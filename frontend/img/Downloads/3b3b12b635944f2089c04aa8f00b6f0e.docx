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Default Extension="png" ContentType="image/png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2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7216"/>
      </w:pPr>
      <w:r>
        <w:pict>
          <v:shape type="#_x0000_t75" style="width:35.52pt;height:38.4122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4"/>
          <w:szCs w:val="14"/>
        </w:rPr>
        <w:jc w:val="right"/>
        <w:spacing w:before="48"/>
        <w:ind w:right="1240"/>
      </w:pPr>
      <w:r>
        <w:rPr>
          <w:rFonts w:cs="Arial" w:hAnsi="Arial" w:eastAsia="Arial" w:ascii="Arial"/>
          <w:color w:val="8A8077"/>
          <w:w w:val="49"/>
          <w:sz w:val="14"/>
          <w:szCs w:val="14"/>
        </w:rPr>
        <w:t>E</w:t>
      </w:r>
      <w:r>
        <w:rPr>
          <w:rFonts w:cs="Arial" w:hAnsi="Arial" w:eastAsia="Arial" w:ascii="Arial"/>
          <w:color w:val="8A8077"/>
          <w:w w:val="76"/>
          <w:sz w:val="14"/>
          <w:szCs w:val="14"/>
        </w:rPr>
        <w:t>D</w:t>
      </w:r>
      <w:r>
        <w:rPr>
          <w:rFonts w:cs="Arial" w:hAnsi="Arial" w:eastAsia="Arial" w:ascii="Arial"/>
          <w:color w:val="8A8077"/>
          <w:w w:val="80"/>
          <w:sz w:val="14"/>
          <w:szCs w:val="14"/>
        </w:rPr>
        <w:t>I</w:t>
      </w:r>
      <w:r>
        <w:rPr>
          <w:rFonts w:cs="Arial" w:hAnsi="Arial" w:eastAsia="Arial" w:ascii="Arial"/>
          <w:color w:val="8A8077"/>
          <w:w w:val="72"/>
          <w:sz w:val="14"/>
          <w:szCs w:val="14"/>
        </w:rPr>
        <w:t>S</w:t>
      </w:r>
      <w:r>
        <w:rPr>
          <w:rFonts w:cs="Arial" w:hAnsi="Arial" w:eastAsia="Arial" w:ascii="Arial"/>
          <w:color w:val="8A8077"/>
          <w:w w:val="80"/>
          <w:sz w:val="14"/>
          <w:szCs w:val="14"/>
        </w:rPr>
        <w:t>I</w:t>
      </w:r>
      <w:r>
        <w:rPr>
          <w:rFonts w:cs="Arial" w:hAnsi="Arial" w:eastAsia="Arial" w:ascii="Arial"/>
          <w:color w:val="8A8077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8A8077"/>
          <w:spacing w:val="0"/>
          <w:w w:val="69"/>
          <w:sz w:val="14"/>
          <w:szCs w:val="14"/>
        </w:rPr>
        <w:t>RE</w:t>
      </w:r>
      <w:r>
        <w:rPr>
          <w:rFonts w:cs="Arial" w:hAnsi="Arial" w:eastAsia="Arial" w:ascii="Arial"/>
          <w:color w:val="8A8077"/>
          <w:spacing w:val="0"/>
          <w:w w:val="69"/>
          <w:sz w:val="14"/>
          <w:szCs w:val="14"/>
        </w:rPr>
        <w:t>V</w:t>
      </w:r>
      <w:r>
        <w:rPr>
          <w:rFonts w:cs="Arial" w:hAnsi="Arial" w:eastAsia="Arial" w:ascii="Arial"/>
          <w:color w:val="8A8077"/>
          <w:spacing w:val="0"/>
          <w:w w:val="69"/>
          <w:sz w:val="14"/>
          <w:szCs w:val="14"/>
        </w:rPr>
        <w:t>I</w:t>
      </w:r>
      <w:r>
        <w:rPr>
          <w:rFonts w:cs="Arial" w:hAnsi="Arial" w:eastAsia="Arial" w:ascii="Arial"/>
          <w:color w:val="8A8077"/>
          <w:spacing w:val="0"/>
          <w:w w:val="69"/>
          <w:sz w:val="14"/>
          <w:szCs w:val="14"/>
        </w:rPr>
        <w:t>S</w:t>
      </w:r>
      <w:r>
        <w:rPr>
          <w:rFonts w:cs="Arial" w:hAnsi="Arial" w:eastAsia="Arial" w:ascii="Arial"/>
          <w:color w:val="8A8077"/>
          <w:spacing w:val="0"/>
          <w:w w:val="69"/>
          <w:sz w:val="14"/>
          <w:szCs w:val="14"/>
        </w:rPr>
        <w:t>I</w:t>
      </w:r>
      <w:r>
        <w:rPr>
          <w:rFonts w:cs="Arial" w:hAnsi="Arial" w:eastAsia="Arial" w:ascii="Arial"/>
          <w:color w:val="8A8077"/>
          <w:spacing w:val="10"/>
          <w:w w:val="69"/>
          <w:sz w:val="14"/>
          <w:szCs w:val="14"/>
        </w:rPr>
        <w:t> </w:t>
      </w:r>
      <w:r>
        <w:rPr>
          <w:rFonts w:cs="Arial" w:hAnsi="Arial" w:eastAsia="Arial" w:ascii="Arial"/>
          <w:color w:val="8A8077"/>
          <w:spacing w:val="0"/>
          <w:w w:val="73"/>
          <w:sz w:val="14"/>
          <w:szCs w:val="14"/>
        </w:rPr>
        <w:t>2</w:t>
      </w:r>
      <w:r>
        <w:rPr>
          <w:rFonts w:cs="Arial" w:hAnsi="Arial" w:eastAsia="Arial" w:ascii="Arial"/>
          <w:color w:val="8A8077"/>
          <w:spacing w:val="0"/>
          <w:w w:val="92"/>
          <w:sz w:val="14"/>
          <w:szCs w:val="14"/>
        </w:rPr>
        <w:t>0</w:t>
      </w:r>
      <w:r>
        <w:rPr>
          <w:rFonts w:cs="Arial" w:hAnsi="Arial" w:eastAsia="Arial" w:ascii="Arial"/>
          <w:color w:val="8A8077"/>
          <w:spacing w:val="0"/>
          <w:w w:val="59"/>
          <w:sz w:val="14"/>
          <w:szCs w:val="14"/>
        </w:rPr>
        <w:t>1</w:t>
      </w:r>
      <w:r>
        <w:rPr>
          <w:rFonts w:cs="Arial" w:hAnsi="Arial" w:eastAsia="Arial" w:ascii="Arial"/>
          <w:color w:val="8A8077"/>
          <w:spacing w:val="0"/>
          <w:w w:val="106"/>
          <w:sz w:val="14"/>
          <w:szCs w:val="14"/>
        </w:rPr>
        <w:t>7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72"/>
          <w:szCs w:val="72"/>
        </w:rPr>
        <w:jc w:val="right"/>
        <w:ind w:right="1158"/>
      </w:pPr>
      <w:r>
        <w:rPr>
          <w:rFonts w:cs="Times New Roman" w:hAnsi="Times New Roman" w:eastAsia="Times New Roman" w:ascii="Times New Roman"/>
          <w:b/>
          <w:color w:val="8A8077"/>
          <w:spacing w:val="-1"/>
          <w:w w:val="85"/>
          <w:sz w:val="72"/>
          <w:szCs w:val="72"/>
        </w:rPr>
        <w:t>P</w:t>
      </w:r>
      <w:r>
        <w:rPr>
          <w:rFonts w:cs="Times New Roman" w:hAnsi="Times New Roman" w:eastAsia="Times New Roman" w:ascii="Times New Roman"/>
          <w:b/>
          <w:color w:val="8A8077"/>
          <w:spacing w:val="-1"/>
          <w:w w:val="102"/>
          <w:sz w:val="72"/>
          <w:szCs w:val="72"/>
        </w:rPr>
        <w:t>e</w:t>
      </w:r>
      <w:r>
        <w:rPr>
          <w:rFonts w:cs="Times New Roman" w:hAnsi="Times New Roman" w:eastAsia="Times New Roman" w:ascii="Times New Roman"/>
          <w:b/>
          <w:color w:val="8A8077"/>
          <w:spacing w:val="0"/>
          <w:w w:val="95"/>
          <w:sz w:val="72"/>
          <w:szCs w:val="72"/>
        </w:rPr>
        <w:t>n</w:t>
      </w:r>
      <w:r>
        <w:rPr>
          <w:rFonts w:cs="Times New Roman" w:hAnsi="Times New Roman" w:eastAsia="Times New Roman" w:ascii="Times New Roman"/>
          <w:b/>
          <w:color w:val="8A8077"/>
          <w:spacing w:val="0"/>
          <w:w w:val="91"/>
          <w:sz w:val="72"/>
          <w:szCs w:val="72"/>
        </w:rPr>
        <w:t>d</w:t>
      </w:r>
      <w:r>
        <w:rPr>
          <w:rFonts w:cs="Times New Roman" w:hAnsi="Times New Roman" w:eastAsia="Times New Roman" w:ascii="Times New Roman"/>
          <w:b/>
          <w:color w:val="8A8077"/>
          <w:spacing w:val="-1"/>
          <w:w w:val="96"/>
          <w:sz w:val="72"/>
          <w:szCs w:val="72"/>
        </w:rPr>
        <w:t>i</w:t>
      </w:r>
      <w:r>
        <w:rPr>
          <w:rFonts w:cs="Times New Roman" w:hAnsi="Times New Roman" w:eastAsia="Times New Roman" w:ascii="Times New Roman"/>
          <w:b/>
          <w:color w:val="8A8077"/>
          <w:spacing w:val="0"/>
          <w:w w:val="95"/>
          <w:sz w:val="72"/>
          <w:szCs w:val="72"/>
        </w:rPr>
        <w:t>d</w:t>
      </w:r>
      <w:r>
        <w:rPr>
          <w:rFonts w:cs="Times New Roman" w:hAnsi="Times New Roman" w:eastAsia="Times New Roman" w:ascii="Times New Roman"/>
          <w:b/>
          <w:color w:val="8A8077"/>
          <w:spacing w:val="-1"/>
          <w:w w:val="94"/>
          <w:sz w:val="72"/>
          <w:szCs w:val="72"/>
        </w:rPr>
        <w:t>i</w:t>
      </w:r>
      <w:r>
        <w:rPr>
          <w:rFonts w:cs="Times New Roman" w:hAnsi="Times New Roman" w:eastAsia="Times New Roman" w:ascii="Times New Roman"/>
          <w:b/>
          <w:color w:val="8A8077"/>
          <w:spacing w:val="0"/>
          <w:w w:val="97"/>
          <w:sz w:val="72"/>
          <w:szCs w:val="72"/>
        </w:rPr>
        <w:t>k</w:t>
      </w:r>
      <w:r>
        <w:rPr>
          <w:rFonts w:cs="Times New Roman" w:hAnsi="Times New Roman" w:eastAsia="Times New Roman" w:ascii="Times New Roman"/>
          <w:b/>
          <w:color w:val="8A8077"/>
          <w:spacing w:val="0"/>
          <w:w w:val="92"/>
          <w:sz w:val="72"/>
          <w:szCs w:val="72"/>
        </w:rPr>
        <w:t>a</w:t>
      </w:r>
      <w:r>
        <w:rPr>
          <w:rFonts w:cs="Times New Roman" w:hAnsi="Times New Roman" w:eastAsia="Times New Roman" w:ascii="Times New Roman"/>
          <w:b/>
          <w:color w:val="8A8077"/>
          <w:spacing w:val="0"/>
          <w:w w:val="88"/>
          <w:sz w:val="72"/>
          <w:szCs w:val="7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72"/>
          <w:szCs w:val="72"/>
        </w:rPr>
      </w:r>
    </w:p>
    <w:p>
      <w:pPr>
        <w:rPr>
          <w:rFonts w:cs="Times New Roman" w:hAnsi="Times New Roman" w:eastAsia="Times New Roman" w:ascii="Times New Roman"/>
          <w:sz w:val="71"/>
          <w:szCs w:val="71"/>
        </w:rPr>
        <w:jc w:val="right"/>
        <w:spacing w:before="98"/>
        <w:ind w:right="1177"/>
      </w:pPr>
      <w:r>
        <w:rPr>
          <w:rFonts w:cs="Times New Roman" w:hAnsi="Times New Roman" w:eastAsia="Times New Roman" w:ascii="Times New Roman"/>
          <w:color w:val="8A8077"/>
          <w:spacing w:val="0"/>
          <w:w w:val="100"/>
          <w:sz w:val="71"/>
          <w:szCs w:val="71"/>
        </w:rPr>
        <w:t>A</w:t>
      </w:r>
      <w:r>
        <w:rPr>
          <w:rFonts w:cs="Times New Roman" w:hAnsi="Times New Roman" w:eastAsia="Times New Roman" w:ascii="Times New Roman"/>
          <w:color w:val="8A8077"/>
          <w:spacing w:val="0"/>
          <w:w w:val="100"/>
          <w:sz w:val="71"/>
          <w:szCs w:val="71"/>
        </w:rPr>
        <w:t>g</w:t>
      </w:r>
      <w:r>
        <w:rPr>
          <w:rFonts w:cs="Times New Roman" w:hAnsi="Times New Roman" w:eastAsia="Times New Roman" w:ascii="Times New Roman"/>
          <w:color w:val="8A8077"/>
          <w:spacing w:val="-1"/>
          <w:w w:val="100"/>
          <w:sz w:val="71"/>
          <w:szCs w:val="71"/>
        </w:rPr>
        <w:t>a</w:t>
      </w:r>
      <w:r>
        <w:rPr>
          <w:rFonts w:cs="Times New Roman" w:hAnsi="Times New Roman" w:eastAsia="Times New Roman" w:ascii="Times New Roman"/>
          <w:color w:val="8A8077"/>
          <w:spacing w:val="-1"/>
          <w:w w:val="100"/>
          <w:sz w:val="71"/>
          <w:szCs w:val="71"/>
        </w:rPr>
        <w:t>m</w:t>
      </w:r>
      <w:r>
        <w:rPr>
          <w:rFonts w:cs="Times New Roman" w:hAnsi="Times New Roman" w:eastAsia="Times New Roman" w:ascii="Times New Roman"/>
          <w:color w:val="8A8077"/>
          <w:spacing w:val="0"/>
          <w:w w:val="100"/>
          <w:sz w:val="71"/>
          <w:szCs w:val="71"/>
        </w:rPr>
        <w:t>a</w:t>
      </w:r>
      <w:r>
        <w:rPr>
          <w:rFonts w:cs="Times New Roman" w:hAnsi="Times New Roman" w:eastAsia="Times New Roman" w:ascii="Times New Roman"/>
          <w:color w:val="8A8077"/>
          <w:spacing w:val="94"/>
          <w:w w:val="100"/>
          <w:sz w:val="71"/>
          <w:szCs w:val="71"/>
        </w:rPr>
        <w:t> </w:t>
      </w:r>
      <w:r>
        <w:rPr>
          <w:rFonts w:cs="Times New Roman" w:hAnsi="Times New Roman" w:eastAsia="Times New Roman" w:ascii="Times New Roman"/>
          <w:color w:val="8A8077"/>
          <w:spacing w:val="0"/>
          <w:w w:val="89"/>
          <w:sz w:val="71"/>
          <w:szCs w:val="71"/>
        </w:rPr>
        <w:t>I</w:t>
      </w:r>
      <w:r>
        <w:rPr>
          <w:rFonts w:cs="Times New Roman" w:hAnsi="Times New Roman" w:eastAsia="Times New Roman" w:ascii="Times New Roman"/>
          <w:color w:val="8A8077"/>
          <w:spacing w:val="0"/>
          <w:w w:val="100"/>
          <w:sz w:val="71"/>
          <w:szCs w:val="71"/>
        </w:rPr>
        <w:t>s</w:t>
      </w:r>
      <w:r>
        <w:rPr>
          <w:rFonts w:cs="Times New Roman" w:hAnsi="Times New Roman" w:eastAsia="Times New Roman" w:ascii="Times New Roman"/>
          <w:color w:val="8A8077"/>
          <w:spacing w:val="-1"/>
          <w:w w:val="107"/>
          <w:sz w:val="71"/>
          <w:szCs w:val="71"/>
        </w:rPr>
        <w:t>l</w:t>
      </w:r>
      <w:r>
        <w:rPr>
          <w:rFonts w:cs="Times New Roman" w:hAnsi="Times New Roman" w:eastAsia="Times New Roman" w:ascii="Times New Roman"/>
          <w:color w:val="8A8077"/>
          <w:spacing w:val="-1"/>
          <w:w w:val="113"/>
          <w:sz w:val="71"/>
          <w:szCs w:val="71"/>
        </w:rPr>
        <w:t>a</w:t>
      </w:r>
      <w:r>
        <w:rPr>
          <w:rFonts w:cs="Times New Roman" w:hAnsi="Times New Roman" w:eastAsia="Times New Roman" w:ascii="Times New Roman"/>
          <w:color w:val="8A8077"/>
          <w:spacing w:val="0"/>
          <w:w w:val="97"/>
          <w:sz w:val="71"/>
          <w:szCs w:val="71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71"/>
          <w:szCs w:val="71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72"/>
          <w:szCs w:val="72"/>
        </w:rPr>
        <w:jc w:val="right"/>
        <w:ind w:right="1172"/>
      </w:pPr>
      <w:r>
        <w:rPr>
          <w:rFonts w:cs="Times New Roman" w:hAnsi="Times New Roman" w:eastAsia="Times New Roman" w:ascii="Times New Roman"/>
          <w:b/>
          <w:color w:val="8A8077"/>
          <w:spacing w:val="0"/>
          <w:w w:val="87"/>
          <w:sz w:val="72"/>
          <w:szCs w:val="72"/>
        </w:rPr>
        <w:t>d</w:t>
      </w:r>
      <w:r>
        <w:rPr>
          <w:rFonts w:cs="Times New Roman" w:hAnsi="Times New Roman" w:eastAsia="Times New Roman" w:ascii="Times New Roman"/>
          <w:b/>
          <w:color w:val="8A8077"/>
          <w:spacing w:val="0"/>
          <w:w w:val="87"/>
          <w:sz w:val="72"/>
          <w:szCs w:val="72"/>
        </w:rPr>
        <w:t>a</w:t>
      </w:r>
      <w:r>
        <w:rPr>
          <w:rFonts w:cs="Times New Roman" w:hAnsi="Times New Roman" w:eastAsia="Times New Roman" w:ascii="Times New Roman"/>
          <w:b/>
          <w:color w:val="8A8077"/>
          <w:spacing w:val="0"/>
          <w:w w:val="87"/>
          <w:sz w:val="72"/>
          <w:szCs w:val="72"/>
        </w:rPr>
        <w:t>n</w:t>
      </w:r>
      <w:r>
        <w:rPr>
          <w:rFonts w:cs="Times New Roman" w:hAnsi="Times New Roman" w:eastAsia="Times New Roman" w:ascii="Times New Roman"/>
          <w:b/>
          <w:color w:val="8A8077"/>
          <w:spacing w:val="55"/>
          <w:w w:val="87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color w:val="8A8077"/>
          <w:spacing w:val="-1"/>
          <w:w w:val="100"/>
          <w:sz w:val="72"/>
          <w:szCs w:val="72"/>
        </w:rPr>
        <w:t>B</w:t>
      </w:r>
      <w:r>
        <w:rPr>
          <w:rFonts w:cs="Times New Roman" w:hAnsi="Times New Roman" w:eastAsia="Times New Roman" w:ascii="Times New Roman"/>
          <w:b/>
          <w:color w:val="8A8077"/>
          <w:spacing w:val="0"/>
          <w:w w:val="100"/>
          <w:sz w:val="72"/>
          <w:szCs w:val="72"/>
        </w:rPr>
        <w:t>u</w:t>
      </w:r>
      <w:r>
        <w:rPr>
          <w:rFonts w:cs="Times New Roman" w:hAnsi="Times New Roman" w:eastAsia="Times New Roman" w:ascii="Times New Roman"/>
          <w:b/>
          <w:color w:val="8A8077"/>
          <w:spacing w:val="0"/>
          <w:w w:val="100"/>
          <w:sz w:val="72"/>
          <w:szCs w:val="72"/>
        </w:rPr>
        <w:t>d</w:t>
      </w:r>
      <w:r>
        <w:rPr>
          <w:rFonts w:cs="Times New Roman" w:hAnsi="Times New Roman" w:eastAsia="Times New Roman" w:ascii="Times New Roman"/>
          <w:b/>
          <w:color w:val="8A8077"/>
          <w:spacing w:val="0"/>
          <w:w w:val="100"/>
          <w:sz w:val="72"/>
          <w:szCs w:val="72"/>
        </w:rPr>
        <w:t>i</w:t>
      </w:r>
      <w:r>
        <w:rPr>
          <w:rFonts w:cs="Times New Roman" w:hAnsi="Times New Roman" w:eastAsia="Times New Roman" w:ascii="Times New Roman"/>
          <w:b/>
          <w:color w:val="8A8077"/>
          <w:spacing w:val="-52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color w:val="8A8077"/>
          <w:spacing w:val="-1"/>
          <w:w w:val="85"/>
          <w:sz w:val="72"/>
          <w:szCs w:val="72"/>
        </w:rPr>
        <w:t>P</w:t>
      </w:r>
      <w:r>
        <w:rPr>
          <w:rFonts w:cs="Times New Roman" w:hAnsi="Times New Roman" w:eastAsia="Times New Roman" w:ascii="Times New Roman"/>
          <w:b/>
          <w:color w:val="8A8077"/>
          <w:spacing w:val="-1"/>
          <w:w w:val="102"/>
          <w:sz w:val="72"/>
          <w:szCs w:val="72"/>
        </w:rPr>
        <w:t>e</w:t>
      </w:r>
      <w:r>
        <w:rPr>
          <w:rFonts w:cs="Times New Roman" w:hAnsi="Times New Roman" w:eastAsia="Times New Roman" w:ascii="Times New Roman"/>
          <w:b/>
          <w:color w:val="8A8077"/>
          <w:spacing w:val="0"/>
          <w:w w:val="97"/>
          <w:sz w:val="72"/>
          <w:szCs w:val="72"/>
        </w:rPr>
        <w:t>k</w:t>
      </w:r>
      <w:r>
        <w:rPr>
          <w:rFonts w:cs="Times New Roman" w:hAnsi="Times New Roman" w:eastAsia="Times New Roman" w:ascii="Times New Roman"/>
          <w:b/>
          <w:color w:val="8A8077"/>
          <w:spacing w:val="-1"/>
          <w:w w:val="94"/>
          <w:sz w:val="72"/>
          <w:szCs w:val="72"/>
        </w:rPr>
        <w:t>e</w:t>
      </w:r>
      <w:r>
        <w:rPr>
          <w:rFonts w:cs="Times New Roman" w:hAnsi="Times New Roman" w:eastAsia="Times New Roman" w:ascii="Times New Roman"/>
          <w:b/>
          <w:color w:val="8A8077"/>
          <w:spacing w:val="0"/>
          <w:w w:val="84"/>
          <w:sz w:val="72"/>
          <w:szCs w:val="72"/>
        </w:rPr>
        <w:t>r</w:t>
      </w:r>
      <w:r>
        <w:rPr>
          <w:rFonts w:cs="Times New Roman" w:hAnsi="Times New Roman" w:eastAsia="Times New Roman" w:ascii="Times New Roman"/>
          <w:b/>
          <w:color w:val="8A8077"/>
          <w:spacing w:val="-1"/>
          <w:w w:val="84"/>
          <w:sz w:val="72"/>
          <w:szCs w:val="72"/>
        </w:rPr>
        <w:t>t</w:t>
      </w:r>
      <w:r>
        <w:rPr>
          <w:rFonts w:cs="Times New Roman" w:hAnsi="Times New Roman" w:eastAsia="Times New Roman" w:ascii="Times New Roman"/>
          <w:b/>
          <w:color w:val="8A8077"/>
          <w:spacing w:val="0"/>
          <w:w w:val="94"/>
          <w:sz w:val="72"/>
          <w:szCs w:val="72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72"/>
          <w:szCs w:val="7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314"/>
        <w:sectPr>
          <w:pgSz w:w="10920" w:h="15120"/>
          <w:pgMar w:top="1260" w:bottom="0" w:left="1520" w:right="200"/>
        </w:sectPr>
      </w:pPr>
      <w:r>
        <w:pict>
          <v:shape type="#_x0000_t75" style="position:absolute;margin-left:522.24pt;margin-top:-27.8488pt;width:8.64pt;height:80.6656pt;mso-position-horizontal-relative:page;mso-position-vertical-relative:paragraph;z-index:-19733">
            <v:imagedata o:title="" r:id="rId5"/>
          </v:shape>
        </w:pict>
      </w:r>
      <w:r>
        <w:pict>
          <v:shape type="#_x0000_t75" style="width:96.96pt;height:157.49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0"/>
          <w:szCs w:val="20"/>
        </w:rPr>
        <w:jc w:val="both"/>
        <w:spacing w:before="24"/>
        <w:ind w:left="1131" w:right="3596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Hak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Cipta</w:t>
      </w:r>
      <w:r>
        <w:rPr>
          <w:rFonts w:cs="Calibri" w:hAnsi="Calibri" w:eastAsia="Calibri" w:ascii="Calibri"/>
          <w:color w:val="363435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81"/>
          <w:sz w:val="20"/>
          <w:szCs w:val="20"/>
        </w:rPr>
        <w:t>©</w:t>
      </w:r>
      <w:r>
        <w:rPr>
          <w:rFonts w:cs="Calibri" w:hAnsi="Calibri" w:eastAsia="Calibri" w:ascii="Calibri"/>
          <w:color w:val="363435"/>
          <w:spacing w:val="6"/>
          <w:w w:val="81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7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pada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Kementerian</w:t>
      </w:r>
      <w:r>
        <w:rPr>
          <w:rFonts w:cs="Calibri" w:hAnsi="Calibri" w:eastAsia="Calibri" w:ascii="Calibri"/>
          <w:color w:val="363435"/>
          <w:spacing w:val="1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Pendidikan</w:t>
      </w:r>
      <w:r>
        <w:rPr>
          <w:rFonts w:cs="Calibri" w:hAnsi="Calibri" w:eastAsia="Calibri" w:ascii="Calibri"/>
          <w:color w:val="363435"/>
          <w:spacing w:val="3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Kebudayaan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both"/>
        <w:spacing w:before="44"/>
        <w:ind w:left="1131" w:right="6713"/>
      </w:pPr>
      <w:r>
        <w:rPr>
          <w:rFonts w:cs="Calibri" w:hAnsi="Calibri" w:eastAsia="Calibri" w:ascii="Calibri"/>
          <w:color w:val="363435"/>
          <w:spacing w:val="0"/>
          <w:w w:val="105"/>
          <w:sz w:val="20"/>
          <w:szCs w:val="20"/>
        </w:rPr>
        <w:t>Dilindun</w:t>
      </w:r>
      <w:r>
        <w:rPr>
          <w:rFonts w:cs="Calibri" w:hAnsi="Calibri" w:eastAsia="Calibri" w:ascii="Calibri"/>
          <w:color w:val="363435"/>
          <w:spacing w:val="-1"/>
          <w:w w:val="105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0"/>
          <w:w w:val="105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9"/>
          <w:w w:val="105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5"/>
          <w:sz w:val="20"/>
          <w:szCs w:val="20"/>
        </w:rPr>
        <w:t>Undang-Undang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50"/>
        <w:ind w:left="1131" w:right="1606"/>
      </w:pP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100"/>
          <w:sz w:val="20"/>
          <w:szCs w:val="20"/>
        </w:rPr>
        <w:t>Disklaimer:</w:t>
      </w: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Buku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ini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merupakan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buku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guru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yang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dipersiapkan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Pemerintah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dalam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rangka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implementasi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Kurikulum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2013.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Buku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guru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ini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disusun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ditelaah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oleh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berbagai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pihak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bawah</w:t>
      </w:r>
      <w:r>
        <w:rPr>
          <w:rFonts w:cs="Times New Roman" w:hAnsi="Times New Roman" w:eastAsia="Times New Roman" w:ascii="Times New Roman"/>
          <w:i/>
          <w:color w:val="363435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koo</w:t>
      </w:r>
      <w:r>
        <w:rPr>
          <w:rFonts w:cs="Times New Roman" w:hAnsi="Times New Roman" w:eastAsia="Times New Roman" w:ascii="Times New Roman"/>
          <w:i/>
          <w:color w:val="363435"/>
          <w:spacing w:val="-7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dinasi</w:t>
      </w:r>
      <w:r>
        <w:rPr>
          <w:rFonts w:cs="Times New Roman" w:hAnsi="Times New Roman" w:eastAsia="Times New Roman" w:ascii="Times New Roman"/>
          <w:i/>
          <w:color w:val="363435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Kementerian</w:t>
      </w:r>
      <w:r>
        <w:rPr>
          <w:rFonts w:cs="Times New Roman" w:hAnsi="Times New Roman" w:eastAsia="Times New Roman" w:ascii="Times New Roman"/>
          <w:i/>
          <w:color w:val="363435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Pendidikan</w:t>
      </w:r>
      <w:r>
        <w:rPr>
          <w:rFonts w:cs="Times New Roman" w:hAnsi="Times New Roman" w:eastAsia="Times New Roman" w:ascii="Times New Roman"/>
          <w:i/>
          <w:color w:val="363435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i/>
          <w:color w:val="363435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Kebudayaan,</w:t>
      </w:r>
      <w:r>
        <w:rPr>
          <w:rFonts w:cs="Times New Roman" w:hAnsi="Times New Roman" w:eastAsia="Times New Roman" w:ascii="Times New Roman"/>
          <w:i/>
          <w:color w:val="363435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i/>
          <w:color w:val="363435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dipe</w:t>
      </w:r>
      <w:r>
        <w:rPr>
          <w:rFonts w:cs="Times New Roman" w:hAnsi="Times New Roman" w:eastAsia="Times New Roman" w:ascii="Times New Roman"/>
          <w:i/>
          <w:color w:val="363435"/>
          <w:spacing w:val="-7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gunakan</w:t>
      </w:r>
      <w:r>
        <w:rPr>
          <w:rFonts w:cs="Times New Roman" w:hAnsi="Times New Roman" w:eastAsia="Times New Roman" w:ascii="Times New Roman"/>
          <w:i/>
          <w:color w:val="363435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dalam</w:t>
      </w:r>
      <w:r>
        <w:rPr>
          <w:rFonts w:cs="Times New Roman" w:hAnsi="Times New Roman" w:eastAsia="Times New Roman" w:ascii="Times New Roman"/>
          <w:i/>
          <w:color w:val="363435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tahap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awal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penerapan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Kurikulum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2013.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Buku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ini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merupakan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“dokumen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hidup”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yang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senantiasa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diperbaiki,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diperbaharui,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dimutakhirkan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sesuai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dengan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dinamika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kebutuhan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perubahan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zaman.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Masukan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dari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berbagai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kalangan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yang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dialamatkan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kepada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penulis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laman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hyperlink r:id="rId9"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0"/>
            <w:szCs w:val="20"/>
          </w:rPr>
          <w:t>http://buku.kemdikbud.go.id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0"/>
            <w:szCs w:val="20"/>
          </w:rPr>
          <w:t>atau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0"/>
            <w:szCs w:val="20"/>
          </w:rPr>
          <w:t>melalui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0"/>
            <w:szCs w:val="20"/>
          </w:rPr>
          <w:t>email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0"/>
            <w:szCs w:val="20"/>
          </w:rPr>
          <w:t> </w:t>
        </w:r>
      </w:hyperlink>
      <w:hyperlink r:id="rId10"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0"/>
            <w:szCs w:val="20"/>
          </w:rPr>
          <w:t>buku@kemdikbud.go.id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0"/>
            <w:szCs w:val="20"/>
          </w:rPr>
          <w:t>diharapkan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0"/>
            <w:szCs w:val="20"/>
          </w:rPr>
          <w:t>dapat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0"/>
            <w:szCs w:val="20"/>
          </w:rPr>
          <w:t>meningkatkan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0"/>
            <w:szCs w:val="20"/>
          </w:rPr>
          <w:t>kualitas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0"/>
            <w:szCs w:val="20"/>
          </w:rPr>
          <w:t>buku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i/>
            <w:color w:val="363435"/>
            <w:spacing w:val="0"/>
            <w:w w:val="100"/>
            <w:sz w:val="20"/>
            <w:szCs w:val="20"/>
          </w:rPr>
          <w:t>ini.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0"/>
            <w:szCs w:val="20"/>
          </w:rPr>
        </w:r>
      </w:hyperlink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1131" w:right="6250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Katalog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2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erbitan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(KDT)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24"/>
        <w:ind w:left="1244"/>
      </w:pP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ndonesia.</w:t>
      </w:r>
      <w:r>
        <w:rPr>
          <w:rFonts w:cs="Calibri" w:hAnsi="Calibri" w:eastAsia="Calibri" w:ascii="Calibri"/>
          <w:color w:val="363435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Keme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ian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Kebud</w:t>
      </w:r>
      <w:r>
        <w:rPr>
          <w:rFonts w:cs="Calibri" w:hAnsi="Calibri" w:eastAsia="Calibri" w:ascii="Calibri"/>
          <w:color w:val="363435"/>
          <w:spacing w:val="-2"/>
          <w:w w:val="104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4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99"/>
          <w:sz w:val="20"/>
          <w:szCs w:val="20"/>
        </w:rPr>
        <w:t>aan.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641"/>
      </w:pP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Budi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eke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0"/>
          <w:szCs w:val="20"/>
        </w:rPr>
        <w:t>:</w:t>
      </w:r>
      <w:r>
        <w:rPr>
          <w:rFonts w:cs="Calibri" w:hAnsi="Calibri" w:eastAsia="Calibri" w:ascii="Calibri"/>
          <w:color w:val="363435"/>
          <w:spacing w:val="7"/>
          <w:w w:val="7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guru/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Keme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ian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3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4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an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24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Kebud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aan.--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82"/>
          <w:sz w:val="20"/>
          <w:szCs w:val="20"/>
        </w:rPr>
        <w:t>.</w:t>
      </w:r>
      <w:r>
        <w:rPr>
          <w:rFonts w:cs="Calibri" w:hAnsi="Calibri" w:eastAsia="Calibri" w:ascii="Calibri"/>
          <w:color w:val="363435"/>
          <w:spacing w:val="5"/>
          <w:w w:val="82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disi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evisi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Ja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0"/>
          <w:szCs w:val="20"/>
        </w:rPr>
        <w:t>:</w:t>
      </w:r>
      <w:r>
        <w:rPr>
          <w:rFonts w:cs="Calibri" w:hAnsi="Calibri" w:eastAsia="Calibri" w:ascii="Calibri"/>
          <w:color w:val="363435"/>
          <w:spacing w:val="7"/>
          <w:w w:val="7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Keme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ian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Kebud</w:t>
      </w:r>
      <w:r>
        <w:rPr>
          <w:rFonts w:cs="Calibri" w:hAnsi="Calibri" w:eastAsia="Calibri" w:ascii="Calibri"/>
          <w:color w:val="363435"/>
          <w:spacing w:val="-2"/>
          <w:w w:val="104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4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99"/>
          <w:sz w:val="20"/>
          <w:szCs w:val="20"/>
        </w:rPr>
        <w:t>aan,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244"/>
      </w:pPr>
      <w:r>
        <w:rPr>
          <w:rFonts w:cs="Calibri" w:hAnsi="Calibri" w:eastAsia="Calibri" w:ascii="Calibri"/>
          <w:color w:val="363435"/>
          <w:w w:val="101"/>
          <w:sz w:val="20"/>
          <w:szCs w:val="20"/>
        </w:rPr>
        <w:t>201</w:t>
      </w:r>
      <w:r>
        <w:rPr>
          <w:rFonts w:cs="Calibri" w:hAnsi="Calibri" w:eastAsia="Calibri" w:ascii="Calibri"/>
          <w:color w:val="363435"/>
          <w:w w:val="101"/>
          <w:sz w:val="20"/>
          <w:szCs w:val="20"/>
        </w:rPr>
        <w:t>7</w:t>
      </w:r>
      <w:r>
        <w:rPr>
          <w:rFonts w:cs="Calibri" w:hAnsi="Calibri" w:eastAsia="Calibri" w:ascii="Calibri"/>
          <w:color w:val="363435"/>
          <w:w w:val="82"/>
          <w:sz w:val="20"/>
          <w:szCs w:val="20"/>
        </w:rPr>
        <w:t>.</w:t>
      </w:r>
      <w:r>
        <w:rPr>
          <w:rFonts w:cs="Calibri" w:hAnsi="Calibri" w:eastAsia="Calibri" w:ascii="Calibri"/>
          <w:color w:val="00000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641"/>
      </w:pPr>
      <w:r>
        <w:rPr>
          <w:rFonts w:cs="Calibri" w:hAnsi="Calibri" w:eastAsia="Calibri" w:ascii="Calibri"/>
          <w:color w:val="363435"/>
          <w:w w:val="105"/>
          <w:sz w:val="20"/>
          <w:szCs w:val="20"/>
        </w:rPr>
        <w:t>xi</w:t>
      </w:r>
      <w:r>
        <w:rPr>
          <w:rFonts w:cs="Calibri" w:hAnsi="Calibri" w:eastAsia="Calibri" w:ascii="Calibri"/>
          <w:color w:val="363435"/>
          <w:spacing w:val="-8"/>
          <w:w w:val="105"/>
          <w:sz w:val="20"/>
          <w:szCs w:val="20"/>
        </w:rPr>
        <w:t>v</w:t>
      </w:r>
      <w:r>
        <w:rPr>
          <w:rFonts w:cs="Calibri" w:hAnsi="Calibri" w:eastAsia="Calibri" w:ascii="Calibri"/>
          <w:color w:val="363435"/>
          <w:spacing w:val="0"/>
          <w:w w:val="83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162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hlm.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0"/>
          <w:szCs w:val="20"/>
        </w:rPr>
        <w:t>:</w:t>
      </w:r>
      <w:r>
        <w:rPr>
          <w:rFonts w:cs="Calibri" w:hAnsi="Calibri" w:eastAsia="Calibri" w:ascii="Calibri"/>
          <w:color w:val="363435"/>
          <w:spacing w:val="7"/>
          <w:w w:val="7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ilu</w:t>
      </w:r>
      <w:r>
        <w:rPr>
          <w:rFonts w:cs="Calibri" w:hAnsi="Calibri" w:eastAsia="Calibri" w:ascii="Calibri"/>
          <w:color w:val="363435"/>
          <w:spacing w:val="-2"/>
          <w:w w:val="103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82"/>
          <w:sz w:val="20"/>
          <w:szCs w:val="20"/>
        </w:rPr>
        <w:t>.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0"/>
          <w:szCs w:val="20"/>
        </w:rPr>
        <w:t>;</w:t>
      </w:r>
      <w:r>
        <w:rPr>
          <w:rFonts w:cs="Calibri" w:hAnsi="Calibri" w:eastAsia="Calibri" w:ascii="Calibri"/>
          <w:color w:val="363435"/>
          <w:spacing w:val="7"/>
          <w:w w:val="7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25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cm.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ind w:left="1641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tuk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SMP/</w:t>
      </w:r>
      <w:r>
        <w:rPr>
          <w:rFonts w:cs="Calibri" w:hAnsi="Calibri" w:eastAsia="Calibri" w:ascii="Calibri"/>
          <w:color w:val="363435"/>
          <w:spacing w:val="-2"/>
          <w:w w:val="97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-11"/>
          <w:w w:val="97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Kelas</w:t>
      </w:r>
      <w:r>
        <w:rPr>
          <w:rFonts w:cs="Calibri" w:hAnsi="Calibri" w:eastAsia="Calibri" w:ascii="Calibri"/>
          <w:color w:val="363435"/>
          <w:spacing w:val="-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VII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641"/>
      </w:pPr>
      <w:r>
        <w:pict>
          <v:group style="position:absolute;margin-left:74.528pt;margin-top:-87.6695pt;width:371.339pt;height:198.839pt;mso-position-horizontal-relative:page;mso-position-vertical-relative:paragraph;z-index:-19732" coordorigin="1491,-1753" coordsize="7427,3977">
            <v:shape style="position:absolute;left:1491;top:-1753;width:7427;height:3977" coordorigin="1491,-1753" coordsize="7427,3977" path="m1491,2223l8917,2223,8917,-1753,1491,-1753,1491,2223xe" filled="t" fillcolor="#E6EEC2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ISBN</w:t>
      </w:r>
      <w:r>
        <w:rPr>
          <w:rFonts w:cs="Calibri" w:hAnsi="Calibri" w:eastAsia="Calibri" w:ascii="Calibri"/>
          <w:color w:val="363435"/>
          <w:spacing w:val="4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978-602-282-916-4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(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jilid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6"/>
          <w:sz w:val="20"/>
          <w:szCs w:val="20"/>
        </w:rPr>
        <w:t>leng</w:t>
      </w:r>
      <w:r>
        <w:rPr>
          <w:rFonts w:cs="Calibri" w:hAnsi="Calibri" w:eastAsia="Calibri" w:ascii="Calibri"/>
          <w:color w:val="363435"/>
          <w:spacing w:val="4"/>
          <w:w w:val="106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4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93"/>
          <w:sz w:val="20"/>
          <w:szCs w:val="20"/>
        </w:rPr>
        <w:t>)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641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ISBN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978-602-282-917-1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(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jilid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1)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ind w:left="1641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1.</w:t>
      </w:r>
      <w:r>
        <w:rPr>
          <w:rFonts w:cs="Calibri" w:hAnsi="Calibri" w:eastAsia="Calibri" w:ascii="Calibri"/>
          <w:color w:val="363435"/>
          <w:spacing w:val="-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--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tudi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engaja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                                         </w:t>
      </w:r>
      <w:r>
        <w:rPr>
          <w:rFonts w:cs="Calibri" w:hAnsi="Calibri" w:eastAsia="Calibri" w:ascii="Calibri"/>
          <w:color w:val="363435"/>
          <w:spacing w:val="2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I.</w:t>
      </w:r>
      <w:r>
        <w:rPr>
          <w:rFonts w:cs="Calibri" w:hAnsi="Calibri" w:eastAsia="Calibri" w:ascii="Calibri"/>
          <w:color w:val="363435"/>
          <w:spacing w:val="-1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7"/>
          <w:sz w:val="20"/>
          <w:szCs w:val="20"/>
        </w:rPr>
        <w:t>Judul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641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II.</w:t>
      </w:r>
      <w:r>
        <w:rPr>
          <w:rFonts w:cs="Calibri" w:hAnsi="Calibri" w:eastAsia="Calibri" w:ascii="Calibri"/>
          <w:color w:val="363435"/>
          <w:spacing w:val="-1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Keme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ian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Kebud</w:t>
      </w:r>
      <w:r>
        <w:rPr>
          <w:rFonts w:cs="Calibri" w:hAnsi="Calibri" w:eastAsia="Calibri" w:ascii="Calibri"/>
          <w:color w:val="363435"/>
          <w:spacing w:val="-2"/>
          <w:w w:val="104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4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aan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0"/>
          <w:szCs w:val="20"/>
        </w:rPr>
        <w:jc w:val="right"/>
        <w:ind w:right="1754"/>
      </w:pPr>
      <w:r>
        <w:rPr>
          <w:rFonts w:cs="Calibri" w:hAnsi="Calibri" w:eastAsia="Calibri" w:ascii="Calibri"/>
          <w:color w:val="363435"/>
          <w:spacing w:val="0"/>
          <w:w w:val="99"/>
          <w:sz w:val="20"/>
          <w:szCs w:val="20"/>
        </w:rPr>
        <w:t>297.07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50"/>
        <w:ind w:left="1131" w:right="2797"/>
      </w:pP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                     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363435"/>
          <w:spacing w:val="4"/>
          <w:w w:val="8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n,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um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-1"/>
          <w:w w:val="106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-1"/>
          <w:w w:val="9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1"/>
          <w:w w:val="11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-1"/>
          <w:w w:val="106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-1"/>
          <w:w w:val="10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9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                     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363435"/>
          <w:spacing w:val="4"/>
          <w:w w:val="8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h.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Sae</w:t>
      </w:r>
      <w:r>
        <w:rPr>
          <w:rFonts w:cs="Times New Roman" w:hAnsi="Times New Roman" w:eastAsia="Times New Roman" w:ascii="Times New Roman"/>
          <w:color w:val="363435"/>
          <w:spacing w:val="-3"/>
          <w:w w:val="9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6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19"/>
          <w:w w:val="95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uf</w:t>
      </w:r>
      <w:r>
        <w:rPr>
          <w:rFonts w:cs="Times New Roman" w:hAnsi="Times New Roman" w:eastAsia="Times New Roman" w:ascii="Times New Roman"/>
          <w:color w:val="363435"/>
          <w:spacing w:val="2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A.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n,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Nurhayati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Djamas,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  <w:ind w:left="3388"/>
        <w:sectPr>
          <w:pgMar w:header="0" w:footer="101" w:top="300" w:bottom="0" w:left="360" w:right="360"/>
          <w:headerReference w:type="default" r:id="rId7"/>
          <w:footerReference w:type="default" r:id="rId8"/>
          <w:pgSz w:w="10920" w:h="15120"/>
        </w:sectPr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Nadjib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"/>
        <w:ind w:left="1131" w:right="-50"/>
      </w:pP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6"/>
          <w:w w:val="10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2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363435"/>
          <w:spacing w:val="-2"/>
          <w:w w:val="102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63435"/>
          <w:spacing w:val="-2"/>
          <w:w w:val="9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1"/>
          <w:w w:val="11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-2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"/>
        <w:sectPr>
          <w:type w:val="continuous"/>
          <w:pgSz w:w="10920" w:h="15120"/>
          <w:pgMar w:top="1260" w:bottom="0" w:left="360" w:right="360"/>
          <w:cols w:num="2" w:equalWidth="off">
            <w:col w:w="2706" w:space="590"/>
            <w:col w:w="6904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363435"/>
          <w:spacing w:val="0"/>
          <w:w w:val="82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363435"/>
          <w:spacing w:val="4"/>
          <w:w w:val="8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Pusat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Kurikulum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Perbukuan,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7"/>
          <w:sz w:val="20"/>
          <w:szCs w:val="20"/>
        </w:rPr>
        <w:t>Balitbang,</w:t>
      </w:r>
      <w:r>
        <w:rPr>
          <w:rFonts w:cs="Times New Roman" w:hAnsi="Times New Roman" w:eastAsia="Times New Roman" w:ascii="Times New Roman"/>
          <w:color w:val="363435"/>
          <w:spacing w:val="-3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Kem</w:t>
      </w:r>
      <w:r>
        <w:rPr>
          <w:rFonts w:cs="Times New Roman" w:hAnsi="Times New Roman" w:eastAsia="Times New Roman" w:ascii="Times New Roman"/>
          <w:color w:val="363435"/>
          <w:spacing w:val="0"/>
          <w:w w:val="103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20"/>
          <w:szCs w:val="20"/>
        </w:rPr>
        <w:t>dikbud.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pict>
          <v:group style="position:absolute;margin-left:530.906pt;margin-top:732.164pt;width:15pt;height:0.0001pt;mso-position-horizontal-relative:page;mso-position-vertical-relative:page;z-index:-19728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729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9730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9731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0"/>
        <w:ind w:left="1131"/>
      </w:pPr>
      <w:r>
        <w:rPr>
          <w:rFonts w:cs="Times New Roman" w:hAnsi="Times New Roman" w:eastAsia="Times New Roman" w:ascii="Times New Roman"/>
          <w:color w:val="363435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5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e-1,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0" w:lineRule="auto" w:line="250"/>
        <w:ind w:left="1131" w:right="6105" w:firstLine="283"/>
      </w:pP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-2"/>
          <w:w w:val="9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-1"/>
          <w:w w:val="95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-9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978-602-282-056-7</w:t>
      </w:r>
      <w:r>
        <w:rPr>
          <w:rFonts w:cs="Times New Roman" w:hAnsi="Times New Roman" w:eastAsia="Times New Roman" w:ascii="Times New Roman"/>
          <w:color w:val="363435"/>
          <w:spacing w:val="29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(j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lid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5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e-2,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2014</w:t>
      </w:r>
      <w:r>
        <w:rPr>
          <w:rFonts w:cs="Times New Roman" w:hAnsi="Times New Roman" w:eastAsia="Times New Roman" w:ascii="Times New Roman"/>
          <w:color w:val="363435"/>
          <w:spacing w:val="1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si)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459"/>
      </w:pP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ISBN</w:t>
      </w:r>
      <w:r>
        <w:rPr>
          <w:rFonts w:cs="Times New Roman" w:hAnsi="Times New Roman" w:eastAsia="Times New Roman" w:ascii="Times New Roman"/>
          <w:color w:val="363435"/>
          <w:spacing w:val="-7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978-602-282-271-4</w:t>
      </w:r>
      <w:r>
        <w:rPr>
          <w:rFonts w:cs="Times New Roman" w:hAnsi="Times New Roman" w:eastAsia="Times New Roman" w:ascii="Times New Roman"/>
          <w:color w:val="363435"/>
          <w:spacing w:val="29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(jilid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1)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0" w:lineRule="auto" w:line="320"/>
        <w:ind w:left="1409" w:right="6096" w:hanging="279"/>
      </w:pPr>
      <w:r>
        <w:rPr>
          <w:rFonts w:cs="Times New Roman" w:hAnsi="Times New Roman" w:eastAsia="Times New Roman" w:ascii="Times New Roman"/>
          <w:color w:val="363435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5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e-3,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2016</w:t>
      </w:r>
      <w:r>
        <w:rPr>
          <w:rFonts w:cs="Times New Roman" w:hAnsi="Times New Roman" w:eastAsia="Times New Roman" w:ascii="Times New Roman"/>
          <w:color w:val="363435"/>
          <w:spacing w:val="1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si)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ISBN</w:t>
      </w:r>
      <w:r>
        <w:rPr>
          <w:rFonts w:cs="Times New Roman" w:hAnsi="Times New Roman" w:eastAsia="Times New Roman" w:ascii="Times New Roman"/>
          <w:color w:val="363435"/>
          <w:spacing w:val="-7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20"/>
          <w:szCs w:val="20"/>
        </w:rPr>
        <w:t>978-602-282-917-1</w:t>
      </w:r>
      <w:r>
        <w:rPr>
          <w:rFonts w:cs="Times New Roman" w:hAnsi="Times New Roman" w:eastAsia="Times New Roman" w:ascii="Times New Roman"/>
          <w:color w:val="363435"/>
          <w:spacing w:val="29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jilid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1)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60"/>
        <w:ind w:left="1131"/>
      </w:pPr>
      <w:r>
        <w:rPr>
          <w:rFonts w:cs="Times New Roman" w:hAnsi="Times New Roman" w:eastAsia="Times New Roman" w:ascii="Times New Roman"/>
          <w:color w:val="363435"/>
          <w:spacing w:val="3"/>
          <w:w w:val="100"/>
          <w:position w:val="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position w:val="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5"/>
          <w:w w:val="95"/>
          <w:position w:val="1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position w:val="1"/>
          <w:sz w:val="20"/>
          <w:szCs w:val="20"/>
        </w:rPr>
        <w:t>e-4,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position w:val="1"/>
          <w:sz w:val="20"/>
          <w:szCs w:val="20"/>
        </w:rPr>
        <w:t>2017</w:t>
      </w:r>
      <w:r>
        <w:rPr>
          <w:rFonts w:cs="Times New Roman" w:hAnsi="Times New Roman" w:eastAsia="Times New Roman" w:ascii="Times New Roman"/>
          <w:color w:val="363435"/>
          <w:spacing w:val="1"/>
          <w:w w:val="95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position w:val="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0"/>
          <w:szCs w:val="20"/>
        </w:rPr>
        <w:t>si)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"/>
        <w:ind w:left="1131"/>
        <w:sectPr>
          <w:type w:val="continuous"/>
          <w:pgSz w:w="10920" w:h="15120"/>
          <w:pgMar w:top="1260" w:bottom="0" w:left="360" w:right="360"/>
        </w:sectPr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uf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11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660"/>
        <w:ind w:left="351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60"/>
          <w:szCs w:val="60"/>
        </w:rPr>
        <w:t>Kata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60"/>
          <w:szCs w:val="60"/>
        </w:rPr>
        <w:t>Pengantar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60"/>
          <w:szCs w:val="6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50"/>
        <w:ind w:left="1244" w:right="11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Segala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puji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bagi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Allah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Swt.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Tuhan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seru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sekalian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alam.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Salawat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serta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salam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semoga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tercurah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junjungan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kita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baginda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Nabi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Besar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saw.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keluarganya,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sahabatnya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pengikut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setianya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sampai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saat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ini,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amiin..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85" w:lineRule="auto" w:line="250"/>
        <w:ind w:left="1244" w:right="11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kuasa,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kehendak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bimbingan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Swt.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penulis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menyelesaikan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Panduan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Pendidikan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Agama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Islam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Sekolah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Menengah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Pertama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(SMP)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sebagai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Pedoman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bagi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guru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dalam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proses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hasil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belajar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Pendidikan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Agama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Islam.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85" w:lineRule="auto" w:line="250"/>
        <w:ind w:left="1244" w:right="1152"/>
      </w:pPr>
      <w:r>
        <w:rPr>
          <w:rFonts w:cs="Times New Roman" w:hAnsi="Times New Roman" w:eastAsia="Times New Roman" w:ascii="Times New Roman"/>
          <w:color w:val="363435"/>
          <w:sz w:val="20"/>
          <w:szCs w:val="20"/>
        </w:rPr>
        <w:t>Buku</w:t>
      </w:r>
      <w:r>
        <w:rPr>
          <w:rFonts w:cs="Times New Roman" w:hAnsi="Times New Roman" w:eastAsia="Times New Roman" w:ascii="Times New Roman"/>
          <w:color w:val="363435"/>
          <w:spacing w:val="-2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0"/>
          <w:szCs w:val="20"/>
        </w:rPr>
        <w:t>panduan</w:t>
      </w:r>
      <w:r>
        <w:rPr>
          <w:rFonts w:cs="Times New Roman" w:hAnsi="Times New Roman" w:eastAsia="Times New Roman" w:ascii="Times New Roman"/>
          <w:color w:val="363435"/>
          <w:spacing w:val="-2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0"/>
          <w:szCs w:val="20"/>
        </w:rPr>
        <w:t>guru</w:t>
      </w:r>
      <w:r>
        <w:rPr>
          <w:rFonts w:cs="Times New Roman" w:hAnsi="Times New Roman" w:eastAsia="Times New Roman" w:ascii="Times New Roman"/>
          <w:color w:val="363435"/>
          <w:spacing w:val="-2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0"/>
          <w:szCs w:val="20"/>
        </w:rPr>
        <w:t>Pendidikan</w:t>
      </w:r>
      <w:r>
        <w:rPr>
          <w:rFonts w:cs="Times New Roman" w:hAnsi="Times New Roman" w:eastAsia="Times New Roman" w:ascii="Times New Roman"/>
          <w:color w:val="363435"/>
          <w:spacing w:val="-2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0"/>
          <w:szCs w:val="20"/>
        </w:rPr>
        <w:t>Agama</w:t>
      </w:r>
      <w:r>
        <w:rPr>
          <w:rFonts w:cs="Times New Roman" w:hAnsi="Times New Roman" w:eastAsia="Times New Roman" w:ascii="Times New Roman"/>
          <w:color w:val="363435"/>
          <w:spacing w:val="-2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0"/>
          <w:szCs w:val="20"/>
        </w:rPr>
        <w:t>Islam</w:t>
      </w:r>
      <w:r>
        <w:rPr>
          <w:rFonts w:cs="Times New Roman" w:hAnsi="Times New Roman" w:eastAsia="Times New Roman" w:ascii="Times New Roman"/>
          <w:color w:val="363435"/>
          <w:spacing w:val="-2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0"/>
          <w:szCs w:val="20"/>
        </w:rPr>
        <w:t>yang</w:t>
      </w:r>
      <w:r>
        <w:rPr>
          <w:rFonts w:cs="Times New Roman" w:hAnsi="Times New Roman" w:eastAsia="Times New Roman" w:ascii="Times New Roman"/>
          <w:color w:val="363435"/>
          <w:spacing w:val="-2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0"/>
          <w:szCs w:val="20"/>
        </w:rPr>
        <w:t>penulis</w:t>
      </w:r>
      <w:r>
        <w:rPr>
          <w:rFonts w:cs="Times New Roman" w:hAnsi="Times New Roman" w:eastAsia="Times New Roman" w:ascii="Times New Roman"/>
          <w:color w:val="363435"/>
          <w:spacing w:val="-2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0"/>
          <w:szCs w:val="20"/>
        </w:rPr>
        <w:t>susun</w:t>
      </w:r>
      <w:r>
        <w:rPr>
          <w:rFonts w:cs="Times New Roman" w:hAnsi="Times New Roman" w:eastAsia="Times New Roman" w:ascii="Times New Roman"/>
          <w:color w:val="363435"/>
          <w:spacing w:val="-2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0"/>
          <w:szCs w:val="20"/>
        </w:rPr>
        <w:t>ini</w:t>
      </w:r>
      <w:r>
        <w:rPr>
          <w:rFonts w:cs="Times New Roman" w:hAnsi="Times New Roman" w:eastAsia="Times New Roman" w:ascii="Times New Roman"/>
          <w:color w:val="363435"/>
          <w:spacing w:val="-2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0"/>
          <w:szCs w:val="20"/>
        </w:rPr>
        <w:t>mengacu</w:t>
      </w:r>
      <w:r>
        <w:rPr>
          <w:rFonts w:cs="Times New Roman" w:hAnsi="Times New Roman" w:eastAsia="Times New Roman" w:ascii="Times New Roman"/>
          <w:color w:val="363435"/>
          <w:spacing w:val="-2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0"/>
          <w:szCs w:val="20"/>
        </w:rPr>
        <w:t>pada</w:t>
      </w:r>
      <w:r>
        <w:rPr>
          <w:rFonts w:cs="Times New Roman" w:hAnsi="Times New Roman" w:eastAsia="Times New Roman" w:ascii="Times New Roman"/>
          <w:color w:val="363435"/>
          <w:spacing w:val="-2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0"/>
          <w:szCs w:val="20"/>
        </w:rPr>
        <w:t>Kurikulum</w:t>
      </w:r>
      <w:r>
        <w:rPr>
          <w:rFonts w:cs="Times New Roman" w:hAnsi="Times New Roman" w:eastAsia="Times New Roman" w:ascii="Times New Roman"/>
          <w:color w:val="363435"/>
          <w:spacing w:val="-2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merupakan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kurikulum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penataan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rangka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penyempurnan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kurikulum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sebelumnya.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panduan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memuat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pelaksanaan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proses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mengacu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pada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inti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yang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meliputi;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Inti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(K1)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afeksi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spiritual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berupa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menghargai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agama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dianutnya.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Inti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(K2)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afeksi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sosial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berupa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menghargai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jujur,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disiplin,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gungjawab,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peduli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(toleransi,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gotong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royong),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santun,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percaya</w:t>
      </w:r>
      <w:r>
        <w:rPr>
          <w:rFonts w:cs="Times New Roman" w:hAnsi="Times New Roman" w:eastAsia="Times New Roman" w:ascii="Times New Roman"/>
          <w:color w:val="363435"/>
          <w:spacing w:val="-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diri,</w:t>
      </w:r>
      <w:r>
        <w:rPr>
          <w:rFonts w:cs="Times New Roman" w:hAnsi="Times New Roman" w:eastAsia="Times New Roman" w:ascii="Times New Roman"/>
          <w:color w:val="363435"/>
          <w:spacing w:val="-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dalam</w:t>
      </w:r>
      <w:r>
        <w:rPr>
          <w:rFonts w:cs="Times New Roman" w:hAnsi="Times New Roman" w:eastAsia="Times New Roman" w:ascii="Times New Roman"/>
          <w:color w:val="363435"/>
          <w:spacing w:val="-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berinteraksi</w:t>
      </w:r>
      <w:r>
        <w:rPr>
          <w:rFonts w:cs="Times New Roman" w:hAnsi="Times New Roman" w:eastAsia="Times New Roman" w:ascii="Times New Roman"/>
          <w:color w:val="363435"/>
          <w:spacing w:val="-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secara</w:t>
      </w:r>
      <w:r>
        <w:rPr>
          <w:rFonts w:cs="Times New Roman" w:hAnsi="Times New Roman" w:eastAsia="Times New Roman" w:ascii="Times New Roman"/>
          <w:color w:val="363435"/>
          <w:spacing w:val="-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efektif</w:t>
      </w:r>
      <w:r>
        <w:rPr>
          <w:rFonts w:cs="Times New Roman" w:hAnsi="Times New Roman" w:eastAsia="Times New Roman" w:ascii="Times New Roman"/>
          <w:color w:val="363435"/>
          <w:spacing w:val="-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dengan</w:t>
      </w:r>
      <w:r>
        <w:rPr>
          <w:rFonts w:cs="Times New Roman" w:hAnsi="Times New Roman" w:eastAsia="Times New Roman" w:ascii="Times New Roman"/>
          <w:color w:val="363435"/>
          <w:spacing w:val="-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lingkungan</w:t>
      </w:r>
      <w:r>
        <w:rPr>
          <w:rFonts w:cs="Times New Roman" w:hAnsi="Times New Roman" w:eastAsia="Times New Roman" w:ascii="Times New Roman"/>
          <w:color w:val="363435"/>
          <w:spacing w:val="-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sosial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alam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dalam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jangkauan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pergaulan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keberadaannya,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Inti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(K3)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yaitu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pengembangan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kognitif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berupa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(faktual,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konseptual,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prosedural)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berdasarkan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rasa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ingin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tahunya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ilmu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pengetahuan,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teknologi,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seni,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budaya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terkait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fenomena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tampak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mata,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Inti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(K4)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merupakan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pengembangan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implementatif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berupa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mencoba,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mengolah,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menyaji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ranah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konkret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gunakan,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mengurai,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merangkai,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memodifikasi,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membuat)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ranah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abstrak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(menuli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membaca,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menghitung,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gambar,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mengarang)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sesuai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dengan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yang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dipelajari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sekolah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sumber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lain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yang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sama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dalam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sudut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pandang/teori.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85" w:lineRule="auto" w:line="250"/>
        <w:ind w:left="1244" w:right="11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pendekatan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inti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diharapkan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tujuan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memenuhi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tujuan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pendidikan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utuh,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sebagaimana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digariskan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undang-undang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pendidikan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negara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ini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85" w:lineRule="auto" w:line="250"/>
        <w:ind w:left="1244" w:right="11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Sudah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barang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tentu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dalam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penyusunan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buku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ini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masih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banyak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kekurangan,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oleh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karena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penulis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sangat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mengharapkan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kritik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saran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demi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kesempurnaan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penyusunan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buku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ini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pada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saat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mendatang.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85" w:lineRule="auto" w:line="250"/>
        <w:ind w:left="1244" w:right="11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Akhirnya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berharap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mudah-mudahan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bermanfaat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khususnya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bagi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VII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SMP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umumnya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pembaca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semua.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Semoga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Swt.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senantiasa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taufiq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hidayah-Nya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kita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sekalian.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Amiin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244" w:right="733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Jakarta,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Maret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2016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5" w:lineRule="exact" w:line="220"/>
        <w:ind w:left="1244" w:right="833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0"/>
          <w:szCs w:val="20"/>
        </w:rPr>
        <w:t>Penulis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300" w:bottom="0" w:left="360" w:right="360"/>
          <w:pgSz w:w="10920" w:h="151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8"/>
        <w:ind w:left="5337" w:right="-44"/>
      </w:pPr>
      <w:r>
        <w:pict>
          <v:group style="position:absolute;margin-left:530.906pt;margin-top:732.164pt;width:15pt;height:0.0001pt;mso-position-horizontal-relative:page;mso-position-vertical-relative:page;z-index:-19722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723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9724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9725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80.197pt;margin-top:15pt;width:87.165pt;height:167.244pt;mso-position-horizontal-relative:page;mso-position-vertical-relative:page;z-index:-19726" coordorigin="1604,300" coordsize="1743,3345">
            <v:shape style="position:absolute;left:1604;top:300;width:1743;height:3345" coordorigin="1604,300" coordsize="1743,3345" path="m1604,3645l3347,3645,3347,300,1604,300,1604,3645xe" filled="t" fillcolor="#44B553" stroked="f">
              <v:path arrowok="t"/>
              <v:fill/>
            </v:shape>
            <w10:wrap type="none"/>
          </v:group>
        </w:pict>
      </w:r>
      <w:r>
        <w:pict>
          <v:group style="position:absolute;margin-left:445.299pt;margin-top:-1.48685pt;width:0pt;height:64.063pt;mso-position-horizontal-relative:page;mso-position-vertical-relative:paragraph;z-index:-19727" coordorigin="8906,-30" coordsize="0,1281">
            <v:shape style="position:absolute;left:8906;top:-30;width:0;height:1281" coordorigin="8906,-30" coordsize="0,1281" path="m8906,1252l8906,-30e" filled="f" stroked="t" strokeweight="1pt" strokecolor="#44B553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360" w:right="360"/>
          <w:cols w:num="2" w:equalWidth="off">
            <w:col w:w="8267" w:space="474"/>
            <w:col w:w="145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iii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530.906pt;margin-top:732.164pt;width:15pt;height:0.0001pt;mso-position-horizontal-relative:page;mso-position-vertical-relative:page;z-index:-19716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717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9718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9719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74.527pt;margin-top:14.999pt;width:87.166pt;height:92.126pt;mso-position-horizontal-relative:page;mso-position-vertical-relative:page;z-index:-19720" coordorigin="1491,300" coordsize="1743,1843">
            <v:shape style="position:absolute;left:1491;top:300;width:1743;height:1843" coordorigin="1491,300" coordsize="1743,1843" path="m1491,2143l3234,2143,3234,300,1491,300,1491,2143xe" filled="t" fillcolor="#44B553" stroked="f">
              <v:path arrowok="t"/>
              <v:fill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660"/>
        <w:ind w:left="339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60"/>
          <w:szCs w:val="60"/>
        </w:rPr>
        <w:t>Daftar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60"/>
          <w:szCs w:val="60"/>
        </w:rPr>
        <w:t>Isi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60"/>
          <w:szCs w:val="6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130" w:right="1555"/>
      </w:pP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Kata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Penganta</w:t>
      </w:r>
      <w:r>
        <w:rPr>
          <w:rFonts w:cs="Times New Roman" w:hAnsi="Times New Roman" w:eastAsia="Times New Roman" w:ascii="Times New Roman"/>
          <w:color w:val="44B553"/>
          <w:spacing w:val="2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color w:val="44B553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iii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Daftar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isi..........................................................................................................................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color w:val="44B553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iv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Pendahulua</w:t>
      </w:r>
      <w:r>
        <w:rPr>
          <w:rFonts w:cs="Times New Roman" w:hAnsi="Times New Roman" w:eastAsia="Times New Roman" w:ascii="Times New Roman"/>
          <w:color w:val="44B553"/>
          <w:spacing w:val="17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vii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Petunjuk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Pen</w:t>
      </w:r>
      <w:r>
        <w:rPr>
          <w:rFonts w:cs="Times New Roman" w:hAnsi="Times New Roman" w:eastAsia="Times New Roman" w:ascii="Times New Roman"/>
          <w:color w:val="44B553"/>
          <w:spacing w:val="-4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gunaan</w:t>
      </w:r>
      <w:r>
        <w:rPr>
          <w:rFonts w:cs="Times New Roman" w:hAnsi="Times New Roman" w:eastAsia="Times New Roman" w:ascii="Times New Roman"/>
          <w:color w:val="44B553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Buku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Guru</w:t>
      </w:r>
      <w:r>
        <w:rPr>
          <w:rFonts w:cs="Times New Roman" w:hAnsi="Times New Roman" w:eastAsia="Times New Roman" w:ascii="Times New Roman"/>
          <w:color w:val="44B553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...................................................................................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color w:val="44B553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viii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Kompetensi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Inti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Kompetensi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Dasar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PAI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44B553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Budi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Pekerti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SMP/MTs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Kelas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VI</w:t>
      </w:r>
      <w:r>
        <w:rPr>
          <w:rFonts w:cs="Times New Roman" w:hAnsi="Times New Roman" w:eastAsia="Times New Roman" w:ascii="Times New Roman"/>
          <w:color w:val="44B553"/>
          <w:spacing w:val="1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....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color w:val="44B553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ix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Pemetaan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Kompetensi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Dasar</w:t>
      </w:r>
      <w:r>
        <w:rPr>
          <w:rFonts w:cs="Times New Roman" w:hAnsi="Times New Roman" w:eastAsia="Times New Roman" w:ascii="Times New Roman"/>
          <w:color w:val="44B553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..........................................................................................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color w:val="44B553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4B553"/>
          <w:spacing w:val="0"/>
          <w:w w:val="100"/>
          <w:position w:val="2"/>
          <w:sz w:val="20"/>
          <w:szCs w:val="20"/>
        </w:rPr>
        <w:t>xiii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40"/>
        <w:ind w:left="1130" w:right="1575"/>
      </w:pP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Bab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Lebih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Dekat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b/>
          <w:color w:val="44B553"/>
          <w:spacing w:val="-1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Sangat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Indah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Nama-Ny</w:t>
      </w:r>
      <w:r>
        <w:rPr>
          <w:rFonts w:cs="Times New Roman" w:hAnsi="Times New Roman" w:eastAsia="Times New Roman" w:ascii="Times New Roman"/>
          <w:b/>
          <w:color w:val="44B553"/>
          <w:spacing w:val="26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.......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b/>
          <w:color w:val="44B553"/>
          <w:spacing w:val="1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tbl>
      <w:tblPr>
        <w:tblW w:w="0" w:type="auto"/>
        <w:tblLook w:val="01E0"/>
        <w:jc w:val="left"/>
        <w:tblInd w:w="16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25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Kompetensi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Inti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(KI)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lineRule="exact" w:line="200"/>
              <w:ind w:righ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5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Kompetensi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Dasar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(KD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lineRule="exact" w:line="200"/>
              <w:ind w:righ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5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C.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Tujuan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Pembelajara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lineRule="exact" w:line="200"/>
              <w:ind w:righ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Proses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Pembelajara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lineRule="exact" w:line="200"/>
              <w:ind w:righ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E.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z w:val="20"/>
                <w:szCs w:val="20"/>
              </w:rPr>
              <w:t>Penilaian</w:t>
            </w:r>
            <w:r>
              <w:rPr>
                <w:rFonts w:cs="Times New Roman" w:hAnsi="Times New Roman" w:eastAsia="Times New Roman" w:ascii="Times New Roman"/>
                <w:color w:val="363435"/>
                <w:spacing w:val="-2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lineRule="exact" w:line="200"/>
              <w:ind w:righ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7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F.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Pengayaa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G.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Remedia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0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H.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Interaksi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Guru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Tu</w:t>
            </w:r>
            <w:r>
              <w:rPr>
                <w:rFonts w:cs="Times New Roman" w:hAnsi="Times New Roman" w:eastAsia="Times New Roman" w:ascii="Times New Roman"/>
                <w:color w:val="363435"/>
                <w:spacing w:val="24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 w:lineRule="exact" w:line="240"/>
        <w:ind w:left="1131"/>
      </w:pP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Bab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Hidup</w:t>
      </w:r>
      <w:r>
        <w:rPr>
          <w:rFonts w:cs="Times New Roman" w:hAnsi="Times New Roman" w:eastAsia="Times New Roman" w:ascii="Times New Roman"/>
          <w:b/>
          <w:color w:val="44B553"/>
          <w:spacing w:val="-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-2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enang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Kejujuran,</w:t>
      </w:r>
      <w:r>
        <w:rPr>
          <w:rFonts w:cs="Times New Roman" w:hAnsi="Times New Roman" w:eastAsia="Times New Roman" w:ascii="Times New Roman"/>
          <w:b/>
          <w:color w:val="44B553"/>
          <w:spacing w:val="-1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Amanah,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Istiqama</w:t>
      </w:r>
      <w:r>
        <w:rPr>
          <w:rFonts w:cs="Times New Roman" w:hAnsi="Times New Roman" w:eastAsia="Times New Roman" w:ascii="Times New Roman"/>
          <w:b/>
          <w:color w:val="44B553"/>
          <w:spacing w:val="4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.............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b/>
          <w:color w:val="44B553"/>
          <w:spacing w:val="1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12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tbl>
      <w:tblPr>
        <w:tblW w:w="0" w:type="auto"/>
        <w:tblLook w:val="01E0"/>
        <w:jc w:val="left"/>
        <w:tblInd w:w="16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25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Kompetensi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Inti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(KI)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5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Kompetensi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Dasar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(KD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5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C.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Tujuan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Pembelajara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Proses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Pembelajaran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E.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z w:val="20"/>
                <w:szCs w:val="20"/>
              </w:rPr>
              <w:t>Penilaian</w:t>
            </w:r>
            <w:r>
              <w:rPr>
                <w:rFonts w:cs="Times New Roman" w:hAnsi="Times New Roman" w:eastAsia="Times New Roman" w:ascii="Times New Roman"/>
                <w:color w:val="363435"/>
                <w:spacing w:val="-2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7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F.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Pengayaa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23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G.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Remedia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23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0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H.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Interaksi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Guru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Tu</w:t>
            </w:r>
            <w:r>
              <w:rPr>
                <w:rFonts w:cs="Times New Roman" w:hAnsi="Times New Roman" w:eastAsia="Times New Roman" w:ascii="Times New Roman"/>
                <w:color w:val="363435"/>
                <w:spacing w:val="24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23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 w:lineRule="exact" w:line="240"/>
        <w:ind w:left="1131"/>
      </w:pP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Bab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Semua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Bersih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Hidup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Jadi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2"/>
          <w:szCs w:val="22"/>
        </w:rPr>
        <w:t>Nyaman</w:t>
      </w:r>
      <w:r>
        <w:rPr>
          <w:rFonts w:cs="Times New Roman" w:hAnsi="Times New Roman" w:eastAsia="Times New Roman" w:ascii="Times New Roman"/>
          <w:b/>
          <w:color w:val="44B553"/>
          <w:spacing w:val="-1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..........................................................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b/>
          <w:color w:val="44B553"/>
          <w:spacing w:val="1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24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tbl>
      <w:tblPr>
        <w:tblW w:w="0" w:type="auto"/>
        <w:tblLook w:val="01E0"/>
        <w:jc w:val="left"/>
        <w:tblInd w:w="16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25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Kompetensi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Inti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(KI)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24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5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Kompetensi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Dasar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(KD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24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5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C.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Tujuan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Pembelajara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24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Proses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Pembelajaran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25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E.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z w:val="20"/>
                <w:szCs w:val="20"/>
              </w:rPr>
              <w:t>Penilaian</w:t>
            </w:r>
            <w:r>
              <w:rPr>
                <w:rFonts w:cs="Times New Roman" w:hAnsi="Times New Roman" w:eastAsia="Times New Roman" w:ascii="Times New Roman"/>
                <w:color w:val="363435"/>
                <w:spacing w:val="-2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26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7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F.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Pengayaa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33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G.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Remedia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33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H.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Interaksi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Guru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Tu</w:t>
            </w:r>
            <w:r>
              <w:rPr>
                <w:rFonts w:cs="Times New Roman" w:hAnsi="Times New Roman" w:eastAsia="Times New Roman" w:ascii="Times New Roman"/>
                <w:color w:val="363435"/>
                <w:spacing w:val="24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33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 w:lineRule="exact" w:line="220"/>
        <w:ind w:left="1131"/>
      </w:pP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Bab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Indahnya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Kebersaman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dengan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Berjamaa</w:t>
      </w:r>
      <w:r>
        <w:rPr>
          <w:rFonts w:cs="Times New Roman" w:hAnsi="Times New Roman" w:eastAsia="Times New Roman" w:ascii="Times New Roman"/>
          <w:b/>
          <w:color w:val="44B553"/>
          <w:spacing w:val="16"/>
          <w:w w:val="100"/>
          <w:position w:val="-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...................................................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b/>
          <w:color w:val="44B553"/>
          <w:spacing w:val="1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34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tbl>
      <w:tblPr>
        <w:tblW w:w="0" w:type="auto"/>
        <w:tblLook w:val="01E0"/>
        <w:jc w:val="left"/>
        <w:tblInd w:w="16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29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Kompetensi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Inti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(KI)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34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5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Kompetensi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Dasar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(KD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34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5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C.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Tujuan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Pembelajara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34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Proses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Pembelajaran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35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E.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z w:val="20"/>
                <w:szCs w:val="20"/>
              </w:rPr>
              <w:t>Penilaian</w:t>
            </w:r>
            <w:r>
              <w:rPr>
                <w:rFonts w:cs="Times New Roman" w:hAnsi="Times New Roman" w:eastAsia="Times New Roman" w:ascii="Times New Roman"/>
                <w:color w:val="363435"/>
                <w:spacing w:val="-2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37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7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F.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Pengayaa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45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272"/>
        <w:sectPr>
          <w:pgMar w:header="0" w:footer="101" w:top="300" w:bottom="0" w:left="360" w:right="36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721" coordorigin="2090,-51" coordsize="0,1281">
            <v:shape style="position:absolute;left:2090;top:-51;width:0;height:1281" coordorigin="2090,-51" coordsize="0,1281" path="m2090,1230l2090,-51e" filled="f" stroked="t" strokeweight="1pt" strokecolor="#44B553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iv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522.402pt;margin-top:0pt;width:0.0001pt;height:14.9996pt;mso-position-horizontal-relative:page;mso-position-vertical-relative:page;z-index:-19708" coordorigin="10448,0" coordsize="0,300">
            <v:shape style="position:absolute;left:10448;top:0;width:0;height:300" coordorigin="10448,0" coordsize="0,300" path="m10448,300l10448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0pt;width:0.0001pt;height:14.9996pt;mso-position-horizontal-relative:page;mso-position-vertical-relative:page;z-index:-19710" coordorigin="470,0" coordsize="0,300">
            <v:shape style="position:absolute;left:470;top:0;width:0;height:300" coordorigin="470,0" coordsize="0,300" path="m470,300l470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711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712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9713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9714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72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1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73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G.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73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Remedia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73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45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H.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Interaksi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Guru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Tu</w:t>
            </w:r>
            <w:r>
              <w:rPr>
                <w:rFonts w:cs="Times New Roman" w:hAnsi="Times New Roman" w:eastAsia="Times New Roman" w:ascii="Times New Roman"/>
                <w:color w:val="363435"/>
                <w:spacing w:val="24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45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244"/>
      </w:pP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Bab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Selamat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Datang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Nabi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Muhammad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sa</w:t>
      </w:r>
      <w:r>
        <w:rPr>
          <w:rFonts w:cs="Times New Roman" w:hAnsi="Times New Roman" w:eastAsia="Times New Roman" w:ascii="Times New Roman"/>
          <w:b/>
          <w:color w:val="44B553"/>
          <w:spacing w:val="-11"/>
          <w:w w:val="100"/>
          <w:position w:val="-1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Kekasihku</w:t>
      </w:r>
      <w:r>
        <w:rPr>
          <w:rFonts w:cs="Times New Roman" w:hAnsi="Times New Roman" w:eastAsia="Times New Roman" w:ascii="Times New Roman"/>
          <w:b/>
          <w:color w:val="44B553"/>
          <w:spacing w:val="-6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......................................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b/>
          <w:color w:val="44B553"/>
          <w:spacing w:val="1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46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tbl>
      <w:tblPr>
        <w:tblW w:w="0" w:type="auto"/>
        <w:tblLook w:val="01E0"/>
        <w:jc w:val="left"/>
        <w:tblInd w:w="172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29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Kompetensi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Inti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(KI)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46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5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Kompetensi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Dasar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(KD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46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5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C.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Tujuan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Pembelajara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46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Proses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Pembelajaran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47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E.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z w:val="20"/>
                <w:szCs w:val="20"/>
              </w:rPr>
              <w:t>Penilaian</w:t>
            </w:r>
            <w:r>
              <w:rPr>
                <w:rFonts w:cs="Times New Roman" w:hAnsi="Times New Roman" w:eastAsia="Times New Roman" w:ascii="Times New Roman"/>
                <w:color w:val="363435"/>
                <w:spacing w:val="-2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48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7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F.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Pengayaa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55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G.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Remedia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55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H.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Interaksi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Guru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Tu</w:t>
            </w:r>
            <w:r>
              <w:rPr>
                <w:rFonts w:cs="Times New Roman" w:hAnsi="Times New Roman" w:eastAsia="Times New Roman" w:ascii="Times New Roman"/>
                <w:color w:val="363435"/>
                <w:spacing w:val="24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55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44"/>
      </w:pP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Bab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Dengan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Ilmu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Pengetahuan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Semua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Menjadi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Lebih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Muda</w:t>
      </w:r>
      <w:r>
        <w:rPr>
          <w:rFonts w:cs="Times New Roman" w:hAnsi="Times New Roman" w:eastAsia="Times New Roman" w:ascii="Times New Roman"/>
          <w:b/>
          <w:color w:val="44B553"/>
          <w:spacing w:val="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..........................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b/>
          <w:color w:val="44B553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56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7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Inti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(KI)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.................................................................................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56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77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(KD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............................................................................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56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77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Tujuan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Pembelajara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.................................................................................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57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7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Proses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.................................................................................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57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78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60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80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Pengayaa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68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7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Remedia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68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7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Interaksi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Tu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.............................................................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68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left="1244"/>
      </w:pP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Bab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Ingin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Meneladani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Ketaatan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Malaikat-malaikat</w:t>
      </w:r>
      <w:r>
        <w:rPr>
          <w:rFonts w:cs="Times New Roman" w:hAnsi="Times New Roman" w:eastAsia="Times New Roman" w:ascii="Times New Roman"/>
          <w:b/>
          <w:color w:val="44B553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Allah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Sw</w:t>
      </w:r>
      <w:r>
        <w:rPr>
          <w:rFonts w:cs="Times New Roman" w:hAnsi="Times New Roman" w:eastAsia="Times New Roman" w:ascii="Times New Roman"/>
          <w:b/>
          <w:color w:val="44B553"/>
          <w:spacing w:val="2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..........................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b/>
          <w:color w:val="44B553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69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tbl>
      <w:tblPr>
        <w:tblW w:w="0" w:type="auto"/>
        <w:tblLook w:val="01E0"/>
        <w:jc w:val="left"/>
        <w:tblInd w:w="172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29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Kompetensi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Inti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(KI)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69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5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Kompetensi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Dasar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(KD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69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5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C.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Tujuan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Pembelajara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69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Proses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Pembelajaran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70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E.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z w:val="20"/>
                <w:szCs w:val="20"/>
              </w:rPr>
              <w:t>Penilaian</w:t>
            </w:r>
            <w:r>
              <w:rPr>
                <w:rFonts w:cs="Times New Roman" w:hAnsi="Times New Roman" w:eastAsia="Times New Roman" w:ascii="Times New Roman"/>
                <w:color w:val="363435"/>
                <w:spacing w:val="-2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71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7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F.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Pengayaa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80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G.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Remedia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80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H.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Interaksi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Guru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Tu</w:t>
            </w:r>
            <w:r>
              <w:rPr>
                <w:rFonts w:cs="Times New Roman" w:hAnsi="Times New Roman" w:eastAsia="Times New Roman" w:ascii="Times New Roman"/>
                <w:color w:val="363435"/>
                <w:spacing w:val="24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80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44"/>
      </w:pP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Bab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b/>
          <w:color w:val="44B553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empati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Itu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Mudah,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Menghormati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Itu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Indah.</w:t>
      </w:r>
      <w:r>
        <w:rPr>
          <w:rFonts w:cs="Times New Roman" w:hAnsi="Times New Roman" w:eastAsia="Times New Roman" w:ascii="Times New Roman"/>
          <w:b/>
          <w:color w:val="44B553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..........................................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b/>
          <w:color w:val="44B553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81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7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Inti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(KI)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.................................................................................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81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77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(KD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............................................................................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81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77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Tujuan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Pembelajara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.................................................................................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81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7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Proses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.................................................................................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82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78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84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80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Pengayaa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91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7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Remedia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91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7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Interaksi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Tu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.............................................................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91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left="1245"/>
      </w:pPr>
      <w:r>
        <w:pict>
          <v:group style="position:absolute;margin-left:23.504pt;margin-top:740.669pt;width:0.0001pt;height:15pt;mso-position-horizontal-relative:page;mso-position-vertical-relative:page;z-index:-19709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Bab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Memupuk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Rasa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Persatuan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pada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Hari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yang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Kita</w:t>
      </w:r>
      <w:r>
        <w:rPr>
          <w:rFonts w:cs="Times New Roman" w:hAnsi="Times New Roman" w:eastAsia="Times New Roman" w:ascii="Times New Roman"/>
          <w:b/>
          <w:color w:val="44B553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-18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ungg</w:t>
      </w:r>
      <w:r>
        <w:rPr>
          <w:rFonts w:cs="Times New Roman" w:hAnsi="Times New Roman" w:eastAsia="Times New Roman" w:ascii="Times New Roman"/>
          <w:b/>
          <w:color w:val="44B553"/>
          <w:spacing w:val="2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............................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b/>
          <w:color w:val="44B553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sz w:val="20"/>
          <w:szCs w:val="20"/>
        </w:rPr>
        <w:t>92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tbl>
      <w:tblPr>
        <w:tblW w:w="0" w:type="auto"/>
        <w:tblLook w:val="01E0"/>
        <w:jc w:val="left"/>
        <w:tblInd w:w="172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29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Kompetensi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Inti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(KI)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92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5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Kompetensi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Dasar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(KD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92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5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C.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Tujuan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Pembelajara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92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Proses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Pembelajaran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93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E.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z w:val="20"/>
                <w:szCs w:val="20"/>
              </w:rPr>
              <w:t>Penilaian</w:t>
            </w:r>
            <w:r>
              <w:rPr>
                <w:rFonts w:cs="Times New Roman" w:hAnsi="Times New Roman" w:eastAsia="Times New Roman" w:ascii="Times New Roman"/>
                <w:color w:val="363435"/>
                <w:spacing w:val="-2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95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7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F.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Pengayaa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G.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Remedia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H.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Interaksi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Guru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Tu</w:t>
            </w:r>
            <w:r>
              <w:rPr>
                <w:rFonts w:cs="Times New Roman" w:hAnsi="Times New Roman" w:eastAsia="Times New Roman" w:ascii="Times New Roman"/>
                <w:color w:val="363435"/>
                <w:spacing w:val="24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103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left="5337"/>
        <w:sectPr>
          <w:pgMar w:header="0" w:footer="101" w:top="300" w:bottom="0" w:left="360" w:right="360"/>
          <w:pgSz w:w="10920" w:h="15120"/>
        </w:sectPr>
      </w:pPr>
      <w:r>
        <w:pict>
          <v:group style="position:absolute;margin-left:445.299pt;margin-top:-1.48607pt;width:0pt;height:64.063pt;mso-position-horizontal-relative:page;mso-position-vertical-relative:paragraph;z-index:-19715" coordorigin="8906,-30" coordsize="0,1281">
            <v:shape style="position:absolute;left:8906;top:-30;width:0;height:1281" coordorigin="8906,-30" coordsize="0,1281" path="m8906,1252l8906,-30e" filled="f" stroked="t" strokeweight="1pt" strokecolor="#44B553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707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           </w:t>
      </w:r>
      <w:r>
        <w:rPr>
          <w:rFonts w:cs="Times New Roman" w:hAnsi="Times New Roman" w:eastAsia="Times New Roman" w:ascii="Times New Roman"/>
          <w:b/>
          <w:color w:val="363435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 w:lineRule="exact" w:line="220"/>
        <w:ind w:left="1491"/>
      </w:pP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Bab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10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Islam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Memberikan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Kemudahan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melalui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¢alat</w:t>
      </w:r>
      <w:r>
        <w:rPr>
          <w:rFonts w:cs="Times New Roman" w:hAnsi="Times New Roman" w:eastAsia="Times New Roman" w:ascii="Times New Roman"/>
          <w:b/>
          <w:color w:val="44B553"/>
          <w:spacing w:val="8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Jamak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Qa¡a</w:t>
      </w:r>
      <w:r>
        <w:rPr>
          <w:rFonts w:cs="Times New Roman" w:hAnsi="Times New Roman" w:eastAsia="Times New Roman" w:ascii="Times New Roman"/>
          <w:b/>
          <w:color w:val="44B553"/>
          <w:spacing w:val="-18"/>
          <w:w w:val="10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.............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b/>
          <w:color w:val="44B553"/>
          <w:spacing w:val="1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104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tbl>
      <w:tblPr>
        <w:tblW w:w="0" w:type="auto"/>
        <w:tblLook w:val="01E0"/>
        <w:jc w:val="left"/>
        <w:tblInd w:w="197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29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Kompetensi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Inti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(KI)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104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5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Kompetensi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Dasar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(KD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104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5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C.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Tujuan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Pembelajara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104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Proses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Pembelajaran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105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E.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z w:val="20"/>
                <w:szCs w:val="20"/>
              </w:rPr>
              <w:t>Penilaian</w:t>
            </w:r>
            <w:r>
              <w:rPr>
                <w:rFonts w:cs="Times New Roman" w:hAnsi="Times New Roman" w:eastAsia="Times New Roman" w:ascii="Times New Roman"/>
                <w:color w:val="363435"/>
                <w:spacing w:val="-2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107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7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F.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Pengayaa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115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G.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Remedia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115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H.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Interaksi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Guru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Tu</w:t>
            </w:r>
            <w:r>
              <w:rPr>
                <w:rFonts w:cs="Times New Roman" w:hAnsi="Times New Roman" w:eastAsia="Times New Roman" w:ascii="Times New Roman"/>
                <w:color w:val="363435"/>
                <w:spacing w:val="24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116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491"/>
      </w:pP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Bab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-11"/>
          <w:w w:val="100"/>
          <w:position w:val="-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Hijrah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ke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Madinah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Sebuah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Kisah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yang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Membanggakan</w:t>
      </w:r>
      <w:r>
        <w:rPr>
          <w:rFonts w:cs="Times New Roman" w:hAnsi="Times New Roman" w:eastAsia="Times New Roman" w:ascii="Times New Roman"/>
          <w:b/>
          <w:color w:val="44B553"/>
          <w:spacing w:val="-23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...........................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b/>
          <w:color w:val="44B553"/>
          <w:spacing w:val="21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-11"/>
          <w:w w:val="100"/>
          <w:position w:val="-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17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tbl>
      <w:tblPr>
        <w:tblW w:w="0" w:type="auto"/>
        <w:tblLook w:val="01E0"/>
        <w:jc w:val="left"/>
        <w:tblInd w:w="197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29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Kompetensi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Inti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(KI)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117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5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Kompetensi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Dasar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(KD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117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5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C.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Tujuan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Pembelajara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117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Proses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Pembelajaran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118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E.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z w:val="20"/>
                <w:szCs w:val="20"/>
              </w:rPr>
              <w:t>Penilaian</w:t>
            </w:r>
            <w:r>
              <w:rPr>
                <w:rFonts w:cs="Times New Roman" w:hAnsi="Times New Roman" w:eastAsia="Times New Roman" w:ascii="Times New Roman"/>
                <w:color w:val="363435"/>
                <w:spacing w:val="-2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119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7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F.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Pengayaa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126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G.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Remedia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126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0" w:hRule="exact"/>
        </w:trPr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H.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Interaksi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Guru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Tu</w:t>
            </w:r>
            <w:r>
              <w:rPr>
                <w:rFonts w:cs="Times New Roman" w:hAnsi="Times New Roman" w:eastAsia="Times New Roman" w:ascii="Times New Roman"/>
                <w:color w:val="363435"/>
                <w:spacing w:val="24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126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491"/>
      </w:pPr>
      <w:r>
        <w:rPr>
          <w:rFonts w:cs="Times New Roman" w:hAnsi="Times New Roman" w:eastAsia="Times New Roman" w:ascii="Times New Roman"/>
          <w:b/>
          <w:color w:val="44B553"/>
          <w:spacing w:val="-2"/>
          <w:w w:val="100"/>
          <w:position w:val="-1"/>
          <w:sz w:val="20"/>
          <w:szCs w:val="20"/>
        </w:rPr>
        <w:t>Ba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color w:val="44B553"/>
          <w:spacing w:val="-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-2"/>
          <w:w w:val="100"/>
          <w:position w:val="-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b/>
          <w:color w:val="44B553"/>
          <w:spacing w:val="4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44B553"/>
          <w:spacing w:val="-2"/>
          <w:w w:val="98"/>
          <w:position w:val="-1"/>
          <w:sz w:val="20"/>
          <w:szCs w:val="20"/>
        </w:rPr>
        <w:t>Al-Khulaf±</w:t>
      </w:r>
      <w:r>
        <w:rPr>
          <w:rFonts w:cs="Times New Roman" w:hAnsi="Times New Roman" w:eastAsia="Times New Roman" w:ascii="Times New Roman"/>
          <w:b/>
          <w:i/>
          <w:color w:val="44B553"/>
          <w:spacing w:val="0"/>
          <w:w w:val="98"/>
          <w:position w:val="-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i/>
          <w:color w:val="44B553"/>
          <w:spacing w:val="0"/>
          <w:w w:val="98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color w:val="44B553"/>
          <w:spacing w:val="-2"/>
          <w:w w:val="100"/>
          <w:position w:val="-1"/>
          <w:sz w:val="20"/>
          <w:szCs w:val="20"/>
        </w:rPr>
        <w:t>Ar-R±syidμ</w:t>
      </w:r>
      <w:r>
        <w:rPr>
          <w:rFonts w:cs="Times New Roman" w:hAnsi="Times New Roman" w:eastAsia="Times New Roman" w:ascii="Times New Roman"/>
          <w:b/>
          <w:i/>
          <w:color w:val="44B553"/>
          <w:spacing w:val="0"/>
          <w:w w:val="100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color w:val="44B553"/>
          <w:spacing w:val="-1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-2"/>
          <w:w w:val="100"/>
          <w:position w:val="-1"/>
          <w:sz w:val="20"/>
          <w:szCs w:val="20"/>
        </w:rPr>
        <w:t>Peneru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color w:val="44B553"/>
          <w:spacing w:val="-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-2"/>
          <w:w w:val="100"/>
          <w:position w:val="-1"/>
          <w:sz w:val="20"/>
          <w:szCs w:val="20"/>
        </w:rPr>
        <w:t>Perjuanga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color w:val="44B553"/>
          <w:spacing w:val="-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-2"/>
          <w:w w:val="100"/>
          <w:position w:val="-1"/>
          <w:sz w:val="20"/>
          <w:szCs w:val="20"/>
        </w:rPr>
        <w:t>Nab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color w:val="44B553"/>
          <w:spacing w:val="-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-2"/>
          <w:w w:val="100"/>
          <w:position w:val="-1"/>
          <w:sz w:val="20"/>
          <w:szCs w:val="20"/>
        </w:rPr>
        <w:t>Muhamma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color w:val="44B553"/>
          <w:spacing w:val="-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-2"/>
          <w:w w:val="100"/>
          <w:position w:val="-1"/>
          <w:sz w:val="20"/>
          <w:szCs w:val="20"/>
        </w:rPr>
        <w:t>sa</w:t>
      </w:r>
      <w:r>
        <w:rPr>
          <w:rFonts w:cs="Times New Roman" w:hAnsi="Times New Roman" w:eastAsia="Times New Roman" w:ascii="Times New Roman"/>
          <w:b/>
          <w:color w:val="44B553"/>
          <w:spacing w:val="-13"/>
          <w:w w:val="100"/>
          <w:position w:val="-1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color w:val="44B553"/>
          <w:spacing w:val="-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-2"/>
          <w:w w:val="100"/>
          <w:position w:val="-1"/>
          <w:sz w:val="20"/>
          <w:szCs w:val="20"/>
        </w:rPr>
        <w:t>....</w:t>
      </w:r>
      <w:r>
        <w:rPr>
          <w:rFonts w:cs="Times New Roman" w:hAnsi="Times New Roman" w:eastAsia="Times New Roman" w:ascii="Times New Roman"/>
          <w:b/>
          <w:color w:val="44B553"/>
          <w:spacing w:val="11"/>
          <w:w w:val="100"/>
          <w:position w:val="-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b/>
          <w:color w:val="44B553"/>
          <w:spacing w:val="46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-2"/>
          <w:w w:val="100"/>
          <w:position w:val="-1"/>
          <w:sz w:val="20"/>
          <w:szCs w:val="20"/>
        </w:rPr>
        <w:t>127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tbl>
      <w:tblPr>
        <w:tblW w:w="0" w:type="auto"/>
        <w:tblLook w:val="01E0"/>
        <w:jc w:val="left"/>
        <w:tblInd w:w="197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29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Kompetensi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Inti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(KI)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127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5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Kompetensi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Dasar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(KD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127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5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C.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Tujuan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Pembelajara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127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Proses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Pembelajaran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128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E.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z w:val="20"/>
                <w:szCs w:val="20"/>
              </w:rPr>
              <w:t>Penilaian</w:t>
            </w:r>
            <w:r>
              <w:rPr>
                <w:rFonts w:cs="Times New Roman" w:hAnsi="Times New Roman" w:eastAsia="Times New Roman" w:ascii="Times New Roman"/>
                <w:color w:val="363435"/>
                <w:spacing w:val="-2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129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7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F.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Pengayaa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135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G.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Remedia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136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0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H.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Interaksi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Guru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Tu</w:t>
            </w:r>
            <w:r>
              <w:rPr>
                <w:rFonts w:cs="Times New Roman" w:hAnsi="Times New Roman" w:eastAsia="Times New Roman" w:ascii="Times New Roman"/>
                <w:color w:val="363435"/>
                <w:spacing w:val="24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136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491"/>
      </w:pP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Bab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13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Hidup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Jadi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Lebih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Damai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dengan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Ikhlas,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Saba</w:t>
      </w:r>
      <w:r>
        <w:rPr>
          <w:rFonts w:cs="Times New Roman" w:hAnsi="Times New Roman" w:eastAsia="Times New Roman" w:ascii="Times New Roman"/>
          <w:b/>
          <w:color w:val="44B553"/>
          <w:spacing w:val="-18"/>
          <w:w w:val="10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Pemaa</w:t>
      </w:r>
      <w:r>
        <w:rPr>
          <w:rFonts w:cs="Times New Roman" w:hAnsi="Times New Roman" w:eastAsia="Times New Roman" w:ascii="Times New Roman"/>
          <w:b/>
          <w:color w:val="44B553"/>
          <w:spacing w:val="11"/>
          <w:w w:val="100"/>
          <w:position w:val="-1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.....................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b/>
          <w:color w:val="44B553"/>
          <w:spacing w:val="1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4B553"/>
          <w:spacing w:val="0"/>
          <w:w w:val="100"/>
          <w:position w:val="-1"/>
          <w:sz w:val="20"/>
          <w:szCs w:val="20"/>
        </w:rPr>
        <w:t>137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tbl>
      <w:tblPr>
        <w:tblW w:w="0" w:type="auto"/>
        <w:tblLook w:val="01E0"/>
        <w:jc w:val="left"/>
        <w:tblInd w:w="197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29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Kompetensi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Inti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(KI)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137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5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Kompetensi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Dasar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(KD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137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5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C.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Tujuan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Pembelajara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138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Proses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Pembelajaran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138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E.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z w:val="20"/>
                <w:szCs w:val="20"/>
              </w:rPr>
              <w:t>Penilaian</w:t>
            </w:r>
            <w:r>
              <w:rPr>
                <w:rFonts w:cs="Times New Roman" w:hAnsi="Times New Roman" w:eastAsia="Times New Roman" w:ascii="Times New Roman"/>
                <w:color w:val="363435"/>
                <w:spacing w:val="-22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141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7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F.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Pengayaa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149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G.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Remedia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149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0" w:hRule="exact"/>
        </w:trPr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H.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Interaksi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Guru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Tu</w:t>
            </w:r>
            <w:r>
              <w:rPr>
                <w:rFonts w:cs="Times New Roman" w:hAnsi="Times New Roman" w:eastAsia="Times New Roman" w:ascii="Times New Roman"/>
                <w:color w:val="363435"/>
                <w:spacing w:val="24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149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9"/>
          <w:szCs w:val="9"/>
        </w:rPr>
        <w:jc w:val="left"/>
        <w:spacing w:before="7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45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10" w:hRule="exact"/>
        </w:trPr>
        <w:tc>
          <w:tcPr>
            <w:tcW w:w="7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73"/>
              <w:ind w:left="40"/>
            </w:pPr>
            <w:r>
              <w:rPr>
                <w:rFonts w:cs="Times New Roman" w:hAnsi="Times New Roman" w:eastAsia="Times New Roman" w:ascii="Times New Roman"/>
                <w:b/>
                <w:color w:val="44B553"/>
                <w:spacing w:val="0"/>
                <w:w w:val="100"/>
                <w:sz w:val="20"/>
                <w:szCs w:val="20"/>
              </w:rPr>
              <w:t>Daftar</w:t>
            </w:r>
            <w:r>
              <w:rPr>
                <w:rFonts w:cs="Times New Roman" w:hAnsi="Times New Roman" w:eastAsia="Times New Roman" w:ascii="Times New Roman"/>
                <w:b/>
                <w:color w:val="44B553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44B553"/>
                <w:spacing w:val="0"/>
                <w:w w:val="100"/>
                <w:sz w:val="20"/>
                <w:szCs w:val="20"/>
              </w:rPr>
              <w:t>Pustak</w:t>
            </w:r>
            <w:r>
              <w:rPr>
                <w:rFonts w:cs="Times New Roman" w:hAnsi="Times New Roman" w:eastAsia="Times New Roman" w:ascii="Times New Roman"/>
                <w:b/>
                <w:color w:val="44B553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color w:val="44B553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73"/>
              <w:ind w:left="153"/>
            </w:pPr>
            <w:r>
              <w:rPr>
                <w:rFonts w:cs="Times New Roman" w:hAnsi="Times New Roman" w:eastAsia="Times New Roman" w:ascii="Times New Roman"/>
                <w:b/>
                <w:color w:val="44B553"/>
                <w:spacing w:val="0"/>
                <w:w w:val="100"/>
                <w:sz w:val="20"/>
                <w:szCs w:val="20"/>
              </w:rPr>
              <w:t>150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19" w:hRule="exact"/>
        </w:trPr>
        <w:tc>
          <w:tcPr>
            <w:tcW w:w="7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b/>
                <w:color w:val="44B553"/>
                <w:spacing w:val="0"/>
                <w:w w:val="100"/>
                <w:sz w:val="20"/>
                <w:szCs w:val="20"/>
              </w:rPr>
              <w:t>Glosarium</w:t>
            </w:r>
            <w:r>
              <w:rPr>
                <w:rFonts w:cs="Times New Roman" w:hAnsi="Times New Roman" w:eastAsia="Times New Roman" w:ascii="Times New Roman"/>
                <w:b/>
                <w:color w:val="44B553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44B553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3"/>
            </w:pPr>
            <w:r>
              <w:rPr>
                <w:rFonts w:cs="Times New Roman" w:hAnsi="Times New Roman" w:eastAsia="Times New Roman" w:ascii="Times New Roman"/>
                <w:b/>
                <w:color w:val="44B553"/>
                <w:spacing w:val="0"/>
                <w:w w:val="100"/>
                <w:sz w:val="20"/>
                <w:szCs w:val="20"/>
              </w:rPr>
              <w:t>152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7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b/>
                <w:color w:val="44B553"/>
                <w:spacing w:val="0"/>
                <w:w w:val="100"/>
                <w:sz w:val="20"/>
                <w:szCs w:val="20"/>
              </w:rPr>
              <w:t>Profil</w:t>
            </w:r>
            <w:r>
              <w:rPr>
                <w:rFonts w:cs="Times New Roman" w:hAnsi="Times New Roman" w:eastAsia="Times New Roman" w:ascii="Times New Roman"/>
                <w:b/>
                <w:color w:val="44B553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44B553"/>
                <w:spacing w:val="0"/>
                <w:w w:val="100"/>
                <w:sz w:val="20"/>
                <w:szCs w:val="20"/>
              </w:rPr>
              <w:t>Penulis</w:t>
            </w:r>
            <w:r>
              <w:rPr>
                <w:rFonts w:cs="Times New Roman" w:hAnsi="Times New Roman" w:eastAsia="Times New Roman" w:ascii="Times New Roman"/>
                <w:b/>
                <w:color w:val="44B553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44B553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7"/>
            </w:pPr>
            <w:r>
              <w:rPr>
                <w:rFonts w:cs="Times New Roman" w:hAnsi="Times New Roman" w:eastAsia="Times New Roman" w:ascii="Times New Roman"/>
                <w:b/>
                <w:color w:val="44B553"/>
                <w:spacing w:val="0"/>
                <w:w w:val="100"/>
                <w:sz w:val="20"/>
                <w:szCs w:val="20"/>
              </w:rPr>
              <w:t>156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7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b/>
                <w:color w:val="44B553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color w:val="44B553"/>
                <w:spacing w:val="-4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color w:val="44B553"/>
                <w:spacing w:val="0"/>
                <w:w w:val="100"/>
                <w:sz w:val="20"/>
                <w:szCs w:val="20"/>
              </w:rPr>
              <w:t>ofil</w:t>
            </w:r>
            <w:r>
              <w:rPr>
                <w:rFonts w:cs="Times New Roman" w:hAnsi="Times New Roman" w:eastAsia="Times New Roman" w:ascii="Times New Roman"/>
                <w:b/>
                <w:color w:val="44B553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44B553"/>
                <w:spacing w:val="0"/>
                <w:w w:val="100"/>
                <w:sz w:val="20"/>
                <w:szCs w:val="20"/>
              </w:rPr>
              <w:t>Penelaah</w:t>
            </w:r>
            <w:r>
              <w:rPr>
                <w:rFonts w:cs="Times New Roman" w:hAnsi="Times New Roman" w:eastAsia="Times New Roman" w:ascii="Times New Roman"/>
                <w:b/>
                <w:color w:val="44B553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44B553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3"/>
            </w:pPr>
            <w:r>
              <w:rPr>
                <w:rFonts w:cs="Times New Roman" w:hAnsi="Times New Roman" w:eastAsia="Times New Roman" w:ascii="Times New Roman"/>
                <w:b/>
                <w:color w:val="44B553"/>
                <w:spacing w:val="0"/>
                <w:w w:val="100"/>
                <w:sz w:val="20"/>
                <w:szCs w:val="20"/>
              </w:rPr>
              <w:t>158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0" w:hRule="exact"/>
        </w:trPr>
        <w:tc>
          <w:tcPr>
            <w:tcW w:w="7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0"/>
            </w:pPr>
            <w:r>
              <w:rPr>
                <w:rFonts w:cs="Times New Roman" w:hAnsi="Times New Roman" w:eastAsia="Times New Roman" w:ascii="Times New Roman"/>
                <w:b/>
                <w:color w:val="44B553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color w:val="44B553"/>
                <w:spacing w:val="-4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color w:val="44B553"/>
                <w:spacing w:val="0"/>
                <w:w w:val="100"/>
                <w:sz w:val="20"/>
                <w:szCs w:val="20"/>
              </w:rPr>
              <w:t>ofil</w:t>
            </w:r>
            <w:r>
              <w:rPr>
                <w:rFonts w:cs="Times New Roman" w:hAnsi="Times New Roman" w:eastAsia="Times New Roman" w:ascii="Times New Roman"/>
                <w:b/>
                <w:color w:val="44B553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44B553"/>
                <w:spacing w:val="0"/>
                <w:w w:val="100"/>
                <w:sz w:val="20"/>
                <w:szCs w:val="20"/>
              </w:rPr>
              <w:t>Edito</w:t>
            </w:r>
            <w:r>
              <w:rPr>
                <w:rFonts w:cs="Times New Roman" w:hAnsi="Times New Roman" w:eastAsia="Times New Roman" w:ascii="Times New Roman"/>
                <w:b/>
                <w:color w:val="44B553"/>
                <w:spacing w:val="9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color w:val="44B553"/>
                <w:spacing w:val="0"/>
                <w:w w:val="100"/>
                <w:sz w:val="20"/>
                <w:szCs w:val="20"/>
              </w:rPr>
              <w:t>...................................................................................................................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3"/>
            </w:pPr>
            <w:r>
              <w:rPr>
                <w:rFonts w:cs="Times New Roman" w:hAnsi="Times New Roman" w:eastAsia="Times New Roman" w:ascii="Times New Roman"/>
                <w:b/>
                <w:color w:val="44B553"/>
                <w:spacing w:val="0"/>
                <w:w w:val="100"/>
                <w:sz w:val="20"/>
                <w:szCs w:val="20"/>
              </w:rPr>
              <w:t>162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headerReference w:type="default" r:id="rId11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706" coordorigin="2090,-51" coordsize="0,1281">
            <v:shape style="position:absolute;left:2090;top:-51;width:0;height:1281" coordorigin="2090,-51" coordsize="0,1281" path="m2090,1230l2090,-51e" filled="f" stroked="t" strokeweight="1pt" strokecolor="#44B553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705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704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703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702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0"/>
          <w:szCs w:val="50"/>
        </w:rPr>
        <w:jc w:val="center"/>
        <w:spacing w:lineRule="exact" w:line="560"/>
        <w:ind w:left="3454" w:right="404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50"/>
          <w:szCs w:val="50"/>
        </w:rPr>
        <w:t>Pendahuluan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50"/>
          <w:szCs w:val="50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4"/>
        <w:ind w:left="1244" w:right="1149" w:firstLine="3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Kurikulum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disusun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menyempurnakan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kurikulum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sebelumnya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pendekatan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belajar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aktif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berdasarkan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nilai-nilai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agama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budaya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bangsa.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Berkaitan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Pemerintah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penyesuaian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beberapa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Pendidikan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menjadi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Pendidikan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Pekerti.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1244" w:right="1149" w:firstLine="3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Kurikulum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sudah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Standar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(SK)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acuan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mengembangkan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Dasar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(KD).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gantinya,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Kurikulum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1244" w:right="114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menyusun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Inti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(KI).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inti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tingkat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kemampuan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mencapai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standar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lulusan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harus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dimiliki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setiap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program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(PP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No.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32/2013).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1244" w:right="1149" w:firstLine="3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Inti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memuat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spiritual,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sosial,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keterampilan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dikembangkan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Dasar.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Perubahan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pengamalan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pekerti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menjadi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perhatian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utama.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1244" w:right="1149" w:firstLine="3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Tujuan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penyusunan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Pegangan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ini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panduan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Pendidikan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Agama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Budi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Pekerti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merencanakan,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melaksanakan,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Pendidikan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Pekerti.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lima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penting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perlu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perhatian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khusu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yaitu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proses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Remedial,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interaksi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orangtua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1244" w:right="1149" w:firstLine="48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demikian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tujuan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tercapai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optimal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selaras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tujuan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pendidikan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nasional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yaitu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mengembangkan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potensi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agar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menjadi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manusia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beriman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bertakwa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Tuhan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Maha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Esa,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berakhlak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mulia,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sehat,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berilmu,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cakap,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kreatif,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mandiri,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menjadi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warga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exact" w:line="240"/>
        <w:ind w:left="1244" w:right="5688"/>
      </w:pPr>
      <w:r>
        <w:pict>
          <v:group style="position:absolute;margin-left:23.504pt;margin-top:740.669pt;width:0.0001pt;height:15pt;mso-position-horizontal-relative:page;mso-position-vertical-relative:page;z-index:-19695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demokratis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bertan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gung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jawab.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  <w:sectPr>
          <w:pgMar w:header="0" w:footer="101" w:top="300" w:bottom="0" w:left="360" w:right="360"/>
          <w:headerReference w:type="default" r:id="rId12"/>
          <w:pgSz w:w="10920" w:h="15120"/>
        </w:sectPr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8"/>
        <w:ind w:left="5337" w:right="-44"/>
      </w:pPr>
      <w:r>
        <w:pict>
          <v:group style="position:absolute;margin-left:530.906pt;margin-top:732.164pt;width:15pt;height:0.0001pt;mso-position-horizontal-relative:page;mso-position-vertical-relative:page;z-index:-19696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697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9698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9699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74.527pt;margin-top:15pt;width:87.166pt;height:155.197pt;mso-position-horizontal-relative:page;mso-position-vertical-relative:page;z-index:-19700" coordorigin="1491,300" coordsize="1743,3104">
            <v:shape style="position:absolute;left:1491;top:300;width:1743;height:3104" coordorigin="1491,300" coordsize="1743,3104" path="m1491,3404l3234,3404,3234,300,1491,300,1491,3404xe" filled="t" fillcolor="#44B553" stroked="f">
              <v:path arrowok="t"/>
              <v:fill/>
            </v:shape>
            <w10:wrap type="none"/>
          </v:group>
        </w:pict>
      </w:r>
      <w:r>
        <w:pict>
          <v:group style="position:absolute;margin-left:445.299pt;margin-top:-1.48685pt;width:0pt;height:64.063pt;mso-position-horizontal-relative:page;mso-position-vertical-relative:paragraph;z-index:-19701" coordorigin="8906,-30" coordsize="0,1281">
            <v:shape style="position:absolute;left:8906;top:-30;width:0;height:1281" coordorigin="8906,-30" coordsize="0,1281" path="m8906,1252l8906,-30e" filled="f" stroked="t" strokeweight="1pt" strokecolor="#44B553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694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360" w:right="360"/>
          <w:cols w:num="2" w:equalWidth="off">
            <w:col w:w="8267" w:space="425"/>
            <w:col w:w="150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vii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pict>
          <v:group style="position:absolute;margin-left:522.402pt;margin-top:0pt;width:0.0001pt;height:14.9996pt;mso-position-horizontal-relative:page;mso-position-vertical-relative:page;z-index:-19685" coordorigin="10448,0" coordsize="0,300">
            <v:shape style="position:absolute;left:10448;top:0;width:0;height:300" coordorigin="10448,0" coordsize="0,300" path="m10448,300l10448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0pt;width:0.0001pt;height:14.9996pt;mso-position-horizontal-relative:page;mso-position-vertical-relative:page;z-index:-19687" coordorigin="470,0" coordsize="0,300">
            <v:shape style="position:absolute;left:470;top:0;width:0;height:300" coordorigin="470,0" coordsize="0,300" path="m470,300l470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688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689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9690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9691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0"/>
          <w:szCs w:val="50"/>
        </w:rPr>
        <w:jc w:val="left"/>
        <w:spacing w:before="77" w:lineRule="exact" w:line="480"/>
        <w:ind w:left="2951" w:right="3546"/>
      </w:pPr>
      <w:r>
        <w:pict>
          <v:group style="position:absolute;margin-left:74.598pt;margin-top:-99.4221pt;width:87.165pt;height:170.079pt;mso-position-horizontal-relative:page;mso-position-vertical-relative:paragraph;z-index:-19692" coordorigin="1492,-1988" coordsize="1743,3402">
            <v:shape style="position:absolute;left:1492;top:-1988;width:1743;height:3402" coordorigin="1492,-1988" coordsize="1743,3402" path="m1492,1413l3235,1413,3235,-1988,1492,-1988,1492,1413xe" filled="t" fillcolor="#44B553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Petunjuk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Pen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50"/>
          <w:szCs w:val="5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gunaan</w:t>
      </w:r>
      <w:r>
        <w:rPr>
          <w:rFonts w:cs="Times New Roman" w:hAnsi="Times New Roman" w:eastAsia="Times New Roman" w:ascii="Times New Roman"/>
          <w:color w:val="363435"/>
          <w:spacing w:val="-28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Guru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0"/>
          <w:szCs w:val="5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mengoptimalkan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perhatikan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penahapan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1457" w:right="1263" w:hanging="32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Pertama,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bacalah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bagian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pendahuluan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konsep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utuh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Pendidikan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Agama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Budi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Pekerti,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Inti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kerangka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Kurikulum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2013.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1457" w:right="1263" w:hanging="32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Setiap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bab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berisi: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Inti,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Dasar,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Tujuan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Remedial,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Interaksi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1457" w:right="1262" w:hanging="32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subbab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tertentu,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penomoran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Inti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Dasar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berurutan.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menyesuaikan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pencapaian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Dasar.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1457" w:right="1263" w:hanging="32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perlu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mendorong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memperhatikan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rubrik-rubrik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terdapat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Teks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sehin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menjadi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fokus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perhatian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Rubrik-rubrik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1698" w:right="1262" w:hanging="22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mengamati: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mewujudkan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1698" w:right="1262" w:hanging="22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Ayo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berlatih: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mengukur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penguasaan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dibaha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4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Renungkanlah: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menyadarkan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1698" w:right="1262" w:hanging="22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Cermatilah: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menguatkan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agar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mewujudkan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6"/>
        <w:ind w:left="1457" w:right="1262" w:hanging="32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hendaknya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bersikap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arif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bijaksana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menghadapi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kemungkinan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perbedaan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pengamalan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(khilafiyah)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muncul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dikalangan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renungkan: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menyadarkan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tLeast" w:line="300"/>
        <w:ind w:left="1131" w:right="1262" w:firstLine="158"/>
      </w:pPr>
      <w:r>
        <w:pict>
          <v:group style="position:absolute;margin-left:522.402pt;margin-top:740.669pt;width:0.0001pt;height:15pt;mso-position-horizontal-relative:page;mso-position-vertical-relative:page;z-index:-19684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pelaksanaannya,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sangat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mungkin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pengembangan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potensi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sumber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belajar,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lingkungan.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272"/>
        <w:sectPr>
          <w:pgMar w:header="0" w:footer="101" w:top="300" w:bottom="0" w:left="360" w:right="36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693" coordorigin="2090,-51" coordsize="0,1281">
            <v:shape style="position:absolute;left:2090;top:-51;width:0;height:1281" coordorigin="2090,-51" coordsize="0,1281" path="m2090,1230l2090,-51e" filled="f" stroked="t" strokeweight="1pt" strokecolor="#44B553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686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viii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pict>
          <v:group style="position:absolute;margin-left:530.906pt;margin-top:732.164pt;width:15pt;height:0.0001pt;mso-position-horizontal-relative:page;mso-position-vertical-relative:page;z-index:-19678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679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9680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9681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78.78pt;margin-top:15pt;width:87.165pt;height:155.197pt;mso-position-horizontal-relative:page;mso-position-vertical-relative:page;z-index:-19682" coordorigin="1576,300" coordsize="1743,3104">
            <v:shape style="position:absolute;left:1576;top:300;width:1743;height:3104" coordorigin="1576,300" coordsize="1743,3104" path="m1576,3404l3319,3404,3319,300,1576,300,1576,3404xe" filled="t" fillcolor="#44B553" stroked="f">
              <v:path arrowok="t"/>
              <v:fill/>
            </v:shape>
            <w10:wrap type="none"/>
          </v:group>
        </w:pict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before="29" w:lineRule="exact" w:line="440"/>
        <w:ind w:left="3455" w:right="137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40"/>
          <w:szCs w:val="40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40"/>
          <w:szCs w:val="40"/>
        </w:rPr>
        <w:t>Inti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40"/>
          <w:szCs w:val="4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40"/>
          <w:szCs w:val="40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40"/>
          <w:szCs w:val="40"/>
        </w:rPr>
        <w:t>Dasar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40"/>
          <w:szCs w:val="40"/>
        </w:rPr>
        <w:t>PAI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40"/>
          <w:szCs w:val="40"/>
        </w:rPr>
        <w:t>dan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40"/>
          <w:szCs w:val="40"/>
        </w:rPr>
        <w:t>Budi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40"/>
          <w:szCs w:val="40"/>
        </w:rPr>
        <w:t>Pekerti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40"/>
          <w:szCs w:val="40"/>
        </w:rPr>
        <w:t>SMP/MTs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40"/>
          <w:szCs w:val="40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40"/>
          <w:szCs w:val="40"/>
        </w:rPr>
        <w:t>VII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0"/>
          <w:szCs w:val="40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24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88" w:hRule="exact"/>
        </w:trPr>
        <w:tc>
          <w:tcPr>
            <w:tcW w:w="1974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  <w:shd w:val="clear" w:color="auto" w:fill="DFE0E1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1"/>
              <w:ind w:left="198" w:right="54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KOMPETENSI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84"/>
              <w:ind w:left="751" w:right="607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INTI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73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  <w:shd w:val="clear" w:color="auto" w:fill="DFE0E1"/>
          </w:tcPr>
          <w:p>
            <w:pPr>
              <w:rPr>
                <w:sz w:val="19"/>
                <w:szCs w:val="19"/>
              </w:rPr>
              <w:jc w:val="left"/>
              <w:spacing w:before="1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619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KOMPETENSI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DASAR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94" w:hRule="exact"/>
        </w:trPr>
        <w:tc>
          <w:tcPr>
            <w:tcW w:w="1974" w:type="dxa"/>
            <w:tcBorders>
              <w:top w:val="single" w:sz="8" w:space="0" w:color="44B553"/>
              <w:left w:val="single" w:sz="8" w:space="0" w:color="44B553"/>
              <w:bottom w:val="nil" w:sz="6" w:space="0" w:color="auto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5"/>
              <w:ind w:left="4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Menghargai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773" w:type="dxa"/>
            <w:tcBorders>
              <w:top w:val="single" w:sz="8" w:space="0" w:color="44B553"/>
              <w:left w:val="single" w:sz="8" w:space="0" w:color="44B553"/>
              <w:bottom w:val="nil" w:sz="6" w:space="0" w:color="auto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6"/>
              <w:ind w:left="4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1.1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Terbiasa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membaca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al-Qur’±n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4" w:hRule="exact"/>
        </w:trPr>
        <w:tc>
          <w:tcPr>
            <w:tcW w:w="1974" w:type="dxa"/>
            <w:tcBorders>
              <w:top w:val="nil" w:sz="6" w:space="0" w:color="auto"/>
              <w:left w:val="single" w:sz="8" w:space="0" w:color="44B553"/>
              <w:bottom w:val="nil" w:sz="6" w:space="0" w:color="auto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"/>
              <w:ind w:left="33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menghayati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ajaran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773" w:type="dxa"/>
            <w:tcBorders>
              <w:top w:val="nil" w:sz="6" w:space="0" w:color="auto"/>
              <w:left w:val="single" w:sz="8" w:space="0" w:color="44B553"/>
              <w:bottom w:val="nil" w:sz="6" w:space="0" w:color="auto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"/>
              <w:ind w:left="50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menin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gikan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derajat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beriman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berilmu.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4" w:hRule="exact"/>
        </w:trPr>
        <w:tc>
          <w:tcPr>
            <w:tcW w:w="1974" w:type="dxa"/>
            <w:tcBorders>
              <w:top w:val="nil" w:sz="6" w:space="0" w:color="auto"/>
              <w:left w:val="single" w:sz="8" w:space="0" w:color="44B553"/>
              <w:bottom w:val="nil" w:sz="6" w:space="0" w:color="auto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"/>
              <w:ind w:left="33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agama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773" w:type="dxa"/>
            <w:tcBorders>
              <w:top w:val="nil" w:sz="6" w:space="0" w:color="auto"/>
              <w:left w:val="single" w:sz="8" w:space="0" w:color="44B553"/>
              <w:bottom w:val="nil" w:sz="6" w:space="0" w:color="auto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2" w:lineRule="exact" w:line="220"/>
              <w:ind w:left="4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0"/>
                <w:szCs w:val="20"/>
              </w:rPr>
              <w:t>1.2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0"/>
                <w:szCs w:val="20"/>
              </w:rPr>
              <w:t>  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position w:val="-1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0"/>
                <w:szCs w:val="20"/>
              </w:rPr>
              <w:t>Terbiasa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position w:val="-1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0"/>
                <w:szCs w:val="20"/>
              </w:rPr>
              <w:t>membaca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position w:val="-1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position w:val="-1"/>
                <w:sz w:val="20"/>
                <w:szCs w:val="20"/>
              </w:rPr>
              <w:t>al-Qur’±n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41"/>
                <w:w w:val="100"/>
                <w:position w:val="-1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0"/>
                <w:szCs w:val="20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position w:val="-1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0"/>
                <w:szCs w:val="20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position w:val="-1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0"/>
                <w:szCs w:val="20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position w:val="-1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0"/>
                <w:szCs w:val="20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6368" w:hRule="exact"/>
        </w:trPr>
        <w:tc>
          <w:tcPr>
            <w:tcW w:w="1974" w:type="dxa"/>
            <w:tcBorders>
              <w:top w:val="nil" w:sz="6" w:space="0" w:color="auto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"/>
              <w:ind w:left="33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dianutnya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773" w:type="dxa"/>
            <w:tcBorders>
              <w:top w:val="nil" w:sz="6" w:space="0" w:color="auto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2"/>
              <w:ind w:left="50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mencintai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orang-orang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ikhla</w:t>
            </w:r>
            <w:r>
              <w:rPr>
                <w:rFonts w:cs="Times New Roman" w:hAnsi="Times New Roman" w:eastAsia="Times New Roman" w:ascii="Times New Roman"/>
                <w:color w:val="363435"/>
                <w:spacing w:val="-8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sabar,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pemaaf.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4"/>
              <w:ind w:left="4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1.3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Maha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Mengetahui,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Maha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Waspada,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Maha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4"/>
              <w:ind w:left="50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Mendengar,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Maha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Melihat.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4"/>
              <w:ind w:left="4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1.4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Beriman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malaikat-malaikat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500" w:val="left"/>
              </w:tabs>
              <w:jc w:val="both"/>
              <w:spacing w:before="34" w:lineRule="auto" w:line="275"/>
              <w:ind w:left="507" w:right="12" w:hanging="4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1.5</w:t>
              <w:tab/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jujur,</w:t>
            </w:r>
            <w:r>
              <w:rPr>
                <w:rFonts w:cs="Times New Roman" w:hAnsi="Times New Roman" w:eastAsia="Times New Roman" w:ascii="Times New Roman"/>
                <w:color w:val="363435"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amanah,</w:t>
            </w:r>
            <w:r>
              <w:rPr>
                <w:rFonts w:cs="Times New Roman" w:hAnsi="Times New Roman" w:eastAsia="Times New Roman" w:ascii="Times New Roman"/>
                <w:color w:val="363435"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istiqamah</w:t>
            </w:r>
            <w:r>
              <w:rPr>
                <w:rFonts w:cs="Times New Roman" w:hAnsi="Times New Roman" w:eastAsia="Times New Roman" w:ascii="Times New Roman"/>
                <w:color w:val="363435"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adalah</w:t>
            </w:r>
            <w:r>
              <w:rPr>
                <w:rFonts w:cs="Times New Roman" w:hAnsi="Times New Roman" w:eastAsia="Times New Roman" w:ascii="Times New Roman"/>
                <w:color w:val="363435"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perintah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agama.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500" w:val="left"/>
              </w:tabs>
              <w:jc w:val="both"/>
              <w:spacing w:before="1" w:lineRule="auto" w:line="275"/>
              <w:ind w:left="507" w:right="13" w:hanging="4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1.6</w:t>
              <w:tab/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hormat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patuh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tua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guru,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berempati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terhadap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sesama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adalah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perintah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agama.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500" w:val="left"/>
              </w:tabs>
              <w:jc w:val="both"/>
              <w:spacing w:before="1" w:lineRule="auto" w:line="275"/>
              <w:ind w:left="507" w:right="13" w:hanging="4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1.7</w:t>
              <w:tab/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Menghayati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ajaran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bersuci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hadas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kecil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hadas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besar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berdasarkan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syariat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Islam.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500" w:val="left"/>
              </w:tabs>
              <w:jc w:val="both"/>
              <w:spacing w:before="1" w:lineRule="auto" w:line="275"/>
              <w:ind w:left="507" w:right="12" w:hanging="4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1.8</w:t>
              <w:tab/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Menunaikan</w:t>
            </w:r>
            <w:r>
              <w:rPr>
                <w:rFonts w:cs="Times New Roman" w:hAnsi="Times New Roman" w:eastAsia="Times New Roman" w:ascii="Times New Roman"/>
                <w:color w:val="363435"/>
                <w:spacing w:val="4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salat</w:t>
            </w:r>
            <w:r>
              <w:rPr>
                <w:rFonts w:cs="Times New Roman" w:hAnsi="Times New Roman" w:eastAsia="Times New Roman" w:ascii="Times New Roman"/>
                <w:color w:val="363435"/>
                <w:spacing w:val="4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wajib</w:t>
            </w:r>
            <w:r>
              <w:rPr>
                <w:rFonts w:cs="Times New Roman" w:hAnsi="Times New Roman" w:eastAsia="Times New Roman" w:ascii="Times New Roman"/>
                <w:color w:val="363435"/>
                <w:spacing w:val="4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berjemaah</w:t>
            </w:r>
            <w:r>
              <w:rPr>
                <w:rFonts w:cs="Times New Roman" w:hAnsi="Times New Roman" w:eastAsia="Times New Roman" w:ascii="Times New Roman"/>
                <w:color w:val="363435"/>
                <w:spacing w:val="4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sebagai</w:t>
            </w:r>
            <w:r>
              <w:rPr>
                <w:rFonts w:cs="Times New Roman" w:hAnsi="Times New Roman" w:eastAsia="Times New Roman" w:ascii="Times New Roman"/>
                <w:color w:val="363435"/>
                <w:spacing w:val="4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implementasi</w:t>
            </w:r>
            <w:r>
              <w:rPr>
                <w:rFonts w:cs="Times New Roman" w:hAnsi="Times New Roman" w:eastAsia="Times New Roman" w:ascii="Times New Roman"/>
                <w:color w:val="363435"/>
                <w:spacing w:val="4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pemahaman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rukun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Islam.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500" w:val="left"/>
              </w:tabs>
              <w:jc w:val="both"/>
              <w:spacing w:before="1" w:lineRule="auto" w:line="275"/>
              <w:ind w:left="507" w:right="12" w:hanging="4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1.9</w:t>
              <w:tab/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Menunaikan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salat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Jumat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sebagai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implementasi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pemahaman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ketaatan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beribadah.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"/>
              <w:ind w:left="4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1.10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Menunaikan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salat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jamak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qasar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ketika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bepergian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jauh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(musafir)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4"/>
              <w:ind w:left="50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sebagai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implementasi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pemahaman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ketaatan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beribadah.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4"/>
              <w:ind w:left="4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1.11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Menghayati</w:t>
            </w:r>
            <w:r>
              <w:rPr>
                <w:rFonts w:cs="Times New Roman" w:hAnsi="Times New Roman" w:eastAsia="Times New Roman" w:ascii="Times New Roman"/>
                <w:color w:val="363435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perjuangan</w:t>
            </w:r>
            <w:r>
              <w:rPr>
                <w:rFonts w:cs="Times New Roman" w:hAnsi="Times New Roman" w:eastAsia="Times New Roman" w:ascii="Times New Roman"/>
                <w:color w:val="363435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Muhammad</w:t>
            </w:r>
            <w:r>
              <w:rPr>
                <w:rFonts w:cs="Times New Roman" w:hAnsi="Times New Roman" w:eastAsia="Times New Roman" w:ascii="Times New Roman"/>
                <w:color w:val="363435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saw.</w:t>
            </w:r>
            <w:r>
              <w:rPr>
                <w:rFonts w:cs="Times New Roman" w:hAnsi="Times New Roman" w:eastAsia="Times New Roman" w:ascii="Times New Roman"/>
                <w:color w:val="363435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periode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4"/>
              <w:ind w:left="50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Makkah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menegakkan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risalah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4"/>
              <w:ind w:left="4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1.12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Menghayati</w:t>
            </w:r>
            <w:r>
              <w:rPr>
                <w:rFonts w:cs="Times New Roman" w:hAnsi="Times New Roman" w:eastAsia="Times New Roman" w:ascii="Times New Roman"/>
                <w:color w:val="363435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perjuangan</w:t>
            </w:r>
            <w:r>
              <w:rPr>
                <w:rFonts w:cs="Times New Roman" w:hAnsi="Times New Roman" w:eastAsia="Times New Roman" w:ascii="Times New Roman"/>
                <w:color w:val="363435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Muhammad</w:t>
            </w:r>
            <w:r>
              <w:rPr>
                <w:rFonts w:cs="Times New Roman" w:hAnsi="Times New Roman" w:eastAsia="Times New Roman" w:ascii="Times New Roman"/>
                <w:color w:val="363435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saw.</w:t>
            </w:r>
            <w:r>
              <w:rPr>
                <w:rFonts w:cs="Times New Roman" w:hAnsi="Times New Roman" w:eastAsia="Times New Roman" w:ascii="Times New Roman"/>
                <w:color w:val="363435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periode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4"/>
              <w:ind w:left="50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Madinah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menegakkan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risalah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both"/>
              <w:spacing w:before="34" w:lineRule="auto" w:line="275"/>
              <w:ind w:left="507" w:right="12" w:hanging="4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1.13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Menghayati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perjuangan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kepribadian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al-Khulafa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al-Rasyidin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sebagai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penerus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perjuangan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Muhammad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saw.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menegakkan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risalah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Swt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left="5337"/>
        <w:sectPr>
          <w:pgMar w:header="0" w:footer="101" w:top="300" w:bottom="0" w:left="360" w:right="360"/>
          <w:pgSz w:w="10920" w:h="15120"/>
        </w:sectPr>
      </w:pPr>
      <w:r>
        <w:pict>
          <v:group style="position:absolute;margin-left:445.299pt;margin-top:-1.48607pt;width:0pt;height:64.063pt;mso-position-horizontal-relative:page;mso-position-vertical-relative:paragraph;z-index:-19683" coordorigin="8906,-30" coordsize="0,1281">
            <v:shape style="position:absolute;left:8906;top:-30;width:0;height:1281" coordorigin="8906,-30" coordsize="0,1281" path="m8906,1252l8906,-30e" filled="f" stroked="t" strokeweight="1pt" strokecolor="#44B553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677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676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          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ix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88" w:hRule="exact"/>
        </w:trPr>
        <w:tc>
          <w:tcPr>
            <w:tcW w:w="1974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  <w:shd w:val="clear" w:color="auto" w:fill="DFE0E1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1"/>
              <w:ind w:left="198" w:right="54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KOMPETENSI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84"/>
              <w:ind w:left="751" w:right="607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INTI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73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  <w:shd w:val="clear" w:color="auto" w:fill="DFE0E1"/>
          </w:tcPr>
          <w:p>
            <w:pPr>
              <w:rPr>
                <w:sz w:val="19"/>
                <w:szCs w:val="19"/>
              </w:rPr>
              <w:jc w:val="left"/>
              <w:spacing w:before="1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619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KOMPETENSI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DASAR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94" w:hRule="exact"/>
        </w:trPr>
        <w:tc>
          <w:tcPr>
            <w:tcW w:w="1974" w:type="dxa"/>
            <w:tcBorders>
              <w:top w:val="single" w:sz="8" w:space="0" w:color="44B553"/>
              <w:left w:val="single" w:sz="8" w:space="0" w:color="44B553"/>
              <w:bottom w:val="nil" w:sz="6" w:space="0" w:color="auto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5"/>
              <w:ind w:left="4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2.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Menghargai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773" w:type="dxa"/>
            <w:tcBorders>
              <w:top w:val="single" w:sz="8" w:space="0" w:color="44B553"/>
              <w:left w:val="single" w:sz="8" w:space="0" w:color="44B553"/>
              <w:bottom w:val="nil" w:sz="6" w:space="0" w:color="auto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5"/>
              <w:ind w:left="4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2.1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Menghayati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semangat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menuntut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ilmu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sebagai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impl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4" w:hRule="exact"/>
        </w:trPr>
        <w:tc>
          <w:tcPr>
            <w:tcW w:w="1974" w:type="dxa"/>
            <w:tcBorders>
              <w:top w:val="nil" w:sz="6" w:space="0" w:color="auto"/>
              <w:left w:val="single" w:sz="8" w:space="0" w:color="44B553"/>
              <w:bottom w:val="nil" w:sz="6" w:space="0" w:color="auto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"/>
              <w:ind w:left="33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menghayati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773" w:type="dxa"/>
            <w:tcBorders>
              <w:top w:val="nil" w:sz="6" w:space="0" w:color="auto"/>
              <w:left w:val="single" w:sz="8" w:space="0" w:color="44B553"/>
              <w:bottom w:val="nil" w:sz="6" w:space="0" w:color="auto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"/>
              <w:ind w:left="50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mentasi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Q.S.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al-Muj±dilah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/58: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11,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Q.S.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4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-Rahman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/55: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33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4" w:hRule="exact"/>
        </w:trPr>
        <w:tc>
          <w:tcPr>
            <w:tcW w:w="1974" w:type="dxa"/>
            <w:tcBorders>
              <w:top w:val="nil" w:sz="6" w:space="0" w:color="auto"/>
              <w:left w:val="single" w:sz="8" w:space="0" w:color="44B553"/>
              <w:bottom w:val="nil" w:sz="6" w:space="0" w:color="auto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"/>
              <w:ind w:left="33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773" w:type="dxa"/>
            <w:tcBorders>
              <w:top w:val="nil" w:sz="6" w:space="0" w:color="auto"/>
              <w:left w:val="single" w:sz="8" w:space="0" w:color="44B553"/>
              <w:bottom w:val="nil" w:sz="6" w:space="0" w:color="auto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"/>
              <w:ind w:left="50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hadis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terkait.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4" w:hRule="exact"/>
        </w:trPr>
        <w:tc>
          <w:tcPr>
            <w:tcW w:w="1974" w:type="dxa"/>
            <w:tcBorders>
              <w:top w:val="nil" w:sz="6" w:space="0" w:color="auto"/>
              <w:left w:val="single" w:sz="8" w:space="0" w:color="44B553"/>
              <w:bottom w:val="nil" w:sz="6" w:space="0" w:color="auto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"/>
              <w:ind w:left="33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jujur,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disiplin,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773" w:type="dxa"/>
            <w:tcBorders>
              <w:top w:val="nil" w:sz="6" w:space="0" w:color="auto"/>
              <w:left w:val="single" w:sz="8" w:space="0" w:color="44B553"/>
              <w:bottom w:val="nil" w:sz="6" w:space="0" w:color="auto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"/>
              <w:ind w:left="4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2.2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Menghayati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ikhla</w:t>
            </w:r>
            <w:r>
              <w:rPr>
                <w:rFonts w:cs="Times New Roman" w:hAnsi="Times New Roman" w:eastAsia="Times New Roman" w:ascii="Times New Roman"/>
                <w:color w:val="363435"/>
                <w:spacing w:val="-8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sabar,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pemaaf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sebagai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imple-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4" w:hRule="exact"/>
        </w:trPr>
        <w:tc>
          <w:tcPr>
            <w:tcW w:w="1974" w:type="dxa"/>
            <w:tcBorders>
              <w:top w:val="nil" w:sz="6" w:space="0" w:color="auto"/>
              <w:left w:val="single" w:sz="8" w:space="0" w:color="44B553"/>
              <w:bottom w:val="nil" w:sz="6" w:space="0" w:color="auto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"/>
              <w:ind w:left="33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tan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gungjawab,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773" w:type="dxa"/>
            <w:tcBorders>
              <w:top w:val="nil" w:sz="6" w:space="0" w:color="auto"/>
              <w:left w:val="single" w:sz="8" w:space="0" w:color="44B553"/>
              <w:bottom w:val="nil" w:sz="6" w:space="0" w:color="auto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"/>
              <w:ind w:left="50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mentasi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pemahaman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Q.S.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an-Nis±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/4:</w:t>
            </w:r>
            <w:r>
              <w:rPr>
                <w:rFonts w:cs="Times New Roman" w:hAnsi="Times New Roman" w:eastAsia="Times New Roman" w:ascii="Times New Roman"/>
                <w:color w:val="363435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146,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Q.S.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al-Baqa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4" w:hRule="exact"/>
        </w:trPr>
        <w:tc>
          <w:tcPr>
            <w:tcW w:w="1974" w:type="dxa"/>
            <w:tcBorders>
              <w:top w:val="nil" w:sz="6" w:space="0" w:color="auto"/>
              <w:left w:val="single" w:sz="8" w:space="0" w:color="44B553"/>
              <w:bottom w:val="nil" w:sz="6" w:space="0" w:color="auto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"/>
              <w:ind w:left="33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peduli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(toleransi,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773" w:type="dxa"/>
            <w:tcBorders>
              <w:top w:val="nil" w:sz="6" w:space="0" w:color="auto"/>
              <w:left w:val="single" w:sz="8" w:space="0" w:color="44B553"/>
              <w:bottom w:val="nil" w:sz="6" w:space="0" w:color="auto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"/>
              <w:ind w:left="507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rah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/2: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153,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Q.S.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36"/>
                <w:sz w:val="20"/>
                <w:szCs w:val="20"/>
              </w:rPr>
              <w:t>²li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8"/>
                <w:w w:val="136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Imr±n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/3:</w:t>
            </w:r>
            <w:r>
              <w:rPr>
                <w:rFonts w:cs="Times New Roman" w:hAnsi="Times New Roman" w:eastAsia="Times New Roman" w:ascii="Times New Roman"/>
                <w:color w:val="363435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134,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hadis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terkait.Meng-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4" w:hRule="exact"/>
        </w:trPr>
        <w:tc>
          <w:tcPr>
            <w:tcW w:w="1974" w:type="dxa"/>
            <w:tcBorders>
              <w:top w:val="nil" w:sz="6" w:space="0" w:color="auto"/>
              <w:left w:val="single" w:sz="8" w:space="0" w:color="44B553"/>
              <w:bottom w:val="nil" w:sz="6" w:space="0" w:color="auto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"/>
              <w:ind w:left="33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gotong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royong),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773" w:type="dxa"/>
            <w:tcBorders>
              <w:top w:val="nil" w:sz="6" w:space="0" w:color="auto"/>
              <w:left w:val="single" w:sz="8" w:space="0" w:color="44B553"/>
              <w:bottom w:val="nil" w:sz="6" w:space="0" w:color="auto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"/>
              <w:ind w:left="50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hargai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empati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terhadap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sesama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sebagai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implementasi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4" w:hRule="exact"/>
        </w:trPr>
        <w:tc>
          <w:tcPr>
            <w:tcW w:w="1974" w:type="dxa"/>
            <w:tcBorders>
              <w:top w:val="nil" w:sz="6" w:space="0" w:color="auto"/>
              <w:left w:val="single" w:sz="8" w:space="0" w:color="44B553"/>
              <w:bottom w:val="nil" w:sz="6" w:space="0" w:color="auto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"/>
              <w:ind w:left="33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santun,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percaya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773" w:type="dxa"/>
            <w:tcBorders>
              <w:top w:val="nil" w:sz="6" w:space="0" w:color="auto"/>
              <w:left w:val="single" w:sz="8" w:space="0" w:color="44B553"/>
              <w:bottom w:val="nil" w:sz="6" w:space="0" w:color="auto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"/>
              <w:ind w:left="50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Q.S.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an-Nis±/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4: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8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hadis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terkait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4" w:hRule="exact"/>
        </w:trPr>
        <w:tc>
          <w:tcPr>
            <w:tcW w:w="1974" w:type="dxa"/>
            <w:tcBorders>
              <w:top w:val="nil" w:sz="6" w:space="0" w:color="auto"/>
              <w:left w:val="single" w:sz="8" w:space="0" w:color="44B553"/>
              <w:bottom w:val="nil" w:sz="6" w:space="0" w:color="auto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"/>
              <w:ind w:left="33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diri,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773" w:type="dxa"/>
            <w:tcBorders>
              <w:top w:val="nil" w:sz="6" w:space="0" w:color="auto"/>
              <w:left w:val="single" w:sz="8" w:space="0" w:color="44B553"/>
              <w:bottom w:val="nil" w:sz="6" w:space="0" w:color="auto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"/>
              <w:ind w:left="4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2.3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Menghayati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percaya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diri,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tekun,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teliti,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kerja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keras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4" w:hRule="exact"/>
        </w:trPr>
        <w:tc>
          <w:tcPr>
            <w:tcW w:w="1974" w:type="dxa"/>
            <w:tcBorders>
              <w:top w:val="nil" w:sz="6" w:space="0" w:color="auto"/>
              <w:left w:val="single" w:sz="8" w:space="0" w:color="44B553"/>
              <w:bottom w:val="nil" w:sz="6" w:space="0" w:color="auto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"/>
              <w:ind w:left="33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berinteraksi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secara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773" w:type="dxa"/>
            <w:tcBorders>
              <w:top w:val="nil" w:sz="6" w:space="0" w:color="auto"/>
              <w:left w:val="single" w:sz="8" w:space="0" w:color="44B553"/>
              <w:bottom w:val="nil" w:sz="6" w:space="0" w:color="auto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"/>
              <w:ind w:left="50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sebagai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implementasi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makna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al-’Alim,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al-Khabi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2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as-Sami’,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4" w:hRule="exact"/>
        </w:trPr>
        <w:tc>
          <w:tcPr>
            <w:tcW w:w="1974" w:type="dxa"/>
            <w:tcBorders>
              <w:top w:val="nil" w:sz="6" w:space="0" w:color="auto"/>
              <w:left w:val="single" w:sz="8" w:space="0" w:color="44B553"/>
              <w:bottom w:val="nil" w:sz="6" w:space="0" w:color="auto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"/>
              <w:ind w:left="33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efektif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773" w:type="dxa"/>
            <w:tcBorders>
              <w:top w:val="nil" w:sz="6" w:space="0" w:color="auto"/>
              <w:left w:val="single" w:sz="8" w:space="0" w:color="44B553"/>
              <w:bottom w:val="nil" w:sz="6" w:space="0" w:color="auto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"/>
              <w:ind w:left="50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al-Bashi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22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4" w:hRule="exact"/>
        </w:trPr>
        <w:tc>
          <w:tcPr>
            <w:tcW w:w="1974" w:type="dxa"/>
            <w:tcBorders>
              <w:top w:val="nil" w:sz="6" w:space="0" w:color="auto"/>
              <w:left w:val="single" w:sz="8" w:space="0" w:color="44B553"/>
              <w:bottom w:val="nil" w:sz="6" w:space="0" w:color="auto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"/>
              <w:ind w:left="33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lingkungan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773" w:type="dxa"/>
            <w:tcBorders>
              <w:top w:val="nil" w:sz="6" w:space="0" w:color="auto"/>
              <w:left w:val="single" w:sz="8" w:space="0" w:color="44B553"/>
              <w:bottom w:val="nil" w:sz="6" w:space="0" w:color="auto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"/>
              <w:ind w:left="4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2.4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Menghayati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disiplin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sebagai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cerminan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makna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iman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5011" w:hRule="exact"/>
        </w:trPr>
        <w:tc>
          <w:tcPr>
            <w:tcW w:w="1974" w:type="dxa"/>
            <w:tcBorders>
              <w:top w:val="nil" w:sz="6" w:space="0" w:color="auto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" w:lineRule="auto" w:line="275"/>
              <w:ind w:left="331" w:right="22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sosial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alam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jangkauan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pergaulan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keberadaannya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773" w:type="dxa"/>
            <w:tcBorders>
              <w:top w:val="nil" w:sz="6" w:space="0" w:color="auto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"/>
              <w:ind w:left="50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malaikat.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500" w:val="left"/>
              </w:tabs>
              <w:jc w:val="left"/>
              <w:spacing w:before="34" w:lineRule="auto" w:line="275"/>
              <w:ind w:left="507" w:right="645" w:hanging="4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2.5</w:t>
              <w:tab/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Menghayati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jujur,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amanah,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istiqamah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kehidupan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sehari-hari.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500" w:val="left"/>
              </w:tabs>
              <w:jc w:val="left"/>
              <w:spacing w:before="1" w:lineRule="auto" w:line="275"/>
              <w:ind w:left="507" w:right="223" w:hanging="4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2.6</w:t>
              <w:tab/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Menghayati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hormat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patuh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guru,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berempati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terhadap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sesama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kehidupan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sehari-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hari.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500" w:val="left"/>
              </w:tabs>
              <w:jc w:val="left"/>
              <w:spacing w:before="1" w:lineRule="auto" w:line="275"/>
              <w:ind w:left="507" w:right="257" w:hanging="4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2.7</w:t>
              <w:tab/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Menghayati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hidup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bersih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sebagai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wujud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ketentuan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bersuci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hadas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besar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berdasarkan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ketentuan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syari’at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Islam.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500" w:val="left"/>
              </w:tabs>
              <w:jc w:val="left"/>
              <w:spacing w:before="1" w:lineRule="auto" w:line="275"/>
              <w:ind w:left="507" w:right="473" w:hanging="4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2.8</w:t>
              <w:tab/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Menghayati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demokratis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sebagai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implementasi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pelaksanaan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salat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berjemaah.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tabs>
                <w:tab w:pos="500" w:val="left"/>
              </w:tabs>
              <w:jc w:val="left"/>
              <w:spacing w:before="1" w:lineRule="auto" w:line="275"/>
              <w:ind w:left="507" w:right="345" w:hanging="4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2.9</w:t>
              <w:tab/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Menghayati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peduli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terhadap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sesama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lingkungan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sebagai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implementasi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pelaksanaan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salat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Jumat.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" w:lineRule="auto" w:line="275"/>
              <w:ind w:left="507" w:right="761" w:hanging="4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2.10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Menghayati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disiplin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sebagai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implementasi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pelaksanaan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salat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jamak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qasar.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"/>
              <w:ind w:left="4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2.11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Meneladani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perjuangan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Muhammad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saw.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periode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Makkah.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4"/>
              <w:ind w:left="4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2.12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Meneladani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perjuangan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Muhammad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saw.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periode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4"/>
              <w:ind w:left="50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Madinah.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4"/>
              <w:ind w:left="4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2.13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Meneladani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terpuji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al-Khulafa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0"/>
                <w:szCs w:val="20"/>
              </w:rPr>
              <w:t>al-Rasyidin.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headerReference w:type="default" r:id="rId13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675" coordorigin="2090,-51" coordsize="0,1281">
            <v:shape style="position:absolute;left:2090;top:-51;width:0;height:1281" coordorigin="2090,-51" coordsize="0,1281" path="m2090,1230l2090,-51e" filled="f" stroked="t" strokeweight="1pt" strokecolor="#44B553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674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673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672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671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300" w:bottom="0" w:left="360" w:right="360"/>
          <w:pgSz w:w="10920" w:h="151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 w:lineRule="auto" w:line="275"/>
        <w:ind w:left="1595" w:right="54" w:hanging="2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menerapkan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(faktual,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konseptual,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" w:lineRule="auto" w:line="275"/>
        <w:ind w:left="1595" w:right="-3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prosedural)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berdasarkan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rasa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ingin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tahunya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ilmu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pengetahuan,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teknologi,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seni,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budaya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terkait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fenomena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tampak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</w:pPr>
      <w:r>
        <w:br w:type="column"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3.1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makna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al-Muj±dilah</w:t>
      </w:r>
      <w:r>
        <w:rPr>
          <w:rFonts w:cs="Times New Roman" w:hAnsi="Times New Roman" w:eastAsia="Times New Roman" w:ascii="Times New Roman"/>
          <w:i/>
          <w:color w:val="363435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/58: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11,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-Rahman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  <w:ind w:left="46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/55: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33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hadis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terkait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menuntut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ilmu.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3.2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3.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makna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an-Nis±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/4: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146,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Q.S.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al-Baqarah/2: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 w:lineRule="auto" w:line="275"/>
        <w:ind w:left="460" w:right="12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153,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36"/>
          <w:sz w:val="20"/>
          <w:szCs w:val="20"/>
        </w:rPr>
        <w:t>²li</w:t>
      </w:r>
      <w:r>
        <w:rPr>
          <w:rFonts w:cs="Times New Roman" w:hAnsi="Times New Roman" w:eastAsia="Times New Roman" w:ascii="Times New Roman"/>
          <w:i/>
          <w:color w:val="363435"/>
          <w:spacing w:val="-18"/>
          <w:w w:val="13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Imr±n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/3: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134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hadis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terkait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ikhla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sabar,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pemaaf.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60" w:val="left"/>
        </w:tabs>
        <w:jc w:val="left"/>
        <w:spacing w:before="1" w:lineRule="auto" w:line="275"/>
        <w:ind w:left="460" w:right="1518" w:hanging="46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3.3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makna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al-Asma‘u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al-Husna: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al-’Alim,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al-Khabi</w:t>
      </w:r>
      <w:r>
        <w:rPr>
          <w:rFonts w:cs="Times New Roman" w:hAnsi="Times New Roman" w:eastAsia="Times New Roman" w:ascii="Times New Roman"/>
          <w:i/>
          <w:color w:val="363435"/>
          <w:spacing w:val="-2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as-Sami’,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al-Bashi</w:t>
      </w:r>
      <w:r>
        <w:rPr>
          <w:rFonts w:cs="Times New Roman" w:hAnsi="Times New Roman" w:eastAsia="Times New Roman" w:ascii="Times New Roman"/>
          <w:i/>
          <w:color w:val="363435"/>
          <w:spacing w:val="-2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60" w:val="left"/>
        </w:tabs>
        <w:jc w:val="left"/>
        <w:spacing w:before="1" w:lineRule="auto" w:line="275"/>
        <w:ind w:left="460" w:right="1669" w:hanging="46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3.4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makna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malaikat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berdasarkan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dalil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naqli.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3.5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makna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jujur,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amanah,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istiqamah.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60" w:val="left"/>
        </w:tabs>
        <w:jc w:val="left"/>
        <w:spacing w:before="34" w:lineRule="auto" w:line="275"/>
        <w:ind w:left="460" w:right="1502" w:hanging="46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3.6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makna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hormat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patuh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kedua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guru,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empati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sesama.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60" w:val="left"/>
        </w:tabs>
        <w:jc w:val="left"/>
        <w:spacing w:before="1" w:lineRule="auto" w:line="275"/>
        <w:ind w:left="460" w:right="1669" w:hanging="46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3.7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ketentuan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bersuci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hadas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besar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berdasarkan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ketentuan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syari’at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Islam.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"/>
      </w:pPr>
      <w:r>
        <w:pict>
          <v:group style="position:absolute;margin-left:79.6968pt;margin-top:80.1965pt;width:390.764pt;height:334.099pt;mso-position-horizontal-relative:page;mso-position-vertical-relative:page;z-index:-19669" coordorigin="1594,1604" coordsize="7815,6682">
            <v:shape style="position:absolute;left:1604;top:1614;width:2013;height:0" coordorigin="1604,1614" coordsize="2013,0" path="m1604,1614l3617,1614e" filled="f" stroked="t" strokeweight="1pt" strokecolor="#44B553">
              <v:path arrowok="t"/>
            </v:shape>
            <v:shape style="position:absolute;left:1614;top:1624;width:0;height:6642" coordorigin="1614,1624" coordsize="0,6642" path="m1614,8266l1614,1624e" filled="f" stroked="t" strokeweight="1pt" strokecolor="#44B553">
              <v:path arrowok="t"/>
            </v:shape>
            <v:shape style="position:absolute;left:3617;top:1614;width:5783;height:0" coordorigin="3617,1614" coordsize="5783,0" path="m3617,1614l9399,1614e" filled="f" stroked="t" strokeweight="1pt" strokecolor="#44B553">
              <v:path arrowok="t"/>
            </v:shape>
            <v:shape style="position:absolute;left:3617;top:1624;width:0;height:6642" coordorigin="3617,1624" coordsize="0,6642" path="m3617,8266l3617,1624e" filled="f" stroked="t" strokeweight="1pt" strokecolor="#44B553">
              <v:path arrowok="t"/>
            </v:shape>
            <v:shape style="position:absolute;left:9389;top:1624;width:0;height:6642" coordorigin="9389,1624" coordsize="0,6642" path="m9389,8266l9389,1624e" filled="f" stroked="t" strokeweight="1pt" strokecolor="#44B553">
              <v:path arrowok="t"/>
            </v:shape>
            <v:shape style="position:absolute;left:1604;top:8276;width:2013;height:0" coordorigin="1604,8276" coordsize="2013,0" path="m1604,8276l3617,8276e" filled="f" stroked="t" strokeweight="1pt" strokecolor="#44B553">
              <v:path arrowok="t"/>
            </v:shape>
            <v:shape style="position:absolute;left:3617;top:8276;width:5783;height:0" coordorigin="3617,8276" coordsize="5783,0" path="m3617,8276l9399,8276e" filled="f" stroked="t" strokeweight="1pt" strokecolor="#44B553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3.8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ketentuan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berjemaah.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3.9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ketentuan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Jumat.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3.10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ketentuan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jamak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qasar.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3.11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sejarah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saw.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periode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  <w:ind w:left="46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Makkah.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3.12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sejarah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saw.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periode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  <w:ind w:left="46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Madinah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 w:lineRule="atLeast" w:line="260"/>
        <w:ind w:left="460" w:right="1402" w:hanging="460"/>
        <w:sectPr>
          <w:type w:val="continuous"/>
          <w:pgSz w:w="10920" w:h="15120"/>
          <w:pgMar w:top="1260" w:bottom="0" w:left="360" w:right="360"/>
          <w:cols w:num="2" w:equalWidth="off">
            <w:col w:w="2934" w:space="380"/>
            <w:col w:w="6886"/>
          </w:cols>
        </w:sectPr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3.13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sejarah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kepribadian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al-Khulafa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al-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Rasyidin.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pict>
          <v:group style="position:absolute;margin-left:522.402pt;margin-top:0pt;width:0.0001pt;height:14.9996pt;mso-position-horizontal-relative:page;mso-position-vertical-relative:page;z-index:-19662" coordorigin="10448,0" coordsize="0,300">
            <v:shape style="position:absolute;left:10448;top:0;width:0;height:300" coordorigin="10448,0" coordsize="0,300" path="m10448,300l10448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0pt;width:0.0001pt;height:14.9996pt;mso-position-horizontal-relative:page;mso-position-vertical-relative:page;z-index:-19664" coordorigin="470,0" coordsize="0,300">
            <v:shape style="position:absolute;left:470;top:0;width:0;height:300" coordorigin="470,0" coordsize="0,300" path="m470,300l470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665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666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9667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9668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left="5337"/>
        <w:sectPr>
          <w:type w:val="continuous"/>
          <w:pgSz w:w="10920" w:h="15120"/>
          <w:pgMar w:top="1260" w:bottom="0" w:left="360" w:right="360"/>
        </w:sectPr>
      </w:pPr>
      <w:r>
        <w:pict>
          <v:group style="position:absolute;margin-left:445.299pt;margin-top:-1.48607pt;width:0pt;height:64.063pt;mso-position-horizontal-relative:page;mso-position-vertical-relative:paragraph;z-index:-19670" coordorigin="8906,-30" coordsize="0,1281">
            <v:shape style="position:absolute;left:8906;top:-30;width:0;height:1281" coordorigin="8906,-30" coordsize="0,1281" path="m8906,1252l8906,-30e" filled="f" stroked="t" strokeweight="1pt" strokecolor="#44B553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663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661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          </w:t>
      </w:r>
      <w:r>
        <w:rPr>
          <w:rFonts w:cs="Times New Roman" w:hAnsi="Times New Roman" w:eastAsia="Times New Roman" w:ascii="Times New Roman"/>
          <w:b/>
          <w:color w:val="363435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xi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460" w:bottom="0" w:left="0" w:right="0"/>
          <w:headerReference w:type="default" r:id="rId14"/>
          <w:pgSz w:w="10920" w:h="151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 w:lineRule="auto" w:line="275"/>
        <w:ind w:left="1842" w:right="98" w:hanging="2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Mencoba,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mengolah,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menyajikan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ranah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konkret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gunakan,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mengurai,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merangkai,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memodifikasi,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"/>
        <w:ind w:left="184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membuat)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 w:lineRule="auto" w:line="275"/>
        <w:ind w:left="1842" w:right="-3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ranah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abstrak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(menuli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membaca,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menghitung,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gambar,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" w:lineRule="auto" w:line="275"/>
        <w:ind w:left="1842" w:right="27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mengarang)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dipelajari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sekolah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" w:lineRule="auto" w:line="275"/>
        <w:ind w:left="1842" w:right="13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sumber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lain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sudut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pandang/teori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4" w:lineRule="auto" w:line="275"/>
        <w:ind w:left="540" w:right="1665" w:hanging="540"/>
      </w:pPr>
      <w:r>
        <w:br w:type="column"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4.1.1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Membaca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al-Muj±dilah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/58:11,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-Rahman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/55:33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tartil.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" w:lineRule="auto" w:line="275"/>
        <w:ind w:left="540" w:right="1665" w:hanging="5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4.1.2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hafalan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al-Muj±dilah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/58: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11,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Rahman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/55: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33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hadis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terkait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lancar.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4.1.3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Menyajikan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keterkaitan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semangat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menuntut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ilmu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dengan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pesan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  <w:ind w:left="540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al-Muj±dilah</w:t>
      </w:r>
      <w:r>
        <w:rPr>
          <w:rFonts w:cs="Times New Roman" w:hAnsi="Times New Roman" w:eastAsia="Times New Roman" w:ascii="Times New Roman"/>
          <w:i/>
          <w:color w:val="363435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/58: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11,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-Rahman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/55: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33.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4.2.1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Membaca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8"/>
          <w:sz w:val="20"/>
          <w:szCs w:val="20"/>
        </w:rPr>
        <w:t>an-Nis±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0"/>
          <w:szCs w:val="20"/>
        </w:rPr>
        <w:t>/4:</w:t>
      </w:r>
      <w:r>
        <w:rPr>
          <w:rFonts w:cs="Times New Roman" w:hAnsi="Times New Roman" w:eastAsia="Times New Roman" w:ascii="Times New Roman"/>
          <w:color w:val="363435"/>
          <w:spacing w:val="-4"/>
          <w:w w:val="9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146,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al-Baqarah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/2: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153,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Q.S.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  <w:ind w:left="540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36"/>
          <w:sz w:val="20"/>
          <w:szCs w:val="20"/>
        </w:rPr>
        <w:t>²li</w:t>
      </w:r>
      <w:r>
        <w:rPr>
          <w:rFonts w:cs="Times New Roman" w:hAnsi="Times New Roman" w:eastAsia="Times New Roman" w:ascii="Times New Roman"/>
          <w:i/>
          <w:color w:val="363435"/>
          <w:spacing w:val="-18"/>
          <w:w w:val="13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Imr±n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/3:134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tartil.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4.2.2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hafalan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an-Nis±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/4: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146,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al-Baqarah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/2: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  <w:ind w:left="5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153,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36"/>
          <w:sz w:val="20"/>
          <w:szCs w:val="20"/>
        </w:rPr>
        <w:t>²li</w:t>
      </w:r>
      <w:r>
        <w:rPr>
          <w:rFonts w:cs="Times New Roman" w:hAnsi="Times New Roman" w:eastAsia="Times New Roman" w:ascii="Times New Roman"/>
          <w:i/>
          <w:color w:val="363435"/>
          <w:spacing w:val="-21"/>
          <w:w w:val="13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Imr±n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/3: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134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serta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hadis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terkait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dengan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lancar.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4" w:lineRule="auto" w:line="275"/>
        <w:ind w:left="540" w:right="1665" w:hanging="5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4.2.3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Menyajikan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keterkaitan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ikhla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sabar,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pemaaf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pesan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an-Nis±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/4:146,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al-Baqarah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/2:153,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36"/>
          <w:sz w:val="20"/>
          <w:szCs w:val="20"/>
        </w:rPr>
        <w:t>²li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3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Imr±n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/3:134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540" w:val="left"/>
        </w:tabs>
        <w:jc w:val="both"/>
        <w:spacing w:before="1" w:lineRule="auto" w:line="275"/>
        <w:ind w:left="540" w:right="1665" w:hanging="5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4.3.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Menyajikan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contoh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yang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mencerminkan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orang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meneladani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al-Asma‘u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al-Husna: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al-’Alim,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al-Khabi</w:t>
      </w:r>
      <w:r>
        <w:rPr>
          <w:rFonts w:cs="Times New Roman" w:hAnsi="Times New Roman" w:eastAsia="Times New Roman" w:ascii="Times New Roman"/>
          <w:i/>
          <w:color w:val="363435"/>
          <w:spacing w:val="-2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as-Sami’,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al-Bashi</w:t>
      </w:r>
      <w:r>
        <w:rPr>
          <w:rFonts w:cs="Times New Roman" w:hAnsi="Times New Roman" w:eastAsia="Times New Roman" w:ascii="Times New Roman"/>
          <w:i/>
          <w:color w:val="363435"/>
          <w:spacing w:val="-2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540" w:val="left"/>
        </w:tabs>
        <w:jc w:val="both"/>
        <w:spacing w:before="1" w:lineRule="auto" w:line="275"/>
        <w:ind w:left="540" w:right="1665" w:hanging="540"/>
      </w:pPr>
      <w:r>
        <w:pict>
          <v:group style="position:absolute;margin-left:74.0276pt;margin-top:80.1965pt;width:390.764pt;height:415.952pt;mso-position-horizontal-relative:page;mso-position-vertical-relative:page;z-index:-19659" coordorigin="1481,1604" coordsize="7815,8319">
            <v:shape style="position:absolute;left:1491;top:1614;width:2013;height:0" coordorigin="1491,1614" coordsize="2013,0" path="m1491,1614l3503,1614e" filled="f" stroked="t" strokeweight="1pt" strokecolor="#44B553">
              <v:path arrowok="t"/>
            </v:shape>
            <v:shape style="position:absolute;left:1501;top:1624;width:0;height:8279" coordorigin="1501,1624" coordsize="0,8279" path="m1501,9903l1501,1624e" filled="f" stroked="t" strokeweight="1pt" strokecolor="#44B553">
              <v:path arrowok="t"/>
            </v:shape>
            <v:shape style="position:absolute;left:3503;top:1614;width:5783;height:0" coordorigin="3503,1614" coordsize="5783,0" path="m3503,1614l9286,1614e" filled="f" stroked="t" strokeweight="1pt" strokecolor="#44B553">
              <v:path arrowok="t"/>
            </v:shape>
            <v:shape style="position:absolute;left:3503;top:1624;width:0;height:8279" coordorigin="3503,1624" coordsize="0,8279" path="m3503,9903l3503,1624e" filled="f" stroked="t" strokeweight="1pt" strokecolor="#44B553">
              <v:path arrowok="t"/>
            </v:shape>
            <v:shape style="position:absolute;left:9276;top:1624;width:0;height:8279" coordorigin="9276,1624" coordsize="0,8279" path="m9276,9903l9276,1624e" filled="f" stroked="t" strokeweight="1pt" strokecolor="#44B553">
              <v:path arrowok="t"/>
            </v:shape>
            <v:shape style="position:absolute;left:1491;top:9913;width:2013;height:0" coordorigin="1491,9913" coordsize="2013,0" path="m1491,9913l3503,9913e" filled="f" stroked="t" strokeweight="1pt" strokecolor="#44B553">
              <v:path arrowok="t"/>
            </v:shape>
            <v:shape style="position:absolute;left:3503;top:9913;width:5783;height:0" coordorigin="3503,9913" coordsize="5783,0" path="m3503,9913l9286,9913e" filled="f" stroked="t" strokeweight="1pt" strokecolor="#44B553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4.4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Menyajikan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contoh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yang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mencerminkan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iman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malaikat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Swt.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4.5.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Menyajikan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makna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jujur,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amanah,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istiqamah.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540" w:val="left"/>
        </w:tabs>
        <w:jc w:val="both"/>
        <w:spacing w:before="34" w:lineRule="auto" w:line="275"/>
        <w:ind w:left="540" w:right="1665" w:hanging="5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4.6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Menyajikan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makna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hormat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patuh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kepada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orang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tua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guru,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empati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sesama.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4.7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Menyajikan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bersuci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hadas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besar.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4.8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Mempraktikkan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berjamaah.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4.9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Mempraktikkan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0"/>
          <w:szCs w:val="20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Jumat.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4.10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Mempraktikkan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0"/>
          <w:szCs w:val="20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jamak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qa¡ar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4" w:lineRule="auto" w:line="275"/>
        <w:ind w:left="540" w:right="1664" w:hanging="5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4.11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Menyajikan</w:t>
      </w:r>
      <w:r>
        <w:rPr>
          <w:rFonts w:cs="Times New Roman" w:hAnsi="Times New Roman" w:eastAsia="Times New Roman" w:ascii="Times New Roman"/>
          <w:color w:val="363435"/>
          <w:spacing w:val="-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strategi</w:t>
      </w:r>
      <w:r>
        <w:rPr>
          <w:rFonts w:cs="Times New Roman" w:hAnsi="Times New Roman" w:eastAsia="Times New Roman" w:ascii="Times New Roman"/>
          <w:color w:val="363435"/>
          <w:spacing w:val="-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yang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dilakukan</w:t>
      </w:r>
      <w:r>
        <w:rPr>
          <w:rFonts w:cs="Times New Roman" w:hAnsi="Times New Roman" w:eastAsia="Times New Roman" w:ascii="Times New Roman"/>
          <w:color w:val="363435"/>
          <w:spacing w:val="-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Nabi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saw.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periode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Makkah.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" w:lineRule="auto" w:line="275"/>
        <w:ind w:left="540" w:right="1664" w:hanging="5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4.12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Menyajikan</w:t>
      </w:r>
      <w:r>
        <w:rPr>
          <w:rFonts w:cs="Times New Roman" w:hAnsi="Times New Roman" w:eastAsia="Times New Roman" w:ascii="Times New Roman"/>
          <w:color w:val="363435"/>
          <w:spacing w:val="-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strategi</w:t>
      </w:r>
      <w:r>
        <w:rPr>
          <w:rFonts w:cs="Times New Roman" w:hAnsi="Times New Roman" w:eastAsia="Times New Roman" w:ascii="Times New Roman"/>
          <w:color w:val="363435"/>
          <w:spacing w:val="-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yang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dilakukan</w:t>
      </w:r>
      <w:r>
        <w:rPr>
          <w:rFonts w:cs="Times New Roman" w:hAnsi="Times New Roman" w:eastAsia="Times New Roman" w:ascii="Times New Roman"/>
          <w:color w:val="363435"/>
          <w:spacing w:val="-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Nabi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saw.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periode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Madinah.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"/>
      </w:pPr>
      <w:r>
        <w:pict>
          <v:group style="position:absolute;margin-left:530.906pt;margin-top:732.164pt;width:15pt;height:0.0001pt;mso-position-horizontal-relative:page;mso-position-vertical-relative:page;z-index:-19657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655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4.13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Menyajikan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strategi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dan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0"/>
          <w:szCs w:val="20"/>
        </w:rPr>
        <w:t>kepribadian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al-Khulafa</w:t>
      </w:r>
      <w:r>
        <w:rPr>
          <w:rFonts w:cs="Times New Roman" w:hAnsi="Times New Roman" w:eastAsia="Times New Roman" w:ascii="Times New Roman"/>
          <w:i/>
          <w:color w:val="36343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0"/>
          <w:szCs w:val="20"/>
        </w:rPr>
        <w:t>al-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 w:lineRule="exact" w:line="220"/>
        <w:ind w:left="540"/>
        <w:sectPr>
          <w:type w:val="continuous"/>
          <w:pgSz w:w="10920" w:h="15120"/>
          <w:pgMar w:top="1260" w:bottom="0" w:left="0" w:right="0"/>
          <w:cols w:num="2" w:equalWidth="off">
            <w:col w:w="3447" w:space="113"/>
            <w:col w:w="7360"/>
          </w:cols>
        </w:sectPr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0"/>
          <w:szCs w:val="20"/>
        </w:rPr>
        <w:t>Rasyidin.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type w:val="continuous"/>
          <w:pgSz w:w="10920" w:h="15120"/>
          <w:pgMar w:top="1260" w:bottom="0" w:left="0" w:right="0"/>
        </w:sectPr>
      </w:pPr>
      <w:r>
        <w:pict>
          <v:group style="position:absolute;margin-left:104.508pt;margin-top:-2.56817pt;width:0pt;height:64.063pt;mso-position-horizontal-relative:page;mso-position-vertical-relative:paragraph;z-index:-19660" coordorigin="2090,-51" coordsize="0,1281">
            <v:shape style="position:absolute;left:2090;top:-51;width:0;height:1281" coordorigin="2090,-51" coordsize="0,1281" path="m2090,1230l2090,-51e" filled="f" stroked="t" strokeweight="1pt" strokecolor="#44B553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658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656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xii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0"/>
          <w:szCs w:val="50"/>
        </w:rPr>
        <w:jc w:val="center"/>
        <w:spacing w:lineRule="exact" w:line="540"/>
        <w:ind w:left="4289" w:right="455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50"/>
          <w:szCs w:val="50"/>
        </w:rPr>
        <w:t>Pemetaan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50"/>
          <w:szCs w:val="50"/>
        </w:rPr>
      </w:r>
    </w:p>
    <w:p>
      <w:pPr>
        <w:rPr>
          <w:rFonts w:cs="Times New Roman" w:hAnsi="Times New Roman" w:eastAsia="Times New Roman" w:ascii="Times New Roman"/>
          <w:sz w:val="50"/>
          <w:szCs w:val="50"/>
        </w:rPr>
        <w:jc w:val="left"/>
        <w:spacing w:lineRule="exact" w:line="480"/>
        <w:ind w:left="375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Dasar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0"/>
          <w:szCs w:val="5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159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61" w:hRule="exact"/>
        </w:trPr>
        <w:tc>
          <w:tcPr>
            <w:tcW w:w="1167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  <w:shd w:val="clear" w:color="auto" w:fill="DFE0E1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7"/>
              <w:ind w:left="347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BAB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383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  <w:shd w:val="clear" w:color="auto" w:fill="DFE0E1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47" w:lineRule="exact" w:line="240"/>
              <w:ind w:left="633" w:right="633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KOMPETENSI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INTI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20"/>
              <w:ind w:left="1443" w:right="1443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)KI(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208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  <w:shd w:val="clear" w:color="auto" w:fill="DFE0E1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47" w:lineRule="exact" w:line="240"/>
              <w:ind w:left="405" w:right="40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KOMPETENSI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DASAR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20"/>
              <w:ind w:left="1319" w:right="1319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)KD(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11" w:hRule="exact"/>
        </w:trPr>
        <w:tc>
          <w:tcPr>
            <w:tcW w:w="1167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50"/>
              <w:ind w:left="482" w:right="48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383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0"/>
              <w:ind w:left="68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KI-1.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KI-2,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KI-3,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208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0"/>
              <w:ind w:left="87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1.3,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2.3,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3.3,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11" w:hRule="exact"/>
        </w:trPr>
        <w:tc>
          <w:tcPr>
            <w:tcW w:w="1167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50"/>
              <w:ind w:left="482" w:right="48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383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0"/>
              <w:ind w:left="68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KI-1.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KI-2,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KI-3,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208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0"/>
              <w:ind w:left="87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1.5,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2.5,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3.5,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9" w:hRule="exact"/>
        </w:trPr>
        <w:tc>
          <w:tcPr>
            <w:tcW w:w="1167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50"/>
              <w:ind w:left="482" w:right="48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383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0"/>
              <w:ind w:left="68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KI-1.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KI-2,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KI-3,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208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0"/>
              <w:ind w:left="87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1.7,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2.7,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3.7,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87" w:hRule="exact"/>
        </w:trPr>
        <w:tc>
          <w:tcPr>
            <w:tcW w:w="1167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50"/>
              <w:ind w:left="482" w:right="48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383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0"/>
              <w:ind w:left="68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KI-1.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KI-2,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KI-3,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208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0"/>
              <w:ind w:left="87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1.8,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2.8,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3.8,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11" w:hRule="exact"/>
        </w:trPr>
        <w:tc>
          <w:tcPr>
            <w:tcW w:w="1167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50"/>
              <w:ind w:left="482" w:right="48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383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0"/>
              <w:ind w:left="68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KI-1.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KI-2,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KI-3,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208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0"/>
              <w:ind w:left="67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1.</w:t>
            </w:r>
            <w:r>
              <w:rPr>
                <w:rFonts w:cs="Times New Roman" w:hAnsi="Times New Roman" w:eastAsia="Times New Roman" w:ascii="Times New Roman"/>
                <w:color w:val="363435"/>
                <w:spacing w:val="-8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363435"/>
                <w:spacing w:val="-8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363435"/>
                <w:spacing w:val="-8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363435"/>
                <w:spacing w:val="-8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83" w:hRule="exact"/>
        </w:trPr>
        <w:tc>
          <w:tcPr>
            <w:tcW w:w="1167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50"/>
              <w:ind w:left="482" w:right="48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383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0"/>
              <w:ind w:left="68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KI-1.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KI-2,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KI-3,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208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0"/>
              <w:ind w:left="24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1.1,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2.1,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3.1,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4.1.1,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4.1.2,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4.1.3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11" w:hRule="exact"/>
        </w:trPr>
        <w:tc>
          <w:tcPr>
            <w:tcW w:w="1167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50"/>
              <w:ind w:left="482" w:right="48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383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0"/>
              <w:ind w:left="68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KI-1.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KI-2,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KI-3,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208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0"/>
              <w:ind w:left="87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1.4,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2.4,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3.4,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9" w:hRule="exact"/>
        </w:trPr>
        <w:tc>
          <w:tcPr>
            <w:tcW w:w="1167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50"/>
              <w:ind w:left="482" w:right="48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383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0"/>
              <w:ind w:left="68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KI-1.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KI-2,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KI-3,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208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0"/>
              <w:ind w:left="87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1.6,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2.6,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3.6,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10" w:hRule="exact"/>
        </w:trPr>
        <w:tc>
          <w:tcPr>
            <w:tcW w:w="1167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50"/>
              <w:ind w:left="482" w:right="48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383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0"/>
              <w:ind w:left="68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KI-1.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KI-2,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KI-3,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208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0"/>
              <w:ind w:left="87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1.9,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2.9,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3.9,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9" w:hRule="exact"/>
        </w:trPr>
        <w:tc>
          <w:tcPr>
            <w:tcW w:w="1167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50"/>
              <w:ind w:left="427" w:right="42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383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0"/>
              <w:ind w:left="68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KI-1.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KI-2,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KI-3,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208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0"/>
              <w:ind w:left="68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1.10,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2.10,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3.10,4.10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9" w:hRule="exact"/>
        </w:trPr>
        <w:tc>
          <w:tcPr>
            <w:tcW w:w="1167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50"/>
              <w:ind w:left="431" w:right="439"/>
            </w:pPr>
            <w:r>
              <w:rPr>
                <w:rFonts w:cs="Times New Roman" w:hAnsi="Times New Roman" w:eastAsia="Times New Roman" w:ascii="Times New Roman"/>
                <w:color w:val="363435"/>
                <w:spacing w:val="-8"/>
                <w:w w:val="100"/>
                <w:sz w:val="22"/>
                <w:szCs w:val="22"/>
              </w:rPr>
              <w:t>11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383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0"/>
              <w:ind w:left="68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KI-1.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KI-2,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KI-3,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208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0"/>
              <w:ind w:left="65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1.12,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2.12,.3.12,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4.12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9" w:hRule="exact"/>
        </w:trPr>
        <w:tc>
          <w:tcPr>
            <w:tcW w:w="1167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50"/>
              <w:ind w:left="427" w:right="42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383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0"/>
              <w:ind w:left="68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KI-1.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KI-2,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KI-3,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208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0"/>
              <w:ind w:left="68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1.13,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2.13,3.13,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4.13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9" w:hRule="exact"/>
        </w:trPr>
        <w:tc>
          <w:tcPr>
            <w:tcW w:w="1167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50"/>
              <w:ind w:left="427" w:right="42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383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0"/>
              <w:ind w:left="68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KI-1.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KI-2,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KI-3,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KI-4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208" w:type="dxa"/>
            <w:tcBorders>
              <w:top w:val="single" w:sz="8" w:space="0" w:color="44B553"/>
              <w:left w:val="single" w:sz="8" w:space="0" w:color="44B553"/>
              <w:bottom w:val="single" w:sz="8" w:space="0" w:color="44B553"/>
              <w:right w:val="single" w:sz="8" w:space="0" w:color="44B553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0"/>
              <w:ind w:left="24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1.2,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2.2,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3.2,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4.2.1,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4.2.2,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4.2.3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460" w:bottom="0" w:left="0" w:right="0"/>
          <w:pgSz w:w="10920" w:h="151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8"/>
        <w:ind w:left="5697" w:right="-44"/>
      </w:pPr>
      <w:r>
        <w:pict>
          <v:group style="position:absolute;margin-left:445.299pt;margin-top:-1.48685pt;width:0pt;height:64.063pt;mso-position-horizontal-relative:page;mso-position-vertical-relative:paragraph;z-index:-19654" coordorigin="8906,-30" coordsize="0,1281">
            <v:shape style="position:absolute;left:8906;top:-30;width:0;height:1281" coordorigin="8906,-30" coordsize="0,1281" path="m8906,1252l8906,-30e" filled="f" stroked="t" strokeweight="1pt" strokecolor="#44B553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653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652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651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650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0" w:right="0"/>
          <w:cols w:num="2" w:equalWidth="off">
            <w:col w:w="8627" w:space="364"/>
            <w:col w:w="192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xiii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pict>
          <v:group style="position:absolute;margin-left:530.906pt;margin-top:732.164pt;width:15pt;height:0.0001pt;mso-position-horizontal-relative:page;mso-position-vertical-relative:page;z-index:-19644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645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9646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9647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40"/>
          <w:szCs w:val="40"/>
        </w:rPr>
        <w:jc w:val="left"/>
        <w:spacing w:lineRule="exact" w:line="460"/>
        <w:ind w:left="2057"/>
      </w:pPr>
      <w:r>
        <w:rPr>
          <w:rFonts w:cs="Calibri" w:hAnsi="Calibri" w:eastAsia="Calibri" w:ascii="Calibri"/>
          <w:b/>
          <w:color w:val="FDFDFD"/>
          <w:spacing w:val="0"/>
          <w:w w:val="83"/>
          <w:sz w:val="40"/>
          <w:szCs w:val="40"/>
        </w:rPr>
        <w:t>"</w:t>
      </w:r>
      <w:r>
        <w:rPr>
          <w:rFonts w:cs="Calibri" w:hAnsi="Calibri" w:eastAsia="Calibri" w:ascii="Calibri"/>
          <w:b/>
          <w:color w:val="FDFDFD"/>
          <w:spacing w:val="3"/>
          <w:w w:val="83"/>
          <w:sz w:val="40"/>
          <w:szCs w:val="40"/>
        </w:rPr>
        <w:t>S</w:t>
      </w:r>
      <w:r>
        <w:rPr>
          <w:rFonts w:cs="Calibri" w:hAnsi="Calibri" w:eastAsia="Calibri" w:ascii="Calibri"/>
          <w:b/>
          <w:color w:val="FDFDFD"/>
          <w:spacing w:val="0"/>
          <w:w w:val="83"/>
          <w:sz w:val="40"/>
          <w:szCs w:val="40"/>
        </w:rPr>
        <w:t>eseorang</w:t>
      </w:r>
      <w:r>
        <w:rPr>
          <w:rFonts w:cs="Calibri" w:hAnsi="Calibri" w:eastAsia="Calibri" w:ascii="Calibri"/>
          <w:b/>
          <w:color w:val="FDFDFD"/>
          <w:spacing w:val="-10"/>
          <w:w w:val="83"/>
          <w:sz w:val="40"/>
          <w:szCs w:val="40"/>
        </w:rPr>
        <w:t> </w:t>
      </w:r>
      <w:r>
        <w:rPr>
          <w:rFonts w:cs="Calibri" w:hAnsi="Calibri" w:eastAsia="Calibri" w:ascii="Calibri"/>
          <w:b/>
          <w:color w:val="FDFDFD"/>
          <w:spacing w:val="-3"/>
          <w:w w:val="83"/>
          <w:sz w:val="40"/>
          <w:szCs w:val="40"/>
        </w:rPr>
        <w:t>y</w:t>
      </w:r>
      <w:r>
        <w:rPr>
          <w:rFonts w:cs="Calibri" w:hAnsi="Calibri" w:eastAsia="Calibri" w:ascii="Calibri"/>
          <w:b/>
          <w:color w:val="FDFDFD"/>
          <w:spacing w:val="0"/>
          <w:w w:val="83"/>
          <w:sz w:val="40"/>
          <w:szCs w:val="40"/>
        </w:rPr>
        <w:t>ang</w:t>
      </w:r>
      <w:r>
        <w:rPr>
          <w:rFonts w:cs="Calibri" w:hAnsi="Calibri" w:eastAsia="Calibri" w:ascii="Calibri"/>
          <w:b/>
          <w:color w:val="FDFDFD"/>
          <w:spacing w:val="16"/>
          <w:w w:val="83"/>
          <w:sz w:val="40"/>
          <w:szCs w:val="40"/>
        </w:rPr>
        <w:t> </w:t>
      </w:r>
      <w:r>
        <w:rPr>
          <w:rFonts w:cs="Calibri" w:hAnsi="Calibri" w:eastAsia="Calibri" w:ascii="Calibri"/>
          <w:b/>
          <w:color w:val="FDFDFD"/>
          <w:spacing w:val="0"/>
          <w:w w:val="83"/>
          <w:sz w:val="40"/>
          <w:szCs w:val="40"/>
        </w:rPr>
        <w:t>optimis</w:t>
      </w:r>
      <w:r>
        <w:rPr>
          <w:rFonts w:cs="Calibri" w:hAnsi="Calibri" w:eastAsia="Calibri" w:ascii="Calibri"/>
          <w:b/>
          <w:color w:val="FDFDFD"/>
          <w:spacing w:val="1"/>
          <w:w w:val="83"/>
          <w:sz w:val="40"/>
          <w:szCs w:val="40"/>
        </w:rPr>
        <w:t> </w:t>
      </w:r>
      <w:r>
        <w:rPr>
          <w:rFonts w:cs="Calibri" w:hAnsi="Calibri" w:eastAsia="Calibri" w:ascii="Calibri"/>
          <w:b/>
          <w:color w:val="FDFDFD"/>
          <w:spacing w:val="0"/>
          <w:w w:val="83"/>
          <w:sz w:val="40"/>
          <w:szCs w:val="40"/>
        </w:rPr>
        <w:t>a</w:t>
      </w:r>
      <w:r>
        <w:rPr>
          <w:rFonts w:cs="Calibri" w:hAnsi="Calibri" w:eastAsia="Calibri" w:ascii="Calibri"/>
          <w:b/>
          <w:color w:val="FDFDFD"/>
          <w:spacing w:val="4"/>
          <w:w w:val="83"/>
          <w:sz w:val="40"/>
          <w:szCs w:val="40"/>
        </w:rPr>
        <w:t>k</w:t>
      </w:r>
      <w:r>
        <w:rPr>
          <w:rFonts w:cs="Calibri" w:hAnsi="Calibri" w:eastAsia="Calibri" w:ascii="Calibri"/>
          <w:b/>
          <w:color w:val="FDFDFD"/>
          <w:spacing w:val="0"/>
          <w:w w:val="83"/>
          <w:sz w:val="40"/>
          <w:szCs w:val="40"/>
        </w:rPr>
        <w:t>an</w:t>
      </w:r>
      <w:r>
        <w:rPr>
          <w:rFonts w:cs="Calibri" w:hAnsi="Calibri" w:eastAsia="Calibri" w:ascii="Calibri"/>
          <w:b/>
          <w:color w:val="FDFDFD"/>
          <w:spacing w:val="5"/>
          <w:w w:val="83"/>
          <w:sz w:val="40"/>
          <w:szCs w:val="40"/>
        </w:rPr>
        <w:t> </w:t>
      </w:r>
      <w:r>
        <w:rPr>
          <w:rFonts w:cs="Calibri" w:hAnsi="Calibri" w:eastAsia="Calibri" w:ascii="Calibri"/>
          <w:b/>
          <w:color w:val="FDFDFD"/>
          <w:spacing w:val="0"/>
          <w:w w:val="83"/>
          <w:sz w:val="40"/>
          <w:szCs w:val="40"/>
        </w:rPr>
        <w:t>melih</w:t>
      </w:r>
      <w:r>
        <w:rPr>
          <w:rFonts w:cs="Calibri" w:hAnsi="Calibri" w:eastAsia="Calibri" w:ascii="Calibri"/>
          <w:b/>
          <w:color w:val="FDFDFD"/>
          <w:spacing w:val="-3"/>
          <w:w w:val="83"/>
          <w:sz w:val="40"/>
          <w:szCs w:val="40"/>
        </w:rPr>
        <w:t>a</w:t>
      </w:r>
      <w:r>
        <w:rPr>
          <w:rFonts w:cs="Calibri" w:hAnsi="Calibri" w:eastAsia="Calibri" w:ascii="Calibri"/>
          <w:b/>
          <w:color w:val="FDFDFD"/>
          <w:spacing w:val="0"/>
          <w:w w:val="83"/>
          <w:sz w:val="40"/>
          <w:szCs w:val="40"/>
        </w:rPr>
        <w:t>t</w:t>
      </w:r>
      <w:r>
        <w:rPr>
          <w:rFonts w:cs="Calibri" w:hAnsi="Calibri" w:eastAsia="Calibri" w:ascii="Calibri"/>
          <w:b/>
          <w:color w:val="FDFDFD"/>
          <w:spacing w:val="19"/>
          <w:w w:val="83"/>
          <w:sz w:val="40"/>
          <w:szCs w:val="40"/>
        </w:rPr>
        <w:t> </w:t>
      </w:r>
      <w:r>
        <w:rPr>
          <w:rFonts w:cs="Calibri" w:hAnsi="Calibri" w:eastAsia="Calibri" w:ascii="Calibri"/>
          <w:b/>
          <w:color w:val="FDFDFD"/>
          <w:spacing w:val="0"/>
          <w:w w:val="84"/>
          <w:sz w:val="40"/>
          <w:szCs w:val="40"/>
        </w:rPr>
        <w:t>ada</w:t>
      </w:r>
      <w:r>
        <w:rPr>
          <w:rFonts w:cs="Calibri" w:hAnsi="Calibri" w:eastAsia="Calibri" w:ascii="Calibri"/>
          <w:b/>
          <w:color w:val="FDFDFD"/>
          <w:spacing w:val="-4"/>
          <w:w w:val="84"/>
          <w:sz w:val="40"/>
          <w:szCs w:val="40"/>
        </w:rPr>
        <w:t>n</w:t>
      </w:r>
      <w:r>
        <w:rPr>
          <w:rFonts w:cs="Calibri" w:hAnsi="Calibri" w:eastAsia="Calibri" w:ascii="Calibri"/>
          <w:b/>
          <w:color w:val="FDFDFD"/>
          <w:spacing w:val="-4"/>
          <w:w w:val="82"/>
          <w:sz w:val="40"/>
          <w:szCs w:val="40"/>
        </w:rPr>
        <w:t>y</w:t>
      </w:r>
      <w:r>
        <w:rPr>
          <w:rFonts w:cs="Calibri" w:hAnsi="Calibri" w:eastAsia="Calibri" w:ascii="Calibri"/>
          <w:b/>
          <w:color w:val="FDFDFD"/>
          <w:spacing w:val="0"/>
          <w:w w:val="85"/>
          <w:sz w:val="40"/>
          <w:szCs w:val="40"/>
        </w:rPr>
        <w:t>a</w:t>
      </w:r>
      <w:r>
        <w:rPr>
          <w:rFonts w:cs="Calibri" w:hAnsi="Calibri" w:eastAsia="Calibri" w:ascii="Calibri"/>
          <w:color w:val="000000"/>
          <w:spacing w:val="0"/>
          <w:w w:val="100"/>
          <w:sz w:val="40"/>
          <w:szCs w:val="40"/>
        </w:rPr>
      </w:r>
    </w:p>
    <w:p>
      <w:pPr>
        <w:rPr>
          <w:rFonts w:cs="Calibri" w:hAnsi="Calibri" w:eastAsia="Calibri" w:ascii="Calibri"/>
          <w:sz w:val="40"/>
          <w:szCs w:val="40"/>
        </w:rPr>
        <w:jc w:val="both"/>
        <w:spacing w:before="20" w:lineRule="exact" w:line="600"/>
        <w:ind w:left="1491" w:right="1617"/>
      </w:pPr>
      <w:r>
        <w:pict>
          <v:group style="position:absolute;margin-left:74.0276pt;margin-top:-58.5707pt;width:392.181pt;height:201.236pt;mso-position-horizontal-relative:page;mso-position-vertical-relative:paragraph;z-index:-19648" coordorigin="1481,-1171" coordsize="7844,4025">
            <v:shape style="position:absolute;left:1491;top:-1161;width:7824;height:4005" coordorigin="1491,-1161" coordsize="7824,4005" path="m1731,-1161l1731,-1001,1651,-1001,1651,-921,1491,-921,1491,2603,1651,2603,1651,2683,1731,2683,1731,2843,9074,2843,9074,2683,9154,2683,9154,2603,9314,2603,9314,-921,9154,-921,9154,-1001,9074,-1001,9074,-1161,1731,-1161xe" filled="t" fillcolor="#44B553" stroked="f">
              <v:path arrowok="t"/>
              <v:fill/>
            </v:shape>
            <v:shape style="position:absolute;left:9154;top:-1041;width:80;height:0" coordorigin="9154,-1041" coordsize="80,0" path="m9154,-1041l9234,-1041e" filled="f" stroked="t" strokeweight="4.1pt" strokecolor="#44B553">
              <v:path arrowok="t"/>
            </v:shape>
            <v:shape style="position:absolute;left:9154;top:2723;width:80;height:0" coordorigin="9154,2723" coordsize="80,0" path="m9154,2723l9234,2723e" filled="f" stroked="t" strokeweight="4.1pt" strokecolor="#44B553">
              <v:path arrowok="t"/>
            </v:shape>
            <v:shape style="position:absolute;left:1571;top:2723;width:80;height:0" coordorigin="1571,2723" coordsize="80,0" path="m1571,2723l1651,2723e" filled="f" stroked="t" strokeweight="4.1pt" strokecolor="#44B553">
              <v:path arrowok="t"/>
            </v:shape>
            <v:shape style="position:absolute;left:1571;top:-1041;width:80;height:0" coordorigin="1571,-1041" coordsize="80,0" path="m1571,-1041l1651,-1041e" filled="f" stroked="t" strokeweight="4.1pt" strokecolor="#44B553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FDFDFD"/>
          <w:spacing w:val="-3"/>
          <w:w w:val="84"/>
          <w:sz w:val="40"/>
          <w:szCs w:val="40"/>
        </w:rPr>
        <w:t>k</w:t>
      </w:r>
      <w:r>
        <w:rPr>
          <w:rFonts w:cs="Calibri" w:hAnsi="Calibri" w:eastAsia="Calibri" w:ascii="Calibri"/>
          <w:b/>
          <w:color w:val="FDFDFD"/>
          <w:spacing w:val="0"/>
          <w:w w:val="84"/>
          <w:sz w:val="40"/>
          <w:szCs w:val="40"/>
        </w:rPr>
        <w:t>esemp</w:t>
      </w:r>
      <w:r>
        <w:rPr>
          <w:rFonts w:cs="Calibri" w:hAnsi="Calibri" w:eastAsia="Calibri" w:ascii="Calibri"/>
          <w:b/>
          <w:color w:val="FDFDFD"/>
          <w:spacing w:val="-3"/>
          <w:w w:val="84"/>
          <w:sz w:val="40"/>
          <w:szCs w:val="40"/>
        </w:rPr>
        <w:t>a</w:t>
      </w:r>
      <w:r>
        <w:rPr>
          <w:rFonts w:cs="Calibri" w:hAnsi="Calibri" w:eastAsia="Calibri" w:ascii="Calibri"/>
          <w:b/>
          <w:color w:val="FDFDFD"/>
          <w:spacing w:val="0"/>
          <w:w w:val="84"/>
          <w:sz w:val="40"/>
          <w:szCs w:val="40"/>
        </w:rPr>
        <w:t>tan</w:t>
      </w:r>
      <w:r>
        <w:rPr>
          <w:rFonts w:cs="Calibri" w:hAnsi="Calibri" w:eastAsia="Calibri" w:ascii="Calibri"/>
          <w:b/>
          <w:color w:val="FDFDFD"/>
          <w:spacing w:val="-10"/>
          <w:w w:val="84"/>
          <w:sz w:val="40"/>
          <w:szCs w:val="40"/>
        </w:rPr>
        <w:t> </w:t>
      </w:r>
      <w:r>
        <w:rPr>
          <w:rFonts w:cs="Calibri" w:hAnsi="Calibri" w:eastAsia="Calibri" w:ascii="Calibri"/>
          <w:b/>
          <w:color w:val="FDFDFD"/>
          <w:spacing w:val="0"/>
          <w:w w:val="84"/>
          <w:sz w:val="40"/>
          <w:szCs w:val="40"/>
        </w:rPr>
        <w:t>dalam</w:t>
      </w:r>
      <w:r>
        <w:rPr>
          <w:rFonts w:cs="Calibri" w:hAnsi="Calibri" w:eastAsia="Calibri" w:ascii="Calibri"/>
          <w:b/>
          <w:color w:val="FDFDFD"/>
          <w:spacing w:val="0"/>
          <w:w w:val="84"/>
          <w:sz w:val="40"/>
          <w:szCs w:val="40"/>
        </w:rPr>
        <w:t> </w:t>
      </w:r>
      <w:r>
        <w:rPr>
          <w:rFonts w:cs="Calibri" w:hAnsi="Calibri" w:eastAsia="Calibri" w:ascii="Calibri"/>
          <w:b/>
          <w:color w:val="FDFDFD"/>
          <w:spacing w:val="0"/>
          <w:w w:val="84"/>
          <w:sz w:val="40"/>
          <w:szCs w:val="40"/>
        </w:rPr>
        <w:t>setiap</w:t>
      </w:r>
      <w:r>
        <w:rPr>
          <w:rFonts w:cs="Calibri" w:hAnsi="Calibri" w:eastAsia="Calibri" w:ascii="Calibri"/>
          <w:b/>
          <w:color w:val="FDFDFD"/>
          <w:spacing w:val="0"/>
          <w:w w:val="84"/>
          <w:sz w:val="40"/>
          <w:szCs w:val="40"/>
        </w:rPr>
        <w:t> </w:t>
      </w:r>
      <w:r>
        <w:rPr>
          <w:rFonts w:cs="Calibri" w:hAnsi="Calibri" w:eastAsia="Calibri" w:ascii="Calibri"/>
          <w:b/>
          <w:color w:val="FDFDFD"/>
          <w:spacing w:val="0"/>
          <w:w w:val="84"/>
          <w:sz w:val="40"/>
          <w:szCs w:val="40"/>
        </w:rPr>
        <w:t>malapeta</w:t>
      </w:r>
      <w:r>
        <w:rPr>
          <w:rFonts w:cs="Calibri" w:hAnsi="Calibri" w:eastAsia="Calibri" w:ascii="Calibri"/>
          <w:b/>
          <w:color w:val="FDFDFD"/>
          <w:spacing w:val="4"/>
          <w:w w:val="84"/>
          <w:sz w:val="40"/>
          <w:szCs w:val="40"/>
        </w:rPr>
        <w:t>k</w:t>
      </w:r>
      <w:r>
        <w:rPr>
          <w:rFonts w:cs="Calibri" w:hAnsi="Calibri" w:eastAsia="Calibri" w:ascii="Calibri"/>
          <w:b/>
          <w:color w:val="FDFDFD"/>
          <w:spacing w:val="0"/>
          <w:w w:val="84"/>
          <w:sz w:val="40"/>
          <w:szCs w:val="40"/>
        </w:rPr>
        <w:t>a,</w:t>
      </w:r>
      <w:r>
        <w:rPr>
          <w:rFonts w:cs="Calibri" w:hAnsi="Calibri" w:eastAsia="Calibri" w:ascii="Calibri"/>
          <w:b/>
          <w:color w:val="FDFDFD"/>
          <w:spacing w:val="17"/>
          <w:w w:val="84"/>
          <w:sz w:val="40"/>
          <w:szCs w:val="40"/>
        </w:rPr>
        <w:t> </w:t>
      </w:r>
      <w:r>
        <w:rPr>
          <w:rFonts w:cs="Calibri" w:hAnsi="Calibri" w:eastAsia="Calibri" w:ascii="Calibri"/>
          <w:b/>
          <w:color w:val="FDFDFD"/>
          <w:spacing w:val="0"/>
          <w:w w:val="85"/>
          <w:sz w:val="40"/>
          <w:szCs w:val="40"/>
        </w:rPr>
        <w:t>sedang</w:t>
      </w:r>
      <w:r>
        <w:rPr>
          <w:rFonts w:cs="Calibri" w:hAnsi="Calibri" w:eastAsia="Calibri" w:ascii="Calibri"/>
          <w:b/>
          <w:color w:val="FDFDFD"/>
          <w:spacing w:val="5"/>
          <w:w w:val="85"/>
          <w:sz w:val="40"/>
          <w:szCs w:val="40"/>
        </w:rPr>
        <w:t>k</w:t>
      </w:r>
      <w:r>
        <w:rPr>
          <w:rFonts w:cs="Calibri" w:hAnsi="Calibri" w:eastAsia="Calibri" w:ascii="Calibri"/>
          <w:b/>
          <w:color w:val="FDFDFD"/>
          <w:spacing w:val="0"/>
          <w:w w:val="85"/>
          <w:sz w:val="40"/>
          <w:szCs w:val="40"/>
        </w:rPr>
        <w:t>an</w:t>
      </w:r>
      <w:r>
        <w:rPr>
          <w:rFonts w:cs="Calibri" w:hAnsi="Calibri" w:eastAsia="Calibri" w:ascii="Calibri"/>
          <w:b/>
          <w:color w:val="FDFDFD"/>
          <w:spacing w:val="0"/>
          <w:w w:val="85"/>
          <w:sz w:val="40"/>
          <w:szCs w:val="40"/>
        </w:rPr>
        <w:t> </w:t>
      </w:r>
      <w:r>
        <w:rPr>
          <w:rFonts w:cs="Calibri" w:hAnsi="Calibri" w:eastAsia="Calibri" w:ascii="Calibri"/>
          <w:b/>
          <w:color w:val="FDFDFD"/>
          <w:spacing w:val="0"/>
          <w:w w:val="85"/>
          <w:sz w:val="40"/>
          <w:szCs w:val="40"/>
        </w:rPr>
        <w:t>orang</w:t>
      </w:r>
      <w:r>
        <w:rPr>
          <w:rFonts w:cs="Calibri" w:hAnsi="Calibri" w:eastAsia="Calibri" w:ascii="Calibri"/>
          <w:b/>
          <w:color w:val="FDFDFD"/>
          <w:spacing w:val="13"/>
          <w:w w:val="85"/>
          <w:sz w:val="40"/>
          <w:szCs w:val="40"/>
        </w:rPr>
        <w:t> </w:t>
      </w:r>
      <w:r>
        <w:rPr>
          <w:rFonts w:cs="Calibri" w:hAnsi="Calibri" w:eastAsia="Calibri" w:ascii="Calibri"/>
          <w:b/>
          <w:color w:val="FDFDFD"/>
          <w:spacing w:val="0"/>
          <w:w w:val="85"/>
          <w:sz w:val="40"/>
          <w:szCs w:val="40"/>
        </w:rPr>
        <w:t>pesimis</w:t>
      </w:r>
      <w:r>
        <w:rPr>
          <w:rFonts w:cs="Calibri" w:hAnsi="Calibri" w:eastAsia="Calibri" w:ascii="Calibri"/>
          <w:b/>
          <w:color w:val="FDFDFD"/>
          <w:spacing w:val="0"/>
          <w:w w:val="85"/>
          <w:sz w:val="40"/>
          <w:szCs w:val="40"/>
        </w:rPr>
        <w:t> </w:t>
      </w:r>
      <w:r>
        <w:rPr>
          <w:rFonts w:cs="Calibri" w:hAnsi="Calibri" w:eastAsia="Calibri" w:ascii="Calibri"/>
          <w:b/>
          <w:color w:val="FDFDFD"/>
          <w:spacing w:val="0"/>
          <w:w w:val="85"/>
          <w:sz w:val="40"/>
          <w:szCs w:val="40"/>
        </w:rPr>
        <w:t>melih</w:t>
      </w:r>
      <w:r>
        <w:rPr>
          <w:rFonts w:cs="Calibri" w:hAnsi="Calibri" w:eastAsia="Calibri" w:ascii="Calibri"/>
          <w:b/>
          <w:color w:val="FDFDFD"/>
          <w:spacing w:val="-3"/>
          <w:w w:val="85"/>
          <w:sz w:val="40"/>
          <w:szCs w:val="40"/>
        </w:rPr>
        <w:t>a</w:t>
      </w:r>
      <w:r>
        <w:rPr>
          <w:rFonts w:cs="Calibri" w:hAnsi="Calibri" w:eastAsia="Calibri" w:ascii="Calibri"/>
          <w:b/>
          <w:color w:val="FDFDFD"/>
          <w:spacing w:val="0"/>
          <w:w w:val="85"/>
          <w:sz w:val="40"/>
          <w:szCs w:val="40"/>
        </w:rPr>
        <w:t>t</w:t>
      </w:r>
      <w:r>
        <w:rPr>
          <w:rFonts w:cs="Calibri" w:hAnsi="Calibri" w:eastAsia="Calibri" w:ascii="Calibri"/>
          <w:b/>
          <w:color w:val="FDFDFD"/>
          <w:spacing w:val="17"/>
          <w:w w:val="85"/>
          <w:sz w:val="40"/>
          <w:szCs w:val="40"/>
        </w:rPr>
        <w:t> </w:t>
      </w:r>
      <w:r>
        <w:rPr>
          <w:rFonts w:cs="Calibri" w:hAnsi="Calibri" w:eastAsia="Calibri" w:ascii="Calibri"/>
          <w:b/>
          <w:color w:val="FDFDFD"/>
          <w:spacing w:val="0"/>
          <w:w w:val="85"/>
          <w:sz w:val="40"/>
          <w:szCs w:val="40"/>
        </w:rPr>
        <w:t>malapeta</w:t>
      </w:r>
      <w:r>
        <w:rPr>
          <w:rFonts w:cs="Calibri" w:hAnsi="Calibri" w:eastAsia="Calibri" w:ascii="Calibri"/>
          <w:b/>
          <w:color w:val="FDFDFD"/>
          <w:spacing w:val="4"/>
          <w:w w:val="85"/>
          <w:sz w:val="40"/>
          <w:szCs w:val="40"/>
        </w:rPr>
        <w:t>k</w:t>
      </w:r>
      <w:r>
        <w:rPr>
          <w:rFonts w:cs="Calibri" w:hAnsi="Calibri" w:eastAsia="Calibri" w:ascii="Calibri"/>
          <w:b/>
          <w:color w:val="FDFDFD"/>
          <w:spacing w:val="0"/>
          <w:w w:val="85"/>
          <w:sz w:val="40"/>
          <w:szCs w:val="40"/>
        </w:rPr>
        <w:t>a</w:t>
      </w:r>
      <w:r>
        <w:rPr>
          <w:rFonts w:cs="Calibri" w:hAnsi="Calibri" w:eastAsia="Calibri" w:ascii="Calibri"/>
          <w:b/>
          <w:color w:val="FDFDFD"/>
          <w:spacing w:val="13"/>
          <w:w w:val="85"/>
          <w:sz w:val="40"/>
          <w:szCs w:val="40"/>
        </w:rPr>
        <w:t> </w:t>
      </w:r>
      <w:r>
        <w:rPr>
          <w:rFonts w:cs="Calibri" w:hAnsi="Calibri" w:eastAsia="Calibri" w:ascii="Calibri"/>
          <w:b/>
          <w:color w:val="FDFDFD"/>
          <w:spacing w:val="0"/>
          <w:w w:val="85"/>
          <w:sz w:val="40"/>
          <w:szCs w:val="40"/>
        </w:rPr>
        <w:t>dalam</w:t>
      </w:r>
      <w:r>
        <w:rPr>
          <w:rFonts w:cs="Calibri" w:hAnsi="Calibri" w:eastAsia="Calibri" w:ascii="Calibri"/>
          <w:b/>
          <w:color w:val="FDFDFD"/>
          <w:spacing w:val="13"/>
          <w:w w:val="85"/>
          <w:sz w:val="40"/>
          <w:szCs w:val="40"/>
        </w:rPr>
        <w:t> </w:t>
      </w:r>
      <w:r>
        <w:rPr>
          <w:rFonts w:cs="Calibri" w:hAnsi="Calibri" w:eastAsia="Calibri" w:ascii="Calibri"/>
          <w:b/>
          <w:color w:val="FDFDFD"/>
          <w:spacing w:val="0"/>
          <w:w w:val="85"/>
          <w:sz w:val="40"/>
          <w:szCs w:val="40"/>
        </w:rPr>
        <w:t>setiap</w:t>
      </w:r>
      <w:r>
        <w:rPr>
          <w:rFonts w:cs="Calibri" w:hAnsi="Calibri" w:eastAsia="Calibri" w:ascii="Calibri"/>
          <w:b/>
          <w:color w:val="FDFDFD"/>
          <w:spacing w:val="0"/>
          <w:w w:val="85"/>
          <w:sz w:val="40"/>
          <w:szCs w:val="40"/>
        </w:rPr>
        <w:t> </w:t>
      </w:r>
      <w:r>
        <w:rPr>
          <w:rFonts w:cs="Calibri" w:hAnsi="Calibri" w:eastAsia="Calibri" w:ascii="Calibri"/>
          <w:b/>
          <w:color w:val="FDFDFD"/>
          <w:spacing w:val="-4"/>
          <w:w w:val="86"/>
          <w:sz w:val="40"/>
          <w:szCs w:val="40"/>
        </w:rPr>
        <w:t>k</w:t>
      </w:r>
      <w:r>
        <w:rPr>
          <w:rFonts w:cs="Calibri" w:hAnsi="Calibri" w:eastAsia="Calibri" w:ascii="Calibri"/>
          <w:b/>
          <w:color w:val="FDFDFD"/>
          <w:spacing w:val="0"/>
          <w:w w:val="83"/>
          <w:sz w:val="40"/>
          <w:szCs w:val="40"/>
        </w:rPr>
        <w:t>esemp</w:t>
      </w:r>
      <w:r>
        <w:rPr>
          <w:rFonts w:cs="Calibri" w:hAnsi="Calibri" w:eastAsia="Calibri" w:ascii="Calibri"/>
          <w:b/>
          <w:color w:val="FDFDFD"/>
          <w:spacing w:val="-4"/>
          <w:w w:val="83"/>
          <w:sz w:val="40"/>
          <w:szCs w:val="40"/>
        </w:rPr>
        <w:t>a</w:t>
      </w:r>
      <w:r>
        <w:rPr>
          <w:rFonts w:cs="Calibri" w:hAnsi="Calibri" w:eastAsia="Calibri" w:ascii="Calibri"/>
          <w:b/>
          <w:color w:val="FDFDFD"/>
          <w:spacing w:val="0"/>
          <w:w w:val="86"/>
          <w:sz w:val="40"/>
          <w:szCs w:val="40"/>
        </w:rPr>
        <w:t>ta</w:t>
      </w:r>
      <w:r>
        <w:rPr>
          <w:rFonts w:cs="Calibri" w:hAnsi="Calibri" w:eastAsia="Calibri" w:ascii="Calibri"/>
          <w:b/>
          <w:color w:val="FDFDFD"/>
          <w:spacing w:val="-2"/>
          <w:w w:val="86"/>
          <w:sz w:val="40"/>
          <w:szCs w:val="40"/>
        </w:rPr>
        <w:t>n</w:t>
      </w:r>
      <w:r>
        <w:rPr>
          <w:rFonts w:cs="Calibri" w:hAnsi="Calibri" w:eastAsia="Calibri" w:ascii="Calibri"/>
          <w:b/>
          <w:color w:val="FDFDFD"/>
          <w:spacing w:val="-39"/>
          <w:w w:val="75"/>
          <w:sz w:val="40"/>
          <w:szCs w:val="40"/>
        </w:rPr>
        <w:t>"</w:t>
      </w:r>
      <w:r>
        <w:rPr>
          <w:rFonts w:cs="Calibri" w:hAnsi="Calibri" w:eastAsia="Calibri" w:ascii="Calibri"/>
          <w:b/>
          <w:color w:val="FDFDFD"/>
          <w:spacing w:val="0"/>
          <w:w w:val="87"/>
          <w:sz w:val="40"/>
          <w:szCs w:val="40"/>
        </w:rPr>
        <w:t>.</w:t>
      </w:r>
      <w:r>
        <w:rPr>
          <w:rFonts w:cs="Calibri" w:hAnsi="Calibri" w:eastAsia="Calibri" w:ascii="Calibri"/>
          <w:color w:val="000000"/>
          <w:spacing w:val="0"/>
          <w:w w:val="100"/>
          <w:sz w:val="40"/>
          <w:szCs w:val="40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272"/>
        <w:sectPr>
          <w:pgMar w:header="0" w:footer="101" w:top="300" w:bottom="0" w:left="360" w:right="360"/>
          <w:headerReference w:type="default" r:id="rId15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649" coordorigin="2090,-51" coordsize="0,1281">
            <v:shape style="position:absolute;left:2090;top:-51;width:0;height:1281" coordorigin="2090,-51" coordsize="0,1281" path="m2090,1230l2090,-51e" filled="f" stroked="t" strokeweight="1pt" strokecolor="#44B553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643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642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xiv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b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300" w:bottom="0" w:left="360" w:right="360"/>
          <w:pgSz w:w="10920" w:h="15120"/>
        </w:sectPr>
      </w:pPr>
      <w:r>
        <w:rPr>
          <w:sz w:val="20"/>
          <w:szCs w:val="20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0"/>
          <w:szCs w:val="50"/>
        </w:rPr>
        <w:jc w:val="right"/>
        <w:spacing w:lineRule="exact" w:line="500"/>
        <w:ind w:left="2246" w:firstLine="5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Lebih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Dekat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swt.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Sangat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Indah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Nama-Nya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0"/>
          <w:szCs w:val="50"/>
        </w:rPr>
      </w:r>
    </w:p>
    <w:p>
      <w:pPr>
        <w:rPr>
          <w:rFonts w:cs="Arial" w:hAnsi="Arial" w:eastAsia="Arial" w:ascii="Arial"/>
          <w:sz w:val="60"/>
          <w:szCs w:val="60"/>
        </w:rPr>
        <w:jc w:val="center"/>
        <w:spacing w:lineRule="exact" w:line="660"/>
        <w:ind w:left="-65" w:right="1427"/>
      </w:pPr>
      <w:r>
        <w:br w:type="column"/>
      </w:r>
      <w:r>
        <w:rPr>
          <w:rFonts w:cs="Arial" w:hAnsi="Arial" w:eastAsia="Arial" w:ascii="Arial"/>
          <w:b/>
          <w:color w:val="FDFDFD"/>
          <w:spacing w:val="0"/>
          <w:w w:val="100"/>
          <w:position w:val="-1"/>
          <w:sz w:val="60"/>
          <w:szCs w:val="60"/>
        </w:rPr>
        <w:t>Bab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rFonts w:cs="Arial" w:hAnsi="Arial" w:eastAsia="Arial" w:ascii="Arial"/>
          <w:sz w:val="120"/>
          <w:szCs w:val="120"/>
        </w:rPr>
        <w:jc w:val="center"/>
        <w:spacing w:lineRule="exact" w:line="1260"/>
        <w:ind w:left="123" w:right="1615"/>
        <w:sectPr>
          <w:type w:val="continuous"/>
          <w:pgSz w:w="10920" w:h="15120"/>
          <w:pgMar w:top="1260" w:bottom="0" w:left="360" w:right="360"/>
          <w:cols w:num="2" w:equalWidth="off">
            <w:col w:w="6971" w:space="602"/>
            <w:col w:w="2627"/>
          </w:cols>
        </w:sectPr>
      </w:pPr>
      <w:r>
        <w:rPr>
          <w:rFonts w:cs="Arial" w:hAnsi="Arial" w:eastAsia="Arial" w:ascii="Arial"/>
          <w:b/>
          <w:color w:val="FDFDFD"/>
          <w:spacing w:val="0"/>
          <w:w w:val="100"/>
          <w:sz w:val="120"/>
          <w:szCs w:val="120"/>
        </w:rPr>
        <w:t>1</w:t>
      </w:r>
      <w:r>
        <w:rPr>
          <w:rFonts w:cs="Arial" w:hAnsi="Arial" w:eastAsia="Arial" w:ascii="Arial"/>
          <w:color w:val="000000"/>
          <w:spacing w:val="0"/>
          <w:w w:val="100"/>
          <w:sz w:val="120"/>
          <w:szCs w:val="1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pict>
          <v:group style="position:absolute;margin-left:530.906pt;margin-top:732.164pt;width:15pt;height:0.0001pt;mso-position-horizontal-relative:page;mso-position-vertical-relative:page;z-index:-19636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637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9638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9639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381.378pt;margin-top:15pt;width:87.166pt;height:167.362pt;mso-position-horizontal-relative:page;mso-position-vertical-relative:page;z-index:-19640" coordorigin="7628,300" coordsize="1743,3347">
            <v:shape style="position:absolute;left:7628;top:300;width:1743;height:3347" coordorigin="7628,300" coordsize="1743,3347" path="m7628,3647l9371,3647,9371,300,7628,300,7628,3647xe" filled="t" fillcolor="#44B553" stroked="f">
              <v:path arrowok="t"/>
              <v:fill/>
            </v:shape>
            <w10:wrap type="none"/>
          </v:group>
        </w:pict>
      </w: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1"/>
        <w:ind w:left="1244"/>
      </w:pPr>
      <w:r>
        <w:rPr>
          <w:rFonts w:cs="Arial" w:hAnsi="Arial" w:eastAsia="Arial" w:ascii="Arial"/>
          <w:b/>
          <w:color w:val="44B553"/>
          <w:spacing w:val="0"/>
          <w:w w:val="100"/>
          <w:sz w:val="30"/>
          <w:szCs w:val="30"/>
        </w:rPr>
        <w:t>A.</w:t>
      </w:r>
      <w:r>
        <w:rPr>
          <w:rFonts w:cs="Arial" w:hAnsi="Arial" w:eastAsia="Arial" w:ascii="Arial"/>
          <w:b/>
          <w:color w:val="44B553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4B553"/>
          <w:spacing w:val="0"/>
          <w:w w:val="100"/>
          <w:sz w:val="30"/>
          <w:szCs w:val="30"/>
        </w:rPr>
        <w:t>Kompetensi</w:t>
      </w:r>
      <w:r>
        <w:rPr>
          <w:rFonts w:cs="Arial" w:hAnsi="Arial" w:eastAsia="Arial" w:ascii="Arial"/>
          <w:b/>
          <w:color w:val="44B553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4B553"/>
          <w:spacing w:val="0"/>
          <w:w w:val="100"/>
          <w:sz w:val="30"/>
          <w:szCs w:val="30"/>
        </w:rPr>
        <w:t>Inti</w:t>
      </w:r>
      <w:r>
        <w:rPr>
          <w:rFonts w:cs="Arial" w:hAnsi="Arial" w:eastAsia="Arial" w:ascii="Arial"/>
          <w:b/>
          <w:color w:val="44B553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4B553"/>
          <w:spacing w:val="0"/>
          <w:w w:val="100"/>
          <w:sz w:val="30"/>
          <w:szCs w:val="30"/>
        </w:rPr>
        <w:t>(KI)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6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Menghargai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ianutnya.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420" w:val="left"/>
        </w:tabs>
        <w:jc w:val="both"/>
        <w:spacing w:before="47" w:lineRule="auto" w:line="284"/>
        <w:ind w:left="2434" w:right="1092" w:hanging="73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KI-2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Menghargai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disiplin,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gungjawab,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peduli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(toleransi,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gotong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royong),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santun,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percaya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berinteraksi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efektif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lingkungan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sosial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jangkauan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pergaulan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keberadaannya.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420" w:val="left"/>
        </w:tabs>
        <w:jc w:val="both"/>
        <w:spacing w:before="1" w:lineRule="auto" w:line="284"/>
        <w:ind w:left="2434" w:right="1092" w:hanging="73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KI-3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(faktual,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konseptual,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prosedural)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berdasarkan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rasa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ingin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tahunya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pengetahuan,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teknologi,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seni,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budaya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fenomena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tampak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420" w:val="left"/>
        </w:tabs>
        <w:jc w:val="both"/>
        <w:spacing w:before="1" w:lineRule="auto" w:line="284"/>
        <w:ind w:left="2434" w:right="1092" w:hanging="73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KI-4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Mencoba,</w:t>
      </w:r>
      <w:r>
        <w:rPr>
          <w:rFonts w:cs="Times New Roman" w:hAnsi="Times New Roman" w:eastAsia="Times New Roman" w:ascii="Times New Roman"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mengolah,</w:t>
      </w:r>
      <w:r>
        <w:rPr>
          <w:rFonts w:cs="Times New Roman" w:hAnsi="Times New Roman" w:eastAsia="Times New Roman" w:ascii="Times New Roman"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menyaji</w:t>
      </w:r>
      <w:r>
        <w:rPr>
          <w:rFonts w:cs="Times New Roman" w:hAnsi="Times New Roman" w:eastAsia="Times New Roman" w:ascii="Times New Roman"/>
          <w:color w:val="363435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ranah</w:t>
      </w:r>
      <w:r>
        <w:rPr>
          <w:rFonts w:cs="Times New Roman" w:hAnsi="Times New Roman" w:eastAsia="Times New Roman" w:ascii="Times New Roman"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konkret</w:t>
      </w:r>
      <w:r>
        <w:rPr>
          <w:rFonts w:cs="Times New Roman" w:hAnsi="Times New Roman" w:eastAsia="Times New Roman" w:ascii="Times New Roman"/>
          <w:color w:val="363435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mengurai,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merangkai,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memodifikasi,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abstrak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(menuli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menghitung,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mengarang)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dipelajari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sekolah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sumber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sudut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pandang/teori.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lineRule="exact" w:line="260"/>
        <w:ind w:left="1244"/>
      </w:pPr>
      <w:r>
        <w:rPr>
          <w:rFonts w:cs="Arial" w:hAnsi="Arial" w:eastAsia="Arial" w:ascii="Arial"/>
          <w:b/>
          <w:color w:val="44B553"/>
          <w:spacing w:val="0"/>
          <w:w w:val="100"/>
          <w:position w:val="1"/>
          <w:sz w:val="30"/>
          <w:szCs w:val="30"/>
        </w:rPr>
        <w:t>B.</w:t>
      </w:r>
      <w:r>
        <w:rPr>
          <w:rFonts w:cs="Arial" w:hAnsi="Arial" w:eastAsia="Arial" w:ascii="Arial"/>
          <w:b/>
          <w:color w:val="44B553"/>
          <w:spacing w:val="0"/>
          <w:w w:val="100"/>
          <w:position w:val="1"/>
          <w:sz w:val="30"/>
          <w:szCs w:val="30"/>
        </w:rPr>
        <w:t> </w:t>
      </w:r>
      <w:r>
        <w:rPr>
          <w:rFonts w:cs="Arial" w:hAnsi="Arial" w:eastAsia="Arial" w:ascii="Arial"/>
          <w:b/>
          <w:color w:val="44B553"/>
          <w:spacing w:val="0"/>
          <w:w w:val="100"/>
          <w:position w:val="1"/>
          <w:sz w:val="30"/>
          <w:szCs w:val="30"/>
        </w:rPr>
        <w:t>Kompetensi</w:t>
      </w:r>
      <w:r>
        <w:rPr>
          <w:rFonts w:cs="Arial" w:hAnsi="Arial" w:eastAsia="Arial" w:ascii="Arial"/>
          <w:b/>
          <w:color w:val="44B553"/>
          <w:spacing w:val="0"/>
          <w:w w:val="100"/>
          <w:position w:val="1"/>
          <w:sz w:val="30"/>
          <w:szCs w:val="30"/>
        </w:rPr>
        <w:t> </w:t>
      </w:r>
      <w:r>
        <w:rPr>
          <w:rFonts w:cs="Arial" w:hAnsi="Arial" w:eastAsia="Arial" w:ascii="Arial"/>
          <w:b/>
          <w:color w:val="44B553"/>
          <w:spacing w:val="0"/>
          <w:w w:val="100"/>
          <w:position w:val="1"/>
          <w:sz w:val="30"/>
          <w:szCs w:val="30"/>
        </w:rPr>
        <w:t>Dasar</w:t>
      </w:r>
      <w:r>
        <w:rPr>
          <w:rFonts w:cs="Arial" w:hAnsi="Arial" w:eastAsia="Arial" w:ascii="Arial"/>
          <w:b/>
          <w:color w:val="44B553"/>
          <w:spacing w:val="0"/>
          <w:w w:val="100"/>
          <w:position w:val="1"/>
          <w:sz w:val="30"/>
          <w:szCs w:val="30"/>
        </w:rPr>
        <w:t> </w:t>
      </w:r>
      <w:r>
        <w:rPr>
          <w:rFonts w:cs="Arial" w:hAnsi="Arial" w:eastAsia="Arial" w:ascii="Arial"/>
          <w:b/>
          <w:color w:val="44B553"/>
          <w:spacing w:val="0"/>
          <w:w w:val="100"/>
          <w:position w:val="1"/>
          <w:sz w:val="30"/>
          <w:szCs w:val="30"/>
        </w:rPr>
        <w:t>(KD)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697"/>
      </w:pPr>
      <w:r>
        <w:rPr>
          <w:rFonts w:cs="Georgia" w:hAnsi="Georgia" w:eastAsia="Georgia" w:ascii="Georgia"/>
          <w:color w:val="363435"/>
          <w:spacing w:val="0"/>
          <w:w w:val="100"/>
          <w:sz w:val="22"/>
          <w:szCs w:val="22"/>
        </w:rPr>
        <w:t>1.3</w:t>
      </w:r>
      <w:r>
        <w:rPr>
          <w:rFonts w:cs="Georgia" w:hAnsi="Georgia" w:eastAsia="Georgia" w:ascii="Georgia"/>
          <w:color w:val="363435"/>
          <w:spacing w:val="0"/>
          <w:w w:val="100"/>
          <w:sz w:val="22"/>
          <w:szCs w:val="22"/>
        </w:rPr>
        <w:t>       </w:t>
      </w:r>
      <w:r>
        <w:rPr>
          <w:rFonts w:cs="Georgia" w:hAnsi="Georgia" w:eastAsia="Georgia" w:ascii="Georgia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Meyakini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bahwa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Maha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Mengetahui,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Maha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Waspada,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Maha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6"/>
        <w:ind w:left="243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Mendengar,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Maha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Melihat.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2420" w:val="left"/>
        </w:tabs>
        <w:jc w:val="left"/>
        <w:spacing w:before="47" w:lineRule="auto" w:line="266"/>
        <w:ind w:left="2434" w:right="1284" w:hanging="73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2.3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percaya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tekun,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teliti,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implementasi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al-’Alim,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al-Khab³</w:t>
      </w:r>
      <w:r>
        <w:rPr>
          <w:rFonts w:cs="Times New Roman" w:hAnsi="Times New Roman" w:eastAsia="Times New Roman" w:ascii="Times New Roman"/>
          <w:i/>
          <w:color w:val="363435"/>
          <w:spacing w:val="-2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as-Sam³’,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al-Ba£³</w:t>
      </w:r>
      <w:r>
        <w:rPr>
          <w:rFonts w:cs="Times New Roman" w:hAnsi="Times New Roman" w:eastAsia="Times New Roman" w:ascii="Times New Roman"/>
          <w:i/>
          <w:color w:val="363435"/>
          <w:spacing w:val="-2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al-Asm±'u</w:t>
      </w:r>
      <w:r>
        <w:rPr>
          <w:rFonts w:cs="Times New Roman" w:hAnsi="Times New Roman" w:eastAsia="Times New Roman" w:ascii="Times New Roman"/>
          <w:i/>
          <w:color w:val="363435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al-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¥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usn±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al-’Alim,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al-Khab³</w:t>
      </w:r>
      <w:r>
        <w:rPr>
          <w:rFonts w:cs="Times New Roman" w:hAnsi="Times New Roman" w:eastAsia="Times New Roman" w:ascii="Times New Roman"/>
          <w:i/>
          <w:color w:val="363435"/>
          <w:spacing w:val="-2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as-Sam³’,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243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al-Ba£³</w:t>
      </w:r>
      <w:r>
        <w:rPr>
          <w:rFonts w:cs="Times New Roman" w:hAnsi="Times New Roman" w:eastAsia="Times New Roman" w:ascii="Times New Roman"/>
          <w:i/>
          <w:color w:val="363435"/>
          <w:spacing w:val="-2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16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Menyajikan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mencerminkan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meneladani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8"/>
        <w:ind w:left="2491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al-Asm±'u</w:t>
      </w:r>
      <w:r>
        <w:rPr>
          <w:rFonts w:cs="Times New Roman" w:hAnsi="Times New Roman" w:eastAsia="Times New Roman" w:ascii="Times New Roman"/>
          <w:i/>
          <w:color w:val="363435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al-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¥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usn±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al-’Alim,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al-Khab³</w:t>
      </w:r>
      <w:r>
        <w:rPr>
          <w:rFonts w:cs="Times New Roman" w:hAnsi="Times New Roman" w:eastAsia="Times New Roman" w:ascii="Times New Roman"/>
          <w:i/>
          <w:color w:val="363435"/>
          <w:spacing w:val="-2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as-Sam³’,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al-Ba£³</w:t>
      </w:r>
      <w:r>
        <w:rPr>
          <w:rFonts w:cs="Times New Roman" w:hAnsi="Times New Roman" w:eastAsia="Times New Roman" w:ascii="Times New Roman"/>
          <w:i/>
          <w:color w:val="363435"/>
          <w:spacing w:val="-2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244"/>
      </w:pPr>
      <w:r>
        <w:rPr>
          <w:rFonts w:cs="Arial" w:hAnsi="Arial" w:eastAsia="Arial" w:ascii="Arial"/>
          <w:b/>
          <w:color w:val="44B553"/>
          <w:spacing w:val="0"/>
          <w:w w:val="100"/>
          <w:sz w:val="30"/>
          <w:szCs w:val="30"/>
        </w:rPr>
        <w:t>C.</w:t>
      </w:r>
      <w:r>
        <w:rPr>
          <w:rFonts w:cs="Arial" w:hAnsi="Arial" w:eastAsia="Arial" w:ascii="Arial"/>
          <w:b/>
          <w:color w:val="44B553"/>
          <w:spacing w:val="37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4B553"/>
          <w:spacing w:val="0"/>
          <w:w w:val="100"/>
          <w:sz w:val="30"/>
          <w:szCs w:val="30"/>
        </w:rPr>
        <w:t>Tujuan</w:t>
      </w:r>
      <w:r>
        <w:rPr>
          <w:rFonts w:cs="Arial" w:hAnsi="Arial" w:eastAsia="Arial" w:ascii="Arial"/>
          <w:b/>
          <w:color w:val="44B553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4B553"/>
          <w:spacing w:val="0"/>
          <w:w w:val="100"/>
          <w:sz w:val="30"/>
          <w:szCs w:val="30"/>
        </w:rPr>
        <w:t>Pembelajaran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697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mampu: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70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naql³</w:t>
      </w:r>
      <w:r>
        <w:rPr>
          <w:rFonts w:cs="Times New Roman" w:hAnsi="Times New Roman" w:eastAsia="Times New Roman" w:ascii="Times New Roman"/>
          <w:i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±ql³</w:t>
      </w:r>
      <w:r>
        <w:rPr>
          <w:rFonts w:cs="Times New Roman" w:hAnsi="Times New Roman" w:eastAsia="Times New Roman" w:ascii="Times New Roman"/>
          <w:i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70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Menyebutkan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pengertian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al-Asm±‘u</w:t>
      </w:r>
      <w:r>
        <w:rPr>
          <w:rFonts w:cs="Times New Roman" w:hAnsi="Times New Roman" w:eastAsia="Times New Roman" w:ascii="Times New Roman"/>
          <w:i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¥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usn±</w:t>
      </w:r>
      <w:r>
        <w:rPr>
          <w:rFonts w:cs="Times New Roman" w:hAnsi="Times New Roman" w:eastAsia="Times New Roman" w:ascii="Times New Roman"/>
          <w:i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al-‘Al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³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m,</w:t>
      </w:r>
      <w:r>
        <w:rPr>
          <w:rFonts w:cs="Times New Roman" w:hAnsi="Times New Roman" w:eastAsia="Times New Roman" w:ascii="Times New Roman"/>
          <w:i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al-Khab³</w:t>
      </w:r>
      <w:r>
        <w:rPr>
          <w:rFonts w:cs="Times New Roman" w:hAnsi="Times New Roman" w:eastAsia="Times New Roman" w:ascii="Times New Roman"/>
          <w:i/>
          <w:color w:val="363435"/>
          <w:spacing w:val="-2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as-Sam³’,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1925"/>
      </w:pPr>
      <w:r>
        <w:pict>
          <v:group style="position:absolute;margin-left:23.504pt;margin-top:740.669pt;width:0.0001pt;height:15pt;mso-position-horizontal-relative:page;mso-position-vertical-relative:page;z-index:-19635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position w:val="-1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position w:val="-1"/>
          <w:sz w:val="22"/>
          <w:szCs w:val="22"/>
        </w:rPr>
        <w:t>Ba£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position w:val="-1"/>
          <w:sz w:val="22"/>
          <w:szCs w:val="22"/>
        </w:rPr>
        <w:t>³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7"/>
          <w:w w:val="96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337"/>
        <w:sectPr>
          <w:type w:val="continuous"/>
          <w:pgSz w:w="10920" w:h="15120"/>
          <w:pgMar w:top="1260" w:bottom="0" w:left="360" w:right="360"/>
        </w:sectPr>
      </w:pPr>
      <w:r>
        <w:pict>
          <v:group style="position:absolute;margin-left:445.299pt;margin-top:-1.50027pt;width:0pt;height:64.063pt;mso-position-horizontal-relative:page;mso-position-vertical-relative:paragraph;z-index:-19641" coordorigin="8906,-30" coordsize="0,1281">
            <v:shape style="position:absolute;left:8906;top:-30;width:0;height:1281" coordorigin="8906,-30" coordsize="0,1281" path="m8906,1251l8906,-30e" filled="f" stroked="t" strokeweight="1pt" strokecolor="#44B553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634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   </w:t>
      </w:r>
      <w:r>
        <w:rPr>
          <w:rFonts w:cs="Times New Roman" w:hAnsi="Times New Roman" w:eastAsia="Times New Roman" w:ascii="Times New Roman"/>
          <w:b/>
          <w:color w:val="363435"/>
          <w:spacing w:val="2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pict>
          <v:group style="position:absolute;margin-left:522.402pt;margin-top:0pt;width:0.0001pt;height:14.9996pt;mso-position-horizontal-relative:page;mso-position-vertical-relative:page;z-index:-19626" coordorigin="10448,0" coordsize="0,300">
            <v:shape style="position:absolute;left:10448;top:0;width:0;height:300" coordorigin="10448,0" coordsize="0,300" path="m10448,300l10448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0pt;width:0.0001pt;height:14.9996pt;mso-position-horizontal-relative:page;mso-position-vertical-relative:page;z-index:-19628" coordorigin="470,0" coordsize="0,300">
            <v:shape style="position:absolute;left:470;top:0;width:0;height:300" coordorigin="470,0" coordsize="0,300" path="m470,300l470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629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630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9631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9632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60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al-Asm±‘u</w:t>
      </w:r>
      <w:r>
        <w:rPr>
          <w:rFonts w:cs="Times New Roman" w:hAnsi="Times New Roman" w:eastAsia="Times New Roman" w:ascii="Times New Roman"/>
          <w:i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¥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usn±</w:t>
      </w:r>
      <w:r>
        <w:rPr>
          <w:rFonts w:cs="Times New Roman" w:hAnsi="Times New Roman" w:eastAsia="Times New Roman" w:ascii="Times New Roman"/>
          <w:i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al-‘Al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³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m,</w:t>
      </w:r>
      <w:r>
        <w:rPr>
          <w:rFonts w:cs="Times New Roman" w:hAnsi="Times New Roman" w:eastAsia="Times New Roman" w:ascii="Times New Roman"/>
          <w:i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al-Khab³</w:t>
      </w:r>
      <w:r>
        <w:rPr>
          <w:rFonts w:cs="Times New Roman" w:hAnsi="Times New Roman" w:eastAsia="Times New Roman" w:ascii="Times New Roman"/>
          <w:i/>
          <w:color w:val="363435"/>
          <w:spacing w:val="-2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as-Sam³’,</w:t>
      </w:r>
      <w:r>
        <w:rPr>
          <w:rFonts w:cs="Times New Roman" w:hAnsi="Times New Roman" w:eastAsia="Times New Roman" w:ascii="Times New Roman"/>
          <w:i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8"/>
        <w:ind w:left="1825"/>
      </w:pPr>
      <w:r>
        <w:rPr>
          <w:rFonts w:cs="Times New Roman" w:hAnsi="Times New Roman" w:eastAsia="Times New Roman" w:ascii="Times New Roman"/>
          <w:i/>
          <w:color w:val="363435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i/>
          <w:color w:val="363435"/>
          <w:w w:val="77"/>
          <w:sz w:val="22"/>
          <w:szCs w:val="22"/>
        </w:rPr>
        <w:t>£</w:t>
      </w:r>
      <w:r>
        <w:rPr>
          <w:rFonts w:cs="Times New Roman" w:hAnsi="Times New Roman" w:eastAsia="Times New Roman" w:ascii="Times New Roman"/>
          <w:i/>
          <w:color w:val="363435"/>
          <w:w w:val="96"/>
          <w:sz w:val="24"/>
          <w:szCs w:val="24"/>
        </w:rPr>
        <w:t>³r</w:t>
      </w:r>
      <w:r>
        <w:rPr>
          <w:rFonts w:cs="Times New Roman" w:hAnsi="Times New Roman" w:eastAsia="Times New Roman" w:ascii="Times New Roman"/>
          <w:i/>
          <w:color w:val="3634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160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Mengidentifikasi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0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perintah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0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Mencontohkan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mencerminkan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keteladanan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sifat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al-Asm±‘u</w:t>
      </w:r>
      <w:r>
        <w:rPr>
          <w:rFonts w:cs="Times New Roman" w:hAnsi="Times New Roman" w:eastAsia="Times New Roman" w:ascii="Times New Roman"/>
          <w:i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8"/>
        <w:ind w:left="1825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¥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usn±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al-‘Al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³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m,</w:t>
      </w:r>
      <w:r>
        <w:rPr>
          <w:rFonts w:cs="Times New Roman" w:hAnsi="Times New Roman" w:eastAsia="Times New Roman" w:ascii="Times New Roman"/>
          <w:i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al-Khab³</w:t>
      </w:r>
      <w:r>
        <w:rPr>
          <w:rFonts w:cs="Times New Roman" w:hAnsi="Times New Roman" w:eastAsia="Times New Roman" w:ascii="Times New Roman"/>
          <w:i/>
          <w:color w:val="363435"/>
          <w:spacing w:val="-2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as-Sam³’,</w:t>
      </w:r>
      <w:r>
        <w:rPr>
          <w:rFonts w:cs="Times New Roman" w:hAnsi="Times New Roman" w:eastAsia="Times New Roman" w:ascii="Times New Roman"/>
          <w:i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77"/>
          <w:sz w:val="22"/>
          <w:szCs w:val="22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4"/>
          <w:szCs w:val="24"/>
        </w:rPr>
        <w:t>³r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145"/>
      </w:pPr>
      <w:r>
        <w:rPr>
          <w:rFonts w:cs="Arial" w:hAnsi="Arial" w:eastAsia="Arial" w:ascii="Arial"/>
          <w:b/>
          <w:color w:val="44B553"/>
          <w:spacing w:val="0"/>
          <w:w w:val="100"/>
          <w:sz w:val="30"/>
          <w:szCs w:val="30"/>
        </w:rPr>
        <w:t>D.</w:t>
      </w:r>
      <w:r>
        <w:rPr>
          <w:rFonts w:cs="Arial" w:hAnsi="Arial" w:eastAsia="Arial" w:ascii="Arial"/>
          <w:b/>
          <w:color w:val="44B553"/>
          <w:spacing w:val="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4B553"/>
          <w:spacing w:val="0"/>
          <w:w w:val="100"/>
          <w:sz w:val="30"/>
          <w:szCs w:val="30"/>
        </w:rPr>
        <w:t>P</w:t>
      </w:r>
      <w:r>
        <w:rPr>
          <w:rFonts w:cs="Arial" w:hAnsi="Arial" w:eastAsia="Arial" w:ascii="Arial"/>
          <w:b/>
          <w:color w:val="44B553"/>
          <w:spacing w:val="-5"/>
          <w:w w:val="100"/>
          <w:sz w:val="30"/>
          <w:szCs w:val="30"/>
        </w:rPr>
        <w:t>r</w:t>
      </w:r>
      <w:r>
        <w:rPr>
          <w:rFonts w:cs="Arial" w:hAnsi="Arial" w:eastAsia="Arial" w:ascii="Arial"/>
          <w:b/>
          <w:color w:val="44B553"/>
          <w:spacing w:val="0"/>
          <w:w w:val="100"/>
          <w:sz w:val="30"/>
          <w:szCs w:val="30"/>
        </w:rPr>
        <w:t>oses</w:t>
      </w:r>
      <w:r>
        <w:rPr>
          <w:rFonts w:cs="Arial" w:hAnsi="Arial" w:eastAsia="Arial" w:ascii="Arial"/>
          <w:b/>
          <w:color w:val="44B553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4B553"/>
          <w:spacing w:val="0"/>
          <w:w w:val="101"/>
          <w:sz w:val="30"/>
          <w:szCs w:val="30"/>
        </w:rPr>
        <w:t>Pembelajaran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145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Persiapan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1768" w:right="1206" w:hanging="22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Mempersiapkan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media/alat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manual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(tulisan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mudah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dilihat/dibaca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karton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multimedia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berbasis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ICT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lainnya).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mengucapkan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berdoa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bersama.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1768" w:right="1206" w:hanging="22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dimulai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mengucapkan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salam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berdoa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bersama,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dilanjutkan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memeriksa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kehadiran,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kerapian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berpakaian.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Posisi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duduk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memperkenalkan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1768" w:right="1206" w:hanging="22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mengajukan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pertanyaan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komunikatif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pokok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bahasan.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54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tujuan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145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Pelaksanaan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920" w:val="left"/>
        </w:tabs>
        <w:jc w:val="both"/>
        <w:spacing w:before="47" w:lineRule="auto" w:line="284"/>
        <w:ind w:left="1938" w:right="1206" w:hanging="3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ini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salah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satu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cocok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cooperative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learning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mencakup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suatu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kecil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sebuah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menyelesaikan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sebuah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masalah,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menyelesaikan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suatu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mencapai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tujuan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cooperative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learning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menekankan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kehadiran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berinteraksi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sesamanya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sebuah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menyelesaikan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membahas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suatu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54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Prosedur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pelaksanaan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260" w:val="left"/>
        </w:tabs>
        <w:jc w:val="left"/>
        <w:spacing w:before="47" w:lineRule="auto" w:line="284"/>
        <w:ind w:left="2279" w:right="1206" w:hanging="41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mencermati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berdoa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renungannya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“Renungkanlah”.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86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pencermatan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6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mencermati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“Cermatilah”.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6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260" w:val="left"/>
        </w:tabs>
        <w:jc w:val="left"/>
        <w:spacing w:before="47" w:lineRule="auto" w:line="284"/>
        <w:ind w:left="2279" w:right="1206" w:hanging="41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5)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260" w:val="left"/>
        </w:tabs>
        <w:jc w:val="left"/>
        <w:spacing w:before="1" w:lineRule="auto" w:line="284"/>
        <w:ind w:left="2279" w:right="1206" w:hanging="410"/>
      </w:pPr>
      <w:r>
        <w:pict>
          <v:group style="position:absolute;margin-left:522.402pt;margin-top:740.669pt;width:0.0001pt;height:15pt;mso-position-horizontal-relative:page;mso-position-vertical-relative:page;z-index:-19625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6)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menyimak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mencermati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tayangan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visual/film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bukti-bukti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(diusahakan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" w:lineRule="exact" w:line="240"/>
        <w:ind w:left="2242" w:right="45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guru),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klasikal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individual.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272"/>
        <w:sectPr>
          <w:pgMar w:header="0" w:footer="101" w:top="300" w:bottom="0" w:left="360" w:right="36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633" coordorigin="2090,-51" coordsize="0,1281">
            <v:shape style="position:absolute;left:2090;top:-51;width:0;height:1281" coordorigin="2090,-51" coordsize="0,1281" path="m2090,1230l2090,-51e" filled="f" stroked="t" strokeweight="1pt" strokecolor="#44B553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627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720" w:val="left"/>
        </w:tabs>
        <w:jc w:val="both"/>
        <w:spacing w:before="31" w:lineRule="auto" w:line="278"/>
        <w:ind w:left="2738" w:right="1506" w:hanging="41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7)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dibagi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beberapa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berdiskusi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(iman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al-Asm±‘u-al-¥usn±</w:t>
      </w:r>
      <w:r>
        <w:rPr>
          <w:rFonts w:cs="Times New Roman" w:hAnsi="Times New Roman" w:eastAsia="Times New Roman" w:ascii="Times New Roman"/>
          <w:i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al-‘Al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³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al-Khab³</w:t>
      </w:r>
      <w:r>
        <w:rPr>
          <w:rFonts w:cs="Times New Roman" w:hAnsi="Times New Roman" w:eastAsia="Times New Roman" w:ascii="Times New Roman"/>
          <w:i/>
          <w:color w:val="363435"/>
          <w:spacing w:val="-2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as-Sam³’,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77"/>
          <w:sz w:val="22"/>
          <w:szCs w:val="22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4"/>
          <w:szCs w:val="24"/>
        </w:rPr>
        <w:t>³r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hikmah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240"/>
        <w:ind w:left="2291" w:right="151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bergantian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setiap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mempresentasikan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73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memperhatikan,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menyimak,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gapan.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720" w:val="left"/>
        </w:tabs>
        <w:jc w:val="both"/>
        <w:spacing w:before="47" w:lineRule="auto" w:line="284"/>
        <w:ind w:left="2738" w:right="1509" w:hanging="41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9)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720" w:val="left"/>
        </w:tabs>
        <w:jc w:val="both"/>
        <w:spacing w:before="1" w:lineRule="auto" w:line="284"/>
        <w:ind w:left="2738" w:right="1509" w:hanging="5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10)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bergantian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setiap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menampilkan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perannya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skenario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dipelajarinya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sedangkan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memperhatikan,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menyimak,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gapan.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21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“Aktivitas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73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1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“Kisah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Pengembala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73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Kambing”.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1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13)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pendapatnya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hikmah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"Kisah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73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Pengembala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Kambing”.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720" w:val="left"/>
        </w:tabs>
        <w:jc w:val="both"/>
        <w:spacing w:before="47" w:lineRule="auto" w:line="284"/>
        <w:ind w:left="2738" w:right="1509" w:hanging="5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14)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menyimpulkan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intisari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rangkuman.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720" w:val="left"/>
        </w:tabs>
        <w:jc w:val="both"/>
        <w:spacing w:before="1" w:lineRule="auto" w:line="284"/>
        <w:ind w:left="2738" w:right="1509" w:hanging="5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15)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21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16)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“Ayo,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mampu: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75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tanda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Wingdings" w:hAnsi="Wingdings" w:eastAsia="Wingdings" w:ascii="Wingdings"/>
          <w:color w:val="363435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2985" w:right="633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‘ya’,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‘tidak’.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3021" w:right="1509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3021" w:right="1509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mengamati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dirinya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sendiri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mencerminkan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meneladani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sifat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lingkungannya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604"/>
      </w:pPr>
      <w:r>
        <w:rPr>
          <w:rFonts w:cs="Arial" w:hAnsi="Arial" w:eastAsia="Arial" w:ascii="Arial"/>
          <w:b/>
          <w:color w:val="44B553"/>
          <w:spacing w:val="0"/>
          <w:w w:val="100"/>
          <w:sz w:val="30"/>
          <w:szCs w:val="30"/>
        </w:rPr>
        <w:t>E.</w:t>
      </w:r>
      <w:r>
        <w:rPr>
          <w:rFonts w:cs="Arial" w:hAnsi="Arial" w:eastAsia="Arial" w:ascii="Arial"/>
          <w:b/>
          <w:color w:val="44B553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4B553"/>
          <w:spacing w:val="0"/>
          <w:w w:val="100"/>
          <w:sz w:val="30"/>
          <w:szCs w:val="30"/>
        </w:rPr>
        <w:t>Penilaian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1911" w:right="777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Observasi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2" w:lineRule="exact" w:line="300"/>
        <w:ind w:left="1944" w:right="1509" w:firstLine="380"/>
      </w:pPr>
      <w:r>
        <w:pict>
          <v:group style="position:absolute;margin-left:0pt;margin-top:732.164pt;width:15pt;height:0.0001pt;mso-position-horizontal-relative:page;mso-position-vertical-relative:page;z-index:-19623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621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dilakukan</w:t>
      </w:r>
      <w:r>
        <w:rPr>
          <w:rFonts w:cs="Times New Roman" w:hAnsi="Times New Roman" w:eastAsia="Times New Roman" w:ascii="Times New Roman"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teknik</w:t>
      </w:r>
      <w:r>
        <w:rPr>
          <w:rFonts w:cs="Times New Roman" w:hAnsi="Times New Roman" w:eastAsia="Times New Roman" w:ascii="Times New Roman"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observasi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(selama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bimbingan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konseling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(BK),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(selama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luar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ditulis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jurnal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selanjutnya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jurnal).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headerReference w:type="default" r:id="rId16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624" coordorigin="8906,-30" coordsize="0,1281">
            <v:shape style="position:absolute;left:8906;top:-30;width:0;height:1281" coordorigin="8906,-30" coordsize="0,1281" path="m8906,1251l8906,-30e" filled="f" stroked="t" strokeweight="1pt" strokecolor="#44B553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622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620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   </w:t>
      </w:r>
      <w:r>
        <w:rPr>
          <w:rFonts w:cs="Times New Roman" w:hAnsi="Times New Roman" w:eastAsia="Times New Roman" w:ascii="Times New Roman"/>
          <w:b/>
          <w:color w:val="363435"/>
          <w:spacing w:val="2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4"/>
        <w:ind w:left="1845" w:right="44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Sekolah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................................................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84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Tahun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.................................................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4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28" w:hRule="exact"/>
        </w:trPr>
        <w:tc>
          <w:tcPr>
            <w:tcW w:w="6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47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3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12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aktu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4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2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Nama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Siswa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0"/>
              <w:ind w:left="31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Catatan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290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8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0"/>
              <w:ind w:left="338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Butir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320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Sikap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70"/>
              <w:ind w:left="411" w:right="411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Keterangan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11"/>
              <w:ind w:left="183" w:right="182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(Spiritual/Sosial)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17" w:hRule="exact"/>
        </w:trPr>
        <w:tc>
          <w:tcPr>
            <w:tcW w:w="6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4"/>
              <w:ind w:left="190" w:right="1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3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18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0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17" w:hRule="exact"/>
        </w:trPr>
        <w:tc>
          <w:tcPr>
            <w:tcW w:w="6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4"/>
              <w:ind w:left="190" w:right="1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3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18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0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17" w:hRule="exact"/>
        </w:trPr>
        <w:tc>
          <w:tcPr>
            <w:tcW w:w="6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4"/>
              <w:ind w:left="190" w:right="1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3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18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0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17" w:hRule="exact"/>
        </w:trPr>
        <w:tc>
          <w:tcPr>
            <w:tcW w:w="6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4"/>
              <w:ind w:left="190" w:right="1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3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18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0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17" w:hRule="exact"/>
        </w:trPr>
        <w:tc>
          <w:tcPr>
            <w:tcW w:w="6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4"/>
              <w:ind w:left="1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Dsb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3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18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0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</w:tbl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84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1"/>
        <w:ind w:left="2129" w:right="156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Petunjuk: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Berilah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tanda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centang(</w:t>
      </w:r>
      <w:r>
        <w:rPr>
          <w:rFonts w:cs="Symbol" w:hAnsi="Symbol" w:eastAsia="Symbol" w:ascii="Symbol"/>
          <w:color w:val="363435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“Ya”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“Tidak”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keadaan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sebenarnya.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3660" w:val="left"/>
        </w:tabs>
        <w:jc w:val="left"/>
        <w:spacing w:before="5" w:lineRule="auto" w:line="284"/>
        <w:ind w:left="2129" w:right="71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212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        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3"/>
          <w:szCs w:val="3"/>
        </w:rPr>
        <w:jc w:val="left"/>
        <w:spacing w:before="7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14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15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671" w:right="16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Pernyataan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486" w:right="50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3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770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6"/>
                <w:szCs w:val="26"/>
              </w:rPr>
              <w:jc w:val="left"/>
              <w:spacing w:before="11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103" w:right="24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mengetahui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langit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bumi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737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4"/>
                <w:szCs w:val="24"/>
              </w:rPr>
              <w:jc w:val="left"/>
              <w:spacing w:before="1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103" w:right="8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ilmu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adalah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hasil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jerih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payah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semata.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885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5" w:lineRule="auto" w:line="250"/>
              <w:ind w:left="103" w:right="30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harus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berbaik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sangka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lain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mengetahui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apa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terjadi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tersebut.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759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6"/>
                <w:szCs w:val="26"/>
              </w:rPr>
              <w:jc w:val="left"/>
              <w:spacing w:before="6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103" w:right="41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perbuatan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pekerjaan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manusia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diketahui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976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7"/>
                <w:szCs w:val="17"/>
              </w:rPr>
              <w:jc w:val="left"/>
              <w:spacing w:before="4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1"/>
                <w:szCs w:val="11"/>
              </w:rPr>
              <w:jc w:val="left"/>
              <w:spacing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boleh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 w:lineRule="auto" w:line="250"/>
              <w:ind w:left="103" w:right="70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berkata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semaunya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mendengarnya.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957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6"/>
                <w:szCs w:val="16"/>
              </w:rPr>
              <w:jc w:val="left"/>
              <w:spacing w:before="5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lineRule="auto" w:line="250"/>
              <w:ind w:left="103" w:right="69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boleh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berbuat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sesuka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hati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selama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melihat.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</w:tbl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619" coordorigin="2090,-51" coordsize="0,1281">
            <v:shape style="position:absolute;left:2090;top:-51;width:0;height:1281" coordorigin="2090,-51" coordsize="0,1281" path="m2090,1230l2090,-51e" filled="f" stroked="t" strokeweight="1pt" strokecolor="#44B553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618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617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616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615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58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89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8"/>
                <w:szCs w:val="28"/>
              </w:rPr>
              <w:jc w:val="left"/>
              <w:spacing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2"/>
                <w:szCs w:val="12"/>
              </w:rPr>
              <w:jc w:val="left"/>
              <w:spacing w:before="7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penglihatan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2"/>
              <w:ind w:left="10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juga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batasnya.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1340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6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50"/>
              <w:ind w:left="103" w:right="49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paranormal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pasti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mengetahui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sesuatu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baik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tersembunyi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maupun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tidak,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ia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memiliki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indera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keenam.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896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 w:lineRule="auto" w:line="250"/>
              <w:ind w:left="103" w:right="23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kadang-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kadang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melihat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perbuatan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saya.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1088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0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5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3"/>
                <w:szCs w:val="13"/>
              </w:rPr>
              <w:jc w:val="left"/>
              <w:spacing w:before="2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50"/>
              <w:ind w:left="103" w:right="23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harus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memuji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atas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ilmu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pengetahuan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dimiliki-Nya.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</w:tbl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4"/>
        <w:ind w:left="1593" w:right="146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perlu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ditindaklanjuti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fasilitasi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93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Antarteman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1"/>
        <w:ind w:left="2216" w:right="146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Petunjuk: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Berilah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tanda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centang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Symbol" w:hAnsi="Symbol" w:eastAsia="Symbol" w:ascii="Symbol"/>
          <w:color w:val="363435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“Ya”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“Tidak”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keadaan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sebenarnya.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" w:lineRule="auto" w:line="284"/>
        <w:ind w:left="2216" w:right="634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dinilai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        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exact" w:line="240"/>
        <w:ind w:left="2216" w:right="635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                       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58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15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671" w:right="16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Pernyataan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486" w:right="50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3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776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" w:lineRule="exact" w:line="260"/>
              <w:ind w:left="103" w:right="34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mengetahui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langit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bumi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724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4"/>
                <w:szCs w:val="24"/>
              </w:rPr>
              <w:jc w:val="left"/>
              <w:spacing w:before="8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103" w:right="30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ilmu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adalah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hasil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jerih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payah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semata.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885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5"/>
              <w:ind w:left="10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harus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berbaik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sangka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 w:lineRule="auto" w:line="250"/>
              <w:ind w:left="103" w:right="39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lain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mengetahui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apa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terjadi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tersebut.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705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2"/>
                <w:szCs w:val="22"/>
              </w:rPr>
              <w:jc w:val="left"/>
              <w:spacing w:before="19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103" w:right="15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perbuatan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pekerjaan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manusia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diketahui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headerReference w:type="default" r:id="rId17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614" coordorigin="8906,-30" coordsize="0,1281">
            <v:shape style="position:absolute;left:8906;top:-30;width:0;height:1281" coordorigin="8906,-30" coordsize="0,1281" path="m8906,1251l8906,-30e" filled="f" stroked="t" strokeweight="1pt" strokecolor="#44B553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613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612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611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610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   </w:t>
      </w:r>
      <w:r>
        <w:rPr>
          <w:rFonts w:cs="Times New Roman" w:hAnsi="Times New Roman" w:eastAsia="Times New Roman" w:ascii="Times New Roman"/>
          <w:b/>
          <w:color w:val="363435"/>
          <w:spacing w:val="2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48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83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6"/>
                <w:szCs w:val="26"/>
              </w:rPr>
              <w:jc w:val="left"/>
              <w:spacing w:before="18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8" w:lineRule="exact" w:line="260"/>
              <w:ind w:left="103" w:right="70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boleh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berkata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semaunya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mendengarnya.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789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8"/>
                <w:szCs w:val="28"/>
              </w:rPr>
              <w:jc w:val="left"/>
              <w:spacing w:before="1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6" w:lineRule="auto" w:line="250"/>
              <w:ind w:left="103" w:right="6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boleh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berbuat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sesuka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hati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selama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melihat.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789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8"/>
                <w:szCs w:val="28"/>
              </w:rPr>
              <w:jc w:val="left"/>
              <w:spacing w:before="1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2"/>
                <w:szCs w:val="12"/>
              </w:rPr>
              <w:jc w:val="left"/>
              <w:spacing w:before="7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penglihatan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2"/>
              <w:ind w:left="10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juga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batasnya.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1152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2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 w:lineRule="exact" w:line="280"/>
              <w:ind w:left="103" w:right="28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paranormal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pasti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mengetahui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sesuatu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baik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tersembunyi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maupun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tidak,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ia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memiliki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indera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keenam.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896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 w:lineRule="auto" w:line="250"/>
              <w:ind w:left="103" w:right="48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kadang-kadang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melihat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perbuatan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saya.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862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1"/>
                <w:szCs w:val="11"/>
              </w:rPr>
              <w:jc w:val="left"/>
              <w:spacing w:before="7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5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5" w:lineRule="atLeast" w:line="280"/>
              <w:ind w:left="103" w:right="50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harus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memuji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atas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ilmu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pengetahuan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dimiliki-Nya.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</w:tbl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4"/>
        <w:ind w:left="1831" w:right="156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antarteman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perlu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ditindaklanjuti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bantuan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fasilitasi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49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8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“Ayo,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95"/>
      </w:pPr>
      <w:r>
        <w:pict>
          <v:group style="position:absolute;margin-left:530.906pt;margin-top:732.164pt;width:15pt;height:0.0001pt;mso-position-horizontal-relative:page;mso-position-vertical-relative:page;z-index:-19607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jawaban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(maksimal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49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Rubrik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tbl>
      <w:tblPr>
        <w:tblW w:w="0" w:type="auto"/>
        <w:tblLook w:val="01E0"/>
        <w:jc w:val="left"/>
        <w:tblInd w:w="1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22" w:hRule="exact"/>
        </w:trPr>
        <w:tc>
          <w:tcPr>
            <w:tcW w:w="902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8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02" w:type="dxa"/>
            <w:gridSpan w:val="2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28"/>
                <w:szCs w:val="28"/>
              </w:rPr>
              <w:jc w:val="left"/>
              <w:spacing w:before="3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223" w:right="222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Rubrik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penilaian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9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28"/>
                <w:szCs w:val="28"/>
              </w:rPr>
              <w:jc w:val="left"/>
              <w:spacing w:before="3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4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2" w:hRule="exact"/>
        </w:trPr>
        <w:tc>
          <w:tcPr>
            <w:tcW w:w="902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5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Soal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02" w:type="dxa"/>
            <w:gridSpan w:val="2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909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1964" w:hRule="exact"/>
        </w:trPr>
        <w:tc>
          <w:tcPr>
            <w:tcW w:w="9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355" w:right="3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9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nil" w:sz="6" w:space="0" w:color="auto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lineRule="auto" w:line="497"/>
              <w:ind w:left="165" w:right="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17" w:type="dxa"/>
            <w:gridSpan w:val="2"/>
            <w:tcBorders>
              <w:top w:val="single" w:sz="4" w:space="0" w:color="363435"/>
              <w:left w:val="nil" w:sz="6" w:space="0" w:color="auto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sangat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      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"/>
              <w:ind w:left="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sempurna,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 w:lineRule="auto" w:line="246"/>
              <w:ind w:left="59" w:right="103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iman</w:t>
            </w:r>
            <w:r>
              <w:rPr>
                <w:rFonts w:cs="Times New Roman" w:hAnsi="Times New Roman" w:eastAsia="Times New Roman" w:ascii="Times New Roman"/>
                <w:color w:val="363435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" w:lineRule="auto" w:line="246"/>
              <w:ind w:left="59" w:right="103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609" coordorigin="2090,-51" coordsize="0,1281">
            <v:shape style="position:absolute;left:2090;top:-51;width:0;height:1281" coordorigin="2090,-51" coordsize="0,1281" path="m2090,1230l2090,-51e" filled="f" stroked="t" strokeweight="1pt" strokecolor="#44B553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608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606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605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60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197" w:hRule="exact"/>
        </w:trPr>
        <w:tc>
          <w:tcPr>
            <w:tcW w:w="9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355" w:right="3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9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nil" w:sz="6" w:space="0" w:color="auto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6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1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497"/>
              <w:ind w:left="165" w:right="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18" w:type="dxa"/>
            <w:gridSpan w:val="2"/>
            <w:tcBorders>
              <w:top w:val="single" w:sz="4" w:space="0" w:color="363435"/>
              <w:left w:val="nil" w:sz="6" w:space="0" w:color="auto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6"/>
              <w:ind w:left="60" w:right="30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penyebab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    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mempunyai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nama-nama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indah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sangat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sempurna,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 w:lineRule="auto" w:line="246"/>
              <w:ind w:left="60" w:right="103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penyebab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mempunyai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nama-nama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indah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" w:lineRule="auto" w:line="246"/>
              <w:ind w:left="60" w:right="103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penyebab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mempunyai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nama-nama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indah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979" w:hRule="exact"/>
        </w:trPr>
        <w:tc>
          <w:tcPr>
            <w:tcW w:w="9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354" w:right="3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9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nil" w:sz="6" w:space="0" w:color="auto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lineRule="auto" w:line="497"/>
              <w:ind w:left="165" w:right="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18" w:type="dxa"/>
            <w:gridSpan w:val="2"/>
            <w:tcBorders>
              <w:top w:val="single" w:sz="4" w:space="0" w:color="363435"/>
              <w:left w:val="nil" w:sz="6" w:space="0" w:color="auto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tiga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bukti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    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"/>
              <w:ind w:left="60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al-‘Al³m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dua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bukti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itu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"/>
              <w:ind w:left="60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al-‘Al³m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satu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bukti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itu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"/>
              <w:ind w:left="60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al-‘Al³m,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916" w:hRule="exact"/>
        </w:trPr>
        <w:tc>
          <w:tcPr>
            <w:tcW w:w="9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354" w:right="3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9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nil" w:sz="6" w:space="0" w:color="auto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lineRule="auto" w:line="497"/>
              <w:ind w:left="165" w:right="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18" w:type="dxa"/>
            <w:gridSpan w:val="2"/>
            <w:tcBorders>
              <w:top w:val="single" w:sz="4" w:space="0" w:color="363435"/>
              <w:left w:val="nil" w:sz="6" w:space="0" w:color="auto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tiga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bukti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    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"/>
              <w:ind w:left="60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al-Khab³r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dua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bukti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itu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"/>
              <w:ind w:left="60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al-Khab³r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satu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bukti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itu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"/>
              <w:ind w:left="60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al-Khab³r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842" w:hRule="exact"/>
        </w:trPr>
        <w:tc>
          <w:tcPr>
            <w:tcW w:w="9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354" w:right="3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9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nil" w:sz="6" w:space="0" w:color="auto"/>
            </w:tcBorders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lineRule="auto" w:line="497"/>
              <w:ind w:left="164" w:right="30"/>
            </w:pP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18" w:type="dxa"/>
            <w:gridSpan w:val="2"/>
            <w:tcBorders>
              <w:top w:val="single" w:sz="4" w:space="0" w:color="363435"/>
              <w:left w:val="nil" w:sz="6" w:space="0" w:color="auto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64"/>
            </w:pP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Jik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pesert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didi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dapa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menuliska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tig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bukt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Alla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sw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it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4"/>
                <w:w w:val="100"/>
                <w:sz w:val="22"/>
                <w:szCs w:val="22"/>
              </w:rPr>
              <w:t>as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      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"/>
              <w:ind w:left="59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-4"/>
                <w:w w:val="100"/>
                <w:sz w:val="22"/>
                <w:szCs w:val="22"/>
              </w:rPr>
              <w:t>Sam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³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4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sko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 w:lineRule="auto" w:line="246"/>
              <w:ind w:left="59" w:right="1041" w:firstLine="5"/>
            </w:pP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Jik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pesert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didi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dapa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menuliska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du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bukt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Alla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sw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it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4"/>
                <w:w w:val="100"/>
                <w:sz w:val="22"/>
                <w:szCs w:val="22"/>
              </w:rPr>
              <w:t>as-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4"/>
                <w:w w:val="100"/>
                <w:sz w:val="22"/>
                <w:szCs w:val="22"/>
              </w:rPr>
              <w:t>Sam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³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4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sko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" w:lineRule="auto" w:line="246"/>
              <w:ind w:left="59" w:right="1042" w:firstLine="5"/>
            </w:pP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Jik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pesert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didi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dapa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menuliska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sat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bukt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Alla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sw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it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4"/>
                <w:w w:val="100"/>
                <w:sz w:val="22"/>
                <w:szCs w:val="22"/>
              </w:rPr>
              <w:t>as-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4"/>
                <w:w w:val="100"/>
                <w:sz w:val="22"/>
                <w:szCs w:val="22"/>
              </w:rPr>
              <w:t>Sam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³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4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sko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854" w:hRule="exact"/>
        </w:trPr>
        <w:tc>
          <w:tcPr>
            <w:tcW w:w="9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353" w:right="35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9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nil" w:sz="6" w:space="0" w:color="auto"/>
            </w:tcBorders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lineRule="auto" w:line="500"/>
              <w:ind w:left="164" w:right="26"/>
            </w:pP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18" w:type="dxa"/>
            <w:gridSpan w:val="2"/>
            <w:tcBorders>
              <w:top w:val="single" w:sz="4" w:space="0" w:color="363435"/>
              <w:left w:val="nil" w:sz="6" w:space="0" w:color="auto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61"/>
            </w:pP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pesert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didi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color w:val="363435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dapa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363435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menuliska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tig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bukt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color w:val="363435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Alla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color w:val="363435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sw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363435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it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color w:val="363435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4"/>
                <w:w w:val="100"/>
                <w:sz w:val="22"/>
                <w:szCs w:val="22"/>
              </w:rPr>
              <w:t>al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      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59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-4"/>
                <w:sz w:val="22"/>
                <w:szCs w:val="22"/>
              </w:rPr>
              <w:t>Ba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4"/>
                <w:w w:val="96"/>
                <w:sz w:val="22"/>
                <w:szCs w:val="22"/>
              </w:rPr>
              <w:t>³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6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sko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61"/>
            </w:pP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Jik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pesert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didi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dapa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menuliska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du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bukt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Alla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sw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it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2"/>
                <w:w w:val="100"/>
                <w:sz w:val="22"/>
                <w:szCs w:val="22"/>
              </w:rPr>
              <w:t>al-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59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-2"/>
                <w:sz w:val="22"/>
                <w:szCs w:val="22"/>
              </w:rPr>
              <w:t>Ba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2"/>
                <w:w w:val="96"/>
                <w:sz w:val="22"/>
                <w:szCs w:val="22"/>
              </w:rPr>
              <w:t>³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6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sko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61"/>
            </w:pP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Jik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pesert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didi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color w:val="363435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dapa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363435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menuliska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sat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color w:val="363435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bukt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color w:val="363435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Alla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imes New Roman" w:hAnsi="Times New Roman" w:eastAsia="Times New Roman" w:ascii="Times New Roman"/>
                <w:color w:val="363435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sw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363435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itu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59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-2"/>
                <w:sz w:val="22"/>
                <w:szCs w:val="22"/>
              </w:rPr>
              <w:t>al-Ba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2"/>
                <w:w w:val="96"/>
                <w:sz w:val="22"/>
                <w:szCs w:val="22"/>
              </w:rPr>
              <w:t>³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6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sko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318" w:hRule="exact"/>
        </w:trPr>
        <w:tc>
          <w:tcPr>
            <w:tcW w:w="9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353" w:right="35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02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6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dua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"/>
              <w:ind w:left="447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‘Al³m,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16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satu</w:t>
            </w:r>
            <w:r>
              <w:rPr>
                <w:rFonts w:cs="Times New Roman" w:hAnsi="Times New Roman" w:eastAsia="Times New Roman" w:ascii="Times New Roman"/>
                <w:color w:val="363435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"/>
              <w:ind w:left="447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‘Al³m,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301" w:right="30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604" coordorigin="8906,-30" coordsize="0,1281">
            <v:shape style="position:absolute;left:8906;top:-30;width:0;height:1281" coordorigin="8906,-30" coordsize="0,1281" path="m8906,1251l8906,-30e" filled="f" stroked="t" strokeweight="1pt" strokecolor="#44B553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603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602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601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600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   </w:t>
      </w:r>
      <w:r>
        <w:rPr>
          <w:rFonts w:cs="Times New Roman" w:hAnsi="Times New Roman" w:eastAsia="Times New Roman" w:ascii="Times New Roman"/>
          <w:b/>
          <w:color w:val="363435"/>
          <w:spacing w:val="2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54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318" w:hRule="exact"/>
        </w:trPr>
        <w:tc>
          <w:tcPr>
            <w:tcW w:w="9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355" w:right="3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6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dua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"/>
              <w:ind w:left="448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Khab³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24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16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satu</w:t>
            </w:r>
            <w:r>
              <w:rPr>
                <w:rFonts w:cs="Times New Roman" w:hAnsi="Times New Roman" w:eastAsia="Times New Roman" w:ascii="Times New Roman"/>
                <w:color w:val="363435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"/>
              <w:ind w:left="448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Khab³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24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303" w:right="30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382" w:hRule="exact"/>
        </w:trPr>
        <w:tc>
          <w:tcPr>
            <w:tcW w:w="9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354" w:right="3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28" w:right="159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empat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arti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al-Asm±‘u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 w:lineRule="auto" w:line="250"/>
              <w:ind w:left="265" w:right="236" w:firstLine="180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¥usn±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al-‘Al³m,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al-Khab³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25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as-Sam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³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’,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al-Ba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6"/>
                <w:sz w:val="22"/>
                <w:szCs w:val="22"/>
              </w:rPr>
              <w:t>³r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),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8.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tiga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arti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al-Asm±‘u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265" w:right="236" w:firstLine="180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¥usn±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al-‘Al³m,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al-Khab³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25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as-Sam³’,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al-Ba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6"/>
                <w:sz w:val="22"/>
                <w:szCs w:val="22"/>
              </w:rPr>
              <w:t>³r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),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arti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al-Asm±‘u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265" w:right="236" w:firstLine="180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¥usn±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(al-‘Al³m,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al-Khab³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25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as-Sam³’,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al-Ba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6"/>
                <w:sz w:val="22"/>
                <w:szCs w:val="22"/>
              </w:rPr>
              <w:t>³r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),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arti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al-Asm±‘u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408" w:right="238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¥usn±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al-‘Al³m,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al-Khab³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25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as-Sam³’,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al-Ba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6"/>
                <w:sz w:val="22"/>
                <w:szCs w:val="22"/>
              </w:rPr>
              <w:t>³r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358" w:right="35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437" w:hRule="exact"/>
        </w:trPr>
        <w:tc>
          <w:tcPr>
            <w:tcW w:w="9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99" w:right="30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0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445" w:right="481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komentar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sangat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perbuatan-perbuatan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sesuai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sifat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Asm±‘u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al-¥usn±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al-‘Al³m,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al-Khab³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25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as-Sam³’,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Ba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6"/>
                <w:sz w:val="22"/>
                <w:szCs w:val="22"/>
              </w:rPr>
              <w:t>³r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),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445" w:right="579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komentar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perbuatan-perbuatan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sesuai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sifat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Asm±‘u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al-¥usn±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al-‘Al³m,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al-Khab³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25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as-Sam³’,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Ba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6"/>
                <w:sz w:val="22"/>
                <w:szCs w:val="22"/>
              </w:rPr>
              <w:t>³r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),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445" w:right="579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komentar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perbuatan-perbuatan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sesuai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sifat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Asm±‘u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al-¥usn±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al-‘Al³m,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al-Khab³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25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as-Sam³’,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Ba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6"/>
                <w:sz w:val="22"/>
                <w:szCs w:val="22"/>
              </w:rPr>
              <w:t>³r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),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358" w:right="3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92" w:hRule="exact"/>
        </w:trPr>
        <w:tc>
          <w:tcPr>
            <w:tcW w:w="9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0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6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303" w:right="30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exact" w:line="320"/>
        <w:ind w:left="370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PG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+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Uraian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220"/>
        <w:ind w:left="5111" w:right="540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8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18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2121" w:right="715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681" w:right="1566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tepat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681" w:right="1566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681" w:right="1566" w:hanging="271"/>
      </w:pPr>
      <w:r>
        <w:pict>
          <v:group style="position:absolute;margin-left:530.906pt;margin-top:732.164pt;width:15pt;height:0.0001pt;mso-position-horizontal-relative:page;mso-position-vertical-relative:page;z-index:-19597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595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sedikit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kekurangan,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" w:lineRule="exact" w:line="240"/>
        <w:ind w:left="2644" w:right="749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80.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599" coordorigin="2090,-51" coordsize="0,1281">
            <v:shape style="position:absolute;left:2090;top:-51;width:0;height:1281" coordorigin="2090,-51" coordsize="0,1281" path="m2090,1230l2090,-51e" filled="f" stroked="t" strokeweight="1pt" strokecolor="#44B553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598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596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212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624" w:right="1452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cerita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nyata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8"/>
          <w:sz w:val="22"/>
          <w:szCs w:val="22"/>
        </w:rPr>
        <w:t>al-Asm±‘u</w:t>
      </w:r>
      <w:r>
        <w:rPr>
          <w:rFonts w:cs="Times New Roman" w:hAnsi="Times New Roman" w:eastAsia="Times New Roman" w:ascii="Times New Roman"/>
          <w:i/>
          <w:color w:val="363435"/>
          <w:spacing w:val="-12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8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8"/>
          <w:sz w:val="22"/>
          <w:szCs w:val="22"/>
        </w:rPr>
        <w:t>¥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8"/>
          <w:sz w:val="22"/>
          <w:szCs w:val="22"/>
        </w:rPr>
        <w:t>usn±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(al-‘Al³m,</w:t>
      </w:r>
      <w:r>
        <w:rPr>
          <w:rFonts w:cs="Times New Roman" w:hAnsi="Times New Roman" w:eastAsia="Times New Roman" w:ascii="Times New Roman"/>
          <w:i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al-Khab³</w:t>
      </w:r>
      <w:r>
        <w:rPr>
          <w:rFonts w:cs="Times New Roman" w:hAnsi="Times New Roman" w:eastAsia="Times New Roman" w:ascii="Times New Roman"/>
          <w:i/>
          <w:color w:val="363435"/>
          <w:spacing w:val="-2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as-Sami’</w:t>
      </w:r>
      <w:r>
        <w:rPr>
          <w:rFonts w:cs="Times New Roman" w:hAnsi="Times New Roman" w:eastAsia="Times New Roman" w:ascii="Times New Roman"/>
          <w:i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77"/>
          <w:sz w:val="22"/>
          <w:szCs w:val="22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7"/>
          <w:sz w:val="22"/>
          <w:szCs w:val="22"/>
        </w:rPr>
        <w:t>³r)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624" w:right="1452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cerita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nyata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8"/>
          <w:sz w:val="22"/>
          <w:szCs w:val="22"/>
        </w:rPr>
        <w:t>al-Asm±‘u</w:t>
      </w:r>
      <w:r>
        <w:rPr>
          <w:rFonts w:cs="Times New Roman" w:hAnsi="Times New Roman" w:eastAsia="Times New Roman" w:ascii="Times New Roman"/>
          <w:i/>
          <w:color w:val="363435"/>
          <w:spacing w:val="-12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8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8"/>
          <w:sz w:val="22"/>
          <w:szCs w:val="22"/>
        </w:rPr>
        <w:t>¥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8"/>
          <w:sz w:val="22"/>
          <w:szCs w:val="22"/>
        </w:rPr>
        <w:t>usn±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(al-‘Al³m,</w:t>
      </w:r>
      <w:r>
        <w:rPr>
          <w:rFonts w:cs="Times New Roman" w:hAnsi="Times New Roman" w:eastAsia="Times New Roman" w:ascii="Times New Roman"/>
          <w:i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al-Khab³</w:t>
      </w:r>
      <w:r>
        <w:rPr>
          <w:rFonts w:cs="Times New Roman" w:hAnsi="Times New Roman" w:eastAsia="Times New Roman" w:ascii="Times New Roman"/>
          <w:i/>
          <w:color w:val="363435"/>
          <w:spacing w:val="-2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as-Sami’</w:t>
      </w:r>
      <w:r>
        <w:rPr>
          <w:rFonts w:cs="Times New Roman" w:hAnsi="Times New Roman" w:eastAsia="Times New Roman" w:ascii="Times New Roman"/>
          <w:i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77"/>
          <w:sz w:val="22"/>
          <w:szCs w:val="22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7"/>
          <w:sz w:val="22"/>
          <w:szCs w:val="22"/>
        </w:rPr>
        <w:t>³r)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625" w:right="1452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cerita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nyata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8"/>
          <w:sz w:val="22"/>
          <w:szCs w:val="22"/>
        </w:rPr>
        <w:t>al-Asm±‘u</w:t>
      </w:r>
      <w:r>
        <w:rPr>
          <w:rFonts w:cs="Times New Roman" w:hAnsi="Times New Roman" w:eastAsia="Times New Roman" w:ascii="Times New Roman"/>
          <w:i/>
          <w:color w:val="363435"/>
          <w:spacing w:val="-12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8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8"/>
          <w:sz w:val="22"/>
          <w:szCs w:val="22"/>
        </w:rPr>
        <w:t>¥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8"/>
          <w:sz w:val="22"/>
          <w:szCs w:val="22"/>
        </w:rPr>
        <w:t>usn±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(al-‘Al³m,</w:t>
      </w:r>
      <w:r>
        <w:rPr>
          <w:rFonts w:cs="Times New Roman" w:hAnsi="Times New Roman" w:eastAsia="Times New Roman" w:ascii="Times New Roman"/>
          <w:i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al-Khab³</w:t>
      </w:r>
      <w:r>
        <w:rPr>
          <w:rFonts w:cs="Times New Roman" w:hAnsi="Times New Roman" w:eastAsia="Times New Roman" w:ascii="Times New Roman"/>
          <w:i/>
          <w:color w:val="363435"/>
          <w:spacing w:val="-2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as-Sami’</w:t>
      </w:r>
      <w:r>
        <w:rPr>
          <w:rFonts w:cs="Times New Roman" w:hAnsi="Times New Roman" w:eastAsia="Times New Roman" w:ascii="Times New Roman"/>
          <w:i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77"/>
          <w:sz w:val="22"/>
          <w:szCs w:val="22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7"/>
          <w:sz w:val="22"/>
          <w:szCs w:val="22"/>
        </w:rPr>
        <w:t>³r)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kesalahan,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91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Keterampilan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194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Unjuk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bermain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peran.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5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30" w:hRule="exact"/>
        </w:trPr>
        <w:tc>
          <w:tcPr>
            <w:tcW w:w="562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3"/>
                <w:szCs w:val="13"/>
              </w:rPr>
              <w:jc w:val="left"/>
              <w:spacing w:before="6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27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3"/>
                <w:szCs w:val="13"/>
              </w:rPr>
              <w:jc w:val="left"/>
              <w:spacing w:before="6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4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Nama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gridSpan w:val="3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9" w:lineRule="auto" w:line="250"/>
              <w:ind w:left="400" w:right="138" w:hanging="24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Aspek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dinilai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1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15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91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3"/>
                <w:szCs w:val="13"/>
              </w:rPr>
              <w:jc w:val="left"/>
              <w:spacing w:before="6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Nilai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1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8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Ketuntasan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68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9"/>
              <w:ind w:left="10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Tindak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13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Lanjut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70" w:hRule="exact"/>
        </w:trPr>
        <w:tc>
          <w:tcPr>
            <w:tcW w:w="562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027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7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21" w:lineRule="exact" w:line="220"/>
              <w:ind w:left="132" w:right="14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21" w:lineRule="exact" w:line="220"/>
              <w:ind w:left="142" w:right="1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2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21" w:lineRule="exact" w:line="220"/>
              <w:ind w:left="106" w:right="12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78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1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7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21" w:lineRule="exact" w:line="220"/>
              <w:ind w:left="218" w:right="23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1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1" w:lineRule="exact" w:line="220"/>
              <w:ind w:left="21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TT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1" w:lineRule="exact" w:line="220"/>
              <w:ind w:left="1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9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1" w:lineRule="exact" w:line="220"/>
              <w:ind w:left="1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532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7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9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2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87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7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39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532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7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9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2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87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7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39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532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7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9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2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87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7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39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532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Dst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7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9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2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87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7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39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</w:tbl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200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Keterangan: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00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Tuntas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mencapai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KKM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001" w:right="299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Tuntas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diperoleh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KKM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Remedial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00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00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Aspek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rubrik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1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kedalaman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informasi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tLeast" w:line="300"/>
        <w:ind w:left="2624" w:right="1453" w:hanging="271"/>
      </w:pPr>
      <w:r>
        <w:pict>
          <v:group style="position:absolute;margin-left:0pt;margin-top:732.164pt;width:15pt;height:0.0001pt;mso-position-horizontal-relative:page;mso-position-vertical-relative:page;z-index:-19593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591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kejelasan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kedalaman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informasi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lengkap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594" coordorigin="8906,-30" coordsize="0,1281">
            <v:shape style="position:absolute;left:8906;top:-30;width:0;height:1281" coordorigin="8906,-30" coordsize="0,1281" path="m8906,1251l8906,-30e" filled="f" stroked="t" strokeweight="1pt" strokecolor="#44B553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592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590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   </w:t>
      </w:r>
      <w:r>
        <w:rPr>
          <w:rFonts w:cs="Times New Roman" w:hAnsi="Times New Roman" w:eastAsia="Times New Roman" w:ascii="Times New Roman"/>
          <w:b/>
          <w:color w:val="363435"/>
          <w:spacing w:val="2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4"/>
        <w:ind w:left="2511" w:right="1566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kedalaman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informasi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lengkap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511" w:right="1566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kedalaman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informasi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lengkap,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00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Penghayatan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diperankan.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228" w:right="2448" w:firstLine="1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berperan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sangat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diskusi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berperan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diskusi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2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diskusi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00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3)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227" w:right="2027" w:firstLine="1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sangat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2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222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samanya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8" w:lineRule="exact" w:line="220"/>
        <w:sectPr>
          <w:pgMar w:header="0" w:footer="101" w:top="460" w:bottom="0" w:left="0" w:right="0"/>
          <w:pgSz w:w="10920" w:h="15120"/>
        </w:sectPr>
      </w:pPr>
      <w:r>
        <w:rPr>
          <w:sz w:val="22"/>
          <w:szCs w:val="22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6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Penerapan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50"/>
        <w:ind w:left="1661" w:right="705" w:firstLine="3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II.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05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05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05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05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9.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50"/>
        <w:ind w:left="1661" w:right="-38" w:firstLine="39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III.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0" w:right="0"/>
          <w:cols w:num="2" w:equalWidth="off">
            <w:col w:w="4310" w:space="344"/>
            <w:col w:w="626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Kunci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Jawaban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341" w:right="1739" w:hanging="33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Meyakini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hati,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mengucapkan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lisan,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mengamalkan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kehidupan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sehari-hari.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006"/>
      </w:pPr>
      <w:r>
        <w:pict>
          <v:group style="position:absolute;margin-left:74.5297pt;margin-top:297.283pt;width:391.177pt;height:363.187pt;mso-position-horizontal-relative:page;mso-position-vertical-relative:page;z-index:-19588" coordorigin="1491,5946" coordsize="7824,7264">
            <v:shape style="position:absolute;left:1491;top:5946;width:7824;height:7264" coordorigin="1491,5946" coordsize="7824,7264" path="m1731,5946l1655,5946,1575,5952,1515,5981,1494,6054,1491,6147,1491,13009,1492,13076,1501,13145,1540,13193,1598,13206,1692,13209,9114,13209,9180,13208,9249,13199,9298,13160,9311,13102,9314,13008,9314,6146,9313,6080,9304,6010,9265,5962,9206,5949,9113,5946,1731,5946xe" filled="t" fillcolor="#C7E3C1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Karena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pemilik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Mahabaik.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 w:lineRule="auto" w:line="250"/>
        <w:ind w:left="2341" w:right="1739" w:hanging="33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Maha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Mengetahui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tampak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tampak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(gaib),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terbatas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ruang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waktu.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Segala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aktivitas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dilakukan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makhluk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diketahui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bahkan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peristiwa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terjadi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sudah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diketahui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(dikembangkan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341" w:right="1739" w:hanging="33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Maha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Memberitahu,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melalui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al-Qur’±n,</w:t>
      </w:r>
      <w:r>
        <w:rPr>
          <w:rFonts w:cs="Times New Roman" w:hAnsi="Times New Roman" w:eastAsia="Times New Roman" w:ascii="Times New Roman"/>
          <w:i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memberitahu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kita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orang-orang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terdahulu.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Buktinya,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kiamat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kehidupan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akhirat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kelak.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341" w:right="1739" w:hanging="33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Maha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Mendengar.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mendengar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suara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apapun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semesta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ini.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Buktinya,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pendengaran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terbata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pun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suara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lepas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pendengaran-Nya,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meskipun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suara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itu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sangat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341" w:right="1739" w:hanging="335"/>
      </w:pPr>
      <w:r>
        <w:pict>
          <v:group style="position:absolute;margin-left:530.906pt;margin-top:732.164pt;width:15pt;height:0.0001pt;mso-position-horizontal-relative:page;mso-position-vertical-relative:page;z-index:-19586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584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Maha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Melihat.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melihat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segala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walaupun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lembut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kecil.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Buktinya,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melihat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saja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langit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bumi,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bahkan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seluruh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semesta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dipantau.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type w:val="continuous"/>
          <w:pgSz w:w="10920" w:h="15120"/>
          <w:pgMar w:top="1260" w:bottom="0" w:left="0" w:right="0"/>
        </w:sectPr>
      </w:pPr>
      <w:r>
        <w:pict>
          <v:group style="position:absolute;margin-left:104.508pt;margin-top:-2.56817pt;width:0pt;height:64.063pt;mso-position-horizontal-relative:page;mso-position-vertical-relative:paragraph;z-index:-19589" coordorigin="2090,-51" coordsize="0,1281">
            <v:shape style="position:absolute;left:2090;top:-51;width:0;height:1281" coordorigin="2090,-51" coordsize="0,1281" path="m2090,1230l2090,-51e" filled="f" stroked="t" strokeweight="1pt" strokecolor="#44B553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587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585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217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11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119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9.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i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Al-‘Al³m</w:t>
      </w:r>
      <w:r>
        <w:rPr>
          <w:rFonts w:cs="Times New Roman" w:hAnsi="Times New Roman" w:eastAsia="Times New Roman" w:ascii="Times New Roman"/>
          <w:i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artinya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Maha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Mengetahui,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i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Khab³r</w:t>
      </w:r>
      <w:r>
        <w:rPr>
          <w:rFonts w:cs="Times New Roman" w:hAnsi="Times New Roman" w:eastAsia="Times New Roman" w:ascii="Times New Roman"/>
          <w:i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artinya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Maha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Memberitahu,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2418" w:right="2147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as-Sam³’</w:t>
      </w:r>
      <w:r>
        <w:rPr>
          <w:rFonts w:cs="Times New Roman" w:hAnsi="Times New Roman" w:eastAsia="Times New Roman" w:ascii="Times New Roman"/>
          <w:i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artinya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Maha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Mendengar,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77"/>
          <w:sz w:val="22"/>
          <w:szCs w:val="22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³r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artinya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Maha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Melihat.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972" w:right="701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774"/>
      </w:pPr>
      <w:r>
        <w:pict>
          <v:group style="position:absolute;margin-left:80.1991pt;margin-top:-88.2853pt;width:388.342pt;height:167.242pt;mso-position-horizontal-relative:page;mso-position-vertical-relative:paragraph;z-index:-19582" coordorigin="1604,-1766" coordsize="7767,3345">
            <v:shape style="position:absolute;left:1604;top:-1766;width:7767;height:3345" coordorigin="1604,-1766" coordsize="7767,3345" path="m1844,-1766l1769,-1765,1688,-1760,1629,-1730,1607,-1658,1604,-1565,1604,1379,1605,1445,1615,1514,1653,1563,1712,1576,1805,1579,9171,1579,9237,1578,9306,1569,9354,1530,9368,1471,9371,1378,9371,-1566,9370,-1632,9360,-1701,9322,-1749,9263,-1763,9170,-1766,1844,-1766xe" filled="t" fillcolor="#C7E3C1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IV.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50"/>
        <w:ind w:left="1774" w:right="7205" w:firstLine="3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V.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21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guru.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3"/>
        <w:ind w:left="1604"/>
      </w:pPr>
      <w:r>
        <w:rPr>
          <w:rFonts w:cs="Arial" w:hAnsi="Arial" w:eastAsia="Arial" w:ascii="Arial"/>
          <w:b/>
          <w:color w:val="44B553"/>
          <w:spacing w:val="-39"/>
          <w:w w:val="100"/>
          <w:sz w:val="30"/>
          <w:szCs w:val="30"/>
        </w:rPr>
        <w:t>F</w:t>
      </w:r>
      <w:r>
        <w:rPr>
          <w:rFonts w:cs="Arial" w:hAnsi="Arial" w:eastAsia="Arial" w:ascii="Arial"/>
          <w:b/>
          <w:color w:val="44B553"/>
          <w:spacing w:val="0"/>
          <w:w w:val="100"/>
          <w:sz w:val="30"/>
          <w:szCs w:val="30"/>
        </w:rPr>
        <w:t>.</w:t>
      </w:r>
      <w:r>
        <w:rPr>
          <w:rFonts w:cs="Arial" w:hAnsi="Arial" w:eastAsia="Arial" w:ascii="Arial"/>
          <w:b/>
          <w:color w:val="44B553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4B553"/>
          <w:spacing w:val="0"/>
          <w:w w:val="100"/>
          <w:sz w:val="30"/>
          <w:szCs w:val="30"/>
        </w:rPr>
        <w:t>Pengayaan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604" w:right="1509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sudah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macam-macam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sifat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wajib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bagi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disiapkan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guru.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(Guru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mencatat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604"/>
      </w:pPr>
      <w:r>
        <w:rPr>
          <w:rFonts w:cs="Arial" w:hAnsi="Arial" w:eastAsia="Arial" w:ascii="Arial"/>
          <w:b/>
          <w:color w:val="44B553"/>
          <w:spacing w:val="0"/>
          <w:w w:val="100"/>
          <w:sz w:val="30"/>
          <w:szCs w:val="30"/>
        </w:rPr>
        <w:t>G.</w:t>
      </w:r>
      <w:r>
        <w:rPr>
          <w:rFonts w:cs="Arial" w:hAnsi="Arial" w:eastAsia="Arial" w:ascii="Arial"/>
          <w:b/>
          <w:color w:val="44B553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4B553"/>
          <w:spacing w:val="0"/>
          <w:w w:val="100"/>
          <w:sz w:val="30"/>
          <w:szCs w:val="30"/>
        </w:rPr>
        <w:t>Remedial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604" w:right="1509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sejenis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merangkum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Remedial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apabila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masih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waktu,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luar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(30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menit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pulang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selesai).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604"/>
      </w:pPr>
      <w:r>
        <w:rPr>
          <w:rFonts w:cs="Arial" w:hAnsi="Arial" w:eastAsia="Arial" w:ascii="Arial"/>
          <w:b/>
          <w:color w:val="44B553"/>
          <w:spacing w:val="0"/>
          <w:w w:val="100"/>
          <w:sz w:val="30"/>
          <w:szCs w:val="30"/>
        </w:rPr>
        <w:t>H.</w:t>
      </w:r>
      <w:r>
        <w:rPr>
          <w:rFonts w:cs="Arial" w:hAnsi="Arial" w:eastAsia="Arial" w:ascii="Arial"/>
          <w:b/>
          <w:color w:val="44B553"/>
          <w:spacing w:val="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4B553"/>
          <w:spacing w:val="0"/>
          <w:w w:val="100"/>
          <w:sz w:val="30"/>
          <w:szCs w:val="30"/>
        </w:rPr>
        <w:t>Interaksi</w:t>
      </w:r>
      <w:r>
        <w:rPr>
          <w:rFonts w:cs="Arial" w:hAnsi="Arial" w:eastAsia="Arial" w:ascii="Arial"/>
          <w:b/>
          <w:color w:val="44B553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4B553"/>
          <w:spacing w:val="0"/>
          <w:w w:val="100"/>
          <w:sz w:val="30"/>
          <w:szCs w:val="30"/>
        </w:rPr>
        <w:t>Guru</w:t>
      </w:r>
      <w:r>
        <w:rPr>
          <w:rFonts w:cs="Arial" w:hAnsi="Arial" w:eastAsia="Arial" w:ascii="Arial"/>
          <w:b/>
          <w:color w:val="44B553"/>
          <w:spacing w:val="-36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4B553"/>
          <w:spacing w:val="0"/>
          <w:w w:val="100"/>
          <w:sz w:val="30"/>
          <w:szCs w:val="30"/>
        </w:rPr>
        <w:t>dengan</w:t>
      </w:r>
      <w:r>
        <w:rPr>
          <w:rFonts w:cs="Arial" w:hAnsi="Arial" w:eastAsia="Arial" w:ascii="Arial"/>
          <w:b/>
          <w:color w:val="44B553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4B553"/>
          <w:spacing w:val="0"/>
          <w:w w:val="100"/>
          <w:sz w:val="30"/>
          <w:szCs w:val="30"/>
        </w:rPr>
        <w:t>Orang</w:t>
      </w:r>
      <w:r>
        <w:rPr>
          <w:rFonts w:cs="Arial" w:hAnsi="Arial" w:eastAsia="Arial" w:ascii="Arial"/>
          <w:b/>
          <w:color w:val="44B553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4B553"/>
          <w:spacing w:val="-28"/>
          <w:w w:val="100"/>
          <w:sz w:val="30"/>
          <w:szCs w:val="30"/>
        </w:rPr>
        <w:t>T</w:t>
      </w:r>
      <w:r>
        <w:rPr>
          <w:rFonts w:cs="Arial" w:hAnsi="Arial" w:eastAsia="Arial" w:ascii="Arial"/>
          <w:b/>
          <w:color w:val="44B553"/>
          <w:spacing w:val="0"/>
          <w:w w:val="100"/>
          <w:sz w:val="30"/>
          <w:szCs w:val="30"/>
        </w:rPr>
        <w:t>ua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604" w:right="1509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memperlihatkan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teks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tuanya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komentar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paraf.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penghubung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perubahan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mengikuti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berkomunikasi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maupun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melalui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telepon,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perkembangan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anaknya.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diminta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sendiri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perilaku-perilaku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meneladani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sifat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8"/>
          <w:sz w:val="22"/>
          <w:szCs w:val="22"/>
        </w:rPr>
        <w:t>al-Asm±‘u</w:t>
      </w:r>
      <w:r>
        <w:rPr>
          <w:rFonts w:cs="Times New Roman" w:hAnsi="Times New Roman" w:eastAsia="Times New Roman" w:ascii="Times New Roman"/>
          <w:i/>
          <w:color w:val="363435"/>
          <w:spacing w:val="-12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8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8"/>
          <w:sz w:val="22"/>
          <w:szCs w:val="22"/>
        </w:rPr>
        <w:t>¥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8"/>
          <w:sz w:val="22"/>
          <w:szCs w:val="22"/>
        </w:rPr>
        <w:t>usn±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al-‘Al³m,</w:t>
      </w:r>
      <w:r>
        <w:rPr>
          <w:rFonts w:cs="Times New Roman" w:hAnsi="Times New Roman" w:eastAsia="Times New Roman" w:ascii="Times New Roman"/>
          <w:i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al-Khab³</w:t>
      </w:r>
      <w:r>
        <w:rPr>
          <w:rFonts w:cs="Times New Roman" w:hAnsi="Times New Roman" w:eastAsia="Times New Roman" w:ascii="Times New Roman"/>
          <w:i/>
          <w:color w:val="363435"/>
          <w:spacing w:val="-2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604"/>
      </w:pPr>
      <w:r>
        <w:pict>
          <v:group style="position:absolute;margin-left:0pt;margin-top:732.164pt;width:15pt;height:0.0001pt;mso-position-horizontal-relative:page;mso-position-vertical-relative:page;z-index:-19581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579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as-Sami’,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al-Ba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77"/>
          <w:position w:val="-1"/>
          <w:sz w:val="22"/>
          <w:szCs w:val="22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position w:val="-1"/>
          <w:sz w:val="22"/>
          <w:szCs w:val="22"/>
        </w:rPr>
        <w:t>³r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lingkungan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tempat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tin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galnya.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583" coordorigin="8906,-30" coordsize="0,1281">
            <v:shape style="position:absolute;left:8906;top:-30;width:0;height:1281" coordorigin="8906,-30" coordsize="0,1281" path="m8906,1251l8906,-30e" filled="f" stroked="t" strokeweight="1pt" strokecolor="#44B553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580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578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 </w:t>
      </w:r>
      <w:r>
        <w:rPr>
          <w:rFonts w:cs="Times New Roman" w:hAnsi="Times New Roman" w:eastAsia="Times New Roman" w:ascii="Times New Roman"/>
          <w:b/>
          <w:color w:val="363435"/>
          <w:spacing w:val="1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12"/>
          <w:w w:val="100"/>
          <w:position w:val="0"/>
          <w:sz w:val="22"/>
          <w:szCs w:val="22"/>
        </w:rPr>
        <w:t>11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300" w:bottom="0" w:left="360" w:right="360"/>
          <w:headerReference w:type="default" r:id="rId18"/>
          <w:pgSz w:w="10920" w:h="1512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50"/>
          <w:szCs w:val="50"/>
        </w:rPr>
        <w:jc w:val="right"/>
        <w:spacing w:lineRule="exact" w:line="500"/>
        <w:ind w:left="1939" w:firstLine="4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Hidup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Tenang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Kejujuran,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50"/>
          <w:szCs w:val="50"/>
        </w:rPr>
        <w:t>Am±nah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,</w:t>
      </w:r>
      <w:r>
        <w:rPr>
          <w:rFonts w:cs="Times New Roman" w:hAnsi="Times New Roman" w:eastAsia="Times New Roman" w:ascii="Times New Roman"/>
          <w:color w:val="363435"/>
          <w:spacing w:val="-34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8"/>
          <w:sz w:val="50"/>
          <w:szCs w:val="50"/>
        </w:rPr>
        <w:t>Istiq±mah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0"/>
          <w:szCs w:val="50"/>
        </w:rPr>
      </w:r>
    </w:p>
    <w:p>
      <w:pPr>
        <w:rPr>
          <w:rFonts w:cs="Arial" w:hAnsi="Arial" w:eastAsia="Arial" w:ascii="Arial"/>
          <w:sz w:val="60"/>
          <w:szCs w:val="60"/>
        </w:rPr>
        <w:jc w:val="center"/>
        <w:spacing w:lineRule="exact" w:line="660"/>
        <w:ind w:left="-65" w:right="1484"/>
      </w:pPr>
      <w:r>
        <w:br w:type="column"/>
      </w:r>
      <w:r>
        <w:rPr>
          <w:rFonts w:cs="Arial" w:hAnsi="Arial" w:eastAsia="Arial" w:ascii="Arial"/>
          <w:b/>
          <w:color w:val="FDFDFD"/>
          <w:spacing w:val="0"/>
          <w:w w:val="100"/>
          <w:position w:val="-1"/>
          <w:sz w:val="60"/>
          <w:szCs w:val="60"/>
        </w:rPr>
        <w:t>Bab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rFonts w:cs="Arial" w:hAnsi="Arial" w:eastAsia="Arial" w:ascii="Arial"/>
          <w:sz w:val="120"/>
          <w:szCs w:val="120"/>
        </w:rPr>
        <w:jc w:val="center"/>
        <w:spacing w:lineRule="exact" w:line="1260"/>
        <w:ind w:left="123" w:right="1672"/>
        <w:sectPr>
          <w:type w:val="continuous"/>
          <w:pgSz w:w="10920" w:h="15120"/>
          <w:pgMar w:top="1260" w:bottom="0" w:left="360" w:right="360"/>
          <w:cols w:num="2" w:equalWidth="off">
            <w:col w:w="6914" w:space="602"/>
            <w:col w:w="2684"/>
          </w:cols>
        </w:sectPr>
      </w:pPr>
      <w:r>
        <w:rPr>
          <w:rFonts w:cs="Arial" w:hAnsi="Arial" w:eastAsia="Arial" w:ascii="Arial"/>
          <w:b/>
          <w:color w:val="FDFDFD"/>
          <w:spacing w:val="0"/>
          <w:w w:val="100"/>
          <w:sz w:val="120"/>
          <w:szCs w:val="120"/>
        </w:rPr>
        <w:t>2</w:t>
      </w:r>
      <w:r>
        <w:rPr>
          <w:rFonts w:cs="Arial" w:hAnsi="Arial" w:eastAsia="Arial" w:ascii="Arial"/>
          <w:color w:val="000000"/>
          <w:spacing w:val="0"/>
          <w:w w:val="100"/>
          <w:sz w:val="120"/>
          <w:szCs w:val="1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pict>
          <v:group style="position:absolute;margin-left:530.906pt;margin-top:732.164pt;width:15pt;height:0.0001pt;mso-position-horizontal-relative:page;mso-position-vertical-relative:page;z-index:-19572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573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9574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9575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378.544pt;margin-top:14.999pt;width:87.165pt;height:166.654pt;mso-position-horizontal-relative:page;mso-position-vertical-relative:page;z-index:-19576" coordorigin="7571,300" coordsize="1743,3333">
            <v:shape style="position:absolute;left:7571;top:300;width:1743;height:3333" coordorigin="7571,300" coordsize="1743,3333" path="m7571,3633l9314,3633,9314,300,7571,300,7571,3633xe" filled="t" fillcolor="#4BAE52" stroked="f">
              <v:path arrowok="t"/>
              <v:fill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spacing w:before="19"/>
        <w:ind w:left="1131"/>
      </w:pP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A.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12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Kompetensi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Inti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(KI)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9"/>
        <w:ind w:left="158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Menghargai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dianutnya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260" w:val="left"/>
        </w:tabs>
        <w:jc w:val="both"/>
        <w:spacing w:before="47" w:lineRule="auto" w:line="284"/>
        <w:ind w:left="2264" w:right="1206" w:hanging="68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KI-2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Menghargai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jujur,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disiplin,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gungjawab,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peduli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(toleransi,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gotong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royong),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santun,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percaya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berinteraksi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efektif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lingkungan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sosial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jangkauan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pergaulan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keberadaannya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260" w:val="left"/>
        </w:tabs>
        <w:jc w:val="both"/>
        <w:spacing w:before="1" w:lineRule="auto" w:line="284"/>
        <w:ind w:left="2264" w:right="1206" w:hanging="68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KI-3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(faktual,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konseptual,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prosedural)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berdasarkan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rasa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ingin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tahunya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teknologi,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seni,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budaya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fenomena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tampak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280" w:val="left"/>
        </w:tabs>
        <w:jc w:val="both"/>
        <w:spacing w:before="1" w:lineRule="auto" w:line="284"/>
        <w:ind w:left="2264" w:right="1206" w:hanging="6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KI-4</w:t>
        <w:tab/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Mencoba,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mengolah,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menyaji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konkret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mengurai,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merangkai,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memodifikasi,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abstrak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(menuli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menghitung,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mengarang)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dipelajari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sekolah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sumber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sudut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pandang/teori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ind w:left="1131"/>
      </w:pP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B.</w:t>
      </w:r>
      <w:r>
        <w:rPr>
          <w:rFonts w:cs="Times New Roman" w:hAnsi="Times New Roman" w:eastAsia="Times New Roman" w:ascii="Times New Roman"/>
          <w:b/>
          <w:color w:val="4BAE52"/>
          <w:spacing w:val="70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Kompetensi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Dasar</w:t>
      </w:r>
      <w:r>
        <w:rPr>
          <w:rFonts w:cs="Times New Roman" w:hAnsi="Times New Roman" w:eastAsia="Times New Roman" w:ascii="Times New Roman"/>
          <w:b/>
          <w:color w:val="4BAE52"/>
          <w:spacing w:val="-5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(KD)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9"/>
        <w:ind w:left="15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1.5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Meyakini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bahwa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amanah,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istiqamah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perintah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agama.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5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2.5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amanah,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istiqamah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kehidupan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sehari-hari.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5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3.5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amanah,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istiqamah.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5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4.5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Menyajikan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amanah,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istiqamah.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ind w:left="1131"/>
      </w:pP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C.</w:t>
      </w:r>
      <w:r>
        <w:rPr>
          <w:rFonts w:cs="Times New Roman" w:hAnsi="Times New Roman" w:eastAsia="Times New Roman" w:ascii="Times New Roman"/>
          <w:b/>
          <w:color w:val="4BAE52"/>
          <w:spacing w:val="53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-28"/>
          <w:w w:val="100"/>
          <w:sz w:val="30"/>
          <w:szCs w:val="30"/>
        </w:rPr>
        <w:t>T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ujuan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Pembelajaran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9"/>
        <w:ind w:left="113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mampu: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1490" w:right="1206" w:hanging="36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Menyebutkan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pengertian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jujur,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al-Baqarah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2:42</w:t>
      </w:r>
      <w:r>
        <w:rPr>
          <w:rFonts w:cs="Times New Roman" w:hAnsi="Times New Roman" w:eastAsia="Times New Roman" w:ascii="Times New Roman"/>
          <w:i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i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1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Menjelaskan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makna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al-Baqarah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2:42</w:t>
      </w:r>
      <w:r>
        <w:rPr>
          <w:rFonts w:cs="Times New Roman" w:hAnsi="Times New Roman" w:eastAsia="Times New Roman" w:ascii="Times New Roman"/>
          <w:i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i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1490" w:right="1206" w:hanging="36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implementasi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pemahaman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al-Baqa-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rah/2: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131"/>
      </w:pPr>
      <w:r>
        <w:pict>
          <v:group style="position:absolute;margin-left:522.402pt;margin-top:740.669pt;width:0.0001pt;height:15pt;mso-position-horizontal-relative:page;mso-position-vertical-relative:page;z-index:-19570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Menampilkan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implementasi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pemahaman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al-Baqa-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1490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rah/2: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42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terkait.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272"/>
        <w:sectPr>
          <w:type w:val="continuous"/>
          <w:pgSz w:w="10920" w:h="15120"/>
          <w:pgMar w:top="1260" w:bottom="0" w:left="360" w:right="360"/>
        </w:sectPr>
      </w:pPr>
      <w:r>
        <w:pict>
          <v:group style="position:absolute;margin-left:104.508pt;margin-top:-2.56817pt;width:0pt;height:64.063pt;mso-position-horizontal-relative:page;mso-position-vertical-relative:paragraph;z-index:-19577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571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12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pict>
          <v:group style="position:absolute;margin-left:522.402pt;margin-top:0pt;width:0.0001pt;height:14.9996pt;mso-position-horizontal-relative:page;mso-position-vertical-relative:page;z-index:-19562" coordorigin="10448,0" coordsize="0,300">
            <v:shape style="position:absolute;left:10448;top:0;width:0;height:300" coordorigin="10448,0" coordsize="0,300" path="m10448,300l10448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0pt;width:0.0001pt;height:14.9996pt;mso-position-horizontal-relative:page;mso-position-vertical-relative:page;z-index:-19564" coordorigin="470,0" coordsize="0,300">
            <v:shape style="position:absolute;left:470;top:0;width:0;height:300" coordorigin="470,0" coordsize="0,300" path="m470,300l470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565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566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9567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9568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2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Menyebutkan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pengertian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am±nah</w:t>
      </w:r>
      <w:r>
        <w:rPr>
          <w:rFonts w:cs="Times New Roman" w:hAnsi="Times New Roman" w:eastAsia="Times New Roman" w:ascii="Times New Roman"/>
          <w:i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implementasi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al-Anf±l/8:27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04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2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am±nah</w:t>
      </w:r>
      <w:r>
        <w:rPr>
          <w:rFonts w:cs="Times New Roman" w:hAnsi="Times New Roman" w:eastAsia="Times New Roman" w:ascii="Times New Roman"/>
          <w:i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implementasi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al-Anf±l/8:27</w:t>
      </w:r>
      <w:r>
        <w:rPr>
          <w:rFonts w:cs="Times New Roman" w:hAnsi="Times New Roman" w:eastAsia="Times New Roman" w:ascii="Times New Roman"/>
          <w:i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0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24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am±nah</w:t>
      </w:r>
      <w:r>
        <w:rPr>
          <w:rFonts w:cs="Times New Roman" w:hAnsi="Times New Roman" w:eastAsia="Times New Roman" w:ascii="Times New Roman"/>
          <w:i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implementasi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al-Anf±l/8:27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0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24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Menampilkan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am±nah</w:t>
      </w:r>
      <w:r>
        <w:rPr>
          <w:rFonts w:cs="Times New Roman" w:hAnsi="Times New Roman" w:eastAsia="Times New Roman" w:ascii="Times New Roman"/>
          <w:i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implementasi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al-Anf±l/8:27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0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1603" w:right="1093" w:hanging="36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Menyebutkan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pengertian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istiq±mah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implementasi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pemahaman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Ahq±f/46:13</w:t>
      </w:r>
      <w:r>
        <w:rPr>
          <w:rFonts w:cs="Times New Roman" w:hAnsi="Times New Roman" w:eastAsia="Times New Roman" w:ascii="Times New Roman"/>
          <w:i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1603" w:right="1093" w:hanging="36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istiq±mah</w:t>
      </w:r>
      <w:r>
        <w:rPr>
          <w:rFonts w:cs="Times New Roman" w:hAnsi="Times New Roman" w:eastAsia="Times New Roman" w:ascii="Times New Roman"/>
          <w:i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implementasi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pemahaman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Ahq±f/46:13</w:t>
      </w:r>
      <w:r>
        <w:rPr>
          <w:rFonts w:cs="Times New Roman" w:hAnsi="Times New Roman" w:eastAsia="Times New Roman" w:ascii="Times New Roman"/>
          <w:i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24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11.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istiq±mah</w:t>
      </w:r>
      <w:r>
        <w:rPr>
          <w:rFonts w:cs="Times New Roman" w:hAnsi="Times New Roman" w:eastAsia="Times New Roman" w:ascii="Times New Roman"/>
          <w:i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implementasi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pemahaman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03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Ahq±f/46:13</w:t>
      </w:r>
      <w:r>
        <w:rPr>
          <w:rFonts w:cs="Times New Roman" w:hAnsi="Times New Roman" w:eastAsia="Times New Roman" w:ascii="Times New Roman"/>
          <w:i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24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12.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Menampilkan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istiq±mah</w:t>
      </w:r>
      <w:r>
        <w:rPr>
          <w:rFonts w:cs="Times New Roman" w:hAnsi="Times New Roman" w:eastAsia="Times New Roman" w:ascii="Times New Roman"/>
          <w:i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implementasi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pemahaman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03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Ahq±f/46:13</w:t>
      </w:r>
      <w:r>
        <w:rPr>
          <w:rFonts w:cs="Times New Roman" w:hAnsi="Times New Roman" w:eastAsia="Times New Roman" w:ascii="Times New Roman"/>
          <w:i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ind w:left="1244"/>
      </w:pP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D.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P</w:t>
      </w:r>
      <w:r>
        <w:rPr>
          <w:rFonts w:cs="Times New Roman" w:hAnsi="Times New Roman" w:eastAsia="Times New Roman" w:ascii="Times New Roman"/>
          <w:b/>
          <w:color w:val="4BAE52"/>
          <w:spacing w:val="-6"/>
          <w:w w:val="100"/>
          <w:sz w:val="30"/>
          <w:szCs w:val="30"/>
        </w:rPr>
        <w:t>r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oses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Pembelajaran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9"/>
        <w:ind w:left="124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Persiapan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920" w:val="left"/>
        </w:tabs>
        <w:jc w:val="both"/>
        <w:spacing w:before="47" w:lineRule="auto" w:line="284"/>
        <w:ind w:left="1924" w:right="1093" w:hanging="40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Mempersiapkan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media/alat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bantu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bisa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berupa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tulisan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manual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papan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karton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(tulisan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mudah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dilihat/dibaca,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karton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multimedia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berbasis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ICT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920" w:val="left"/>
        </w:tabs>
        <w:jc w:val="both"/>
        <w:spacing w:before="1" w:lineRule="auto" w:line="284"/>
        <w:ind w:left="1924" w:right="1093" w:hanging="40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dimulai</w:t>
      </w:r>
      <w:r>
        <w:rPr>
          <w:rFonts w:cs="Times New Roman" w:hAnsi="Times New Roman" w:eastAsia="Times New Roman" w:ascii="Times New Roman"/>
          <w:color w:val="363435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mengucapkan</w:t>
      </w:r>
      <w:r>
        <w:rPr>
          <w:rFonts w:cs="Times New Roman" w:hAnsi="Times New Roman" w:eastAsia="Times New Roman" w:ascii="Times New Roman"/>
          <w:color w:val="363435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salam</w:t>
      </w:r>
      <w:r>
        <w:rPr>
          <w:rFonts w:cs="Times New Roman" w:hAnsi="Times New Roman" w:eastAsia="Times New Roman" w:ascii="Times New Roman"/>
          <w:color w:val="363435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berdoa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bersama,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dilanjutkan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memeriksa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kehadiran,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kerapian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berpakaian.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Posisi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duduk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920" w:val="left"/>
        </w:tabs>
        <w:jc w:val="both"/>
        <w:spacing w:before="1" w:lineRule="auto" w:line="284"/>
        <w:ind w:left="1924" w:right="1093" w:hanging="40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mengajukan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pertanyaan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komunikatif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pokok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bahasan.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5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tujuan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4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Pelaksanaan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2" w:lineRule="exact" w:line="300"/>
        <w:ind w:left="1867" w:right="1092" w:hanging="283"/>
      </w:pPr>
      <w:r>
        <w:pict>
          <v:group style="position:absolute;margin-left:23.504pt;margin-top:740.669pt;width:0.0001pt;height:15pt;mso-position-horizontal-relative:page;mso-position-vertical-relative:page;z-index:-19563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ini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salah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satu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cocok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kontekstual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merupakan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belajar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membantu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mengaitkan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diajarkannya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situasi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dunia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nyata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mendorong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hubungan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dimilikinya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penerapannya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kehidupan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mereka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gota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keluarga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masyarakat.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karena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itu,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melalui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pendekatan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CTL,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mengajar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transformasi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menghafal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sejumlah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konsep-konsep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sepertinya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terlepas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337"/>
        <w:sectPr>
          <w:pgMar w:header="0" w:footer="101" w:top="300" w:bottom="0" w:left="360" w:right="36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569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561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13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4"/>
        <w:ind w:left="2114" w:right="156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kehidupan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nyata,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tetapi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lebih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ditekankan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upaya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memfasilitasi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kemampuan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hidup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dipelajarinya.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8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Prosedur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pelaksanaan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454" w:right="1566" w:hanging="3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mengkaji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perenungan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"Renungkanlah".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454" w:right="1566" w:hanging="3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pendapatnya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pencermatannya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jujur,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am±nah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istiq±mah,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ungkapan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“siapa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giat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pasti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454" w:right="1566" w:hanging="3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3)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pencermatannya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jujur,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am±nah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istiq±mah,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ungkapan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“siapa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giat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pasti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454" w:right="1566" w:hanging="3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mengamati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“Cermatilah”.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10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pendapatnya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454" w:right="1566" w:hanging="3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6)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454" w:right="1566" w:hanging="3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menyimak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mencermati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tayangan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visual/film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jujur,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am±nah</w:t>
      </w:r>
      <w:r>
        <w:rPr>
          <w:rFonts w:cs="Times New Roman" w:hAnsi="Times New Roman" w:eastAsia="Times New Roman" w:ascii="Times New Roman"/>
          <w:i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istiq±mah</w:t>
      </w:r>
      <w:r>
        <w:rPr>
          <w:rFonts w:cs="Times New Roman" w:hAnsi="Times New Roman" w:eastAsia="Times New Roman" w:ascii="Times New Roman"/>
          <w:i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klasikal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individual.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454" w:right="1566" w:hanging="3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dikelompokkan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diberikan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berdiskusi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(Bila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memungkinkan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melalui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game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454" w:right="1566" w:hanging="3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kui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/pertanyaan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semua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didik.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menjawab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membantu.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454" w:right="1566" w:hanging="4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penambahan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am±nah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istiq±mah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454" w:right="1566" w:hanging="4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skenario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memainkan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skenario.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454" w:right="1566" w:hanging="4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bergantian,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setiap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tampil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skenario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dipelajarinya,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memperhatikan/menyimak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gapan.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454" w:right="1566" w:hanging="4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13)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“Aktivitas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didik”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454" w:right="1566" w:hanging="4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14)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991"/>
      </w:pPr>
      <w:r>
        <w:pict>
          <v:group style="position:absolute;margin-left:530.906pt;margin-top:732.164pt;width:15pt;height:0.0001pt;mso-position-horizontal-relative:page;mso-position-vertical-relative:page;z-index:-19558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556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15)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“Sifat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am±nah</w:t>
      </w:r>
      <w:r>
        <w:rPr>
          <w:rFonts w:cs="Times New Roman" w:hAnsi="Times New Roman" w:eastAsia="Times New Roman" w:ascii="Times New Roman"/>
          <w:i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24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jual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beli”.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headerReference w:type="default" r:id="rId19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560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559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557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14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before="31"/>
        <w:ind w:right="149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16)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pendapatnya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hikmah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“Sifat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568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am±nah</w:t>
      </w:r>
      <w:r>
        <w:rPr>
          <w:rFonts w:cs="Times New Roman" w:hAnsi="Times New Roman" w:eastAsia="Times New Roman" w:ascii="Times New Roman"/>
          <w:i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beli”.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568" w:right="1452" w:hanging="4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17)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568" w:right="1452" w:hanging="4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18)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menyimpulkan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intisari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rangkuman.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1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19)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mampu: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908" w:right="1453" w:hanging="34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am±nah</w:t>
      </w:r>
      <w:r>
        <w:rPr>
          <w:rFonts w:cs="Times New Roman" w:hAnsi="Times New Roman" w:eastAsia="Times New Roman" w:ascii="Times New Roman"/>
          <w:i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istiq±mah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before="1" w:lineRule="auto" w:line="284"/>
        <w:ind w:left="2529" w:right="1490" w:hanging="1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bagian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sendiri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mencerminkan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meneladani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sifat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90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lingkungannya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ind w:left="1604"/>
      </w:pP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E.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Penilaian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9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/>
        <w:ind w:left="1948" w:right="777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Observasi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1944" w:right="1452" w:firstLine="3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teknik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observasi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(selama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proses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pelajaran),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bimbingan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konseling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(BK),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(selama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luar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ditulis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jurnal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selanjutnya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jurnal).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300"/>
        <w:ind w:left="1944" w:right="4305"/>
      </w:pPr>
      <w:r>
        <w:pict>
          <v:group style="position:absolute;margin-left:0pt;margin-top:732.164pt;width:15pt;height:0.0001pt;mso-position-horizontal-relative:page;mso-position-vertical-relative:page;z-index:-19554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Sekolah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.................................................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5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28" w:hRule="exact"/>
        </w:trPr>
        <w:tc>
          <w:tcPr>
            <w:tcW w:w="6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47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3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12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aktu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4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2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Nama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Siswa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0"/>
              <w:ind w:left="31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Catatan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290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8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0"/>
              <w:ind w:left="338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Butir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320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Sikap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70"/>
              <w:ind w:left="411" w:right="411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Keterangan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11"/>
              <w:ind w:left="183" w:right="182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(Spiritual/Sosial)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17" w:hRule="exact"/>
        </w:trPr>
        <w:tc>
          <w:tcPr>
            <w:tcW w:w="6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4"/>
              <w:ind w:left="190" w:right="1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3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18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0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17" w:hRule="exact"/>
        </w:trPr>
        <w:tc>
          <w:tcPr>
            <w:tcW w:w="6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4"/>
              <w:ind w:left="190" w:right="1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3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18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0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17" w:hRule="exact"/>
        </w:trPr>
        <w:tc>
          <w:tcPr>
            <w:tcW w:w="6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4"/>
              <w:ind w:left="190" w:right="1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3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18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0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17" w:hRule="exact"/>
        </w:trPr>
        <w:tc>
          <w:tcPr>
            <w:tcW w:w="6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4"/>
              <w:ind w:left="190" w:right="1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3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18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0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17" w:hRule="exact"/>
        </w:trPr>
        <w:tc>
          <w:tcPr>
            <w:tcW w:w="6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4"/>
              <w:ind w:left="1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Dsb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3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18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0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</w:tbl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555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553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552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551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15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84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1"/>
        <w:ind w:left="2128" w:right="156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Petunjuk: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Berilah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tanda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centang(</w:t>
      </w:r>
      <w:r>
        <w:rPr>
          <w:rFonts w:cs="Symbol" w:hAnsi="Symbol" w:eastAsia="Symbol" w:ascii="Symbol"/>
          <w:color w:val="363435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“Ya”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“Tidak”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keadaan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sebenarnya.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3660" w:val="left"/>
        </w:tabs>
        <w:jc w:val="left"/>
        <w:spacing w:before="5" w:lineRule="auto" w:line="284"/>
        <w:ind w:left="2128" w:right="71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21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        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3"/>
          <w:szCs w:val="3"/>
        </w:rPr>
        <w:jc w:val="left"/>
        <w:spacing w:before="6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14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15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671" w:right="16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Pernyataan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486" w:right="50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3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600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8"/>
                <w:szCs w:val="18"/>
              </w:rPr>
              <w:jc w:val="left"/>
              <w:spacing w:before="6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4" w:lineRule="auto" w:line="250"/>
              <w:ind w:left="103" w:right="8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kalau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jujur,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dipercaya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lain.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668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2"/>
                <w:szCs w:val="22"/>
              </w:rPr>
              <w:jc w:val="left"/>
              <w:spacing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88" w:lineRule="auto" w:line="250"/>
              <w:ind w:left="103" w:right="5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kejujuran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membawa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kebaikan.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885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9"/>
                <w:szCs w:val="19"/>
              </w:rPr>
              <w:jc w:val="left"/>
              <w:spacing w:before="7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103" w:right="45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percaya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jujur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memiliki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847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5" w:lineRule="auto" w:line="250"/>
              <w:ind w:left="103" w:right="24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apabila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suatu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daerah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dipimpin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oleh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am±nah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pasti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maju.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783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6"/>
                <w:szCs w:val="26"/>
              </w:rPr>
              <w:jc w:val="left"/>
              <w:spacing w:before="18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6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103" w:right="7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am±nah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harus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ditegakkan.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887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 w:lineRule="auto" w:line="253"/>
              <w:ind w:left="103" w:right="1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akibat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ingkar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janji,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dipilih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pemilihan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ketua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kela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907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3"/>
                <w:szCs w:val="13"/>
              </w:rPr>
              <w:jc w:val="left"/>
              <w:spacing w:before="10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23" w:lineRule="auto" w:line="250"/>
              <w:ind w:left="103" w:right="36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color w:val="363435"/>
                <w:spacing w:val="-2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ini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3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4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5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5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96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1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96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3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3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9"/>
                <w:sz w:val="24"/>
                <w:szCs w:val="24"/>
              </w:rPr>
              <w:t>h-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6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6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6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6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6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6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6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6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6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6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6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6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1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2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8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98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4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4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4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2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9"/>
                <w:sz w:val="24"/>
                <w:szCs w:val="24"/>
              </w:rPr>
              <w:t>k.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1323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8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2"/>
                <w:szCs w:val="22"/>
              </w:rPr>
              <w:jc w:val="left"/>
              <w:spacing w:before="12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lineRule="auto" w:line="250"/>
              <w:ind w:left="103" w:right="41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color w:val="363435"/>
                <w:spacing w:val="-2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ini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color w:val="363435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3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14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5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5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2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2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4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4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4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4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24"/>
                <w:szCs w:val="24"/>
              </w:rPr>
              <w:t>h-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4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4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4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4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ka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g-ka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4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96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2"/>
                <w:sz w:val="24"/>
                <w:szCs w:val="24"/>
              </w:rPr>
              <w:t>uga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4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5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5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1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-3"/>
                <w:w w:val="114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1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5"/>
                <w:sz w:val="24"/>
                <w:szCs w:val="24"/>
              </w:rPr>
              <w:t>g.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1053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3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1"/>
                <w:szCs w:val="11"/>
              </w:rPr>
              <w:jc w:val="left"/>
              <w:spacing w:before="5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50"/>
              <w:ind w:left="103" w:right="27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membenci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4"/>
                <w:szCs w:val="24"/>
              </w:rPr>
              <w:t>istiq±mah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sudah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mengatur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semuanya.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550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549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548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547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546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16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5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322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7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5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0"/>
                <w:szCs w:val="10"/>
              </w:rPr>
              <w:jc w:val="left"/>
              <w:spacing w:before="5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50"/>
              <w:ind w:left="103" w:right="25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menjalankan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tugas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sebaik-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baiknya,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maka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dipercaya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terus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memimpin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kela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</w:tbl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4"/>
        <w:ind w:left="1604" w:right="150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perlu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ditindaklanjuti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fasilitasi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94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Antarteman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1"/>
        <w:ind w:left="2228" w:right="150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Petunjuk: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Berilah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tanda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centang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Symbol" w:hAnsi="Symbol" w:eastAsia="Symbol" w:ascii="Symbol"/>
          <w:color w:val="363435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“Ya”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“Tidak”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keadaan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sebenarnya.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" w:lineRule="auto" w:line="284"/>
        <w:ind w:left="2228" w:right="633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dinilai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        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exact" w:line="240"/>
        <w:ind w:left="2228" w:right="63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                       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5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15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671" w:right="16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Pernyataan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486" w:right="50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3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776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103" w:right="23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kalau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jujur,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dipercaya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lain.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724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4"/>
                <w:szCs w:val="24"/>
              </w:rPr>
              <w:jc w:val="left"/>
              <w:spacing w:before="8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103" w:right="3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kejujuran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membawa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kebaikan.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885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9"/>
                <w:szCs w:val="19"/>
              </w:rPr>
              <w:jc w:val="left"/>
              <w:spacing w:before="7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103" w:right="31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percaya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jujur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memiliki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939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6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1" w:lineRule="auto" w:line="250"/>
              <w:ind w:left="103" w:right="7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apabila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suatu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daerah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dipimpin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oleh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am±nah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pasti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maju.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783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6"/>
                <w:szCs w:val="26"/>
              </w:rPr>
              <w:jc w:val="left"/>
              <w:spacing w:before="18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6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103" w:right="11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am±nah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harus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ditegakkan.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1087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0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52"/>
              <w:ind w:left="103" w:right="66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akibat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ingkar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janji,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dipilih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pemilihan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ketua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kela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545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544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543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542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541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17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48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95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7" w:lineRule="auto" w:line="250"/>
              <w:ind w:left="103" w:right="980"/>
            </w:pPr>
            <w:r>
              <w:rPr>
                <w:rFonts w:cs="Times New Roman" w:hAnsi="Times New Roman" w:eastAsia="Times New Roman" w:ascii="Times New Roman"/>
                <w:color w:val="363435"/>
                <w:spacing w:val="-24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ini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3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8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98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12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6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6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4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4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4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4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4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4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24"/>
                <w:szCs w:val="24"/>
              </w:rPr>
              <w:t>h-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4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4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4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4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w w:val="104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2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2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2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2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6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6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6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6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6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6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6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6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6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6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6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6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color w:val="363435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4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2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9"/>
                <w:sz w:val="24"/>
                <w:szCs w:val="24"/>
              </w:rPr>
              <w:t>k.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1152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2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6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lineRule="auto" w:line="250"/>
              <w:ind w:left="103" w:right="282"/>
            </w:pPr>
            <w:r>
              <w:rPr>
                <w:rFonts w:cs="Times New Roman" w:hAnsi="Times New Roman" w:eastAsia="Times New Roman" w:ascii="Times New Roman"/>
                <w:color w:val="363435"/>
                <w:spacing w:val="-24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ini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color w:val="363435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3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8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98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12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6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6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color w:val="363435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4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4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4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4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24"/>
                <w:szCs w:val="24"/>
              </w:rPr>
              <w:t>h-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4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4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4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4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24"/>
                <w:szCs w:val="24"/>
              </w:rPr>
              <w:t>ka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4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4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4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24"/>
                <w:szCs w:val="24"/>
              </w:rPr>
              <w:t>g-ka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4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4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4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4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uga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4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5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5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1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-3"/>
                <w:w w:val="114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11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1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5"/>
                <w:sz w:val="24"/>
                <w:szCs w:val="24"/>
              </w:rPr>
              <w:t>g.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896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 w:lineRule="auto" w:line="250"/>
              <w:ind w:left="103" w:right="42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membenci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4"/>
                <w:szCs w:val="24"/>
              </w:rPr>
              <w:t>istiq±mah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sudah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mengatur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semuanya.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1354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6"/>
                <w:szCs w:val="16"/>
              </w:rPr>
              <w:jc w:val="left"/>
              <w:spacing w:before="3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5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4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50"/>
              <w:ind w:left="103" w:right="25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menjalankan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tugas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sebaik-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baiknya,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maka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dipercaya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untuk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terus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memimpin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kela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</w:tbl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8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antarteman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perlu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ditindaklanjuti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bantuan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fasilitasi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49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8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“Ayo,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9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jawaban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(maksimal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49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Rubrik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tbl>
      <w:tblPr>
        <w:tblW w:w="0" w:type="auto"/>
        <w:tblLook w:val="01E0"/>
        <w:jc w:val="left"/>
        <w:tblInd w:w="1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22" w:hRule="exact"/>
        </w:trPr>
        <w:tc>
          <w:tcPr>
            <w:tcW w:w="902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8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21" w:type="dxa"/>
            <w:gridSpan w:val="2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28"/>
                <w:szCs w:val="28"/>
              </w:rPr>
              <w:jc w:val="left"/>
              <w:spacing w:before="3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383" w:right="23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Rubrik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penilaian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45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28"/>
                <w:szCs w:val="28"/>
              </w:rPr>
              <w:jc w:val="left"/>
              <w:spacing w:before="3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1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2" w:hRule="exact"/>
        </w:trPr>
        <w:tc>
          <w:tcPr>
            <w:tcW w:w="902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5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Soal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21" w:type="dxa"/>
            <w:gridSpan w:val="2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845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1860" w:hRule="exact"/>
        </w:trPr>
        <w:tc>
          <w:tcPr>
            <w:tcW w:w="9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355" w:right="3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96" w:lineRule="auto" w:line="497"/>
              <w:ind w:left="108" w:right="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829" w:type="dxa"/>
            <w:gridSpan w:val="2"/>
            <w:tcBorders>
              <w:top w:val="single" w:sz="4" w:space="0" w:color="363435"/>
              <w:left w:val="nil" w:sz="6" w:space="0" w:color="auto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memiliki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sifat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      </w:t>
            </w:r>
            <w:r>
              <w:rPr>
                <w:rFonts w:cs="Times New Roman" w:hAnsi="Times New Roman" w:eastAsia="Times New Roman" w:ascii="Times New Roman"/>
                <w:color w:val="363435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"/>
              <w:ind w:left="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jujur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sempurna,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 w:lineRule="auto" w:line="246"/>
              <w:ind w:left="59" w:right="99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memiliki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sifat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jujur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" w:lineRule="auto" w:line="246"/>
              <w:ind w:left="59" w:right="99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memiliki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sifat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jujur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526" w:hRule="exact"/>
        </w:trPr>
        <w:tc>
          <w:tcPr>
            <w:tcW w:w="9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354" w:right="3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96" w:lineRule="auto" w:line="247"/>
              <w:ind w:left="108" w:right="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e.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829" w:type="dxa"/>
            <w:gridSpan w:val="2"/>
            <w:tcBorders>
              <w:top w:val="single" w:sz="4" w:space="0" w:color="363435"/>
              <w:left w:val="nil" w:sz="6" w:space="0" w:color="auto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lima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ciri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jujur,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    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 w:lineRule="auto" w:line="246"/>
              <w:ind w:left="59" w:right="91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empat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ciri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jujur,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8.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tiga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ciri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jujur,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ciri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juju,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ciri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jujur,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headerReference w:type="default" r:id="rId2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540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539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538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537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536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18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60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015" w:hRule="exact"/>
        </w:trPr>
        <w:tc>
          <w:tcPr>
            <w:tcW w:w="9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355" w:right="3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21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46"/>
              <w:ind w:left="108" w:right="21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jawaban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jawaban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39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4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322" w:right="32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843" w:hRule="exact"/>
        </w:trPr>
        <w:tc>
          <w:tcPr>
            <w:tcW w:w="9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354" w:right="3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95" w:lineRule="auto" w:line="497"/>
              <w:ind w:left="108" w:right="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829" w:type="dxa"/>
            <w:gridSpan w:val="2"/>
            <w:tcBorders>
              <w:top w:val="single" w:sz="4" w:space="0" w:color="363435"/>
              <w:left w:val="nil" w:sz="6" w:space="0" w:color="auto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5"/>
              <w:ind w:left="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tiga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manfaat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                  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59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am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±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nah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"/>
              <w:ind w:left="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manfaat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59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am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±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nah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"/>
              <w:ind w:left="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manfaat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59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am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±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nah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740" w:hRule="exact"/>
        </w:trPr>
        <w:tc>
          <w:tcPr>
            <w:tcW w:w="9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354" w:right="3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95" w:lineRule="auto" w:line="500"/>
              <w:ind w:left="108" w:right="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829" w:type="dxa"/>
            <w:gridSpan w:val="2"/>
            <w:tcBorders>
              <w:top w:val="single" w:sz="4" w:space="0" w:color="363435"/>
              <w:left w:val="nil" w:sz="6" w:space="0" w:color="auto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5"/>
              <w:ind w:left="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memiliki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sifat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      </w:t>
            </w:r>
            <w:r>
              <w:rPr>
                <w:rFonts w:cs="Times New Roman" w:hAnsi="Times New Roman" w:eastAsia="Times New Roman" w:ascii="Times New Roman"/>
                <w:color w:val="363435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59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istiq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±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mah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sempurna,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memiliki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sifat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59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istiq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±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mah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memiliki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sifat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59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istiq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±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mah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732" w:hRule="exact"/>
        </w:trPr>
        <w:tc>
          <w:tcPr>
            <w:tcW w:w="9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354" w:right="3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95" w:lineRule="auto" w:line="497"/>
              <w:ind w:left="108" w:right="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829" w:type="dxa"/>
            <w:gridSpan w:val="2"/>
            <w:tcBorders>
              <w:top w:val="single" w:sz="4" w:space="0" w:color="363435"/>
              <w:left w:val="nil" w:sz="6" w:space="0" w:color="auto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5"/>
              <w:ind w:left="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tiga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hikmah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                  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59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istiq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±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mah,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"/>
              <w:ind w:left="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hikmah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59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istiq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±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mah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"/>
              <w:ind w:left="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hikmah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59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istiq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±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mah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04" w:hRule="exact"/>
        </w:trPr>
        <w:tc>
          <w:tcPr>
            <w:tcW w:w="9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354" w:right="3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21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46"/>
              <w:ind w:left="391" w:right="121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amanah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6"/>
              <w:ind w:left="391" w:right="84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amanah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4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66" w:right="26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04" w:hRule="exact"/>
        </w:trPr>
        <w:tc>
          <w:tcPr>
            <w:tcW w:w="9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353" w:right="35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21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"/>
              <w:ind w:left="391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istiqamah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"/>
              <w:ind w:left="10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"/>
              <w:ind w:left="391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istiqamah,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4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66" w:right="26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13" w:hRule="exact"/>
        </w:trPr>
        <w:tc>
          <w:tcPr>
            <w:tcW w:w="9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353" w:right="35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21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46"/>
              <w:ind w:left="391" w:right="640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cara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ketika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melihat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melakukan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perbuatan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terpuji,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6"/>
              <w:ind w:left="391" w:right="604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cara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ketika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melihat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melakukan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perbuatan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terpuji,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4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66" w:right="26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535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534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533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532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531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19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48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356" w:hRule="exact"/>
        </w:trPr>
        <w:tc>
          <w:tcPr>
            <w:tcW w:w="9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300" w:right="30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2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46"/>
              <w:ind w:left="392" w:right="639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cara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ketika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melihat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melakukan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perbuatan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tercela,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46"/>
              <w:ind w:left="392" w:right="602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cara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ketika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melihat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melakukan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perbuatan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tercela,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4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67" w:right="26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676" w:hRule="exact"/>
        </w:trPr>
        <w:tc>
          <w:tcPr>
            <w:tcW w:w="9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32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4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71" w:right="27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80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1" w:lineRule="exact" w:line="320"/>
        <w:ind w:left="3608" w:right="360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PG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+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Uraian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220"/>
        <w:ind w:left="5054" w:right="546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49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49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49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130" w:right="1566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tepat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130" w:right="1566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130" w:right="1566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sedikit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kekurangan,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49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130" w:right="1566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cerita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nyata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orang-orang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istiq±mah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akibatnya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130" w:right="1566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cerita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nyata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orang-orang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istiq±mah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akibatnya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130" w:right="1566" w:hanging="271"/>
      </w:pPr>
      <w:r>
        <w:pict>
          <v:group style="position:absolute;margin-left:530.906pt;margin-top:732.164pt;width:15pt;height:0.0001pt;mso-position-horizontal-relative:page;mso-position-vertical-relative:page;z-index:-19528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526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cerita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nyata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orang-orang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istiq±mah</w:t>
      </w:r>
      <w:r>
        <w:rPr>
          <w:rFonts w:cs="Times New Roman" w:hAnsi="Times New Roman" w:eastAsia="Times New Roman" w:ascii="Times New Roman"/>
          <w:i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akibatnya,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kesalahan,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369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Nilai=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530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529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527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Keterampilan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19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Unjuk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bermain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peran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5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30" w:hRule="exact"/>
        </w:trPr>
        <w:tc>
          <w:tcPr>
            <w:tcW w:w="562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3"/>
                <w:szCs w:val="13"/>
              </w:rPr>
              <w:jc w:val="left"/>
              <w:spacing w:before="6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27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3"/>
                <w:szCs w:val="13"/>
              </w:rPr>
              <w:jc w:val="left"/>
              <w:spacing w:before="6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4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Nama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gridSpan w:val="3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9" w:lineRule="auto" w:line="250"/>
              <w:ind w:left="400" w:right="138" w:hanging="24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Aspek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dinilai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1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15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91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3"/>
                <w:szCs w:val="13"/>
              </w:rPr>
              <w:jc w:val="left"/>
              <w:spacing w:before="6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Nilai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1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8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Ketuntasan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68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9"/>
              <w:ind w:left="10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Tindak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13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Lanjut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70" w:hRule="exact"/>
        </w:trPr>
        <w:tc>
          <w:tcPr>
            <w:tcW w:w="562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027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7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21" w:lineRule="exact" w:line="220"/>
              <w:ind w:left="132" w:right="14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21" w:lineRule="exact" w:line="220"/>
              <w:ind w:left="142" w:right="1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2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21" w:lineRule="exact" w:line="220"/>
              <w:ind w:left="106" w:right="12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78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1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7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21" w:lineRule="exact" w:line="220"/>
              <w:ind w:left="218" w:right="23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1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1" w:lineRule="exact" w:line="220"/>
              <w:ind w:left="21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TT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1" w:lineRule="exact" w:line="220"/>
              <w:ind w:left="1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9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1" w:lineRule="exact" w:line="220"/>
              <w:ind w:left="1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532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7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9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2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87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7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39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532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7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9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2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87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7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39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532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7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9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2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87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7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39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532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Dst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7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9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2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87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7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39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</w:tbl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200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Keterangan: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00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Tuntas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mencapai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KKM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001" w:right="299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Tuntas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diperoleh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KKM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Remedial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00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00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Aspek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rubrik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1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kedalaman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informasi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738" w:right="1452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kedalaman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informasi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lengkap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738" w:right="1453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kedalaman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informasi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lengkap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738" w:right="1453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kedalaman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informasi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lengkap,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12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Penghayatan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diperankan.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398" w:right="2278" w:firstLine="1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berperan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sangat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diskusi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berperan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diskusi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41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diskusi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12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3)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341" w:right="1914" w:firstLine="1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sangat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3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2341"/>
      </w:pPr>
      <w:r>
        <w:pict>
          <v:group style="position:absolute;margin-left:0pt;margin-top:732.164pt;width:15pt;height:0.0001pt;mso-position-horizontal-relative:page;mso-position-vertical-relative:page;z-index:-19524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522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samanya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525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523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521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21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460" w:bottom="0" w:left="0" w:right="0"/>
          <w:pgSz w:w="10920" w:h="15120"/>
        </w:sectPr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040" w:val="left"/>
        </w:tabs>
        <w:jc w:val="left"/>
        <w:spacing w:lineRule="auto" w:line="250"/>
        <w:ind w:left="2072" w:right="-38" w:hanging="3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I.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Penerapan.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7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II.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07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07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07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07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07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exact" w:line="240"/>
        <w:ind w:left="167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III.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Uraian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Kunci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Jawaban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1160" w:right="448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160" w:right="44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160" w:right="44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160" w:right="448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050" w:right="4486"/>
        <w:sectPr>
          <w:type w:val="continuous"/>
          <w:pgSz w:w="10920" w:h="15120"/>
          <w:pgMar w:top="1260" w:bottom="0" w:left="0" w:right="0"/>
          <w:cols w:num="2" w:equalWidth="off">
            <w:col w:w="3581" w:space="1087"/>
            <w:col w:w="6252"/>
          </w:cols>
        </w:sectPr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5" w:lineRule="auto" w:line="250"/>
        <w:ind w:left="2415" w:right="1745" w:hanging="34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itu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penting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Berani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hebat.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makhluk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sosial,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kita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memerlukan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kehidupan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harmoni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seimbang.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Agar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dirugikan,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dizalimi,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dicurangi,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harus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Jadi,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kehidupan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lebih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kuncinya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kejujuran.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415" w:right="1745" w:hanging="34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Mengatakan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sebenarnya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harus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dikatakan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kesalahan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sedikit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pun,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mencampuradukkan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antara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hak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batil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(kembangkan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sendiri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070"/>
      </w:pPr>
      <w:r>
        <w:pict>
          <v:group style="position:absolute;margin-left:75.2384pt;margin-top:80.1965pt;width:390.468pt;height:489.669pt;mso-position-horizontal-relative:page;mso-position-vertical-relative:page;z-index:-19519" coordorigin="1505,1604" coordsize="7809,9793">
            <v:shape style="position:absolute;left:1505;top:1604;width:7809;height:9793" coordorigin="1505,1604" coordsize="7809,9793" path="m1745,1604l1669,1604,1589,1610,1530,1640,1508,1712,1505,1805,1505,11197,1506,11263,1515,11333,1554,11381,1613,11394,1706,11397,9114,11397,9180,11396,9249,11387,9298,11348,9311,11289,9314,11196,9314,1804,9313,1738,9304,1669,9265,1621,9206,1607,9113,1604,1745,1604xe" filled="t" fillcolor="#C7DFB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Am±nah</w:t>
      </w:r>
      <w:r>
        <w:rPr>
          <w:rFonts w:cs="Times New Roman" w:hAnsi="Times New Roman" w:eastAsia="Times New Roman" w:ascii="Times New Roman"/>
          <w:i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manusia,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am±nah</w:t>
      </w:r>
      <w:r>
        <w:rPr>
          <w:rFonts w:cs="Times New Roman" w:hAnsi="Times New Roman" w:eastAsia="Times New Roman" w:ascii="Times New Roman"/>
          <w:i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sendiri.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 w:lineRule="auto" w:line="250"/>
        <w:ind w:left="2415" w:right="1746" w:hanging="34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dipercaya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lain,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nendapatkan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simpati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pihak,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kawan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maupun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lawan,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hidupnya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sukses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dimudahkan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415" w:right="1746" w:hanging="345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Istiq±mah</w:t>
      </w:r>
      <w:r>
        <w:rPr>
          <w:rFonts w:cs="Times New Roman" w:hAnsi="Times New Roman" w:eastAsia="Times New Roman" w:ascii="Times New Roman"/>
          <w:i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membantu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kita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membentuk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415" w:right="1745" w:hanging="345"/>
      </w:pPr>
      <w:r>
        <w:pict>
          <v:group style="position:absolute;margin-left:530.906pt;margin-top:732.164pt;width:15pt;height:0.0001pt;mso-position-horizontal-relative:page;mso-position-vertical-relative:page;z-index:-19517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515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istiq±mah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dijauhkan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rasa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takut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sedih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negatif,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mendapatkan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kesuksesan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kehidupan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dunia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karena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ulet,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selalu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mendirikan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77"/>
          <w:sz w:val="22"/>
          <w:szCs w:val="22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selalu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dilindungi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07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07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07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304"/>
        <w:ind w:left="1674" w:right="7048" w:firstLine="28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IV.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20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guru.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67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V.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exact" w:line="240"/>
        <w:ind w:left="20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guru.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type w:val="continuous"/>
          <w:pgSz w:w="10920" w:h="15120"/>
          <w:pgMar w:top="1260" w:bottom="0" w:left="0" w:right="0"/>
        </w:sectPr>
      </w:pPr>
      <w:r>
        <w:pict>
          <v:group style="position:absolute;margin-left:104.508pt;margin-top:-2.56817pt;width:0pt;height:64.063pt;mso-position-horizontal-relative:page;mso-position-vertical-relative:paragraph;z-index:-19520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518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516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22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3"/>
        <w:ind w:left="1604"/>
      </w:pPr>
      <w:r>
        <w:rPr>
          <w:rFonts w:cs="Arial" w:hAnsi="Arial" w:eastAsia="Arial" w:ascii="Arial"/>
          <w:b/>
          <w:color w:val="4BAE52"/>
          <w:spacing w:val="-39"/>
          <w:w w:val="100"/>
          <w:sz w:val="30"/>
          <w:szCs w:val="30"/>
        </w:rPr>
        <w:t>F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.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Pengayaan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604" w:right="1452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sudah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disiapkan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berupa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pertanyaan-pertanyaan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sifat-sifat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mencatat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60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G.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Remedial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604" w:right="1452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“Pentingnya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jujur,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8"/>
          <w:sz w:val="22"/>
          <w:szCs w:val="22"/>
        </w:rPr>
        <w:t>am±nah</w:t>
      </w:r>
      <w:r>
        <w:rPr>
          <w:rFonts w:cs="Times New Roman" w:hAnsi="Times New Roman" w:eastAsia="Times New Roman" w:ascii="Times New Roman"/>
          <w:i/>
          <w:color w:val="363435"/>
          <w:spacing w:val="-17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8"/>
          <w:sz w:val="22"/>
          <w:szCs w:val="22"/>
        </w:rPr>
        <w:t>istiq±mah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2"/>
          <w:szCs w:val="22"/>
        </w:rPr>
        <w:t>”.</w:t>
      </w:r>
      <w:r>
        <w:rPr>
          <w:rFonts w:cs="Times New Roman" w:hAnsi="Times New Roman" w:eastAsia="Times New Roman" w:ascii="Times New Roman"/>
          <w:color w:val="363435"/>
          <w:spacing w:val="-14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sejeni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Remedial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tertentu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contoh: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saat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belajar,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apabila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masih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waktu,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luar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(30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selesai).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60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H.</w:t>
      </w:r>
      <w:r>
        <w:rPr>
          <w:rFonts w:cs="Arial" w:hAnsi="Arial" w:eastAsia="Arial" w:ascii="Arial"/>
          <w:b/>
          <w:color w:val="4BAE52"/>
          <w:spacing w:val="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Interaksi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Guru</w:t>
      </w:r>
      <w:r>
        <w:rPr>
          <w:rFonts w:cs="Arial" w:hAnsi="Arial" w:eastAsia="Arial" w:ascii="Arial"/>
          <w:b/>
          <w:color w:val="4BAE52"/>
          <w:spacing w:val="-36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dengan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Orang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-28"/>
          <w:w w:val="100"/>
          <w:sz w:val="30"/>
          <w:szCs w:val="30"/>
        </w:rPr>
        <w:t>T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ua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604" w:right="1452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memperlihatkan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komentar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paraf.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penghubung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perubahan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mengikuti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berkomunikasi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langsung,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maupun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melalui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telepon,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perkembangan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anaknya.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514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513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512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511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510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23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300" w:bottom="0" w:left="360" w:right="360"/>
          <w:headerReference w:type="default" r:id="rId21"/>
          <w:pgSz w:w="10920" w:h="1512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50"/>
          <w:szCs w:val="50"/>
        </w:rPr>
        <w:jc w:val="left"/>
        <w:spacing w:lineRule="exact" w:line="560"/>
        <w:ind w:left="4093" w:right="-10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50"/>
          <w:szCs w:val="50"/>
        </w:rPr>
        <w:t>Semua</w:t>
      </w:r>
      <w:r>
        <w:rPr>
          <w:rFonts w:cs="Times New Roman" w:hAnsi="Times New Roman" w:eastAsia="Times New Roman" w:ascii="Times New Roman"/>
          <w:color w:val="363435"/>
          <w:spacing w:val="-28"/>
          <w:w w:val="100"/>
          <w:position w:val="-1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50"/>
          <w:szCs w:val="50"/>
        </w:rPr>
        <w:t>Bersih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50"/>
          <w:szCs w:val="50"/>
        </w:rPr>
      </w:r>
    </w:p>
    <w:p>
      <w:pPr>
        <w:rPr>
          <w:rFonts w:cs="Times New Roman" w:hAnsi="Times New Roman" w:eastAsia="Times New Roman" w:ascii="Times New Roman"/>
          <w:sz w:val="50"/>
          <w:szCs w:val="50"/>
        </w:rPr>
        <w:jc w:val="left"/>
        <w:spacing w:lineRule="exact" w:line="500"/>
        <w:ind w:left="2857" w:right="-9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50"/>
          <w:szCs w:val="50"/>
        </w:rPr>
        <w:t>Hidup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50"/>
          <w:szCs w:val="50"/>
        </w:rPr>
        <w:t>Jadi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50"/>
          <w:szCs w:val="50"/>
        </w:rPr>
        <w:t>Nyaman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50"/>
          <w:szCs w:val="5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72" w:lineRule="exact" w:line="320"/>
        <w:ind w:left="1131"/>
      </w:pPr>
      <w:r>
        <w:rPr>
          <w:rFonts w:cs="Arial" w:hAnsi="Arial" w:eastAsia="Arial" w:ascii="Arial"/>
          <w:b/>
          <w:color w:val="4BAE52"/>
          <w:spacing w:val="0"/>
          <w:w w:val="100"/>
          <w:position w:val="-1"/>
          <w:sz w:val="30"/>
          <w:szCs w:val="30"/>
        </w:rPr>
        <w:t>A.</w:t>
      </w:r>
      <w:r>
        <w:rPr>
          <w:rFonts w:cs="Arial" w:hAnsi="Arial" w:eastAsia="Arial" w:ascii="Arial"/>
          <w:b/>
          <w:color w:val="4BAE52"/>
          <w:spacing w:val="241"/>
          <w:w w:val="100"/>
          <w:position w:val="-1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position w:val="-1"/>
          <w:sz w:val="30"/>
          <w:szCs w:val="30"/>
        </w:rPr>
        <w:t>Kompetensi</w:t>
      </w:r>
      <w:r>
        <w:rPr>
          <w:rFonts w:cs="Arial" w:hAnsi="Arial" w:eastAsia="Arial" w:ascii="Arial"/>
          <w:b/>
          <w:color w:val="4BAE52"/>
          <w:spacing w:val="0"/>
          <w:w w:val="100"/>
          <w:position w:val="-1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position w:val="-1"/>
          <w:sz w:val="30"/>
          <w:szCs w:val="30"/>
        </w:rPr>
        <w:t>Inti</w:t>
      </w:r>
      <w:r>
        <w:rPr>
          <w:rFonts w:cs="Arial" w:hAnsi="Arial" w:eastAsia="Arial" w:ascii="Arial"/>
          <w:b/>
          <w:color w:val="4BAE52"/>
          <w:spacing w:val="0"/>
          <w:w w:val="100"/>
          <w:position w:val="-1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position w:val="-1"/>
          <w:sz w:val="30"/>
          <w:szCs w:val="30"/>
        </w:rPr>
        <w:t>(KI)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0"/>
          <w:szCs w:val="30"/>
        </w:rPr>
      </w:r>
    </w:p>
    <w:p>
      <w:pPr>
        <w:rPr>
          <w:rFonts w:cs="Arial" w:hAnsi="Arial" w:eastAsia="Arial" w:ascii="Arial"/>
          <w:sz w:val="60"/>
          <w:szCs w:val="60"/>
        </w:rPr>
        <w:jc w:val="center"/>
        <w:spacing w:lineRule="exact" w:line="660"/>
        <w:ind w:left="-65" w:right="1640"/>
      </w:pPr>
      <w:r>
        <w:br w:type="column"/>
      </w:r>
      <w:r>
        <w:rPr>
          <w:rFonts w:cs="Arial" w:hAnsi="Arial" w:eastAsia="Arial" w:ascii="Arial"/>
          <w:b/>
          <w:color w:val="FDFDFD"/>
          <w:spacing w:val="0"/>
          <w:w w:val="100"/>
          <w:position w:val="-1"/>
          <w:sz w:val="60"/>
          <w:szCs w:val="60"/>
        </w:rPr>
        <w:t>Bab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rFonts w:cs="Arial" w:hAnsi="Arial" w:eastAsia="Arial" w:ascii="Arial"/>
          <w:sz w:val="120"/>
          <w:szCs w:val="120"/>
        </w:rPr>
        <w:jc w:val="center"/>
        <w:spacing w:lineRule="exact" w:line="1260"/>
        <w:ind w:left="123" w:right="1828"/>
        <w:sectPr>
          <w:type w:val="continuous"/>
          <w:pgSz w:w="10920" w:h="15120"/>
          <w:pgMar w:top="1260" w:bottom="0" w:left="360" w:right="360"/>
          <w:cols w:num="2" w:equalWidth="off">
            <w:col w:w="6857" w:space="503"/>
            <w:col w:w="2840"/>
          </w:cols>
        </w:sectPr>
      </w:pPr>
      <w:r>
        <w:rPr>
          <w:rFonts w:cs="Arial" w:hAnsi="Arial" w:eastAsia="Arial" w:ascii="Arial"/>
          <w:b/>
          <w:color w:val="FDFDFD"/>
          <w:spacing w:val="0"/>
          <w:w w:val="100"/>
          <w:sz w:val="120"/>
          <w:szCs w:val="120"/>
        </w:rPr>
        <w:t>3</w:t>
      </w:r>
      <w:r>
        <w:rPr>
          <w:rFonts w:cs="Arial" w:hAnsi="Arial" w:eastAsia="Arial" w:ascii="Arial"/>
          <w:color w:val="000000"/>
          <w:spacing w:val="0"/>
          <w:w w:val="100"/>
          <w:sz w:val="120"/>
          <w:szCs w:val="1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9"/>
        <w:ind w:left="1601"/>
      </w:pPr>
      <w:r>
        <w:pict>
          <v:group style="position:absolute;margin-left:530.906pt;margin-top:732.164pt;width:15pt;height:0.0001pt;mso-position-horizontal-relative:page;mso-position-vertical-relative:page;z-index:-19504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505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9506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9507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376.417pt;margin-top:15pt;width:87.166pt;height:120.472pt;mso-position-horizontal-relative:page;mso-position-vertical-relative:page;z-index:-19508" coordorigin="7528,300" coordsize="1743,2409">
            <v:shape style="position:absolute;left:7528;top:300;width:1743;height:2409" coordorigin="7528,300" coordsize="1743,2409" path="m7528,2709l9272,2709,9272,300,7528,300,7528,2709xe" filled="t" fillcolor="#4BAE52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Menghargai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dianutnya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20" w:val="left"/>
        </w:tabs>
        <w:jc w:val="both"/>
        <w:spacing w:before="47" w:lineRule="auto" w:line="284"/>
        <w:ind w:left="2321" w:right="1262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KI-2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Menghargai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jujur,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disiplin,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gungjawab,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peduli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(toleransi,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gotong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royong),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santun,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percaya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berinteraksi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efektif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lingkungan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sosial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jangkauan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pergaulan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keberadaannya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20" w:val="left"/>
        </w:tabs>
        <w:jc w:val="both"/>
        <w:spacing w:before="1" w:lineRule="auto" w:line="284"/>
        <w:ind w:left="2321" w:right="1262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KI-3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(faktual,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konseptual,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prosedural)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berdasarkan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rasa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ingin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tahunya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pengetahuan,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teknologi,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seni,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budaya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fenomena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tampak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00" w:val="left"/>
        </w:tabs>
        <w:jc w:val="both"/>
        <w:spacing w:before="1" w:lineRule="auto" w:line="284"/>
        <w:ind w:left="2321" w:right="1263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KI-4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Mencoba,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mengolah,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menyaji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ranah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konkret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mengurai,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merangkai,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memodifikasi,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abstrak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(menuli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menghitung,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mengarang)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dipelajari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sekolah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sumber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sudut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pandang/teori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lineRule="exact" w:line="260"/>
        <w:ind w:left="1131"/>
      </w:pPr>
      <w:r>
        <w:rPr>
          <w:rFonts w:cs="Arial" w:hAnsi="Arial" w:eastAsia="Arial" w:ascii="Arial"/>
          <w:b/>
          <w:color w:val="4BAE52"/>
          <w:spacing w:val="0"/>
          <w:w w:val="100"/>
          <w:position w:val="1"/>
          <w:sz w:val="30"/>
          <w:szCs w:val="30"/>
        </w:rPr>
        <w:t>B.</w:t>
      </w:r>
      <w:r>
        <w:rPr>
          <w:rFonts w:cs="Arial" w:hAnsi="Arial" w:eastAsia="Arial" w:ascii="Arial"/>
          <w:b/>
          <w:color w:val="4BAE52"/>
          <w:spacing w:val="281"/>
          <w:w w:val="100"/>
          <w:position w:val="1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position w:val="1"/>
          <w:sz w:val="30"/>
          <w:szCs w:val="30"/>
        </w:rPr>
        <w:t>Kompetensi</w:t>
      </w:r>
      <w:r>
        <w:rPr>
          <w:rFonts w:cs="Arial" w:hAnsi="Arial" w:eastAsia="Arial" w:ascii="Arial"/>
          <w:b/>
          <w:color w:val="4BAE52"/>
          <w:spacing w:val="0"/>
          <w:w w:val="100"/>
          <w:position w:val="1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position w:val="1"/>
          <w:sz w:val="30"/>
          <w:szCs w:val="30"/>
        </w:rPr>
        <w:t>Dasar</w:t>
      </w:r>
      <w:r>
        <w:rPr>
          <w:rFonts w:cs="Arial" w:hAnsi="Arial" w:eastAsia="Arial" w:ascii="Arial"/>
          <w:b/>
          <w:color w:val="4BAE52"/>
          <w:spacing w:val="15"/>
          <w:w w:val="100"/>
          <w:position w:val="1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position w:val="1"/>
          <w:sz w:val="30"/>
          <w:szCs w:val="30"/>
        </w:rPr>
        <w:t>(KD)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5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1.7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ajaran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bersuci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kecil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berdasarkan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2285" w:right="660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syariat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20" w:val="left"/>
        </w:tabs>
        <w:jc w:val="both"/>
        <w:spacing w:before="11" w:lineRule="auto" w:line="250"/>
        <w:ind w:left="2321" w:right="1263" w:hanging="73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2.7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hidup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bersih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wujud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ketentuan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bersuci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berdasarkan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ketentuan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syari’at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20" w:val="left"/>
        </w:tabs>
        <w:jc w:val="both"/>
        <w:spacing w:lineRule="auto" w:line="250"/>
        <w:ind w:left="2321" w:right="1262" w:hanging="73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3.7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ketentuan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bersuci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berdasarkan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ketentuan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syari’at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5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4.7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Menyajikan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bersuci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131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C.</w:t>
      </w:r>
      <w:r>
        <w:rPr>
          <w:rFonts w:cs="Arial" w:hAnsi="Arial" w:eastAsia="Arial" w:ascii="Arial"/>
          <w:b/>
          <w:color w:val="4BAE52"/>
          <w:spacing w:val="43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-28"/>
          <w:w w:val="100"/>
          <w:sz w:val="30"/>
          <w:szCs w:val="30"/>
        </w:rPr>
        <w:t>T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ujuan</w:t>
      </w:r>
      <w:r>
        <w:rPr>
          <w:rFonts w:cs="Arial" w:hAnsi="Arial" w:eastAsia="Arial" w:ascii="Arial"/>
          <w:b/>
          <w:color w:val="4BAE52"/>
          <w:spacing w:val="-3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1"/>
          <w:sz w:val="30"/>
          <w:szCs w:val="30"/>
        </w:rPr>
        <w:t>Pembelajaran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57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mampu: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1754" w:right="1263" w:hanging="22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tata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bersuci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i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kecil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i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berdasarkan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syariat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1754" w:right="1262" w:hanging="22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tata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bersuci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i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kecil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i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berdasarkan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syariat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53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ketentuan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bersuci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kecil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53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Menerangkan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bersuci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kecil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53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bersuci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kecil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tLeast" w:line="300"/>
        <w:ind w:left="1754" w:right="1262" w:hanging="222"/>
      </w:pPr>
      <w:r>
        <w:pict>
          <v:group style="position:absolute;margin-left:522.402pt;margin-top:740.669pt;width:0.0001pt;height:15pt;mso-position-horizontal-relative:page;mso-position-vertical-relative:page;z-index:-19502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Mempraktikkan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bersuci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i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kecil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i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kehidupan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sehari-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hari.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272"/>
        <w:sectPr>
          <w:type w:val="continuous"/>
          <w:pgSz w:w="10920" w:h="15120"/>
          <w:pgMar w:top="1260" w:bottom="0" w:left="360" w:right="360"/>
        </w:sectPr>
      </w:pPr>
      <w:r>
        <w:pict>
          <v:group style="position:absolute;margin-left:104.508pt;margin-top:-2.56817pt;width:0pt;height:64.063pt;mso-position-horizontal-relative:page;mso-position-vertical-relative:paragraph;z-index:-19509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503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24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522.402pt;margin-top:0pt;width:0.0001pt;height:14.9996pt;mso-position-horizontal-relative:page;mso-position-vertical-relative:page;z-index:-19494" coordorigin="10448,0" coordsize="0,300">
            <v:shape style="position:absolute;left:10448;top:0;width:0;height:300" coordorigin="10448,0" coordsize="0,300" path="m10448,300l10448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0pt;width:0.0001pt;height:14.9996pt;mso-position-horizontal-relative:page;mso-position-vertical-relative:page;z-index:-19496" coordorigin="470,0" coordsize="0,300">
            <v:shape style="position:absolute;left:470;top:0;width:0;height:300" coordorigin="470,0" coordsize="0,300" path="m470,300l470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497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498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9499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9500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3"/>
        <w:ind w:left="124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D.</w:t>
      </w:r>
      <w:r>
        <w:rPr>
          <w:rFonts w:cs="Arial" w:hAnsi="Arial" w:eastAsia="Arial" w:ascii="Arial"/>
          <w:b/>
          <w:color w:val="4BAE52"/>
          <w:spacing w:val="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P</w:t>
      </w:r>
      <w:r>
        <w:rPr>
          <w:rFonts w:cs="Arial" w:hAnsi="Arial" w:eastAsia="Arial" w:ascii="Arial"/>
          <w:b/>
          <w:color w:val="4BAE52"/>
          <w:spacing w:val="-5"/>
          <w:w w:val="100"/>
          <w:sz w:val="30"/>
          <w:szCs w:val="30"/>
        </w:rPr>
        <w:t>r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oses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1"/>
          <w:sz w:val="30"/>
          <w:szCs w:val="30"/>
        </w:rPr>
        <w:t>Pembelajaran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24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Persiapan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1868" w:right="1149" w:hanging="2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Mempersiapkan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media/alat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bantu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bisa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berupa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tulisan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manual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papan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karton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(tulisan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mudah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dilihat/dibaca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karton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multimedia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berbasis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ICT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1868" w:right="1149" w:hanging="2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dimulai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mengucapkan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salam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berdoa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bersama,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lanjutkan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memeriksa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kehadiran,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kerapian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berpakaian,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posisi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tempat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duduk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1868" w:right="1149" w:hanging="2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mengajukan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pertanyaan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komunikatif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pokok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bahasan.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58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tujuan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24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Pelaksanaan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124" w:right="1149" w:hanging="2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salah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satu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cocok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i/>
          <w:color w:val="363435"/>
          <w:spacing w:val="-8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ect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instruction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(model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dikenal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active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learning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whole-class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teaching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mengacu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mengajar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pendidik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mengusung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mengajarkan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koreksi,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"/>
        <w:ind w:left="1808" w:right="281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Prosedur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pelaksanaan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 w:lineRule="auto" w:line="250"/>
        <w:ind w:left="2491" w:right="1149" w:hanging="3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hidup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berhubungan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“Kebersihan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iman”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Renungkanlah)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setiap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hari.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mempresentasikan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pengamatannya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1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Cermatilah).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1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 w:lineRule="auto" w:line="250"/>
        <w:ind w:left="2491" w:right="1149" w:hanging="3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491" w:right="1149" w:hanging="3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menyimak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mencermati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tayangan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visual/film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ketentuan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bersuci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kecil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klasikal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individual.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491" w:right="1149" w:hanging="3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dibagi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menjadi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beberapa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diberikan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berdiskusi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491" w:right="1149" w:hanging="3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bergantian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diskusi,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memperhatikan/menyimak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gapan.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491" w:right="1149" w:hanging="3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491" w:right="1149" w:hanging="4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teknis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bersuci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kecil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491" w:right="1149" w:hanging="473"/>
      </w:pPr>
      <w:r>
        <w:pict>
          <v:group style="position:absolute;margin-left:23.504pt;margin-top:740.669pt;width:0.0001pt;height:15pt;mso-position-horizontal-relative:page;mso-position-vertical-relative:page;z-index:-19495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bergantian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mempraktikkan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tata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bersuci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kecil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5"/>
          <w:sz w:val="22"/>
          <w:szCs w:val="22"/>
        </w:rPr>
        <w:t>(¯ay±mum/wu«µ’)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ketentuan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syari’at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memperhatikan.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337"/>
        <w:sectPr>
          <w:pgMar w:header="0" w:footer="101" w:top="300" w:bottom="0" w:left="360" w:right="36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501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493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25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50"/>
        <w:ind w:left="2738" w:right="1566" w:hanging="4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“Aktivitas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50"/>
        <w:ind w:left="2738" w:right="1566" w:hanging="4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13)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50"/>
        <w:ind w:left="2738" w:right="1566" w:hanging="4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14)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“penjual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bunga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cempaka”.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26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15)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pendapatnya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hikmah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73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“penjual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bunga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cempaka”.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50"/>
        <w:ind w:left="2738" w:right="1566" w:hanging="4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16)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50"/>
        <w:ind w:left="2738" w:right="1566" w:hanging="4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17)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menyimpulkan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intisari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rangkuman.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26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18)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“Ayo,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mampu: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 w:lineRule="auto" w:line="250"/>
        <w:ind w:left="3078" w:right="1566" w:hanging="2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menyebutkan</w:t>
      </w:r>
      <w:r>
        <w:rPr>
          <w:rFonts w:cs="Times New Roman" w:hAnsi="Times New Roman" w:eastAsia="Times New Roman" w:ascii="Times New Roman"/>
          <w:color w:val="363435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i/>
          <w:color w:val="363435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kecil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membersihkannya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najis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mengerjakannya.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3078" w:right="1566" w:hanging="2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bagian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3078" w:right="1566" w:hanging="2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mengamati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dirinya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sendiri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perilaku-perilaku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mencerminkan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meneladani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sifat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lingkungannya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(Kolom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491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E.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Penilaian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49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49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Sikap.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3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Observasi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114" w:right="1566"/>
      </w:pPr>
      <w:r>
        <w:pict>
          <v:group style="position:absolute;margin-left:530.906pt;margin-top:732.164pt;width:15pt;height:0.0001pt;mso-position-horizontal-relative:page;mso-position-vertical-relative:page;z-index:-19490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488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teknik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observasi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(selama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bimbingan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konseling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(BK),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(selama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luar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ditulis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jurnal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selanjutnya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jurnal).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1831" w:right="441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Sekolah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................................................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8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Tahun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.................................................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headerReference w:type="default" r:id="rId22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492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491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489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26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59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256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2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2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24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13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aktu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2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39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Nama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Siswa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2"/>
                <w:szCs w:val="12"/>
              </w:rPr>
              <w:jc w:val="left"/>
              <w:spacing w:before="2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68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Catatan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4"/>
              <w:ind w:left="142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2"/>
                <w:szCs w:val="12"/>
              </w:rPr>
              <w:jc w:val="left"/>
              <w:spacing w:before="2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93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Butir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Sikap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2"/>
                <w:szCs w:val="12"/>
              </w:rPr>
              <w:jc w:val="left"/>
              <w:spacing w:before="2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276" w:right="27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Keterangan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4"/>
              <w:ind w:left="69" w:right="69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Spritual/sosial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8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6"/>
              <w:ind w:left="25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Dsb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200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28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Petunjuk: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Isilah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bawah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menyebutkan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353"/>
        <w:ind w:left="2284" w:right="4067" w:firstLine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kecil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menyucikannya.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22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                </w:t>
      </w:r>
      <w:r>
        <w:rPr>
          <w:rFonts w:cs="Times New Roman" w:hAnsi="Times New Roman" w:eastAsia="Times New Roman" w:ascii="Times New Roman"/>
          <w:color w:val="363435"/>
          <w:spacing w:val="44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22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        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3"/>
          <w:szCs w:val="3"/>
        </w:rPr>
        <w:jc w:val="left"/>
        <w:spacing w:before="6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159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956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51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Peristiwa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yang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terjadi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8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00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Jenis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color w:val="363435"/>
                <w:spacing w:val="0"/>
                <w:w w:val="100"/>
                <w:sz w:val="24"/>
                <w:szCs w:val="24"/>
              </w:rPr>
              <w:t>hadas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7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60"/>
              <w:ind w:left="312" w:right="271" w:firstLine="554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Cara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menyucikannya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7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8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227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7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8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227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7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8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227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7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8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227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7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8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227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headerReference w:type="default" r:id="rId23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487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486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485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484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483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27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50"/>
        <w:ind w:left="2284" w:right="1972" w:hanging="27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Petunjuk: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Isilah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bawah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menyebutkan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najis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menyucikannya.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300"/>
        <w:ind w:left="2284" w:right="716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"/>
          <w:szCs w:val="1"/>
        </w:rPr>
        <w:jc w:val="left"/>
        <w:spacing w:before="10" w:lineRule="exact" w:line="0"/>
      </w:pPr>
      <w:r>
        <w:rPr>
          <w:sz w:val="1"/>
          <w:szCs w:val="1"/>
        </w:rPr>
      </w:r>
    </w:p>
    <w:tbl>
      <w:tblPr>
        <w:tblW w:w="0" w:type="auto"/>
        <w:tblLook w:val="01E0"/>
        <w:jc w:val="left"/>
        <w:tblInd w:w="14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956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51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Peristiwa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yang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terjadi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389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Jenis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4"/>
              <w:ind w:left="389"/>
            </w:pPr>
            <w:r>
              <w:rPr>
                <w:rFonts w:cs="Times New Roman" w:hAnsi="Times New Roman" w:eastAsia="Times New Roman" w:ascii="Times New Roman"/>
                <w:b/>
                <w:i/>
                <w:color w:val="363435"/>
                <w:spacing w:val="0"/>
                <w:w w:val="100"/>
                <w:sz w:val="24"/>
                <w:szCs w:val="24"/>
              </w:rPr>
              <w:t>Najis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0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60"/>
              <w:ind w:left="277" w:right="236" w:firstLine="554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Cara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menyucikannya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220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220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220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220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220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4"/>
        <w:ind w:left="1831" w:right="156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perlu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ditindaklanjuti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fasilitasi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49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49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“Ayo,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8"/>
        <w:ind w:left="1601"/>
      </w:pPr>
      <w:r>
        <w:pict>
          <v:group style="position:absolute;margin-left:530.906pt;margin-top:732.164pt;width:15pt;height:0.0001pt;mso-position-horizontal-relative:page;mso-position-vertical-relative:page;z-index:-19480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478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ganda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jawaban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benar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(maksimal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10)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b.Tugas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Rubrik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Penilaian: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4"/>
          <w:szCs w:val="4"/>
        </w:rPr>
        <w:jc w:val="left"/>
        <w:spacing w:before="7" w:lineRule="exact" w:line="40"/>
      </w:pPr>
      <w:r>
        <w:rPr>
          <w:sz w:val="4"/>
          <w:szCs w:val="4"/>
        </w:rPr>
      </w:r>
    </w:p>
    <w:tbl>
      <w:tblPr>
        <w:tblW w:w="0" w:type="auto"/>
        <w:tblLook w:val="01E0"/>
        <w:jc w:val="left"/>
        <w:tblInd w:w="1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3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1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3" w:type="dxa"/>
            <w:gridSpan w:val="4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449" w:right="244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Rubrik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penilaian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61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72" w:hRule="exact"/>
        </w:trPr>
        <w:tc>
          <w:tcPr>
            <w:tcW w:w="643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Soal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3" w:type="dxa"/>
            <w:gridSpan w:val="4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61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1814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80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88" w:right="17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sempurna,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88" w:right="17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88" w:right="17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57" w:type="dxa"/>
            <w:tcBorders>
              <w:top w:val="single" w:sz="4" w:space="0" w:color="363435"/>
              <w:left w:val="nil" w:sz="6" w:space="0" w:color="auto"/>
              <w:bottom w:val="single" w:sz="4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96" w:lineRule="auto" w:line="500"/>
              <w:ind w:left="55" w:right="1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87" w:type="dxa"/>
            <w:tcBorders>
              <w:top w:val="single" w:sz="4" w:space="0" w:color="363435"/>
              <w:left w:val="nil" w:sz="6" w:space="0" w:color="auto"/>
              <w:bottom w:val="single" w:sz="4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96" w:lineRule="auto" w:line="500"/>
              <w:ind w:left="55" w:right="1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pentingnya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pentingnya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pentingnya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465" w:type="dxa"/>
            <w:gridSpan w:val="2"/>
            <w:tcBorders>
              <w:top w:val="single" w:sz="4" w:space="0" w:color="363435"/>
              <w:left w:val="nil" w:sz="6" w:space="0" w:color="auto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500"/>
              <w:ind w:left="55" w:right="23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bersuci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   </w:t>
            </w:r>
            <w:r>
              <w:rPr>
                <w:rFonts w:cs="Times New Roman" w:hAnsi="Times New Roman" w:eastAsia="Times New Roman" w:ascii="Times New Roman"/>
                <w:color w:val="363435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bersuci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bersuci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482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481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479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28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5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24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0" w:right="22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93" w:right="66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perbedaan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hadas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najis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93" w:right="66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perbedaan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hadas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najis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6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2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814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9" w:right="2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93" w:right="66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tiga</w:t>
            </w:r>
            <w:r>
              <w:rPr>
                <w:rFonts w:cs="Times New Roman" w:hAnsi="Times New Roman" w:eastAsia="Times New Roman" w:ascii="Times New Roman"/>
                <w:color w:val="363435"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macam</w:t>
            </w:r>
            <w:r>
              <w:rPr>
                <w:rFonts w:cs="Times New Roman" w:hAnsi="Times New Roman" w:eastAsia="Times New Roman" w:ascii="Times New Roman"/>
                <w:color w:val="363435"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najis</w:t>
            </w:r>
            <w:r>
              <w:rPr>
                <w:rFonts w:cs="Times New Roman" w:hAnsi="Times New Roman" w:eastAsia="Times New Roman" w:ascii="Times New Roman"/>
                <w:color w:val="363435"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cara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membersihkannya,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92" w:right="66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dua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macam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najis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cara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membersihkannya,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92" w:right="66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4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4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4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4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4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satu</w:t>
            </w:r>
            <w:r>
              <w:rPr>
                <w:rFonts w:cs="Times New Roman" w:hAnsi="Times New Roman" w:eastAsia="Times New Roman" w:ascii="Times New Roman"/>
                <w:color w:val="363435"/>
                <w:spacing w:val="4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macam</w:t>
            </w:r>
            <w:r>
              <w:rPr>
                <w:rFonts w:cs="Times New Roman" w:hAnsi="Times New Roman" w:eastAsia="Times New Roman" w:ascii="Times New Roman"/>
                <w:color w:val="363435"/>
                <w:spacing w:val="4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najis</w:t>
            </w:r>
            <w:r>
              <w:rPr>
                <w:rFonts w:cs="Times New Roman" w:hAnsi="Times New Roman" w:eastAsia="Times New Roman" w:ascii="Times New Roman"/>
                <w:color w:val="363435"/>
                <w:spacing w:val="4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4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cara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membersihkannya,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6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8" w:right="23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814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9" w:right="2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12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3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3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3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3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3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lima-enam</w:t>
            </w:r>
            <w:r>
              <w:rPr>
                <w:rFonts w:cs="Times New Roman" w:hAnsi="Times New Roman" w:eastAsia="Times New Roman" w:ascii="Times New Roman"/>
                <w:color w:val="363435"/>
                <w:spacing w:val="3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macam</w:t>
            </w:r>
            <w:r>
              <w:rPr>
                <w:rFonts w:cs="Times New Roman" w:hAnsi="Times New Roman" w:eastAsia="Times New Roman" w:ascii="Times New Roman"/>
                <w:color w:val="363435"/>
                <w:spacing w:val="3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penyebab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392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hadas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besar,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21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3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3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3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3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3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tiga-empat</w:t>
            </w:r>
            <w:r>
              <w:rPr>
                <w:rFonts w:cs="Times New Roman" w:hAnsi="Times New Roman" w:eastAsia="Times New Roman" w:ascii="Times New Roman"/>
                <w:color w:val="363435"/>
                <w:spacing w:val="3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macam</w:t>
            </w:r>
            <w:r>
              <w:rPr>
                <w:rFonts w:cs="Times New Roman" w:hAnsi="Times New Roman" w:eastAsia="Times New Roman" w:ascii="Times New Roman"/>
                <w:color w:val="363435"/>
                <w:spacing w:val="3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penyebab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392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hadas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besar,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212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satu-dua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macam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penyebab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392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hadas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besar,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6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8" w:right="23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74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8" w:right="22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92" w:right="67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perempuan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sedang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haid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boleh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melaksanakan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¡alat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puasa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benar,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39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 w:lineRule="auto" w:line="250"/>
              <w:ind w:left="392" w:right="67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perempuan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sedang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haid</w:t>
            </w:r>
            <w:r>
              <w:rPr>
                <w:rFonts w:cs="Times New Roman" w:hAnsi="Times New Roman" w:eastAsia="Times New Roman" w:ascii="Times New Roman"/>
                <w:color w:val="363435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boleh</w:t>
            </w:r>
            <w:r>
              <w:rPr>
                <w:rFonts w:cs="Times New Roman" w:hAnsi="Times New Roman" w:eastAsia="Times New Roman" w:ascii="Times New Roman"/>
                <w:color w:val="363435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melaksanakan</w:t>
            </w:r>
            <w:r>
              <w:rPr>
                <w:rFonts w:cs="Times New Roman" w:hAnsi="Times New Roman" w:eastAsia="Times New Roman" w:ascii="Times New Roman"/>
                <w:color w:val="363435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¡alat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puasa</w:t>
            </w:r>
            <w:r>
              <w:rPr>
                <w:rFonts w:cs="Times New Roman" w:hAnsi="Times New Roman" w:eastAsia="Times New Roman" w:ascii="Times New Roman"/>
                <w:color w:val="363435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39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6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7" w:right="23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11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8" w:right="22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212" w:right="67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tata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cara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tayamum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tata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cara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tayamum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39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6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7" w:right="23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99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8" w:right="22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91" w:right="67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3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3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3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3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3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tata</w:t>
            </w:r>
            <w:r>
              <w:rPr>
                <w:rFonts w:cs="Times New Roman" w:hAnsi="Times New Roman" w:eastAsia="Times New Roman" w:ascii="Times New Roman"/>
                <w:color w:val="363435"/>
                <w:spacing w:val="3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cara</w:t>
            </w:r>
            <w:r>
              <w:rPr>
                <w:rFonts w:cs="Times New Roman" w:hAnsi="Times New Roman" w:eastAsia="Times New Roman" w:ascii="Times New Roman"/>
                <w:color w:val="363435"/>
                <w:spacing w:val="3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wu«µ’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3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sempurna,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91" w:right="67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tata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cara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7"/>
                <w:sz w:val="22"/>
                <w:szCs w:val="22"/>
              </w:rPr>
              <w:t>wu«µ’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5"/>
                <w:w w:val="9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6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1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74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8" w:right="22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91" w:right="68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lima-enam</w:t>
            </w:r>
            <w:r>
              <w:rPr>
                <w:rFonts w:cs="Times New Roman" w:hAnsi="Times New Roman" w:eastAsia="Times New Roman" w:ascii="Times New Roman"/>
                <w:color w:val="363435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air</w:t>
            </w:r>
            <w:r>
              <w:rPr>
                <w:rFonts w:cs="Times New Roman" w:hAnsi="Times New Roman" w:eastAsia="Times New Roman" w:ascii="Times New Roman"/>
                <w:color w:val="363435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suci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menyucikan,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91" w:right="68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tiga-empat</w:t>
            </w:r>
            <w:r>
              <w:rPr>
                <w:rFonts w:cs="Times New Roman" w:hAnsi="Times New Roman" w:eastAsia="Times New Roman" w:ascii="Times New Roman"/>
                <w:color w:val="363435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air</w:t>
            </w:r>
            <w:r>
              <w:rPr>
                <w:rFonts w:cs="Times New Roman" w:hAnsi="Times New Roman" w:eastAsia="Times New Roman" w:ascii="Times New Roman"/>
                <w:color w:val="363435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suci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menyucikan,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91" w:right="68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satu-dua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air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suci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menyucikan,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6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1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headerReference w:type="default" r:id="rId24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477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476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475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474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473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29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48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84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208" w:right="72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istinja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istinja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’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6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1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814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0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88" w:right="71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-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lima-enam</w:t>
            </w:r>
            <w:r>
              <w:rPr>
                <w:rFonts w:cs="Times New Roman" w:hAnsi="Times New Roman" w:eastAsia="Times New Roman" w:ascii="Times New Roman"/>
                <w:color w:val="363435"/>
                <w:spacing w:val="-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-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diwajibkannya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mandi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88" w:right="71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-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tiga-empat</w:t>
            </w:r>
            <w:r>
              <w:rPr>
                <w:rFonts w:cs="Times New Roman" w:hAnsi="Times New Roman" w:eastAsia="Times New Roman" w:ascii="Times New Roman"/>
                <w:color w:val="363435"/>
                <w:spacing w:val="-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-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diwajibkannya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mandi,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88" w:right="71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satu-dua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diwajibkannya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mandi,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6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3" w:right="23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2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45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6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1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84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13"/>
          <w:szCs w:val="13"/>
        </w:rPr>
        <w:jc w:val="left"/>
        <w:spacing w:before="5" w:lineRule="exact" w:line="120"/>
        <w:sectPr>
          <w:pgMar w:header="0" w:footer="101" w:top="460" w:bottom="0" w:left="0" w:right="0"/>
          <w:pgSz w:w="10920" w:h="15120"/>
        </w:sectPr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lineRule="exact" w:line="2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ugas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exact" w:line="320"/>
      </w:pPr>
      <w:r>
        <w:br w:type="column"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Nilai: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2A2929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2A292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2A2929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2A292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2A2929"/>
        </w:rPr>
        <w:t>PG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2A292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2A2929"/>
        </w:rPr>
        <w:t>+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position w:val="6"/>
          <w:sz w:val="22"/>
          <w:szCs w:val="22"/>
          <w:u w:val="single" w:color="2A292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2A2929"/>
        </w:rPr>
        <w:t>Uraian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ind w:left="1676"/>
        <w:sectPr>
          <w:type w:val="continuous"/>
          <w:pgSz w:w="10920" w:h="15120"/>
          <w:pgMar w:top="1260" w:bottom="0" w:left="0" w:right="0"/>
          <w:cols w:num="2" w:equalWidth="off">
            <w:col w:w="2224" w:space="1474"/>
            <w:col w:w="7222"/>
          </w:cols>
        </w:sectPr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1"/>
        <w:ind w:left="221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1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793" w:right="1567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793" w:right="1567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793" w:right="1567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sedikit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kekurangan,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21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3020" w:right="1567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cerita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nyata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mensucikan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najis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3020" w:right="1567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cerita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nyata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mensucikan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najis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3020" w:right="1567" w:hanging="271"/>
      </w:pPr>
      <w:r>
        <w:pict>
          <v:group style="position:absolute;margin-left:530.906pt;margin-top:732.164pt;width:15pt;height:0.0001pt;mso-position-horizontal-relative:page;mso-position-vertical-relative:page;z-index:-19470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468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cerita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nyata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mensucikan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najis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kesalahan,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390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Nilai=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type w:val="continuous"/>
          <w:pgSz w:w="10920" w:h="15120"/>
          <w:pgMar w:top="1260" w:bottom="0" w:left="0" w:right="0"/>
        </w:sectPr>
      </w:pPr>
      <w:r>
        <w:pict>
          <v:group style="position:absolute;margin-left:104.508pt;margin-top:-2.56817pt;width:0pt;height:64.063pt;mso-position-horizontal-relative:page;mso-position-vertical-relative:paragraph;z-index:-19472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471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469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30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keterampilan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tLeast" w:line="300"/>
        <w:ind w:left="2001" w:right="561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format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unjuk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kerja: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Praktik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¯ay±mum/wu«µ’: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tbl>
      <w:tblPr>
        <w:tblW w:w="0" w:type="auto"/>
        <w:tblLook w:val="01E0"/>
        <w:jc w:val="left"/>
        <w:tblInd w:w="15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5" w:hRule="exact"/>
        </w:trPr>
        <w:tc>
          <w:tcPr>
            <w:tcW w:w="610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9"/>
                <w:szCs w:val="19"/>
              </w:rPr>
              <w:jc w:val="left"/>
              <w:spacing w:before="1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38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29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2"/>
                <w:szCs w:val="12"/>
              </w:rPr>
              <w:jc w:val="left"/>
              <w:spacing w:before="7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auto" w:line="250"/>
              <w:ind w:left="149" w:right="148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Nama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96" w:type="dxa"/>
            <w:gridSpan w:val="4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8" w:lineRule="auto" w:line="250"/>
              <w:ind w:left="644" w:right="358" w:hanging="248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Aspek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dinilai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66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24"/>
                <w:szCs w:val="24"/>
              </w:rPr>
              <w:jc w:val="left"/>
              <w:spacing w:before="19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35" w:right="134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Jumlah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11"/>
              <w:ind w:left="266" w:right="26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96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9"/>
                <w:szCs w:val="19"/>
              </w:rPr>
              <w:jc w:val="left"/>
              <w:spacing w:before="1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7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Nilai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47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10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2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Ketuntasan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24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8"/>
              <w:ind w:left="217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indak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233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Lanjut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63" w:hRule="exact"/>
        </w:trPr>
        <w:tc>
          <w:tcPr>
            <w:tcW w:w="610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29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69"/>
              <w:ind w:left="136" w:right="13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69"/>
              <w:ind w:left="155" w:right="1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69"/>
              <w:ind w:left="136" w:right="13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69"/>
              <w:ind w:left="136" w:right="13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66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6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3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69"/>
              <w:ind w:left="201" w:right="200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9"/>
              <w:ind w:left="207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TT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8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69"/>
              <w:ind w:left="170" w:right="170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4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69"/>
              <w:ind w:left="148" w:right="148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83" w:hRule="exact"/>
        </w:trPr>
        <w:tc>
          <w:tcPr>
            <w:tcW w:w="61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27" w:lineRule="exact" w:line="240"/>
              <w:ind w:left="181" w:right="18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1.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0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6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3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8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4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83" w:hRule="exact"/>
        </w:trPr>
        <w:tc>
          <w:tcPr>
            <w:tcW w:w="61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27" w:lineRule="exact" w:line="240"/>
              <w:ind w:left="181" w:right="18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0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6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3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8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4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83" w:hRule="exact"/>
        </w:trPr>
        <w:tc>
          <w:tcPr>
            <w:tcW w:w="61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27" w:lineRule="exact" w:line="240"/>
              <w:ind w:left="181" w:right="18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0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6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3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8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4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83" w:hRule="exact"/>
        </w:trPr>
        <w:tc>
          <w:tcPr>
            <w:tcW w:w="61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27" w:lineRule="exact" w:line="240"/>
              <w:ind w:left="181" w:right="18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0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6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3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8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4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83" w:hRule="exact"/>
        </w:trPr>
        <w:tc>
          <w:tcPr>
            <w:tcW w:w="61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27" w:lineRule="exact" w:line="240"/>
              <w:ind w:left="181" w:right="18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0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6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3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8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4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83" w:hRule="exact"/>
        </w:trPr>
        <w:tc>
          <w:tcPr>
            <w:tcW w:w="61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7" w:lineRule="exact" w:line="240"/>
              <w:ind w:left="12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Dst.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0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6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3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8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4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83" w:hRule="exact"/>
        </w:trPr>
        <w:tc>
          <w:tcPr>
            <w:tcW w:w="61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0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6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3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8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4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</w:tbl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Keterangan: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1604" w:right="287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Tuntas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mencapai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KKM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Tuntas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diperoleh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KKM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Remedial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Aspek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rubrik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¯ay±mum/wu«µ’</w:t>
      </w:r>
      <w:r>
        <w:rPr>
          <w:rFonts w:cs="Times New Roman" w:hAnsi="Times New Roman" w:eastAsia="Times New Roman" w:ascii="Times New Roman"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284" w:right="1509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kejelasan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kedalaman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informasi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lengkap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284" w:right="1509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kedalaman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informasi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lengkap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244" w:right="1509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kedalaman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informasi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lengkap,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Gerakan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wu«µ'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1960" w:right="2677" w:hanging="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berperan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sangat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diskusi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berperan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diskusi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9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diskusi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Doa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sesudah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¯ay±mum/wu«µ’</w:t>
      </w:r>
      <w:r>
        <w:rPr>
          <w:rFonts w:cs="Times New Roman" w:hAnsi="Times New Roman" w:eastAsia="Times New Roman" w:ascii="Times New Roman"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1960" w:right="2311" w:hanging="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sangat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9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1960"/>
      </w:pPr>
      <w:r>
        <w:pict>
          <v:group style="position:absolute;margin-left:0pt;margin-top:732.164pt;width:15pt;height:0.0001pt;mso-position-horizontal-relative:page;mso-position-vertical-relative:page;z-index:-19466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464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samanya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10..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467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465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463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31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49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Tertib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tLeast" w:line="300"/>
        <w:ind w:left="1887" w:right="1664" w:firstLine="1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praktik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¯ay±mum/wu«µ’</w:t>
      </w:r>
      <w:r>
        <w:rPr>
          <w:rFonts w:cs="Times New Roman" w:hAnsi="Times New Roman" w:eastAsia="Times New Roman" w:ascii="Times New Roman"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tertib,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praktik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¯ay±mum/wu«µ’</w:t>
      </w:r>
      <w:r>
        <w:rPr>
          <w:rFonts w:cs="Times New Roman" w:hAnsi="Times New Roman" w:eastAsia="Times New Roman" w:ascii="Times New Roman"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tertib,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16" w:lineRule="exact" w:line="280"/>
        <w:sectPr>
          <w:pgMar w:header="0" w:footer="101" w:top="460" w:bottom="0" w:left="0" w:right="0"/>
          <w:pgSz w:w="10920" w:h="15120"/>
        </w:sectPr>
      </w:pPr>
      <w:r>
        <w:rPr>
          <w:sz w:val="28"/>
          <w:szCs w:val="28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120" w:val="left"/>
        </w:tabs>
        <w:jc w:val="left"/>
        <w:spacing w:lineRule="auto" w:line="250"/>
        <w:ind w:left="2086" w:right="-38" w:hanging="3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I.</w:t>
        <w:tab/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Penerapan.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74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II.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1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1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1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1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50"/>
        <w:ind w:left="1746" w:right="777" w:firstLine="39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III.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Kunci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Jawaban: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1205" w:right="443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205" w:right="443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205" w:right="44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205" w:right="44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095" w:right="4424"/>
        <w:sectPr>
          <w:type w:val="continuous"/>
          <w:pgSz w:w="10920" w:h="15120"/>
          <w:pgMar w:top="1260" w:bottom="0" w:left="0" w:right="0"/>
          <w:cols w:num="2" w:equalWidth="off">
            <w:col w:w="3595" w:space="1077"/>
            <w:col w:w="6248"/>
          </w:cols>
        </w:sectPr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030" w:right="1714" w:hanging="2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hidup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bersih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terhindar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segala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macam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penyakit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karena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banyak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sumber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penyakit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berasal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kotoran.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(dikembangkan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030" w:right="1714" w:hanging="2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menyucikan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i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wu«µ’</w:t>
      </w:r>
      <w:r>
        <w:rPr>
          <w:rFonts w:cs="Times New Roman" w:hAnsi="Times New Roman" w:eastAsia="Times New Roman" w:ascii="Times New Roman"/>
          <w:i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3"/>
          <w:sz w:val="22"/>
          <w:szCs w:val="22"/>
        </w:rPr>
        <w:t>¯ay±mum,</w:t>
      </w:r>
      <w:r>
        <w:rPr>
          <w:rFonts w:cs="Times New Roman" w:hAnsi="Times New Roman" w:eastAsia="Times New Roman" w:ascii="Times New Roman"/>
          <w:i/>
          <w:color w:val="363435"/>
          <w:spacing w:val="26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sedangkan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najis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mencuci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terkena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naji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030" w:right="1714" w:hanging="2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Najis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mukh±ffafah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najis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ringan,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seperti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kencing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bayi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laki-laki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berumur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pun,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kecuali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air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susu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ibu.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Najis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mutawasi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tah</w:t>
      </w:r>
      <w:r>
        <w:rPr>
          <w:rFonts w:cs="Times New Roman" w:hAnsi="Times New Roman" w:eastAsia="Times New Roman" w:ascii="Times New Roman"/>
          <w:i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najis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pertengahan.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najis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jenis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ini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darah,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nanah,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air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seni,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tinja,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bangkai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binatang.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Najis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mugh±la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dah</w:t>
      </w:r>
      <w:r>
        <w:rPr>
          <w:rFonts w:cs="Times New Roman" w:hAnsi="Times New Roman" w:eastAsia="Times New Roman" w:ascii="Times New Roman"/>
          <w:i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najis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berat.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Najis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bersumber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anjing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babi.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746"/>
      </w:pPr>
      <w:r>
        <w:pict>
          <v:group style="position:absolute;margin-left:78.2818pt;margin-top:135.355pt;width:389.342pt;height:510.143pt;mso-position-horizontal-relative:page;mso-position-vertical-relative:page;z-index:-19461" coordorigin="1566,2707" coordsize="7787,10203">
            <v:shape style="position:absolute;left:1576;top:2717;width:7767;height:10183" coordorigin="1576,2717" coordsize="7767,10183" path="m1816,2717l1740,2717,1660,2723,1600,2753,1579,2825,1576,2918,1576,12700,1577,12766,1586,12835,1625,12883,1683,12897,1777,12900,9142,12900,9209,12899,9278,12889,9326,12851,9339,12792,9342,12699,9342,2917,9341,2851,9332,2782,9293,2734,9235,2720,9141,2717,1816,2717xe" filled="t" fillcolor="#C7DFBF" stroked="f">
              <v:path arrowok="t"/>
              <v:fill/>
            </v:shape>
            <v:shape style="position:absolute;left:2873;top:7604;width:61;height:0" coordorigin="2873,7604" coordsize="61,0" path="m2873,7604l2934,7604e" filled="f" stroked="t" strokeweight="0.55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Berhubungan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suami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istri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(bersetubuh),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keluar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mani,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haid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(menstruasi),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melahir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03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nifa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menin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dunia.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746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Ruksah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 w:lineRule="auto" w:line="250"/>
        <w:ind w:left="2030" w:right="1714" w:hanging="2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Niat,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mengusap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(debu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suci),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mengusap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siku-siku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debu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tertib.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030" w:right="1714" w:hanging="2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Niat,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membasuh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muka,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membasuh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sampai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siku,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mengusap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kepala,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membasuh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kaki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sampai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kaki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tertib.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74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Air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sumur,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air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sungai,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air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air,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/salju,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air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hujan,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air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air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embun.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 w:lineRule="auto" w:line="250"/>
        <w:ind w:left="2030" w:right="1714" w:hanging="2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Bersuci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sesudah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buang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air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buang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air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kecil.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Istinja</w:t>
      </w:r>
      <w:r>
        <w:rPr>
          <w:rFonts w:cs="Times New Roman" w:hAnsi="Times New Roman" w:eastAsia="Times New Roman" w:ascii="Times New Roman"/>
          <w:i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bisa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dilakukan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air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batu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030" w:right="1714" w:hanging="284"/>
      </w:pPr>
      <w:r>
        <w:pict>
          <v:group style="position:absolute;margin-left:530.906pt;margin-top:732.164pt;width:15pt;height:0.0001pt;mso-position-horizontal-relative:page;mso-position-vertical-relative:page;z-index:-19459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457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Berhubungan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istri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(setubuh),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keluar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mani,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haid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(menstruasi),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melahirkan,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nifa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menin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dunia.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74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IV.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14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74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V.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exact" w:line="240"/>
        <w:ind w:left="216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(Kebijakan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guru)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type w:val="continuous"/>
          <w:pgSz w:w="10920" w:h="15120"/>
          <w:pgMar w:top="1260" w:bottom="0" w:left="0" w:right="0"/>
        </w:sectPr>
      </w:pPr>
      <w:r>
        <w:pict>
          <v:group style="position:absolute;margin-left:104.508pt;margin-top:-2.56817pt;width:0pt;height:64.063pt;mso-position-horizontal-relative:page;mso-position-vertical-relative:paragraph;z-index:-19462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460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458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32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spacing w:before="19"/>
        <w:ind w:left="1604"/>
      </w:pPr>
      <w:r>
        <w:rPr>
          <w:rFonts w:cs="Times New Roman" w:hAnsi="Times New Roman" w:eastAsia="Times New Roman" w:ascii="Times New Roman"/>
          <w:b/>
          <w:color w:val="4BAE52"/>
          <w:spacing w:val="-28"/>
          <w:w w:val="100"/>
          <w:sz w:val="30"/>
          <w:szCs w:val="30"/>
        </w:rPr>
        <w:t>F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.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Pengayaan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9" w:lineRule="auto" w:line="284"/>
        <w:ind w:left="1604" w:right="1509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sudah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disiapkan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berupa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makna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wu«µ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(Guru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mencatat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ind w:left="1604"/>
      </w:pP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G.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Remedial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9" w:lineRule="auto" w:line="284"/>
        <w:ind w:left="1604" w:right="1509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sejeni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Remedial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tertentu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belajar,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apabila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luar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(30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selesai).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ind w:left="1604"/>
      </w:pP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H.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Interaksi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Guru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dengan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Orang</w:t>
      </w:r>
      <w:r>
        <w:rPr>
          <w:rFonts w:cs="Times New Roman" w:hAnsi="Times New Roman" w:eastAsia="Times New Roman" w:ascii="Times New Roman"/>
          <w:b/>
          <w:color w:val="4BAE52"/>
          <w:spacing w:val="-5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-28"/>
          <w:w w:val="100"/>
          <w:sz w:val="30"/>
          <w:szCs w:val="30"/>
        </w:rPr>
        <w:t>T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ua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9" w:lineRule="auto" w:line="284"/>
        <w:ind w:left="1604" w:right="1509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memperlihatkan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teks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tuanya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komentar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paraf.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penghubung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berisi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perubahan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mengikuti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berkomunikasi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maupun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memalui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telepon,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perkembangan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anaknya.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456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455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454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453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452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33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300" w:bottom="0" w:left="360" w:right="360"/>
          <w:headerReference w:type="default" r:id="rId25"/>
          <w:pgSz w:w="10920" w:h="1512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50"/>
          <w:szCs w:val="50"/>
        </w:rPr>
        <w:jc w:val="left"/>
        <w:spacing w:lineRule="exact" w:line="500"/>
        <w:ind w:left="3150" w:right="-86" w:hanging="99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Indahnya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Kebersamaan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dengan</w:t>
      </w:r>
      <w:r>
        <w:rPr>
          <w:rFonts w:cs="Times New Roman" w:hAnsi="Times New Roman" w:eastAsia="Times New Roman" w:ascii="Times New Roman"/>
          <w:color w:val="363435"/>
          <w:spacing w:val="-28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Berjamaah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0"/>
          <w:szCs w:val="50"/>
        </w:rPr>
      </w:r>
    </w:p>
    <w:p>
      <w:pPr>
        <w:rPr>
          <w:rFonts w:cs="Arial" w:hAnsi="Arial" w:eastAsia="Arial" w:ascii="Arial"/>
          <w:sz w:val="60"/>
          <w:szCs w:val="60"/>
        </w:rPr>
        <w:jc w:val="center"/>
        <w:spacing w:lineRule="exact" w:line="660"/>
        <w:ind w:left="-65" w:right="1541"/>
      </w:pPr>
      <w:r>
        <w:br w:type="column"/>
      </w:r>
      <w:r>
        <w:rPr>
          <w:rFonts w:cs="Arial" w:hAnsi="Arial" w:eastAsia="Arial" w:ascii="Arial"/>
          <w:b/>
          <w:color w:val="FDFDFD"/>
          <w:spacing w:val="0"/>
          <w:w w:val="100"/>
          <w:position w:val="-1"/>
          <w:sz w:val="60"/>
          <w:szCs w:val="60"/>
        </w:rPr>
        <w:t>Bab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rFonts w:cs="Arial" w:hAnsi="Arial" w:eastAsia="Arial" w:ascii="Arial"/>
          <w:sz w:val="120"/>
          <w:szCs w:val="120"/>
        </w:rPr>
        <w:jc w:val="center"/>
        <w:spacing w:lineRule="exact" w:line="1260"/>
        <w:ind w:left="123" w:right="1729"/>
        <w:sectPr>
          <w:type w:val="continuous"/>
          <w:pgSz w:w="10920" w:h="15120"/>
          <w:pgMar w:top="1260" w:bottom="0" w:left="360" w:right="360"/>
          <w:cols w:num="2" w:equalWidth="off">
            <w:col w:w="6858" w:space="601"/>
            <w:col w:w="2741"/>
          </w:cols>
        </w:sectPr>
      </w:pPr>
      <w:r>
        <w:rPr>
          <w:rFonts w:cs="Arial" w:hAnsi="Arial" w:eastAsia="Arial" w:ascii="Arial"/>
          <w:b/>
          <w:color w:val="FDFDFD"/>
          <w:spacing w:val="0"/>
          <w:w w:val="100"/>
          <w:sz w:val="120"/>
          <w:szCs w:val="120"/>
        </w:rPr>
        <w:t>4</w:t>
      </w:r>
      <w:r>
        <w:rPr>
          <w:rFonts w:cs="Arial" w:hAnsi="Arial" w:eastAsia="Arial" w:ascii="Arial"/>
          <w:color w:val="000000"/>
          <w:spacing w:val="0"/>
          <w:w w:val="100"/>
          <w:sz w:val="120"/>
          <w:szCs w:val="1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pict>
          <v:group style="position:absolute;margin-left:530.906pt;margin-top:732.164pt;width:15pt;height:0.0001pt;mso-position-horizontal-relative:page;mso-position-vertical-relative:page;z-index:-19446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447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9448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9449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381.378pt;margin-top:15pt;width:87.166pt;height:167.362pt;mso-position-horizontal-relative:page;mso-position-vertical-relative:page;z-index:-19450" coordorigin="7628,300" coordsize="1743,3347">
            <v:shape style="position:absolute;left:7628;top:300;width:1743;height:3347" coordorigin="7628,300" coordsize="1743,3347" path="m7628,3647l9371,3647,9371,300,7628,300,7628,3647xe" filled="t" fillcolor="#4BAE52" stroked="f">
              <v:path arrowok="t"/>
              <v:fill/>
            </v:shape>
            <w10:wrap type="none"/>
          </v:group>
        </w:pict>
      </w: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3"/>
        <w:ind w:left="1131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A.</w:t>
      </w:r>
      <w:r>
        <w:rPr>
          <w:rFonts w:cs="Arial" w:hAnsi="Arial" w:eastAsia="Arial" w:ascii="Arial"/>
          <w:b/>
          <w:color w:val="4BAE52"/>
          <w:spacing w:val="241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Kompetensi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Inti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(KI)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5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KI.1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Menghargai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dianutnya.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260" w:val="left"/>
        </w:tabs>
        <w:jc w:val="both"/>
        <w:spacing w:before="47" w:lineRule="auto" w:line="284"/>
        <w:ind w:left="2264" w:right="1262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KI.2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Menghargai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disiplin,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gungjawab,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peduli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(toleransi,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gotong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royong),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santun,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percaya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berinteraksi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efektif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lingkungan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sosial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jangkauan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pergaulan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keberadaannya.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260" w:val="left"/>
        </w:tabs>
        <w:jc w:val="both"/>
        <w:spacing w:before="1" w:lineRule="auto" w:line="284"/>
        <w:ind w:left="2264" w:right="1262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KI.3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(faktual,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konseptual,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prosedural)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berdasarkan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ingin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teknologi,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budaya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fenomena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tampak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260" w:val="left"/>
        </w:tabs>
        <w:jc w:val="both"/>
        <w:spacing w:before="1" w:lineRule="auto" w:line="284"/>
        <w:ind w:left="2264" w:right="1262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KI.4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Mencoba,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mengolah,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menyaji,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ranah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konkret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mengurai,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merangkai,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memodifikasi,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ranah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abstrak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(menuli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menghitung,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mengarang)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dipelajari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sekolah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sumber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sudut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pandang/teori.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131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B.</w:t>
      </w:r>
      <w:r>
        <w:rPr>
          <w:rFonts w:cs="Arial" w:hAnsi="Arial" w:eastAsia="Arial" w:ascii="Arial"/>
          <w:b/>
          <w:color w:val="4BAE52"/>
          <w:spacing w:val="247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Kompetensi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Dasar</w:t>
      </w:r>
      <w:r>
        <w:rPr>
          <w:rFonts w:cs="Arial" w:hAnsi="Arial" w:eastAsia="Arial" w:ascii="Arial"/>
          <w:b/>
          <w:color w:val="4BAE52"/>
          <w:spacing w:val="15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(KD)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260" w:val="left"/>
        </w:tabs>
        <w:jc w:val="both"/>
        <w:spacing w:before="31" w:lineRule="auto" w:line="284"/>
        <w:ind w:left="2264" w:right="1262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1.8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Menunaikan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salat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wajib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berjemaah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implementasi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pemahaman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rukun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260" w:val="left"/>
        </w:tabs>
        <w:jc w:val="both"/>
        <w:spacing w:before="1" w:lineRule="auto" w:line="284"/>
        <w:ind w:left="2264" w:right="1262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2.8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demokratis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implementasi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pelaksanaan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5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3.8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ketentuan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5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4.8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Mempraktikkan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131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C.</w:t>
      </w:r>
      <w:r>
        <w:rPr>
          <w:rFonts w:cs="Arial" w:hAnsi="Arial" w:eastAsia="Arial" w:ascii="Arial"/>
          <w:b/>
          <w:color w:val="4BAE52"/>
          <w:spacing w:val="43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-28"/>
          <w:w w:val="100"/>
          <w:sz w:val="30"/>
          <w:szCs w:val="30"/>
        </w:rPr>
        <w:t>T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ujuan</w:t>
      </w:r>
      <w:r>
        <w:rPr>
          <w:rFonts w:cs="Arial" w:hAnsi="Arial" w:eastAsia="Arial" w:ascii="Arial"/>
          <w:b/>
          <w:color w:val="4BAE52"/>
          <w:spacing w:val="-3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1"/>
          <w:sz w:val="30"/>
          <w:szCs w:val="30"/>
        </w:rPr>
        <w:t>Pembelajaran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57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mampu: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53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wajib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53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Mendemontrasikan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wajib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1754" w:right="1262" w:hanging="222"/>
      </w:pPr>
      <w:r>
        <w:pict>
          <v:group style="position:absolute;margin-left:522.402pt;margin-top:740.669pt;width:0.0001pt;height:15pt;mso-position-horizontal-relative:page;mso-position-vertical-relative:page;z-index:-19444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wajib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implementasi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pemahaman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rukun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53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pengertian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wajib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hukumnya.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53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Menjeaskan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syarat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153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Menyebutkan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hukum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position w:val="-1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masbuk.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272"/>
        <w:sectPr>
          <w:type w:val="continuous"/>
          <w:pgSz w:w="10920" w:h="15120"/>
          <w:pgMar w:top="1260" w:bottom="0" w:left="360" w:right="360"/>
        </w:sectPr>
      </w:pPr>
      <w:r>
        <w:pict>
          <v:group style="position:absolute;margin-left:104.508pt;margin-top:-2.56817pt;width:0pt;height:64.063pt;mso-position-horizontal-relative:page;mso-position-vertical-relative:paragraph;z-index:-19451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445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34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pict>
          <v:group style="position:absolute;margin-left:522.402pt;margin-top:0pt;width:0.0001pt;height:14.9996pt;mso-position-horizontal-relative:page;mso-position-vertical-relative:page;z-index:-19436" coordorigin="10448,0" coordsize="0,300">
            <v:shape style="position:absolute;left:10448;top:0;width:0;height:300" coordorigin="10448,0" coordsize="0,300" path="m10448,300l10448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0pt;width:0.0001pt;height:14.9996pt;mso-position-horizontal-relative:page;mso-position-vertical-relative:page;z-index:-19438" coordorigin="470,0" coordsize="0,300">
            <v:shape style="position:absolute;left:470;top:0;width:0;height:300" coordorigin="470,0" coordsize="0,300" path="m470,300l470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439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440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9441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9442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64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Menyebutkan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halangan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4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Menyebutkan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keutamaan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4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1500" w:right="266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Mempraktikkan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kehidupan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sehari-hari.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24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D.</w:t>
      </w:r>
      <w:r>
        <w:rPr>
          <w:rFonts w:cs="Arial" w:hAnsi="Arial" w:eastAsia="Arial" w:ascii="Arial"/>
          <w:b/>
          <w:color w:val="4BAE52"/>
          <w:spacing w:val="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P</w:t>
      </w:r>
      <w:r>
        <w:rPr>
          <w:rFonts w:cs="Arial" w:hAnsi="Arial" w:eastAsia="Arial" w:ascii="Arial"/>
          <w:b/>
          <w:color w:val="4BAE52"/>
          <w:spacing w:val="-5"/>
          <w:w w:val="100"/>
          <w:sz w:val="30"/>
          <w:szCs w:val="30"/>
        </w:rPr>
        <w:t>r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oses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1"/>
          <w:sz w:val="30"/>
          <w:szCs w:val="30"/>
        </w:rPr>
        <w:t>Pembelajaran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306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Persiapan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1868" w:right="1149" w:hanging="22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Mempersiapkan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media/alat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peraga/alat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manual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dipapan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kertas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karton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(tulisan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mudah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dilihat/dibaca,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multimedia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berbasis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ICT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1868" w:right="1149" w:hanging="22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dimulai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mengucapkan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salam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berdoa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bersama,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dilanjutkan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memeriksa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kehadiran,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kerapian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berpakaian,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posisi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duduk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1868" w:right="1149" w:hanging="22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mengajukan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pertanyaan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komunikatif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pokok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bahasan.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64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tujuan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4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Pelaksanaan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020" w:val="left"/>
        </w:tabs>
        <w:jc w:val="both"/>
        <w:spacing w:before="47" w:lineRule="auto" w:line="284"/>
        <w:ind w:left="2037" w:right="1149" w:hanging="40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ini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salah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satu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cocok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kontekstual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merupakan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belajar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membantu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mengaitkan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diajarkannya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situasi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dunia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nyata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mendorong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hubungan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dimilikinya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penerapannya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kehidupan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mereka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gota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keluarga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masyarakat.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karena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itu,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melalui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pendekatan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CTL,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mengajar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transformasi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menghafal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konsep-konsep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sepertinya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terlepas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kehidupan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nyata,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tetapi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lebih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ditekankan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upaya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memfasilitasi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kemampuan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hidup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dipelajarinya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63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Prosedur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pelaksanaan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08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mengkaji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43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“Renungkanlah”.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434" w:right="1149" w:hanging="3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pendapatnya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pencermatannya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434" w:right="1149" w:hanging="3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pencermatan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434" w:right="1149" w:hanging="3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mengamati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“Cermatilah”.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2081"/>
      </w:pPr>
      <w:r>
        <w:pict>
          <v:group style="position:absolute;margin-left:23.504pt;margin-top:740.669pt;width:0.0001pt;height:15pt;mso-position-horizontal-relative:page;mso-position-vertical-relative:page;z-index:-19437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5)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pendapatnya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337"/>
        <w:sectPr>
          <w:pgMar w:header="0" w:footer="101" w:top="300" w:bottom="0" w:left="360" w:right="36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443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435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35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2681" w:right="1623" w:hanging="3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681" w:right="1622" w:hanging="3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menyimak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mencermati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tayangan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visual/film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berjamaah,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klasikal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individual.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681" w:right="1623" w:hanging="3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dibagi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menjadi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beberapa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diberi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diskusi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681" w:right="1623" w:hanging="3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bergantian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setiap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diskusi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memperhatikan/menyimak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gapan.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681" w:right="1623" w:hanging="4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diskusi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681" w:right="1623" w:hanging="4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“Aktivitas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681" w:right="1623" w:hanging="4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681" w:right="1622" w:hanging="4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13)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teknis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-8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berjamaah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langkah/urutan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disampaikan.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681" w:right="1623" w:hanging="4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14)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memeragakan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berjamaah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ma'mum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masbuk.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21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15)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bergantian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setiap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mempraktikkan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681" w:right="1623" w:hanging="4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16)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praktik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21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17)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“Lupa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68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Berjamaah”.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1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18)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pendapatnya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hikmah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68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“Lupa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Berjamaah”.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681" w:right="1623" w:hanging="4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19)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681" w:right="1623" w:hanging="4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menyimpulkan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intisari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rangkuman.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21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“Ayo,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3078" w:right="1622" w:hanging="34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mengisi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lembar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centang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ketentuan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2725"/>
      </w:pPr>
      <w:r>
        <w:pict>
          <v:group style="position:absolute;margin-left:530.906pt;margin-top:732.164pt;width:15pt;height:0.0001pt;mso-position-horizontal-relative:page;mso-position-vertical-relative:page;z-index:-19432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430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bagian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headerReference w:type="default" r:id="rId26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434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433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431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36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319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3191" w:right="1509" w:hanging="34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mengamati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dirinya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sendiri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perilaku-perilaku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mencerminkan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meneladani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sifat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lingkungannya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(Kolom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60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E.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Penilaian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91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Observasi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284" w:right="150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dilakukan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teknik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observasi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(selama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bimbingan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konseling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(BK),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(selama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luar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ditulis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jurnal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selanjutnya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jurnal).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1944" w:right="430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Sekolah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................................................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9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Tahun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.................................................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5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28" w:hRule="exact"/>
        </w:trPr>
        <w:tc>
          <w:tcPr>
            <w:tcW w:w="6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47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3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12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aktu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4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2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Nama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Siswa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0"/>
              <w:ind w:left="31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Catatan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290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8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0"/>
              <w:ind w:left="338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Butir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320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Sikap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70"/>
              <w:ind w:left="411" w:right="411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Keterangan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11"/>
              <w:ind w:left="183" w:right="182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(Spiritual/Sosial)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17" w:hRule="exact"/>
        </w:trPr>
        <w:tc>
          <w:tcPr>
            <w:tcW w:w="6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4"/>
              <w:ind w:left="190" w:right="1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3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18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0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17" w:hRule="exact"/>
        </w:trPr>
        <w:tc>
          <w:tcPr>
            <w:tcW w:w="6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4"/>
              <w:ind w:left="190" w:right="1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3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18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0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17" w:hRule="exact"/>
        </w:trPr>
        <w:tc>
          <w:tcPr>
            <w:tcW w:w="6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4"/>
              <w:ind w:left="190" w:right="1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3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18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0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17" w:hRule="exact"/>
        </w:trPr>
        <w:tc>
          <w:tcPr>
            <w:tcW w:w="6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4"/>
              <w:ind w:left="190" w:right="1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3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18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0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17" w:hRule="exact"/>
        </w:trPr>
        <w:tc>
          <w:tcPr>
            <w:tcW w:w="6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4"/>
              <w:ind w:left="1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Dsb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3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18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0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</w:tbl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89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1"/>
        <w:ind w:left="2285" w:right="150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Petunjuk: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Berilah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tanda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centang</w:t>
      </w:r>
      <w:r>
        <w:rPr>
          <w:rFonts w:cs="Symbol" w:hAnsi="Symbol" w:eastAsia="Symbol" w:ascii="Symbol"/>
          <w:color w:val="363435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“Ya”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“Tidak”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keadaan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sebenarnya.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" w:lineRule="auto" w:line="284"/>
        <w:ind w:left="2171" w:right="705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2171"/>
      </w:pPr>
      <w:r>
        <w:pict>
          <v:group style="position:absolute;margin-left:0pt;margin-top:732.164pt;width:15pt;height:0.0001pt;mso-position-horizontal-relative:page;mso-position-vertical-relative:page;z-index:-19428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426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           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429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427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425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37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4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99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8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76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8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562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PERN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-22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-18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-18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AAN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8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38" w:right="360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22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2"/>
                <w:szCs w:val="12"/>
              </w:rPr>
              <w:jc w:val="left"/>
              <w:spacing w:before="2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88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4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76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8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color w:val="363435"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berjamaah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itu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lebih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baik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sendirian.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8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76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8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melaksanakan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4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"/>
                <w:w w:val="9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jamaah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setiap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waktu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Magrib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Isya.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76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senang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berjamaah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banyak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65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76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6"/>
                <w:szCs w:val="26"/>
              </w:rPr>
              <w:jc w:val="left"/>
              <w:spacing w:before="10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84"/>
              <w:ind w:left="70" w:right="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3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3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3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3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perlu</w:t>
            </w:r>
            <w:r>
              <w:rPr>
                <w:rFonts w:cs="Times New Roman" w:hAnsi="Times New Roman" w:eastAsia="Times New Roman" w:ascii="Times New Roman"/>
                <w:color w:val="363435"/>
                <w:spacing w:val="3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berjamaah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karean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ibadah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terlihat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lain.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76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bisa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melaksanakan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berjamaah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setiap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waktu.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76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57" w:lineRule="auto" w:line="250"/>
              <w:ind w:left="70" w:right="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berjamaah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pahalanya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besar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sekali,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yaitu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27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derajat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dibanding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sendirian.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76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mencegah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perbuatan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tercela.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76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perlu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Subuh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kondisinya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masih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mengantuk.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76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color w:val="363435"/>
                <w:spacing w:val="5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berjamaah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mengajarkan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demokrati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288" w:right="2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76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besarnya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pahala,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melakukan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berjamaah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setiap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waktu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saja.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4"/>
        <w:ind w:left="1491" w:right="162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perlu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ditindaklanjuti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fasilitasi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79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Antarteman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1"/>
        <w:ind w:left="2114" w:right="1623"/>
      </w:pPr>
      <w:r>
        <w:pict>
          <v:group style="position:absolute;margin-left:530.906pt;margin-top:732.164pt;width:15pt;height:0.0001pt;mso-position-horizontal-relative:page;mso-position-vertical-relative:page;z-index:-19422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420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Petunjuk: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Berilah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tanda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centang(</w:t>
      </w:r>
      <w:r>
        <w:rPr>
          <w:rFonts w:cs="Symbol" w:hAnsi="Symbol" w:eastAsia="Symbol" w:ascii="Symbol"/>
          <w:color w:val="363435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“Ya”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“Tidak”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keadaan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sebenarnya.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1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dinilai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2" w:lineRule="exact" w:line="300"/>
        <w:ind w:left="2114" w:right="57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         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        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   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headerReference w:type="default" r:id="rId27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424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423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421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38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60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99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8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76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8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562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PERN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-22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-18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-18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AAN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8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38" w:right="360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22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3"/>
                <w:szCs w:val="13"/>
              </w:rPr>
              <w:jc w:val="left"/>
              <w:spacing w:before="6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88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6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76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8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4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5"/>
                <w:w w:val="9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berjamaah</w:t>
            </w:r>
            <w:r>
              <w:rPr>
                <w:rFonts w:cs="Times New Roman" w:hAnsi="Times New Roman" w:eastAsia="Times New Roman" w:ascii="Times New Roman"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itu</w:t>
            </w:r>
            <w:r>
              <w:rPr>
                <w:rFonts w:cs="Times New Roman" w:hAnsi="Times New Roman" w:eastAsia="Times New Roman" w:ascii="Times New Roman"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lebih</w:t>
            </w:r>
            <w:r>
              <w:rPr>
                <w:rFonts w:cs="Times New Roman" w:hAnsi="Times New Roman" w:eastAsia="Times New Roman" w:ascii="Times New Roman"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baik</w:t>
            </w:r>
            <w:r>
              <w:rPr>
                <w:rFonts w:cs="Times New Roman" w:hAnsi="Times New Roman" w:eastAsia="Times New Roman" w:ascii="Times New Roman"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4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color w:val="363435"/>
                <w:spacing w:val="3"/>
                <w:w w:val="9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sendirian.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8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76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8" w:lineRule="auto" w:line="250"/>
              <w:ind w:left="70" w:right="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melaksanakan</w:t>
            </w:r>
            <w:r>
              <w:rPr>
                <w:rFonts w:cs="Times New Roman" w:hAnsi="Times New Roman" w:eastAsia="Times New Roman" w:ascii="Times New Roman"/>
                <w:color w:val="363435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4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7"/>
                <w:w w:val="9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jamaah</w:t>
            </w:r>
            <w:r>
              <w:rPr>
                <w:rFonts w:cs="Times New Roman" w:hAnsi="Times New Roman" w:eastAsia="Times New Roman" w:ascii="Times New Roman"/>
                <w:color w:val="363435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setiap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waktu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Magrib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Isya.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76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senang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color w:val="363435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berjamaah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banyak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8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76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8" w:lineRule="auto" w:line="250"/>
              <w:ind w:left="70" w:right="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perlu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berjamaah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karean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ibadah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terlihat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lain.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76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-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-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-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-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-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bisa</w:t>
            </w:r>
            <w:r>
              <w:rPr>
                <w:rFonts w:cs="Times New Roman" w:hAnsi="Times New Roman" w:eastAsia="Times New Roman" w:ascii="Times New Roman"/>
                <w:color w:val="363435"/>
                <w:spacing w:val="-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melaksanakan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70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4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3"/>
                <w:w w:val="9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berjamaah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setiap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waktu.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2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76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8" w:lineRule="auto" w:line="250"/>
              <w:ind w:left="70" w:right="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3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berjamaah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pahalanya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besar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sekali,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yaitu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27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derajat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dibanding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70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4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3"/>
                <w:w w:val="9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sendirian.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8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76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8" w:lineRule="auto" w:line="250"/>
              <w:ind w:left="70" w:right="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4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4"/>
                <w:w w:val="9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mencegah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perbuatan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tercela.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8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76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8" w:lineRule="auto" w:line="250"/>
              <w:ind w:left="70" w:right="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perlu</w:t>
            </w:r>
            <w:r>
              <w:rPr>
                <w:rFonts w:cs="Times New Roman" w:hAnsi="Times New Roman" w:eastAsia="Times New Roman" w:ascii="Times New Roman"/>
                <w:color w:val="363435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4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7"/>
                <w:w w:val="9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Subuh</w:t>
            </w:r>
            <w:r>
              <w:rPr>
                <w:rFonts w:cs="Times New Roman" w:hAnsi="Times New Roman" w:eastAsia="Times New Roman" w:ascii="Times New Roman"/>
                <w:color w:val="363435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kondisinya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masih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mengantuk.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76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8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berjamaah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96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476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mengajarkan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demokrati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96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8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288" w:right="2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76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8" w:lineRule="auto" w:line="250"/>
              <w:ind w:left="70" w:right="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melakukan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berjamaah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setiap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waktu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saja.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97" w:lineRule="auto" w:line="284"/>
        <w:ind w:left="2228" w:right="150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antarteman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perlu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ditindaklanjuti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bantuan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fasilitasi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1565" w:right="691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9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“Ayo,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00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jawaban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(maksimal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05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1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jawaban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(maksimal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2318"/>
      </w:pPr>
      <w:r>
        <w:pict>
          <v:group style="position:absolute;margin-left:0pt;margin-top:732.164pt;width:15pt;height:0.0001pt;mso-position-horizontal-relative:page;mso-position-vertical-relative:page;z-index:-19418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416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Uraian: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419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417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415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39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exact" w:line="240"/>
        <w:ind w:left="21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Rubrik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Penilaian: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9"/>
          <w:szCs w:val="9"/>
        </w:rPr>
        <w:jc w:val="left"/>
        <w:spacing w:before="3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48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42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5" w:lineRule="auto" w:line="250"/>
              <w:ind w:left="126" w:right="78" w:firstLine="3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Soal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6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7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461" w:right="245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Rubrik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penilaian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7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12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0" w:right="22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6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93" w:right="65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maksud</w:t>
            </w:r>
            <w:r>
              <w:rPr>
                <w:rFonts w:cs="Times New Roman" w:hAnsi="Times New Roman" w:eastAsia="Times New Roman" w:ascii="Times New Roman"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4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5"/>
                <w:w w:val="9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berjamaah</w:t>
            </w:r>
            <w:r>
              <w:rPr>
                <w:rFonts w:cs="Times New Roman" w:hAnsi="Times New Roman" w:eastAsia="Times New Roman" w:ascii="Times New Roman"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93" w:right="65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maksud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4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2"/>
                <w:w w:val="9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berjamaah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1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74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0" w:right="22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6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13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keutamaan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3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berjamaah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sempurna,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21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keutamaan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3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berjamaah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213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keutamaan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3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berjamaah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2" w:right="22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12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0" w:right="22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6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93" w:right="65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perbedaan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imam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makmum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93" w:right="65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perbedaan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imam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makmum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2" w:right="22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12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0" w:right="22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6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93" w:right="65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surah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al-F±tihah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dibaca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keras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93" w:right="65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surah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al-F±tihah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dibaca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keras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2" w:right="22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12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0" w:right="22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6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93" w:right="66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maksud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munfarid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93" w:right="65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maksud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munfarid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2" w:right="22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12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0" w:right="22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6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93" w:right="65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syarat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menjadi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iman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93" w:right="66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menuliskansyarat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menjadi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iman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2" w:right="22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74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0" w:right="22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6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96" w:lineRule="auto" w:line="250"/>
              <w:ind w:left="393" w:right="65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seseorang</w:t>
            </w:r>
            <w:r>
              <w:rPr>
                <w:rFonts w:cs="Times New Roman" w:hAnsi="Times New Roman" w:eastAsia="Times New Roman" w:ascii="Times New Roman"/>
                <w:color w:val="363435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fasih</w:t>
            </w:r>
            <w:r>
              <w:rPr>
                <w:rFonts w:cs="Times New Roman" w:hAnsi="Times New Roman" w:eastAsia="Times New Roman" w:ascii="Times New Roman"/>
                <w:color w:val="363435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bacaan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al-Qur’±n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nya</w:t>
            </w:r>
            <w:r>
              <w:rPr>
                <w:rFonts w:cs="Times New Roman" w:hAnsi="Times New Roman" w:eastAsia="Times New Roman" w:ascii="Times New Roman"/>
                <w:color w:val="363435"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boleh</w:t>
            </w:r>
            <w:r>
              <w:rPr>
                <w:rFonts w:cs="Times New Roman" w:hAnsi="Times New Roman" w:eastAsia="Times New Roman" w:ascii="Times New Roman"/>
                <w:color w:val="363435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makmum</w:t>
            </w:r>
            <w:r>
              <w:rPr>
                <w:rFonts w:cs="Times New Roman" w:hAnsi="Times New Roman" w:eastAsia="Times New Roman" w:ascii="Times New Roman"/>
                <w:color w:val="363435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belum</w:t>
            </w:r>
            <w:r>
              <w:rPr>
                <w:rFonts w:cs="Times New Roman" w:hAnsi="Times New Roman" w:eastAsia="Times New Roman" w:ascii="Times New Roman"/>
                <w:color w:val="363435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fasih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bacaan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al-Qur’±n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nya</w:t>
            </w:r>
            <w:r>
              <w:rPr>
                <w:rFonts w:cs="Times New Roman" w:hAnsi="Times New Roman" w:eastAsia="Times New Roman" w:ascii="Times New Roman"/>
                <w:color w:val="363435"/>
                <w:spacing w:val="-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sempurna,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lineRule="auto" w:line="250"/>
              <w:ind w:left="393" w:right="65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seseorang</w:t>
            </w:r>
            <w:r>
              <w:rPr>
                <w:rFonts w:cs="Times New Roman" w:hAnsi="Times New Roman" w:eastAsia="Times New Roman" w:ascii="Times New Roman"/>
                <w:color w:val="363435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fasih</w:t>
            </w:r>
            <w:r>
              <w:rPr>
                <w:rFonts w:cs="Times New Roman" w:hAnsi="Times New Roman" w:eastAsia="Times New Roman" w:ascii="Times New Roman"/>
                <w:color w:val="363435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bacaan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al-Qur’±n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nya</w:t>
            </w:r>
            <w:r>
              <w:rPr>
                <w:rFonts w:cs="Times New Roman" w:hAnsi="Times New Roman" w:eastAsia="Times New Roman" w:ascii="Times New Roman"/>
                <w:color w:val="363435"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boleh</w:t>
            </w:r>
            <w:r>
              <w:rPr>
                <w:rFonts w:cs="Times New Roman" w:hAnsi="Times New Roman" w:eastAsia="Times New Roman" w:ascii="Times New Roman"/>
                <w:color w:val="363435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makmum</w:t>
            </w:r>
            <w:r>
              <w:rPr>
                <w:rFonts w:cs="Times New Roman" w:hAnsi="Times New Roman" w:eastAsia="Times New Roman" w:ascii="Times New Roman"/>
                <w:color w:val="363435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belum</w:t>
            </w:r>
            <w:r>
              <w:rPr>
                <w:rFonts w:cs="Times New Roman" w:hAnsi="Times New Roman" w:eastAsia="Times New Roman" w:ascii="Times New Roman"/>
                <w:color w:val="363435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fasih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bacaan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al-Qur’±n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nya</w:t>
            </w:r>
            <w:r>
              <w:rPr>
                <w:rFonts w:cs="Times New Roman" w:hAnsi="Times New Roman" w:eastAsia="Times New Roman" w:ascii="Times New Roman"/>
                <w:color w:val="363435"/>
                <w:spacing w:val="-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1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12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0" w:right="22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6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 w:lineRule="auto" w:line="250"/>
              <w:ind w:left="194" w:right="84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caranya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makmum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tertin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gal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bacaan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al-F±tihah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imam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caranya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makmum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357" w:right="41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tertin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gal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bacaan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al-F±tihah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imam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1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414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413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412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411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410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40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5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74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6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96" w:lineRule="auto" w:line="250"/>
              <w:ind w:left="388" w:right="70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sikap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apabila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pada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saat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berjamaah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imam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melakukan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gerakan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lineRule="auto" w:line="250"/>
              <w:ind w:left="388" w:right="70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apabila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berjamaah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imam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melakukan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gerakan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12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0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6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ciri-ciri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senang</w:t>
            </w:r>
            <w:r>
              <w:rPr>
                <w:rFonts w:cs="Times New Roman" w:hAnsi="Times New Roman" w:eastAsia="Times New Roman" w:ascii="Times New Roman"/>
                <w:color w:val="363435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berjamaah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lebih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ciri-ciri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senang</w:t>
            </w:r>
            <w:r>
              <w:rPr>
                <w:rFonts w:cs="Times New Roman" w:hAnsi="Times New Roman" w:eastAsia="Times New Roman" w:ascii="Times New Roman"/>
                <w:color w:val="363435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berjamaah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2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46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80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2" w:lineRule="exact" w:line="320"/>
        <w:ind w:left="3721" w:right="349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PG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+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Uraian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220"/>
        <w:ind w:left="5168" w:right="534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91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1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964" w:right="1510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964" w:right="1510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964" w:right="1510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sedikit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kekurangan,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4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3078" w:right="1509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tata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berjama’ah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3078" w:right="1509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tata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berjama’ah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3078" w:right="1509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tata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berjama’ah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kesalahan,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3398" w:right="3340"/>
      </w:pPr>
      <w:r>
        <w:pict>
          <v:group style="position:absolute;margin-left:0pt;margin-top:732.164pt;width:15pt;height:0.0001pt;mso-position-horizontal-relative:page;mso-position-vertical-relative:page;z-index:-19408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406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Nilai=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individu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headerReference w:type="default" r:id="rId28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409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407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405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41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0"/>
        <w:ind w:left="1454" w:right="6837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keterampilan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 w:lineRule="exact" w:line="240"/>
        <w:ind w:left="1794" w:right="698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Praktik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position w:val="-1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color w:val="363435"/>
          <w:spacing w:val="3"/>
          <w:w w:val="94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berjamaah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8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28" w:hRule="exact"/>
        </w:trPr>
        <w:tc>
          <w:tcPr>
            <w:tcW w:w="562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9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98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1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Nama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16" w:type="dxa"/>
            <w:gridSpan w:val="3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5" w:lineRule="auto" w:line="250"/>
              <w:ind w:left="498" w:right="213" w:hanging="248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Aspek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dinilai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58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43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Nilai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47" w:type="dxa"/>
            <w:gridSpan w:val="2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9"/>
                <w:szCs w:val="19"/>
              </w:rPr>
              <w:jc w:val="left"/>
              <w:spacing w:before="7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9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Ketuntasan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24" w:type="dxa"/>
            <w:gridSpan w:val="2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5"/>
              <w:ind w:left="212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indak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228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Lanjut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14" w:hRule="exact"/>
        </w:trPr>
        <w:tc>
          <w:tcPr>
            <w:tcW w:w="562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2298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53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39"/>
              <w:ind w:left="165" w:right="16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39"/>
              <w:ind w:left="168" w:right="168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4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39"/>
              <w:ind w:left="171" w:right="171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58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63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39"/>
              <w:ind w:left="195" w:right="19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1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39"/>
              <w:ind w:left="201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TT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8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39"/>
              <w:ind w:left="165" w:right="16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4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39"/>
              <w:ind w:left="157" w:right="158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17" w:hRule="exact"/>
        </w:trPr>
        <w:tc>
          <w:tcPr>
            <w:tcW w:w="5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89"/>
              <w:ind w:left="152" w:right="15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9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53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53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54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75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63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71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58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54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417" w:hRule="exact"/>
        </w:trPr>
        <w:tc>
          <w:tcPr>
            <w:tcW w:w="5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89"/>
              <w:ind w:left="152" w:right="15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9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53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53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54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75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63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71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58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54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83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Keterangan: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3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Tuntas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mencapai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KKM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1830" w:right="316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Tuntas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diperoleh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KKM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Remedial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83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83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Aspek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rubrik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1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kedalaman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informasi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624" w:right="162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kejelasan</w:t>
      </w:r>
      <w:r>
        <w:rPr>
          <w:rFonts w:cs="Times New Roman" w:hAnsi="Times New Roman" w:eastAsia="Times New Roman" w:ascii="Times New Roman"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kedalaman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informasi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lengkap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624" w:right="162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kedalaman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informasi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lengkap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624" w:right="162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kedalaman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informasi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lengkap,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21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Penghayatan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diperankan.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624" w:right="20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berperan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sangat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diskusi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berperan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diskusi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6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diskusi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1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624" w:right="1688"/>
      </w:pPr>
      <w:r>
        <w:pict>
          <v:group style="position:absolute;margin-left:530.906pt;margin-top:732.164pt;width:15pt;height:0.0001pt;mso-position-horizontal-relative:page;mso-position-vertical-relative:page;z-index:-19402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400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sangat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6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26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samanya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404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403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401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42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460" w:bottom="0" w:left="0" w:right="0"/>
          <w:pgSz w:w="10920" w:h="151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604" w:right="-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Format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praktik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4420" w:val="left"/>
        </w:tabs>
        <w:jc w:val="left"/>
        <w:spacing w:before="47" w:lineRule="exact" w:line="240"/>
        <w:ind w:left="1604"/>
      </w:pP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w w:val="225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w w:val="225"/>
          <w:position w:val="-1"/>
          <w:sz w:val="22"/>
          <w:szCs w:val="22"/>
          <w:u w:val="single" w:color="363434"/>
        </w:rPr>
        <w:t> </w:t>
      </w:r>
      <w:r>
        <w:rPr>
          <w:rFonts w:cs="Times New Roman" w:hAnsi="Times New Roman" w:eastAsia="Times New Roman" w:ascii="Times New Roman"/>
          <w:color w:val="363435"/>
          <w:w w:val="100"/>
          <w:position w:val="-1"/>
          <w:sz w:val="22"/>
          <w:szCs w:val="22"/>
          <w:u w:val="single" w:color="363434"/>
        </w:rPr>
        <w:tab/>
      </w:r>
      <w:r>
        <w:rPr>
          <w:rFonts w:cs="Times New Roman" w:hAnsi="Times New Roman" w:eastAsia="Times New Roman" w:ascii="Times New Roman"/>
          <w:color w:val="363435"/>
          <w:w w:val="100"/>
          <w:position w:val="-1"/>
          <w:sz w:val="22"/>
          <w:szCs w:val="22"/>
          <w:u w:val="single" w:color="363434"/>
        </w:rPr>
      </w:r>
      <w:r>
        <w:rPr>
          <w:rFonts w:cs="Times New Roman" w:hAnsi="Times New Roman" w:eastAsia="Times New Roman" w:ascii="Times New Roman"/>
          <w:color w:val="363435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160" w:val="left"/>
        </w:tabs>
        <w:jc w:val="left"/>
        <w:spacing w:lineRule="exact" w:line="240"/>
        <w:sectPr>
          <w:type w:val="continuous"/>
          <w:pgSz w:w="10920" w:h="15120"/>
          <w:pgMar w:top="1260" w:bottom="0" w:left="0" w:right="0"/>
          <w:cols w:num="2" w:equalWidth="off">
            <w:col w:w="5289" w:space="1355"/>
            <w:col w:w="4276"/>
          </w:cols>
        </w:sectPr>
      </w:pP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Kelas:</w:t>
      </w: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w w:val="225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w w:val="225"/>
          <w:position w:val="-1"/>
          <w:sz w:val="22"/>
          <w:szCs w:val="22"/>
          <w:u w:val="single" w:color="363434"/>
        </w:rPr>
        <w:t> </w:t>
      </w:r>
      <w:r>
        <w:rPr>
          <w:rFonts w:cs="Times New Roman" w:hAnsi="Times New Roman" w:eastAsia="Times New Roman" w:ascii="Times New Roman"/>
          <w:color w:val="363435"/>
          <w:w w:val="100"/>
          <w:position w:val="-1"/>
          <w:sz w:val="22"/>
          <w:szCs w:val="22"/>
          <w:u w:val="single" w:color="363434"/>
        </w:rPr>
        <w:tab/>
      </w:r>
      <w:r>
        <w:rPr>
          <w:rFonts w:cs="Times New Roman" w:hAnsi="Times New Roman" w:eastAsia="Times New Roman" w:ascii="Times New Roman"/>
          <w:color w:val="363435"/>
          <w:w w:val="100"/>
          <w:position w:val="-1"/>
          <w:sz w:val="22"/>
          <w:szCs w:val="22"/>
          <w:u w:val="single" w:color="363434"/>
        </w:rPr>
      </w:r>
      <w:r>
        <w:rPr>
          <w:rFonts w:cs="Times New Roman" w:hAnsi="Times New Roman" w:eastAsia="Times New Roman" w:ascii="Times New Roman"/>
          <w:color w:val="363435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tbl>
      <w:tblPr>
        <w:tblW w:w="0" w:type="auto"/>
        <w:tblLook w:val="01E0"/>
        <w:jc w:val="left"/>
        <w:tblInd w:w="15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20" w:hRule="exact"/>
        </w:trPr>
        <w:tc>
          <w:tcPr>
            <w:tcW w:w="669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6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02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26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Aspek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dinilai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86" w:type="dxa"/>
            <w:gridSpan w:val="4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1182" w:right="118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Nilai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20" w:hRule="exact"/>
        </w:trPr>
        <w:tc>
          <w:tcPr>
            <w:tcW w:w="669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202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171" w:right="17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172" w:right="17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171" w:right="17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8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544" w:right="5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20" w:hRule="exact"/>
        </w:trPr>
        <w:tc>
          <w:tcPr>
            <w:tcW w:w="6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11" w:right="21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Kebersihan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Pakaian.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28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20" w:hRule="exact"/>
        </w:trPr>
        <w:tc>
          <w:tcPr>
            <w:tcW w:w="6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11" w:right="21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Gerakan/Kaifiat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Salat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28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20" w:hRule="exact"/>
        </w:trPr>
        <w:tc>
          <w:tcPr>
            <w:tcW w:w="6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11" w:right="21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Bacaan.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28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20" w:hRule="exact"/>
        </w:trPr>
        <w:tc>
          <w:tcPr>
            <w:tcW w:w="6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2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kelancaran.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28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20" w:hRule="exact"/>
        </w:trPr>
        <w:tc>
          <w:tcPr>
            <w:tcW w:w="6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2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5"/>
              <w:ind w:left="10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kebenaran.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28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20" w:hRule="exact"/>
        </w:trPr>
        <w:tc>
          <w:tcPr>
            <w:tcW w:w="6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2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5"/>
              <w:ind w:left="10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keserasian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antara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bacaan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gerakan.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28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20" w:hRule="exact"/>
        </w:trPr>
        <w:tc>
          <w:tcPr>
            <w:tcW w:w="6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5"/>
              <w:ind w:left="211" w:right="21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5"/>
              <w:ind w:left="10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Tertib.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28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20" w:hRule="exact"/>
        </w:trPr>
        <w:tc>
          <w:tcPr>
            <w:tcW w:w="4871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5"/>
              <w:ind w:left="1936" w:right="221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Jumlah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86" w:type="dxa"/>
            <w:gridSpan w:val="4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20" w:hRule="exact"/>
        </w:trPr>
        <w:tc>
          <w:tcPr>
            <w:tcW w:w="4871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5"/>
              <w:ind w:left="1591" w:right="18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maksimal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86" w:type="dxa"/>
            <w:gridSpan w:val="4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20" w:hRule="exact"/>
        </w:trPr>
        <w:tc>
          <w:tcPr>
            <w:tcW w:w="4871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5"/>
              <w:ind w:left="1747" w:right="202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Keterangan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86" w:type="dxa"/>
            <w:gridSpan w:val="4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5"/>
              <w:ind w:left="1042" w:right="13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Nilai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589" w:hRule="exact"/>
        </w:trPr>
        <w:tc>
          <w:tcPr>
            <w:tcW w:w="4871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5"/>
              <w:ind w:left="10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kompeten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10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cukup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kompeten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10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kompeten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10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sangat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kompeten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86" w:type="dxa"/>
            <w:gridSpan w:val="4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5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Nilai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=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  <w:u w:val="single" w:color="363435"/>
              </w:rPr>
              <w:t>Jumlah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  <w:u w:val="single" w:color="363435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  <w:u w:val="single" w:color="363435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55"/>
                <w:w w:val="100"/>
                <w:sz w:val="24"/>
                <w:szCs w:val="24"/>
                <w:u w:val="single" w:color="363435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  <w:u w:val="single" w:color="363435"/>
              </w:rPr>
              <w:t>X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4"/>
                <w:szCs w:val="24"/>
                <w:u w:val="single" w:color="363435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  <w:u w:val="single" w:color="363435"/>
              </w:rPr>
              <w:t>100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2"/>
              <w:ind w:left="112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Jumlah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Total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2"/>
              <w:ind w:left="11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=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                             </w:t>
            </w:r>
            <w:r>
              <w:rPr>
                <w:rFonts w:cs="Times New Roman" w:hAnsi="Times New Roman" w:eastAsia="Times New Roman" w:ascii="Times New Roman"/>
                <w:color w:val="363435"/>
                <w:spacing w:val="5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color w:val="363435"/>
                <w:spacing w:val="5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100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0"/>
                <w:szCs w:val="10"/>
              </w:rPr>
              <w:jc w:val="left"/>
              <w:spacing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=.............................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37" w:hRule="exact"/>
        </w:trPr>
        <w:tc>
          <w:tcPr>
            <w:tcW w:w="4871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886" w:type="dxa"/>
            <w:gridSpan w:val="4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</w:tbl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7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Keterangan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cukup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1604"/>
      </w:pPr>
      <w:r>
        <w:pict>
          <v:group style="position:absolute;margin-left:0pt;margin-top:732.164pt;width:15pt;height:0.0001pt;mso-position-horizontal-relative:page;mso-position-vertical-relative:page;z-index:-19398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396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sangat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kompeten.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type w:val="continuous"/>
          <w:pgSz w:w="10920" w:h="15120"/>
          <w:pgMar w:top="1260" w:bottom="0" w:left="0" w:right="0"/>
        </w:sectPr>
      </w:pPr>
      <w:r>
        <w:pict>
          <v:group style="position:absolute;margin-left:445.299pt;margin-top:-1.50027pt;width:0pt;height:64.063pt;mso-position-horizontal-relative:page;mso-position-vertical-relative:paragraph;z-index:-19399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397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395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43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  <w:sectPr>
          <w:pgMar w:header="0" w:footer="101" w:top="460" w:bottom="0" w:left="0" w:right="0"/>
          <w:pgSz w:w="10920" w:h="15120"/>
        </w:sectPr>
      </w:pPr>
      <w:r>
        <w:rPr>
          <w:sz w:val="26"/>
          <w:szCs w:val="26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1735" w:right="45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Penerapan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50"/>
        <w:ind w:left="1774" w:right="-38" w:firstLine="33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II.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2132" w:right="7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2132" w:right="7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2132" w:right="77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2132" w:right="77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2130" w:right="78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exact" w:line="200"/>
        <w:ind w:left="177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4"/>
          <w:sz w:val="22"/>
          <w:szCs w:val="22"/>
        </w:rPr>
        <w:t>III.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4"/>
          <w:sz w:val="22"/>
          <w:szCs w:val="22"/>
        </w:rPr>
        <w:t>Uraian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Kunci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Jawaban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1155" w:right="44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155" w:right="44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155" w:right="449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155" w:right="44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045" w:right="4480"/>
        <w:sectPr>
          <w:type w:val="continuous"/>
          <w:pgSz w:w="10920" w:h="15120"/>
          <w:pgMar w:top="1260" w:bottom="0" w:left="0" w:right="0"/>
          <w:cols w:num="2" w:equalWidth="off">
            <w:col w:w="3522" w:space="1144"/>
            <w:col w:w="6254"/>
          </w:cols>
        </w:sectPr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320"/>
        <w:ind w:left="216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2"/>
          <w:sz w:val="33"/>
          <w:szCs w:val="33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2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i/>
          <w:color w:val="363435"/>
          <w:spacing w:val="2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berjamaah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dikerjakan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dua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lebih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25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bersama-sama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mereka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menjadi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imam,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exact" w:line="220"/>
        <w:ind w:left="25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sedangkan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lainnya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menjadi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makmum.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60"/>
        <w:ind w:left="216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2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2"/>
          <w:position w:val="-2"/>
          <w:sz w:val="33"/>
          <w:szCs w:val="33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2"/>
          <w:position w:val="-2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i/>
          <w:color w:val="363435"/>
          <w:spacing w:val="7"/>
          <w:w w:val="92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berjamaah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pahalanya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lebih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besar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daripada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2"/>
          <w:position w:val="-2"/>
          <w:sz w:val="33"/>
          <w:szCs w:val="33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2"/>
          <w:position w:val="-2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i/>
          <w:color w:val="363435"/>
          <w:spacing w:val="7"/>
          <w:w w:val="92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sendirian.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300"/>
        <w:ind w:left="216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Imam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memimpin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2"/>
          <w:position w:val="1"/>
          <w:sz w:val="33"/>
          <w:szCs w:val="33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2"/>
          <w:position w:val="1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i/>
          <w:color w:val="363435"/>
          <w:spacing w:val="-10"/>
          <w:w w:val="92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berjamaah,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sedangkan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makmum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00"/>
        <w:ind w:left="25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mengikuti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salatnya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imam.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60"/>
        <w:ind w:left="216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rakaat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pertama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kedua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2"/>
          <w:position w:val="-2"/>
          <w:sz w:val="33"/>
          <w:szCs w:val="33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2"/>
          <w:position w:val="-2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i/>
          <w:color w:val="363435"/>
          <w:spacing w:val="7"/>
          <w:w w:val="92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Magrib,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Isya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Subuh.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300"/>
        <w:ind w:left="216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2"/>
          <w:position w:val="1"/>
          <w:sz w:val="33"/>
          <w:szCs w:val="33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2"/>
          <w:position w:val="1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i/>
          <w:color w:val="363435"/>
          <w:spacing w:val="7"/>
          <w:w w:val="92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dilaksanakan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sendirian.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216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Syarat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menjadi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imam.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574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Mengetahui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syarat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rukun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77"/>
          <w:sz w:val="22"/>
          <w:szCs w:val="22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perkara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membatalkan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2717" w:right="7645"/>
      </w:pPr>
      <w:r>
        <w:pict>
          <v:group style="position:absolute;margin-left:74.5298pt;margin-top:85.1572pt;width:391.177pt;height:565.037pt;mso-position-horizontal-relative:page;mso-position-vertical-relative:page;z-index:-19393" coordorigin="1491,1703" coordsize="7824,11301">
            <v:shape style="position:absolute;left:1491;top:1703;width:7824;height:11301" coordorigin="1491,1703" coordsize="7824,11301" path="m1731,1703l1655,1704,1575,1709,1515,1739,1494,1811,1491,1904,1491,12804,1492,12870,1501,12939,1540,12987,1598,13001,1692,13004,9114,13004,9180,13003,9249,12993,9298,12955,9311,12896,9314,12803,9314,1903,9313,1837,9304,1768,9265,1720,9206,1706,9113,1703,1731,1703xe" filled="t" fillcolor="#C7DFB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363435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color w:val="363435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57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Fasih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ayat-ayat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al-Qur’±n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50"/>
        <w:ind w:left="2574" w:right="3171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Paling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luas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wawasan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agamanya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dibandingkan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Berakal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sehat.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57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Ballig.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57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f.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Berdiri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posisi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paling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depan.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50"/>
        <w:ind w:left="2754" w:right="1850" w:hanging="1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Seorang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laki-laki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(perempuan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boleh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jadi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imam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kalau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makmumnya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perempuan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semua).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57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bermakmum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16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Karena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kesempurnaan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ibadah.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16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Mengikuti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imam.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540" w:val="left"/>
        </w:tabs>
        <w:jc w:val="left"/>
        <w:spacing w:before="11" w:lineRule="auto" w:line="250"/>
        <w:ind w:left="2554" w:right="1850" w:hanging="38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9.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Mengingatkan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kalau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laki-laki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subh±nallah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kalau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perempuan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bertepuk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tangan.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05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50"/>
        <w:ind w:left="2753" w:right="1850" w:hanging="180"/>
      </w:pPr>
      <w:r>
        <w:pict>
          <v:group style="position:absolute;margin-left:530.906pt;margin-top:732.164pt;width:15pt;height:0.0001pt;mso-position-horizontal-relative:page;mso-position-vertical-relative:page;z-index:-19391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389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ketika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masuk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segera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menuju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masjid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mengumandang-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mendengarkan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a§an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57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mendengar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a§an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segera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menuju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masjid;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exact" w:line="240"/>
        <w:ind w:left="2574"/>
      </w:pP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-28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mengajak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teman-temannya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position w:val="-1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berjamaah;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type w:val="continuous"/>
          <w:pgSz w:w="10920" w:h="15120"/>
          <w:pgMar w:top="1260" w:bottom="0" w:left="0" w:right="0"/>
        </w:sectPr>
      </w:pPr>
      <w:r>
        <w:pict>
          <v:group style="position:absolute;margin-left:104.508pt;margin-top:-2.56817pt;width:0pt;height:64.063pt;mso-position-horizontal-relative:page;mso-position-vertical-relative:paragraph;z-index:-19394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392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390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44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spacing w:before="19"/>
        <w:ind w:left="1604"/>
      </w:pPr>
      <w:r>
        <w:rPr>
          <w:rFonts w:cs="Times New Roman" w:hAnsi="Times New Roman" w:eastAsia="Times New Roman" w:ascii="Times New Roman"/>
          <w:b/>
          <w:color w:val="4BAE52"/>
          <w:spacing w:val="-28"/>
          <w:w w:val="100"/>
          <w:sz w:val="30"/>
          <w:szCs w:val="30"/>
        </w:rPr>
        <w:t>F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.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Pengayaan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9" w:lineRule="auto" w:line="284"/>
        <w:ind w:left="1604" w:right="1433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sudah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soal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disiapkan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berupa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pertanyaan-pertanyaan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Macam-macam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sunnah</w:t>
      </w:r>
      <w:r>
        <w:rPr>
          <w:rFonts w:cs="Times New Roman" w:hAnsi="Times New Roman" w:eastAsia="Times New Roman" w:ascii="Times New Roman"/>
          <w:i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boleh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berjamaah.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(Guru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mencatat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bagi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ind w:left="1604"/>
      </w:pP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G.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Remedial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9" w:lineRule="auto" w:line="284"/>
        <w:ind w:left="1604" w:right="1433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“Indahnya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Kebersamaan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Jamaah”.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sejeni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Remedial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tertentu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contoh: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saat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belajar,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apabila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masih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waktu,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luar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(30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selesai).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ind w:left="1604"/>
      </w:pP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H.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Interaksi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Guru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Dengan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Orang</w:t>
      </w:r>
      <w:r>
        <w:rPr>
          <w:rFonts w:cs="Times New Roman" w:hAnsi="Times New Roman" w:eastAsia="Times New Roman" w:ascii="Times New Roman"/>
          <w:b/>
          <w:color w:val="4BAE52"/>
          <w:spacing w:val="-5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-28"/>
          <w:w w:val="100"/>
          <w:sz w:val="30"/>
          <w:szCs w:val="30"/>
        </w:rPr>
        <w:t>T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ua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9" w:lineRule="auto" w:line="284"/>
        <w:ind w:left="1604" w:right="1434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memperlihatkan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teks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tuanya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komentar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paraf.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penghubung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perubahan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mengikuti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berkomunikasi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maupun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melalui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telepon,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perkembangan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anaknya.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388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387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386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385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384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45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300" w:bottom="0" w:left="360" w:right="360"/>
          <w:headerReference w:type="default" r:id="rId29"/>
          <w:pgSz w:w="10920" w:h="1512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50"/>
          <w:szCs w:val="50"/>
        </w:rPr>
        <w:jc w:val="left"/>
        <w:spacing w:lineRule="exact" w:line="560"/>
        <w:ind w:left="3454" w:right="-106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-1"/>
          <w:sz w:val="50"/>
          <w:szCs w:val="50"/>
        </w:rPr>
        <w:t>Selamat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-1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-1"/>
          <w:sz w:val="50"/>
          <w:szCs w:val="50"/>
        </w:rPr>
        <w:t>Datang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50"/>
          <w:szCs w:val="50"/>
        </w:rPr>
      </w:r>
    </w:p>
    <w:p>
      <w:pPr>
        <w:rPr>
          <w:rFonts w:cs="Times New Roman" w:hAnsi="Times New Roman" w:eastAsia="Times New Roman" w:ascii="Times New Roman"/>
          <w:sz w:val="50"/>
          <w:szCs w:val="50"/>
        </w:rPr>
        <w:jc w:val="left"/>
        <w:spacing w:lineRule="exact" w:line="500"/>
        <w:ind w:left="2036" w:right="-95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Nabi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Muhammad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sa</w:t>
      </w:r>
      <w:r>
        <w:rPr>
          <w:rFonts w:cs="Times New Roman" w:hAnsi="Times New Roman" w:eastAsia="Times New Roman" w:ascii="Times New Roman"/>
          <w:b/>
          <w:color w:val="363435"/>
          <w:spacing w:val="-27"/>
          <w:w w:val="100"/>
          <w:sz w:val="50"/>
          <w:szCs w:val="50"/>
        </w:rPr>
        <w:t>w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0"/>
          <w:szCs w:val="50"/>
        </w:rPr>
      </w:r>
    </w:p>
    <w:p>
      <w:pPr>
        <w:rPr>
          <w:rFonts w:cs="Times New Roman" w:hAnsi="Times New Roman" w:eastAsia="Times New Roman" w:ascii="Times New Roman"/>
          <w:sz w:val="50"/>
          <w:szCs w:val="50"/>
        </w:rPr>
        <w:jc w:val="left"/>
        <w:spacing w:lineRule="exact" w:line="480"/>
        <w:ind w:left="4550" w:right="-95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Kekasihku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0"/>
          <w:szCs w:val="50"/>
        </w:rPr>
      </w:r>
    </w:p>
    <w:p>
      <w:pPr>
        <w:rPr>
          <w:rFonts w:cs="Arial" w:hAnsi="Arial" w:eastAsia="Arial" w:ascii="Arial"/>
          <w:sz w:val="60"/>
          <w:szCs w:val="60"/>
        </w:rPr>
        <w:jc w:val="center"/>
        <w:spacing w:lineRule="exact" w:line="660"/>
        <w:ind w:left="-65" w:right="1541"/>
      </w:pPr>
      <w:r>
        <w:br w:type="column"/>
      </w:r>
      <w:r>
        <w:rPr>
          <w:rFonts w:cs="Arial" w:hAnsi="Arial" w:eastAsia="Arial" w:ascii="Arial"/>
          <w:b/>
          <w:color w:val="FDFDFD"/>
          <w:spacing w:val="0"/>
          <w:w w:val="100"/>
          <w:position w:val="-1"/>
          <w:sz w:val="60"/>
          <w:szCs w:val="60"/>
        </w:rPr>
        <w:t>Bab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rFonts w:cs="Arial" w:hAnsi="Arial" w:eastAsia="Arial" w:ascii="Arial"/>
          <w:sz w:val="120"/>
          <w:szCs w:val="120"/>
        </w:rPr>
        <w:jc w:val="center"/>
        <w:spacing w:lineRule="exact" w:line="1260"/>
        <w:ind w:left="123" w:right="1729"/>
        <w:sectPr>
          <w:type w:val="continuous"/>
          <w:pgSz w:w="10920" w:h="15120"/>
          <w:pgMar w:top="1260" w:bottom="0" w:left="360" w:right="360"/>
          <w:cols w:num="2" w:equalWidth="off">
            <w:col w:w="6857" w:space="602"/>
            <w:col w:w="2741"/>
          </w:cols>
        </w:sectPr>
      </w:pPr>
      <w:r>
        <w:rPr>
          <w:rFonts w:cs="Arial" w:hAnsi="Arial" w:eastAsia="Arial" w:ascii="Arial"/>
          <w:b/>
          <w:color w:val="FDFDFD"/>
          <w:spacing w:val="0"/>
          <w:w w:val="100"/>
          <w:sz w:val="120"/>
          <w:szCs w:val="120"/>
        </w:rPr>
        <w:t>5</w:t>
      </w:r>
      <w:r>
        <w:rPr>
          <w:rFonts w:cs="Arial" w:hAnsi="Arial" w:eastAsia="Arial" w:ascii="Arial"/>
          <w:color w:val="000000"/>
          <w:spacing w:val="0"/>
          <w:w w:val="100"/>
          <w:sz w:val="120"/>
          <w:szCs w:val="120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pict>
          <v:group style="position:absolute;margin-left:530.906pt;margin-top:732.164pt;width:15pt;height:0.0001pt;mso-position-horizontal-relative:page;mso-position-vertical-relative:page;z-index:-19378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379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9380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9381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381.378pt;margin-top:15pt;width:87.166pt;height:167.362pt;mso-position-horizontal-relative:page;mso-position-vertical-relative:page;z-index:-19382" coordorigin="7628,300" coordsize="1743,3347">
            <v:shape style="position:absolute;left:7628;top:300;width:1743;height:3347" coordorigin="7628,300" coordsize="1743,3347" path="m7628,3647l9371,3647,9371,300,7628,300,7628,3647xe" filled="t" fillcolor="#4BAE52" stroked="f">
              <v:path arrowok="t"/>
              <v:fill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3"/>
        <w:ind w:left="1131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A.</w:t>
      </w:r>
      <w:r>
        <w:rPr>
          <w:rFonts w:cs="Arial" w:hAnsi="Arial" w:eastAsia="Arial" w:ascii="Arial"/>
          <w:b/>
          <w:color w:val="4BAE52"/>
          <w:spacing w:val="275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Kompetensi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Inti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(KI)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64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Menghargai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dianutnya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321" w:right="1208" w:hanging="6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Menghargai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jujur,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disiplin,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gungjawab,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peduli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(toleransi,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gotong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royong),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santun,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percaya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berinteraksi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efektif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lingkungan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sosial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jangkauan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pergaulan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keberadaannya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321" w:right="1208" w:hanging="6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(faktual,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konseptual,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prosedural)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berdasarkan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rasa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ingin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tahunya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pengetahuan,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teknologi,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seni,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budaya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fenomena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tampak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321" w:right="1207" w:hanging="6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Mencoba,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mengolah,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menyaji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ranah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konkret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mengurai,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merangkai,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memodifikasi,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abstrak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(menuli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menghitung,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mengarang)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dipelajari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sekolah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sumber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sudut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pandang/teori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131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B.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Kompetensi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Dasar</w:t>
      </w:r>
      <w:r>
        <w:rPr>
          <w:rFonts w:cs="Arial" w:hAnsi="Arial" w:eastAsia="Arial" w:ascii="Arial"/>
          <w:b/>
          <w:color w:val="4BAE52"/>
          <w:spacing w:val="15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(KD)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584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1.11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periode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Makkah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2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menegakkan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risalah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5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2.11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Meneladani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periode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Makkah.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5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3.11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sejarah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periode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Makkah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584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4.11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Menyajikan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strategi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dilakukan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Muhammadsaw.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periode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Makkah.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131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C.</w:t>
      </w:r>
      <w:r>
        <w:rPr>
          <w:rFonts w:cs="Arial" w:hAnsi="Arial" w:eastAsia="Arial" w:ascii="Arial"/>
          <w:b/>
          <w:color w:val="4BAE52"/>
          <w:spacing w:val="43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-28"/>
          <w:w w:val="100"/>
          <w:sz w:val="30"/>
          <w:szCs w:val="30"/>
        </w:rPr>
        <w:t>T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ujuan</w:t>
      </w:r>
      <w:r>
        <w:rPr>
          <w:rFonts w:cs="Arial" w:hAnsi="Arial" w:eastAsia="Arial" w:ascii="Arial"/>
          <w:b/>
          <w:color w:val="4BAE52"/>
          <w:spacing w:val="-3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1"/>
          <w:sz w:val="30"/>
          <w:szCs w:val="30"/>
        </w:rPr>
        <w:t>Pembelajaran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58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mampu: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589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meneladani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periode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Mekah.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589"/>
      </w:pPr>
      <w:r>
        <w:pict>
          <v:group style="position:absolute;margin-left:522.402pt;margin-top:740.669pt;width:0.0001pt;height:15pt;mso-position-horizontal-relative:page;mso-position-vertical-relative:page;z-index:-19376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Mendemontrasikan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meneladani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1831" w:right="646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periode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Mekah.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158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Menceritakan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sejarah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masa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remaja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kelahiran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272"/>
        <w:sectPr>
          <w:type w:val="continuous"/>
          <w:pgSz w:w="10920" w:h="15120"/>
          <w:pgMar w:top="1260" w:bottom="0" w:left="360" w:right="360"/>
        </w:sectPr>
      </w:pPr>
      <w:r>
        <w:pict>
          <v:group style="position:absolute;margin-left:104.508pt;margin-top:-2.56817pt;width:0pt;height:64.063pt;mso-position-horizontal-relative:page;mso-position-vertical-relative:paragraph;z-index:-19383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377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46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pict>
          <v:group style="position:absolute;margin-left:522.402pt;margin-top:0pt;width:0.0001pt;height:14.9996pt;mso-position-horizontal-relative:page;mso-position-vertical-relative:page;z-index:-19368" coordorigin="10448,0" coordsize="0,300">
            <v:shape style="position:absolute;left:10448;top:0;width:0;height:300" coordorigin="10448,0" coordsize="0,300" path="m10448,300l10448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0pt;width:0.0001pt;height:14.9996pt;mso-position-horizontal-relative:page;mso-position-vertical-relative:page;z-index:-19370" coordorigin="470,0" coordsize="0,300">
            <v:shape style="position:absolute;left:470;top:0;width:0;height:300" coordorigin="470,0" coordsize="0,300" path="m470,300l470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371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372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9373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9374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703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Menerangkan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sejarah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periode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Mekah.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1666" w:right="1096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-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-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dilakukan</w:t>
      </w:r>
      <w:r>
        <w:rPr>
          <w:rFonts w:cs="Times New Roman" w:hAnsi="Times New Roman" w:eastAsia="Times New Roman" w:ascii="Times New Roman"/>
          <w:color w:val="363435"/>
          <w:spacing w:val="-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-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-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-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periode</w:t>
      </w:r>
      <w:r>
        <w:rPr>
          <w:rFonts w:cs="Times New Roman" w:hAnsi="Times New Roman" w:eastAsia="Times New Roman" w:ascii="Times New Roman"/>
          <w:color w:val="363435"/>
          <w:spacing w:val="-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Mekah.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1666" w:right="115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Menjelaskan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dilakukan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periode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Mekah.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70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strategi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dakwah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Rasulullah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70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Meneladani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Rasulullah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Mekah.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24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D.</w:t>
      </w:r>
      <w:r>
        <w:rPr>
          <w:rFonts w:cs="Arial" w:hAnsi="Arial" w:eastAsia="Arial" w:ascii="Arial"/>
          <w:b/>
          <w:color w:val="4BAE52"/>
          <w:spacing w:val="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P</w:t>
      </w:r>
      <w:r>
        <w:rPr>
          <w:rFonts w:cs="Arial" w:hAnsi="Arial" w:eastAsia="Arial" w:ascii="Arial"/>
          <w:b/>
          <w:color w:val="4BAE52"/>
          <w:spacing w:val="-5"/>
          <w:w w:val="100"/>
          <w:sz w:val="30"/>
          <w:szCs w:val="30"/>
        </w:rPr>
        <w:t>r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oses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1"/>
          <w:sz w:val="30"/>
          <w:szCs w:val="30"/>
        </w:rPr>
        <w:t>Pembelajaran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24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Persiapan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 w:lineRule="auto" w:line="250"/>
        <w:ind w:left="1924" w:right="1094" w:hanging="3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Mempersiapkan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media/alat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peraga/alat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bantu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bisa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berupa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tulisan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manual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kertas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karton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(tulisan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mudah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dilihat/dibaca,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multimedia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berbasis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ICT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lainnya).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1925" w:right="1093" w:hanging="3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dimulai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mengucapkan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salam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berdoa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bersama,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dilanjutkan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memeriksa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kehadiran,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kerapian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berpakaian,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posisi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duduk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585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mengajukan</w:t>
      </w:r>
      <w:r>
        <w:rPr>
          <w:rFonts w:cs="Times New Roman" w:hAnsi="Times New Roman" w:eastAsia="Times New Roman" w:ascii="Times New Roman"/>
          <w:color w:val="363435"/>
          <w:spacing w:val="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pertanyaan</w:t>
      </w:r>
      <w:r>
        <w:rPr>
          <w:rFonts w:cs="Times New Roman" w:hAnsi="Times New Roman" w:eastAsia="Times New Roman" w:ascii="Times New Roman"/>
          <w:color w:val="363435"/>
          <w:spacing w:val="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komunikatif</w:t>
      </w:r>
      <w:r>
        <w:rPr>
          <w:rFonts w:cs="Times New Roman" w:hAnsi="Times New Roman" w:eastAsia="Times New Roman" w:ascii="Times New Roman"/>
          <w:color w:val="363435"/>
          <w:spacing w:val="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92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pokok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bahasan.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58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tujuan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45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Pelaksanaan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4"/>
        <w:ind w:left="1812" w:right="1093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ini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salah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satu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cocok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cooperative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learning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mencakup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suatu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kecil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sebuah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menyelesaikan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sebuah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masalah,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menyelesaikan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suatu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mencapai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tujuan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cooperative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learning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menekankan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kehadiran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berinteraksi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sesamanya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sebuah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menyelesaikan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membahas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suatu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5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Prosedur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pelaksanaan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45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-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-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mencermati</w:t>
      </w:r>
      <w:r>
        <w:rPr>
          <w:rFonts w:cs="Times New Roman" w:hAnsi="Times New Roman" w:eastAsia="Times New Roman" w:ascii="Times New Roman"/>
          <w:color w:val="363435"/>
          <w:spacing w:val="-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-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beserta</w:t>
      </w:r>
      <w:r>
        <w:rPr>
          <w:rFonts w:cs="Times New Roman" w:hAnsi="Times New Roman" w:eastAsia="Times New Roman" w:ascii="Times New Roman"/>
          <w:color w:val="363435"/>
          <w:spacing w:val="-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perenungannya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0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“Renungkanlah”.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4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pendapatnya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pencermatannya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0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perenungannya.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4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pencer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0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45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4)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mengamati</w:t>
      </w:r>
      <w:r>
        <w:rPr>
          <w:rFonts w:cs="Times New Roman" w:hAnsi="Times New Roman" w:eastAsia="Times New Roman" w:ascii="Times New Roman"/>
          <w:color w:val="363435"/>
          <w:spacing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0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“Cermatilah”.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4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pendapatnya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4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penjelaskan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0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44"/>
      </w:pPr>
      <w:r>
        <w:pict>
          <v:group style="position:absolute;margin-left:23.504pt;margin-top:740.669pt;width:0.0001pt;height:15pt;mso-position-horizontal-relative:page;mso-position-vertical-relative:page;z-index:-19369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tanya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jawab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seputar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sejarah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220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periode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Mekah.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337"/>
        <w:sectPr>
          <w:pgMar w:header="0" w:footer="101" w:top="300" w:bottom="0" w:left="360" w:right="36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375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367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47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2454" w:right="1568" w:hanging="3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menyimak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penyampaian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cerita/kisah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melalui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bantuan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tayangan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visual/film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sejarah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periode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Mekah.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"/>
        <w:ind w:left="2052" w:right="1567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9)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dibagi</w:t>
      </w:r>
      <w:r>
        <w:rPr>
          <w:rFonts w:cs="Times New Roman" w:hAnsi="Times New Roman" w:eastAsia="Times New Roman" w:ascii="Times New Roman"/>
          <w:color w:val="363435"/>
          <w:spacing w:val="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menjadi</w:t>
      </w:r>
      <w:r>
        <w:rPr>
          <w:rFonts w:cs="Times New Roman" w:hAnsi="Times New Roman" w:eastAsia="Times New Roman" w:ascii="Times New Roman"/>
          <w:color w:val="363435"/>
          <w:spacing w:val="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beberapa</w:t>
      </w:r>
      <w:r>
        <w:rPr>
          <w:rFonts w:cs="Times New Roman" w:hAnsi="Times New Roman" w:eastAsia="Times New Roman" w:ascii="Times New Roman"/>
          <w:color w:val="363435"/>
          <w:spacing w:val="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diberikan</w:t>
      </w:r>
      <w:r>
        <w:rPr>
          <w:rFonts w:cs="Times New Roman" w:hAnsi="Times New Roman" w:eastAsia="Times New Roman" w:ascii="Times New Roman"/>
          <w:color w:val="363435"/>
          <w:spacing w:val="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4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berdiskusi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/>
        <w:ind w:left="1981" w:right="1568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10)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bergantian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setiap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diskusi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sedangkan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454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lainnya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memperhatikan/menyimak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tan</w:t>
      </w:r>
      <w:r>
        <w:rPr>
          <w:rFonts w:cs="Times New Roman" w:hAnsi="Times New Roman" w:eastAsia="Times New Roman" w:ascii="Times New Roman"/>
          <w:color w:val="363435"/>
          <w:spacing w:val="-5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gapan.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/>
        <w:ind w:left="1981" w:right="1568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11)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“Aktivitas</w:t>
      </w:r>
      <w:r>
        <w:rPr>
          <w:rFonts w:cs="Times New Roman" w:hAnsi="Times New Roman" w:eastAsia="Times New Roman" w:ascii="Times New Roman"/>
          <w:color w:val="363435"/>
          <w:spacing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4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/>
        <w:ind w:left="1981" w:right="162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dikemukakan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4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454" w:right="1568" w:hanging="4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13)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pendapatnya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hikmah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“Umar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Khattab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Bersaksi”.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453" w:right="1568" w:hanging="4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14)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“Umar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Khattab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Bersaksi”.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/>
        <w:ind w:left="1980" w:right="22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15)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/>
        <w:ind w:left="1980" w:right="1568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16)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menyimpulkan</w:t>
      </w:r>
      <w:r>
        <w:rPr>
          <w:rFonts w:cs="Times New Roman" w:hAnsi="Times New Roman" w:eastAsia="Times New Roman" w:ascii="Times New Roman"/>
          <w:color w:val="363435"/>
          <w:spacing w:val="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intisari</w:t>
      </w:r>
      <w:r>
        <w:rPr>
          <w:rFonts w:cs="Times New Roman" w:hAnsi="Times New Roman" w:eastAsia="Times New Roman" w:ascii="Times New Roman"/>
          <w:color w:val="363435"/>
          <w:spacing w:val="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453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terdapat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rangkuman.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/>
        <w:ind w:left="1980" w:right="36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17)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mampu: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737" w:right="1568" w:hanging="2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peristiwa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dialami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Mekah.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before="1" w:lineRule="auto" w:line="284"/>
        <w:ind w:left="2472" w:right="1606" w:hanging="1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bagian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sendiri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perilaku-perilaku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mencerminkan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meneladani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sifat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73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lingkungannya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9"/>
          <w:szCs w:val="29"/>
        </w:rPr>
        <w:jc w:val="left"/>
        <w:ind w:left="1491"/>
      </w:pPr>
      <w:r>
        <w:rPr>
          <w:rFonts w:cs="Arial" w:hAnsi="Arial" w:eastAsia="Arial" w:ascii="Arial"/>
          <w:b/>
          <w:color w:val="4BAE52"/>
          <w:spacing w:val="0"/>
          <w:w w:val="100"/>
          <w:sz w:val="29"/>
          <w:szCs w:val="29"/>
        </w:rPr>
        <w:t>E.</w:t>
      </w:r>
      <w:r>
        <w:rPr>
          <w:rFonts w:cs="Arial" w:hAnsi="Arial" w:eastAsia="Arial" w:ascii="Arial"/>
          <w:b/>
          <w:color w:val="4BAE52"/>
          <w:spacing w:val="9"/>
          <w:w w:val="100"/>
          <w:sz w:val="29"/>
          <w:szCs w:val="29"/>
        </w:rPr>
        <w:t> </w:t>
      </w:r>
      <w:r>
        <w:rPr>
          <w:rFonts w:cs="Arial" w:hAnsi="Arial" w:eastAsia="Arial" w:ascii="Arial"/>
          <w:b/>
          <w:color w:val="4BAE52"/>
          <w:spacing w:val="0"/>
          <w:w w:val="102"/>
          <w:sz w:val="29"/>
          <w:szCs w:val="29"/>
        </w:rPr>
        <w:t>Penilaian</w:t>
      </w:r>
      <w:r>
        <w:rPr>
          <w:rFonts w:cs="Arial" w:hAnsi="Arial" w:eastAsia="Arial" w:ascii="Arial"/>
          <w:color w:val="000000"/>
          <w:spacing w:val="0"/>
          <w:w w:val="100"/>
          <w:sz w:val="29"/>
          <w:szCs w:val="29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42"/>
        <w:ind w:left="149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Guru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peserta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didik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1"/>
          <w:szCs w:val="21"/>
        </w:rPr>
        <w:t>dalam: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9"/>
        <w:ind w:left="149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1.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4"/>
          <w:sz w:val="21"/>
          <w:szCs w:val="21"/>
        </w:rPr>
        <w:t>Sikap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1738" w:right="794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1"/>
          <w:szCs w:val="21"/>
        </w:rPr>
        <w:t>Observasi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4" w:lineRule="exact" w:line="300"/>
        <w:ind w:left="2058" w:right="1567"/>
      </w:pPr>
      <w:r>
        <w:pict>
          <v:group style="position:absolute;margin-left:530.906pt;margin-top:732.164pt;width:15pt;height:0.0001pt;mso-position-horizontal-relative:page;mso-position-vertical-relative:page;z-index:-19364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362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teknik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observasi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(selama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bimbingan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konseling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(BK),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(selama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luar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ditulis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jurnal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selanjutnya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jurnal).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headerReference w:type="default" r:id="rId3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366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365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363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48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2001" w:right="430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Sekolah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363435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.................................................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exact" w:line="240"/>
        <w:ind w:left="2001" w:right="573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kedalaman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informasi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3"/>
          <w:szCs w:val="3"/>
        </w:rPr>
        <w:jc w:val="left"/>
        <w:spacing w:before="6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159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256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2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2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24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13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aktu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2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39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Nama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Siswa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68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Catatan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4"/>
              <w:ind w:left="142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93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Butir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Sikap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276" w:right="27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Keterangan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4"/>
              <w:ind w:left="69" w:right="69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Spritual/sosial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6"/>
              <w:ind w:left="25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Dsb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5"/>
        <w:ind w:left="188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diri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3"/>
        <w:ind w:left="2171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Petunjuk:</w:t>
      </w:r>
      <w:r>
        <w:rPr>
          <w:rFonts w:cs="Times New Roman" w:hAnsi="Times New Roman" w:eastAsia="Times New Roman" w:ascii="Times New Roman"/>
          <w:color w:val="363435"/>
          <w:spacing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Berilah</w:t>
      </w:r>
      <w:r>
        <w:rPr>
          <w:rFonts w:cs="Times New Roman" w:hAnsi="Times New Roman" w:eastAsia="Times New Roman" w:ascii="Times New Roman"/>
          <w:color w:val="363435"/>
          <w:spacing w:val="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tanda</w:t>
      </w:r>
      <w:r>
        <w:rPr>
          <w:rFonts w:cs="Times New Roman" w:hAnsi="Times New Roman" w:eastAsia="Times New Roman" w:ascii="Times New Roman"/>
          <w:color w:val="363435"/>
          <w:spacing w:val="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centang(</w:t>
      </w:r>
      <w:r>
        <w:rPr>
          <w:rFonts w:cs="Symbol" w:hAnsi="Symbol" w:eastAsia="Symbol" w:ascii="Symbol"/>
          <w:color w:val="363435"/>
          <w:spacing w:val="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“Ya”</w:t>
      </w:r>
      <w:r>
        <w:rPr>
          <w:rFonts w:cs="Times New Roman" w:hAnsi="Times New Roman" w:eastAsia="Times New Roman" w:ascii="Times New Roman"/>
          <w:color w:val="363435"/>
          <w:spacing w:val="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“Tidak”</w:t>
      </w:r>
      <w:r>
        <w:rPr>
          <w:rFonts w:cs="Times New Roman" w:hAnsi="Times New Roman" w:eastAsia="Times New Roman" w:ascii="Times New Roman"/>
          <w:color w:val="363435"/>
          <w:spacing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6"/>
        <w:ind w:left="21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keadaan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sebenarnya.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300"/>
        <w:ind w:left="2001" w:right="7055"/>
      </w:pPr>
      <w:r>
        <w:pict>
          <v:group style="position:absolute;margin-left:0pt;margin-top:732.164pt;width:15pt;height:0.0001pt;mso-position-horizontal-relative:page;mso-position-vertical-relative:page;z-index:-19360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358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60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9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Pernyataan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49" w:right="471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22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7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mengutamakan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911" w:type="dxa"/>
            <w:vMerge w:val=""/>
            <w:tcBorders>
              <w:left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kepentingan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bersama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pada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kepentingan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pribadi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memberikan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911" w:type="dxa"/>
            <w:vMerge w:val=""/>
            <w:tcBorders>
              <w:left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suri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tauladan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teman-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temannya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361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359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357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49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memutuskan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perkara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adil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menghalalkan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segala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391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cara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untuk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mencapai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tujuan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menyelesaikan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masalah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cara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kekerasan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491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perlu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ditindaklanjuti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fasilitasi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49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77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Antarteman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2057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Petunjuk:</w:t>
      </w:r>
      <w:r>
        <w:rPr>
          <w:rFonts w:cs="Times New Roman" w:hAnsi="Times New Roman" w:eastAsia="Times New Roman" w:ascii="Times New Roman"/>
          <w:color w:val="363435"/>
          <w:spacing w:val="-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Berilah</w:t>
      </w:r>
      <w:r>
        <w:rPr>
          <w:rFonts w:cs="Times New Roman" w:hAnsi="Times New Roman" w:eastAsia="Times New Roman" w:ascii="Times New Roman"/>
          <w:color w:val="363435"/>
          <w:spacing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tanda</w:t>
      </w:r>
      <w:r>
        <w:rPr>
          <w:rFonts w:cs="Times New Roman" w:hAnsi="Times New Roman" w:eastAsia="Times New Roman" w:ascii="Times New Roman"/>
          <w:color w:val="363435"/>
          <w:spacing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centang</w:t>
      </w:r>
      <w:r>
        <w:rPr>
          <w:rFonts w:cs="Times New Roman" w:hAnsi="Times New Roman" w:eastAsia="Times New Roman" w:ascii="Times New Roman"/>
          <w:color w:val="363435"/>
          <w:spacing w:val="1"/>
          <w:sz w:val="22"/>
          <w:szCs w:val="22"/>
        </w:rPr>
        <w:t> </w:t>
      </w:r>
      <w:r>
        <w:rPr>
          <w:rFonts w:cs="Symbol" w:hAnsi="Symbol" w:eastAsia="Symbol" w:ascii="Symbol"/>
          <w:color w:val="363435"/>
          <w:spacing w:val="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“Ya”</w:t>
      </w:r>
      <w:r>
        <w:rPr>
          <w:rFonts w:cs="Times New Roman" w:hAnsi="Times New Roman" w:eastAsia="Times New Roman" w:ascii="Times New Roman"/>
          <w:color w:val="363435"/>
          <w:spacing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“Tidak”</w:t>
      </w:r>
      <w:r>
        <w:rPr>
          <w:rFonts w:cs="Times New Roman" w:hAnsi="Times New Roman" w:eastAsia="Times New Roman" w:ascii="Times New Roman"/>
          <w:color w:val="363435"/>
          <w:spacing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6"/>
        <w:ind w:left="205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keadaan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sebenarnya.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tLeast" w:line="300"/>
        <w:ind w:left="1887" w:right="6394"/>
      </w:pPr>
      <w:r>
        <w:pict>
          <v:shape type="#_x0000_t202" style="position:absolute;margin-left:74.5276pt;margin-top:30.004pt;width:344.181pt;height:48.8166pt;mso-position-horizontal-relative:page;mso-position-vertical-relative:paragraph;z-index:-1935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40" w:hRule="exact"/>
                    </w:trPr>
                    <w:tc>
                      <w:tcPr>
                        <w:tcW w:w="1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47"/>
                          <w:ind w:left="39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Kelas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47"/>
                          <w:ind w:left="9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50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47"/>
                          <w:ind w:left="3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616" w:hRule="exact"/>
                    </w:trPr>
                    <w:tc>
                      <w:tcPr>
                        <w:tcW w:w="134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363435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7"/>
                          <w:ind w:left="39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Semester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363435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7"/>
                          <w:ind w:left="9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505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363435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7"/>
                          <w:ind w:left="3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 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9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Pernyataan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49" w:right="471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22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7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mengutamakan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911" w:type="dxa"/>
            <w:vMerge w:val=""/>
            <w:tcBorders>
              <w:left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kepentingan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bersama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pada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kepentingan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pribadi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memberikan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911" w:type="dxa"/>
            <w:vMerge w:val=""/>
            <w:tcBorders>
              <w:left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suri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tauladan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teman-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temannya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memutuskan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36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perkara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adil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menghalalkan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segala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cara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untuk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mencapai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tujuan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menyelesaikan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911" w:type="dxa"/>
            <w:vMerge w:val=""/>
            <w:tcBorders>
              <w:left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masalah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cara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kekerasan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356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355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354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353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352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50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604" w:right="14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antarteman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perlu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ditindaklanjuti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bantuan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fasilitasi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penerapan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604" w:right="6835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3"/>
        <w:ind w:left="2001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Ayo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Berlatih”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00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jawaban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(maksimal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00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1604" w:right="779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Rubrik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tbl>
      <w:tblPr>
        <w:tblW w:w="0" w:type="auto"/>
        <w:tblLook w:val="01E0"/>
        <w:jc w:val="left"/>
        <w:tblInd w:w="160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4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3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6375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8"/>
                <w:szCs w:val="18"/>
              </w:rPr>
              <w:jc w:val="left"/>
              <w:spacing w:before="5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410" w:right="241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Rubrik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penilaian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70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8"/>
                <w:szCs w:val="18"/>
              </w:rPr>
              <w:jc w:val="left"/>
              <w:spacing w:before="5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7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74" w:hRule="exact"/>
        </w:trPr>
        <w:tc>
          <w:tcPr>
            <w:tcW w:w="643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Soal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75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70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67" w:hRule="exact"/>
        </w:trPr>
        <w:tc>
          <w:tcPr>
            <w:tcW w:w="64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75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Muhammad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saw.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770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88" w:right="2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375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9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sangat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dipercaya,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sempurna,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70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375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Muhammad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saw.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sangat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770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17" w:hRule="exact"/>
        </w:trPr>
        <w:tc>
          <w:tcPr>
            <w:tcW w:w="64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375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9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dipercaya,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70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67" w:hRule="exact"/>
        </w:trPr>
        <w:tc>
          <w:tcPr>
            <w:tcW w:w="64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75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bersalawat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770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3" w:right="23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375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9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70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375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bersalawat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770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17" w:hRule="exact"/>
        </w:trPr>
        <w:tc>
          <w:tcPr>
            <w:tcW w:w="64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375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9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70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1238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7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penyebab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Muhammad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39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saw.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uzlah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penyebab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Muhammad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39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saw.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uzlah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7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87" w:right="2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67" w:hRule="exact"/>
        </w:trPr>
        <w:tc>
          <w:tcPr>
            <w:tcW w:w="64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5"/>
              <w:ind w:left="224" w:right="22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75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5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Muhammad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saw.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770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5"/>
              <w:ind w:left="288" w:right="2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375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9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berdakwah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secara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sembunyi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70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375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Muhammad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saw.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770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52" w:hRule="exact"/>
        </w:trPr>
        <w:tc>
          <w:tcPr>
            <w:tcW w:w="64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375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9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berdakwah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secara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sembunyi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70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67" w:hRule="exact"/>
        </w:trPr>
        <w:tc>
          <w:tcPr>
            <w:tcW w:w="64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5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75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5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Muhammad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saw.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770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5"/>
              <w:ind w:left="289" w:right="2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375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9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berdakwah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secara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terang-terangan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70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375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9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Muhammad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saw.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770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17" w:hRule="exact"/>
        </w:trPr>
        <w:tc>
          <w:tcPr>
            <w:tcW w:w="64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375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berdakwah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secara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terang-terangan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70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</w:tbl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350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349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348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347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346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51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7" w:hRule="exact"/>
        </w:trPr>
        <w:tc>
          <w:tcPr>
            <w:tcW w:w="64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75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tan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gapan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kafir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terhadap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770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88" w:right="2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375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9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dakwah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70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375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tan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gapan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kafir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terhadap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770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31" w:hRule="exact"/>
        </w:trPr>
        <w:tc>
          <w:tcPr>
            <w:tcW w:w="64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375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9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dakwah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70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67" w:hRule="exact"/>
        </w:trPr>
        <w:tc>
          <w:tcPr>
            <w:tcW w:w="64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75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tawaran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kafir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Quraisy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770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3" w:right="23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109" w:hRule="exact"/>
        </w:trPr>
        <w:tc>
          <w:tcPr>
            <w:tcW w:w="64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375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91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agar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berdakwah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lagi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sempurna,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39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tawaran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kafir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Quraisy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39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agar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berdakwah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lagi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70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67" w:hRule="exact"/>
        </w:trPr>
        <w:tc>
          <w:tcPr>
            <w:tcW w:w="64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75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-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isi</w:t>
            </w:r>
            <w:r>
              <w:rPr>
                <w:rFonts w:cs="Times New Roman" w:hAnsi="Times New Roman" w:eastAsia="Times New Roman" w:ascii="Times New Roman"/>
                <w:color w:val="363435"/>
                <w:spacing w:val="-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boikot</w:t>
            </w:r>
            <w:r>
              <w:rPr>
                <w:rFonts w:cs="Times New Roman" w:hAnsi="Times New Roman" w:eastAsia="Times New Roman" w:ascii="Times New Roman"/>
                <w:color w:val="363435"/>
                <w:spacing w:val="-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kafir</w:t>
            </w:r>
            <w:r>
              <w:rPr>
                <w:rFonts w:cs="Times New Roman" w:hAnsi="Times New Roman" w:eastAsia="Times New Roman" w:ascii="Times New Roman"/>
                <w:color w:val="363435"/>
                <w:spacing w:val="-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Quraisy</w:t>
            </w:r>
            <w:r>
              <w:rPr>
                <w:rFonts w:cs="Times New Roman" w:hAnsi="Times New Roman" w:eastAsia="Times New Roman" w:ascii="Times New Roman"/>
                <w:color w:val="363435"/>
                <w:spacing w:val="-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770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4" w:right="23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375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9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umat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Islam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70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375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-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isi</w:t>
            </w:r>
            <w:r>
              <w:rPr>
                <w:rFonts w:cs="Times New Roman" w:hAnsi="Times New Roman" w:eastAsia="Times New Roman" w:ascii="Times New Roman"/>
                <w:color w:val="363435"/>
                <w:spacing w:val="-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boikot</w:t>
            </w:r>
            <w:r>
              <w:rPr>
                <w:rFonts w:cs="Times New Roman" w:hAnsi="Times New Roman" w:eastAsia="Times New Roman" w:ascii="Times New Roman"/>
                <w:color w:val="363435"/>
                <w:spacing w:val="-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kafir</w:t>
            </w:r>
            <w:r>
              <w:rPr>
                <w:rFonts w:cs="Times New Roman" w:hAnsi="Times New Roman" w:eastAsia="Times New Roman" w:ascii="Times New Roman"/>
                <w:color w:val="363435"/>
                <w:spacing w:val="-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Quraisy</w:t>
            </w:r>
            <w:r>
              <w:rPr>
                <w:rFonts w:cs="Times New Roman" w:hAnsi="Times New Roman" w:eastAsia="Times New Roman" w:ascii="Times New Roman"/>
                <w:color w:val="363435"/>
                <w:spacing w:val="-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770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17" w:hRule="exact"/>
        </w:trPr>
        <w:tc>
          <w:tcPr>
            <w:tcW w:w="64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375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9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umat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Islam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70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1212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7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92" w:right="70" w:hanging="28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maksud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As-Sabiqun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al-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Awwalum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9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As-Sabiqun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al-Awwalum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39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7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4" w:right="23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78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0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7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9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rintangan-rintangan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39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dihadapi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berdakwah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lebih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109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rintangan-rintangan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39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dihadapi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berdakwah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7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4" w:right="23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20" w:hRule="exact"/>
        </w:trPr>
        <w:tc>
          <w:tcPr>
            <w:tcW w:w="7018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752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Jumlah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77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4" w:right="23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80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491"/>
      </w:pPr>
      <w:r>
        <w:pict>
          <v:shape type="#_x0000_t202" style="position:absolute;margin-left:72.5616pt;margin-top:-36.5466pt;width:391.856pt;height:39.5415pt;mso-position-horizontal-relative:page;mso-position-vertical-relative:paragraph;z-index:-1934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91" w:hRule="exact"/>
                    </w:trPr>
                    <w:tc>
                      <w:tcPr>
                        <w:tcW w:w="427" w:type="dxa"/>
                        <w:tcBorders>
                          <w:top w:val="single" w:sz="4" w:space="0" w:color="363435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2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363435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2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96" w:right="29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363435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2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96" w:right="29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5970" w:type="dxa"/>
                        <w:tcBorders>
                          <w:top w:val="single" w:sz="4" w:space="0" w:color="363435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2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320"/>
                          <w:ind w:left="3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6"/>
                            <w:sz w:val="22"/>
                            <w:szCs w:val="22"/>
                          </w:rPr>
                          <w:t>Nilai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6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6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6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54"/>
                            <w:w w:val="100"/>
                            <w:position w:val="6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6"/>
                            <w:sz w:val="22"/>
                            <w:szCs w:val="22"/>
                            <w:u w:val="single" w:color="363435"/>
                          </w:rPr>
                          <w:t>Jumlah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6"/>
                            <w:sz w:val="22"/>
                            <w:szCs w:val="22"/>
                            <w:u w:val="single" w:color="363435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6"/>
                            <w:sz w:val="22"/>
                            <w:szCs w:val="22"/>
                            <w:u w:val="single" w:color="363435"/>
                          </w:rPr>
                          <w:t>Nilai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6"/>
                            <w:sz w:val="22"/>
                            <w:szCs w:val="22"/>
                            <w:u w:val="single" w:color="363435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6"/>
                            <w:sz w:val="22"/>
                            <w:szCs w:val="22"/>
                            <w:u w:val="single" w:color="363435"/>
                          </w:rPr>
                          <w:t>PG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6"/>
                            <w:sz w:val="22"/>
                            <w:szCs w:val="22"/>
                            <w:u w:val="single" w:color="363435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6"/>
                            <w:sz w:val="22"/>
                            <w:szCs w:val="22"/>
                            <w:u w:val="single" w:color="363435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4"/>
                            <w:w w:val="100"/>
                            <w:position w:val="6"/>
                            <w:sz w:val="22"/>
                            <w:szCs w:val="22"/>
                            <w:u w:val="single" w:color="363435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6"/>
                            <w:sz w:val="22"/>
                            <w:szCs w:val="22"/>
                            <w:u w:val="single" w:color="363435"/>
                          </w:rPr>
                          <w:t>Uraian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6"/>
                            <w:sz w:val="22"/>
                            <w:szCs w:val="22"/>
                            <w:u w:val="single" w:color="363435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6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-2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-2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position w:val="-2"/>
                            <w:sz w:val="22"/>
                            <w:szCs w:val="22"/>
                          </w:rPr>
                          <w:t>100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4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20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spacing w:lineRule="exact" w:line="220"/>
                          <w:ind w:left="296" w:right="29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spacing w:lineRule="exact" w:line="220"/>
                          <w:ind w:left="296" w:right="29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5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20"/>
                          <w:ind w:left="33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sz w:val="22"/>
                            <w:szCs w:val="22"/>
                          </w:rPr>
                          <w:t>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22"/>
                            <w:szCs w:val="22"/>
                          </w:rPr>
                          <w:t>100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77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76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2088" w:right="1566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tepat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9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2076" w:right="1566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-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-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-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-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-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9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2088" w:right="1566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-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-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-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-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-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2362" w:right="200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sedikit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kekurangan,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76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2088" w:right="1566"/>
      </w:pPr>
      <w:r>
        <w:pict>
          <v:group style="position:absolute;margin-left:530.906pt;margin-top:732.164pt;width:15pt;height:0.0001pt;mso-position-horizontal-relative:page;mso-position-vertical-relative:page;z-index:-19343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341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naskah</w:t>
      </w:r>
      <w:r>
        <w:rPr>
          <w:rFonts w:cs="Times New Roman" w:hAnsi="Times New Roman" w:eastAsia="Times New Roman" w:ascii="Times New Roman"/>
          <w:color w:val="363435"/>
          <w:spacing w:val="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drama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239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dakwah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saw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headerReference w:type="default" r:id="rId31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345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344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342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52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2511" w:right="1454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cerita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nyata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naskah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drama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dakwah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511" w:right="1454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cerita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nyata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naskah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drama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dakwah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masih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kesalahan,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80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Keterampilan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7" w:lineRule="exact" w:line="240"/>
        <w:ind w:left="188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Unjuk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bermain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peran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5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30" w:hRule="exact"/>
        </w:trPr>
        <w:tc>
          <w:tcPr>
            <w:tcW w:w="562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3"/>
                <w:szCs w:val="13"/>
              </w:rPr>
              <w:jc w:val="left"/>
              <w:spacing w:before="6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27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3"/>
                <w:szCs w:val="13"/>
              </w:rPr>
              <w:jc w:val="left"/>
              <w:spacing w:before="6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4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Nama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gridSpan w:val="3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69"/>
              <w:ind w:left="120" w:right="82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Aspek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11"/>
              <w:ind w:left="363" w:right="3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dinilai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156" w:right="80" w:firstLine="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91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3"/>
                <w:szCs w:val="13"/>
              </w:rPr>
              <w:jc w:val="left"/>
              <w:spacing w:before="6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Nilai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9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1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8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Ketuntasan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68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9" w:lineRule="auto" w:line="250"/>
              <w:ind w:left="133" w:right="33" w:hanging="2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Tindak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Lanjut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70" w:hRule="exact"/>
        </w:trPr>
        <w:tc>
          <w:tcPr>
            <w:tcW w:w="562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027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7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21" w:lineRule="exact" w:line="220"/>
              <w:ind w:left="132" w:right="14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21" w:lineRule="exact" w:line="220"/>
              <w:ind w:left="142" w:right="1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2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21" w:lineRule="exact" w:line="220"/>
              <w:ind w:left="106" w:right="12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78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1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7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21" w:lineRule="exact" w:line="220"/>
              <w:ind w:left="218" w:right="23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1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1" w:lineRule="exact" w:line="220"/>
              <w:ind w:left="21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TT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1" w:lineRule="exact" w:line="220"/>
              <w:ind w:left="1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9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1" w:lineRule="exact" w:line="220"/>
              <w:ind w:left="1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532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7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9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2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87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7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39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532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7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9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2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87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7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39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532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6" w:right="1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7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9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2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87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7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39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532" w:hRule="exact"/>
        </w:trPr>
        <w:tc>
          <w:tcPr>
            <w:tcW w:w="5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Dst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7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9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2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87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7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39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</w:tbl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200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Keterangan: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00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Tuntas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mencapai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KK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001" w:right="299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Tuntas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diperoleh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KKM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Remedial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00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00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Aspek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rubrik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3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kedalaman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informasi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467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kejelasan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kedalaman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73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informasi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lengkap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455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kedalaman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73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informasi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lengkap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467"/>
      </w:pPr>
      <w:r>
        <w:pict>
          <v:group style="position:absolute;margin-left:0pt;margin-top:732.164pt;width:15pt;height:0.0001pt;mso-position-horizontal-relative:page;mso-position-vertical-relative:page;z-index:-19338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336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kedalaman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273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informasi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lengkap,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339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337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335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53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202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Penghayatan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diperankan.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227" w:right="2449" w:firstLine="1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berperan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sangat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diskusi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berperan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diskusi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2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diskusi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02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284" w:right="19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sangat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2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22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samanya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460" w:bottom="0" w:left="0" w:right="0"/>
          <w:pgSz w:w="10920" w:h="15120"/>
        </w:sectPr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6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Penerapan.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944" w:right="-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66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II.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ganda.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0" w:right="0"/>
          <w:cols w:num="2" w:equalWidth="off">
            <w:col w:w="3362" w:space="1235"/>
            <w:col w:w="6323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Kunci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Jawaban: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tbl>
      <w:tblPr>
        <w:tblW w:w="0" w:type="auto"/>
        <w:tblLook w:val="01E0"/>
        <w:jc w:val="left"/>
        <w:tblInd w:w="20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6" w:hRule="exact"/>
        </w:trPr>
        <w:tc>
          <w:tcPr>
            <w:tcW w:w="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5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1.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5"/>
              <w:ind w:left="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right"/>
              <w:spacing w:before="15"/>
              <w:ind w:right="62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5"/>
              <w:ind w:left="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right"/>
              <w:spacing w:lineRule="exact" w:line="240"/>
              <w:ind w:right="62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7.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right"/>
              <w:spacing w:lineRule="exact" w:line="240"/>
              <w:ind w:right="62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8.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right"/>
              <w:spacing w:lineRule="exact" w:line="240"/>
              <w:ind w:right="62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9.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42" w:hRule="exact"/>
        </w:trPr>
        <w:tc>
          <w:tcPr>
            <w:tcW w:w="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right"/>
              <w:spacing w:lineRule="exact" w:line="240"/>
              <w:ind w:right="62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ind w:left="166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III.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00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Dikenal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kejujurannya.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00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Shalawat.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006"/>
      </w:pPr>
      <w:r>
        <w:pict>
          <v:group style="position:absolute;margin-left:74.5298pt;margin-top:237.756pt;width:388.342pt;height:394.486pt;mso-position-horizontal-relative:page;mso-position-vertical-relative:page;z-index:-19333" coordorigin="1491,4755" coordsize="7767,7890">
            <v:shape style="position:absolute;left:1491;top:4755;width:7767;height:7890" coordorigin="1491,4755" coordsize="7767,7890" path="m1731,4755l1655,4756,1575,4761,1515,4791,1494,4863,1491,4956,1491,12445,1492,12511,1501,12580,1540,12628,1598,12642,1692,12645,9057,12645,9124,12644,9193,12634,9241,12596,9254,12537,9257,12444,9257,4955,9256,4889,9247,4820,9208,4772,9150,4758,9056,4755,1731,4755xe" filled="t" fillcolor="#C7DFB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Kondisi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masyarakat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Mekah.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00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mempunyai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kekuatan/pengikutnya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sedikit.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00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perintah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turunnya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al-Hijr/15: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94-95.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00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disampaikan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006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menawarkan</w:t>
      </w:r>
      <w:r>
        <w:rPr>
          <w:rFonts w:cs="Times New Roman" w:hAnsi="Times New Roman" w:eastAsia="Times New Roman" w:ascii="Times New Roman"/>
          <w:color w:val="363435"/>
          <w:spacing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jabatan</w:t>
      </w:r>
      <w:r>
        <w:rPr>
          <w:rFonts w:cs="Times New Roman" w:hAnsi="Times New Roman" w:eastAsia="Times New Roman" w:ascii="Times New Roman"/>
          <w:color w:val="363435"/>
          <w:spacing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tin</w:t>
      </w:r>
      <w:r>
        <w:rPr>
          <w:rFonts w:cs="Times New Roman" w:hAnsi="Times New Roman" w:eastAsia="Times New Roman" w:ascii="Times New Roman"/>
          <w:color w:val="363435"/>
          <w:spacing w:val="-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gi,</w:t>
      </w:r>
      <w:r>
        <w:rPr>
          <w:rFonts w:cs="Times New Roman" w:hAnsi="Times New Roman" w:eastAsia="Times New Roman" w:ascii="Times New Roman"/>
          <w:color w:val="363435"/>
          <w:spacing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harta</w:t>
      </w:r>
      <w:r>
        <w:rPr>
          <w:rFonts w:cs="Times New Roman" w:hAnsi="Times New Roman" w:eastAsia="Times New Roman" w:ascii="Times New Roman"/>
          <w:color w:val="363435"/>
          <w:spacing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banyak,</w:t>
      </w:r>
      <w:r>
        <w:rPr>
          <w:rFonts w:cs="Times New Roman" w:hAnsi="Times New Roman" w:eastAsia="Times New Roman" w:ascii="Times New Roman"/>
          <w:color w:val="363435"/>
          <w:spacing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perempuan</w:t>
      </w:r>
      <w:r>
        <w:rPr>
          <w:rFonts w:cs="Times New Roman" w:hAnsi="Times New Roman" w:eastAsia="Times New Roman" w:ascii="Times New Roman"/>
          <w:color w:val="363435"/>
          <w:spacing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2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cantik.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00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23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Quraisy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menikahi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50"/>
        <w:ind w:left="2234" w:right="256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Quraisy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menerima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permintaan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nikah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Quraisy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jual-beli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234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kaum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Quraisy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berbicara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ataupun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menengok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Islam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4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sakit.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23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Quraisy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mengantar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mayat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kubur.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234"/>
      </w:pPr>
      <w:r>
        <w:pict>
          <v:group style="position:absolute;margin-left:530.906pt;margin-top:732.164pt;width:15pt;height:0.0001pt;mso-position-horizontal-relative:page;mso-position-vertical-relative:page;z-index:-19331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329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f.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kaum</w:t>
      </w:r>
      <w:r>
        <w:rPr>
          <w:rFonts w:cs="Times New Roman" w:hAnsi="Times New Roman" w:eastAsia="Times New Roman" w:ascii="Times New Roman"/>
          <w:color w:val="363435"/>
          <w:spacing w:val="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Quraisy</w:t>
      </w:r>
      <w:r>
        <w:rPr>
          <w:rFonts w:cs="Times New Roman" w:hAnsi="Times New Roman" w:eastAsia="Times New Roman" w:ascii="Times New Roman"/>
          <w:color w:val="363435"/>
          <w:spacing w:val="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menerima</w:t>
      </w:r>
      <w:r>
        <w:rPr>
          <w:rFonts w:cs="Times New Roman" w:hAnsi="Times New Roman" w:eastAsia="Times New Roman" w:ascii="Times New Roman"/>
          <w:color w:val="363435"/>
          <w:spacing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permintaan</w:t>
      </w:r>
      <w:r>
        <w:rPr>
          <w:rFonts w:cs="Times New Roman" w:hAnsi="Times New Roman" w:eastAsia="Times New Roman" w:ascii="Times New Roman"/>
          <w:color w:val="363435"/>
          <w:spacing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damai</w:t>
      </w:r>
      <w:r>
        <w:rPr>
          <w:rFonts w:cs="Times New Roman" w:hAnsi="Times New Roman" w:eastAsia="Times New Roman" w:ascii="Times New Roman"/>
          <w:color w:val="363435"/>
          <w:spacing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Islam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exact" w:line="240"/>
        <w:ind w:left="24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menyerahkan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dibunuh.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type w:val="continuous"/>
          <w:pgSz w:w="10920" w:h="15120"/>
          <w:pgMar w:top="1260" w:bottom="0" w:left="0" w:right="0"/>
        </w:sectPr>
      </w:pPr>
      <w:r>
        <w:pict>
          <v:group style="position:absolute;margin-left:104.508pt;margin-top:-2.56817pt;width:0pt;height:64.063pt;mso-position-horizontal-relative:page;mso-position-vertical-relative:paragraph;z-index:-19334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332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330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54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50"/>
        <w:ind w:left="2341" w:right="1571" w:hanging="22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Orang-orang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pertama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kali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memeluk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Islam,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mereka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Siti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Khadijah,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Abu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Bakar,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Abi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Thalib,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Zaid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Harisah,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Ummu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Aiman.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009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Mencoba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menyuruh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pamannya,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Abu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Thalib,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menghentikan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dakwah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341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kemenakannya</w:t>
      </w:r>
      <w:r>
        <w:rPr>
          <w:rFonts w:cs="Times New Roman" w:hAnsi="Times New Roman" w:eastAsia="Times New Roman" w:ascii="Times New Roman"/>
          <w:color w:val="363435"/>
          <w:spacing w:val="-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itu.</w:t>
      </w:r>
      <w:r>
        <w:rPr>
          <w:rFonts w:cs="Times New Roman" w:hAnsi="Times New Roman" w:eastAsia="Times New Roman" w:ascii="Times New Roman"/>
          <w:color w:val="363435"/>
          <w:spacing w:val="-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Budak-budak</w:t>
      </w:r>
      <w:r>
        <w:rPr>
          <w:rFonts w:cs="Times New Roman" w:hAnsi="Times New Roman" w:eastAsia="Times New Roman" w:ascii="Times New Roman"/>
          <w:color w:val="363435"/>
          <w:spacing w:val="-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mereka</w:t>
      </w:r>
      <w:r>
        <w:rPr>
          <w:rFonts w:cs="Times New Roman" w:hAnsi="Times New Roman" w:eastAsia="Times New Roman" w:ascii="Times New Roman"/>
          <w:color w:val="363435"/>
          <w:spacing w:val="-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masuk</w:t>
      </w:r>
      <w:r>
        <w:rPr>
          <w:rFonts w:cs="Times New Roman" w:hAnsi="Times New Roman" w:eastAsia="Times New Roman" w:ascii="Times New Roman"/>
          <w:color w:val="363435"/>
          <w:spacing w:val="-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Islam</w:t>
      </w:r>
      <w:r>
        <w:rPr>
          <w:rFonts w:cs="Times New Roman" w:hAnsi="Times New Roman" w:eastAsia="Times New Roman" w:ascii="Times New Roman"/>
          <w:color w:val="363435"/>
          <w:spacing w:val="-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dibunuh</w:t>
      </w:r>
      <w:r>
        <w:rPr>
          <w:rFonts w:cs="Times New Roman" w:hAnsi="Times New Roman" w:eastAsia="Times New Roman" w:ascii="Times New Roman"/>
          <w:color w:val="363435"/>
          <w:spacing w:val="-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disiksa.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774"/>
      </w:pPr>
      <w:r>
        <w:pict>
          <v:group style="position:absolute;margin-left:80.1991pt;margin-top:-80.729pt;width:391.177pt;height:148.935pt;mso-position-horizontal-relative:page;mso-position-vertical-relative:paragraph;z-index:-19327" coordorigin="1604,-1615" coordsize="7824,2979">
            <v:shape style="position:absolute;left:1604;top:-1615;width:7824;height:2979" coordorigin="1604,-1615" coordsize="7824,2979" path="m1844,-1615l1769,-1614,1688,-1608,1629,-1579,1607,-1507,1604,-1413,1604,1164,1605,1230,1615,1299,1653,1348,1712,1361,1805,1364,9228,1364,9294,1363,9363,1354,9411,1315,9424,1256,9428,1163,9428,-1415,9426,-1481,9417,-1550,9378,-1598,9320,-1612,9226,-1615,1844,-1615xe" filled="t" fillcolor="#C7DFB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IV.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 w:lineRule="auto" w:line="284"/>
        <w:ind w:left="1774" w:right="7145" w:firstLine="3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V.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21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ind w:left="1590"/>
      </w:pPr>
      <w:r>
        <w:rPr>
          <w:rFonts w:cs="Times New Roman" w:hAnsi="Times New Roman" w:eastAsia="Times New Roman" w:ascii="Times New Roman"/>
          <w:b/>
          <w:color w:val="4BAE52"/>
          <w:spacing w:val="-28"/>
          <w:w w:val="100"/>
          <w:sz w:val="30"/>
          <w:szCs w:val="30"/>
        </w:rPr>
        <w:t>F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.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Pengayaan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9" w:lineRule="auto" w:line="284"/>
        <w:ind w:left="1589" w:right="1468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sudah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soal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disiapkan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pertanyaan-pertanyaan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silsilah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keturunan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mencatat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ind w:left="1590"/>
      </w:pP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G.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sz w:val="30"/>
          <w:szCs w:val="30"/>
        </w:rPr>
        <w:t>Remedial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0" w:lineRule="auto" w:line="250"/>
        <w:ind w:left="1589" w:right="1468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“Selamat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Rasul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kekasihku”.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sejeni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Remedial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tertentu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contoh: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saat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belajar,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apabila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masih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waktu,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luar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(30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selesai).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7" w:lineRule="exact" w:line="240"/>
        <w:ind w:left="2157"/>
      </w:pP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spacing w:lineRule="exact" w:line="280"/>
        <w:ind w:left="1590"/>
      </w:pP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position w:val="1"/>
          <w:sz w:val="30"/>
          <w:szCs w:val="30"/>
        </w:rPr>
        <w:t>H.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position w:val="1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position w:val="1"/>
          <w:sz w:val="30"/>
          <w:szCs w:val="30"/>
        </w:rPr>
        <w:t>Interaksi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position w:val="1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position w:val="1"/>
          <w:sz w:val="30"/>
          <w:szCs w:val="30"/>
        </w:rPr>
        <w:t>Guru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position w:val="1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position w:val="1"/>
          <w:sz w:val="30"/>
          <w:szCs w:val="30"/>
        </w:rPr>
        <w:t>dengan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position w:val="1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position w:val="1"/>
          <w:sz w:val="30"/>
          <w:szCs w:val="30"/>
        </w:rPr>
        <w:t>Orang</w:t>
      </w:r>
      <w:r>
        <w:rPr>
          <w:rFonts w:cs="Times New Roman" w:hAnsi="Times New Roman" w:eastAsia="Times New Roman" w:ascii="Times New Roman"/>
          <w:b/>
          <w:color w:val="4BAE52"/>
          <w:spacing w:val="-5"/>
          <w:w w:val="100"/>
          <w:position w:val="1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b/>
          <w:color w:val="4BAE52"/>
          <w:spacing w:val="-28"/>
          <w:w w:val="100"/>
          <w:position w:val="1"/>
          <w:sz w:val="30"/>
          <w:szCs w:val="30"/>
        </w:rPr>
        <w:t>T</w:t>
      </w:r>
      <w:r>
        <w:rPr>
          <w:rFonts w:cs="Times New Roman" w:hAnsi="Times New Roman" w:eastAsia="Times New Roman" w:ascii="Times New Roman"/>
          <w:b/>
          <w:color w:val="4BAE52"/>
          <w:spacing w:val="0"/>
          <w:w w:val="100"/>
          <w:position w:val="1"/>
          <w:sz w:val="30"/>
          <w:szCs w:val="30"/>
        </w:rPr>
        <w:t>ua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0"/>
          <w:szCs w:val="30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300"/>
        <w:ind w:left="1590" w:right="1468" w:firstLine="567"/>
      </w:pPr>
      <w:r>
        <w:pict>
          <v:group style="position:absolute;margin-left:0pt;margin-top:732.164pt;width:15pt;height:0.0001pt;mso-position-horizontal-relative:page;mso-position-vertical-relative:page;z-index:-19326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324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memperlihatkan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komentar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paraf.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penghubung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perubahan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mengikuti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berkomunikasi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maupun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melalui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telepon,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perkembangan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anaknya.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328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325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323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55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300" w:bottom="0" w:left="360" w:right="360"/>
          <w:headerReference w:type="default" r:id="rId32"/>
          <w:pgSz w:w="10920" w:h="15120"/>
        </w:sectPr>
      </w:pPr>
      <w:r>
        <w:rPr>
          <w:sz w:val="20"/>
          <w:szCs w:val="20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0"/>
          <w:szCs w:val="50"/>
        </w:rPr>
        <w:jc w:val="center"/>
        <w:spacing w:lineRule="exact" w:line="560"/>
        <w:ind w:left="1546" w:right="-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50"/>
          <w:szCs w:val="50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50"/>
          <w:szCs w:val="50"/>
        </w:rPr>
        <w:t>Ilmu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50"/>
          <w:szCs w:val="50"/>
        </w:rPr>
        <w:t>Pengetahuan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50"/>
          <w:szCs w:val="50"/>
        </w:rPr>
      </w:r>
    </w:p>
    <w:p>
      <w:pPr>
        <w:rPr>
          <w:rFonts w:cs="Times New Roman" w:hAnsi="Times New Roman" w:eastAsia="Times New Roman" w:ascii="Times New Roman"/>
          <w:sz w:val="50"/>
          <w:szCs w:val="50"/>
        </w:rPr>
        <w:jc w:val="center"/>
        <w:spacing w:lineRule="exact" w:line="480"/>
        <w:ind w:left="1732" w:right="-5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Semua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Jadi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Lebih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Mudah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0"/>
          <w:szCs w:val="50"/>
        </w:rPr>
      </w:r>
    </w:p>
    <w:p>
      <w:pPr>
        <w:rPr>
          <w:rFonts w:cs="Arial" w:hAnsi="Arial" w:eastAsia="Arial" w:ascii="Arial"/>
          <w:sz w:val="60"/>
          <w:szCs w:val="60"/>
        </w:rPr>
        <w:jc w:val="center"/>
        <w:spacing w:lineRule="exact" w:line="660"/>
        <w:ind w:left="-65" w:right="1541"/>
      </w:pPr>
      <w:r>
        <w:br w:type="column"/>
      </w:r>
      <w:r>
        <w:rPr>
          <w:rFonts w:cs="Arial" w:hAnsi="Arial" w:eastAsia="Arial" w:ascii="Arial"/>
          <w:b/>
          <w:color w:val="FDFDFD"/>
          <w:spacing w:val="0"/>
          <w:w w:val="100"/>
          <w:position w:val="-1"/>
          <w:sz w:val="60"/>
          <w:szCs w:val="60"/>
        </w:rPr>
        <w:t>Bab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rFonts w:cs="Arial" w:hAnsi="Arial" w:eastAsia="Arial" w:ascii="Arial"/>
          <w:sz w:val="120"/>
          <w:szCs w:val="120"/>
        </w:rPr>
        <w:jc w:val="center"/>
        <w:spacing w:lineRule="exact" w:line="1260"/>
        <w:ind w:left="123" w:right="1729"/>
        <w:sectPr>
          <w:type w:val="continuous"/>
          <w:pgSz w:w="10920" w:h="15120"/>
          <w:pgMar w:top="1260" w:bottom="0" w:left="360" w:right="360"/>
          <w:cols w:num="2" w:equalWidth="off">
            <w:col w:w="6914" w:space="545"/>
            <w:col w:w="2741"/>
          </w:cols>
        </w:sectPr>
      </w:pPr>
      <w:r>
        <w:rPr>
          <w:rFonts w:cs="Arial" w:hAnsi="Arial" w:eastAsia="Arial" w:ascii="Arial"/>
          <w:b/>
          <w:color w:val="FDFDFD"/>
          <w:spacing w:val="0"/>
          <w:w w:val="100"/>
          <w:sz w:val="120"/>
          <w:szCs w:val="120"/>
        </w:rPr>
        <w:t>6</w:t>
      </w:r>
      <w:r>
        <w:rPr>
          <w:rFonts w:cs="Arial" w:hAnsi="Arial" w:eastAsia="Arial" w:ascii="Arial"/>
          <w:color w:val="000000"/>
          <w:spacing w:val="0"/>
          <w:w w:val="100"/>
          <w:sz w:val="120"/>
          <w:szCs w:val="1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pict>
          <v:group style="position:absolute;margin-left:530.906pt;margin-top:732.164pt;width:15pt;height:0.0001pt;mso-position-horizontal-relative:page;mso-position-vertical-relative:page;z-index:-19317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318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9319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9320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375pt;margin-top:15pt;width:87.165pt;height:167.362pt;mso-position-horizontal-relative:page;mso-position-vertical-relative:page;z-index:-19321" coordorigin="7500,300" coordsize="1743,3347">
            <v:shape style="position:absolute;left:7500;top:300;width:1743;height:3347" coordorigin="7500,300" coordsize="1743,3347" path="m7500,3647l9243,3647,9243,300,7500,300,7500,3647xe" filled="t" fillcolor="#4BAE52" stroked="f">
              <v:path arrowok="t"/>
              <v:fill/>
            </v:shape>
            <w10:wrap type="none"/>
          </v:group>
        </w:pict>
      </w: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3"/>
        <w:ind w:left="1131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A.</w:t>
      </w:r>
      <w:r>
        <w:rPr>
          <w:rFonts w:cs="Arial" w:hAnsi="Arial" w:eastAsia="Arial" w:ascii="Arial"/>
          <w:b/>
          <w:color w:val="4BAE52"/>
          <w:spacing w:val="241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Kompetensi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Inti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(KI)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60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Menghargai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dianutnya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20" w:val="left"/>
        </w:tabs>
        <w:jc w:val="both"/>
        <w:spacing w:before="47" w:lineRule="auto" w:line="284"/>
        <w:ind w:left="2321" w:right="1262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KI-2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Menghargai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jujur,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disiplin,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gungjawab,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peduli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(toleransi,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gotong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royong),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santun,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percaya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berinteraksi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efektif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lingkungan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sosial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jangkauan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pergaulan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keberadaannya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20" w:val="left"/>
        </w:tabs>
        <w:jc w:val="both"/>
        <w:spacing w:before="1" w:lineRule="auto" w:line="284"/>
        <w:ind w:left="2321" w:right="1262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KI-3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(faktual,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konseptual,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prosedural)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berdasarkan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rasa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ingin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tahunya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pengetahuan,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teknologi,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seni,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budaya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fenomena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tampak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00" w:val="left"/>
        </w:tabs>
        <w:jc w:val="both"/>
        <w:spacing w:before="1" w:lineRule="auto" w:line="284"/>
        <w:ind w:left="2321" w:right="1263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KI-4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Mencoba,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mengolah,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menyaji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ranah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konkret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mengurai,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merangkai,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memodifikasi,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abstrak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(menuli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menghitung,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mengarang)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dipelajari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sekolah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sumber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sudut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pandang/teori.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131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B.</w:t>
      </w:r>
      <w:r>
        <w:rPr>
          <w:rFonts w:cs="Arial" w:hAnsi="Arial" w:eastAsia="Arial" w:ascii="Arial"/>
          <w:b/>
          <w:color w:val="4BAE52"/>
          <w:spacing w:val="281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Kompetensi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Dasar</w:t>
      </w:r>
      <w:r>
        <w:rPr>
          <w:rFonts w:cs="Arial" w:hAnsi="Arial" w:eastAsia="Arial" w:ascii="Arial"/>
          <w:b/>
          <w:color w:val="4BAE52"/>
          <w:spacing w:val="15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(KD)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20" w:val="left"/>
        </w:tabs>
        <w:jc w:val="both"/>
        <w:spacing w:before="31" w:lineRule="auto" w:line="284"/>
        <w:ind w:left="2321" w:right="1263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1.1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Terbiasa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al-Qur’±n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meyakini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bahwa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menin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derajat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berilmu.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20" w:val="left"/>
        </w:tabs>
        <w:jc w:val="both"/>
        <w:spacing w:before="1" w:lineRule="auto" w:line="284"/>
        <w:ind w:left="2321" w:right="1263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2.1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semangat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menuntut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implementasi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al-Muj±dalah</w:t>
      </w:r>
      <w:r>
        <w:rPr>
          <w:rFonts w:cs="Times New Roman" w:hAnsi="Times New Roman" w:eastAsia="Times New Roman" w:ascii="Times New Roman"/>
          <w:i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/58: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11,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</w:t>
      </w:r>
      <w:r>
        <w:rPr>
          <w:rFonts w:cs="Times New Roman" w:hAnsi="Times New Roman" w:eastAsia="Times New Roman" w:ascii="Times New Roman"/>
          <w:i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/55: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20" w:val="left"/>
        </w:tabs>
        <w:jc w:val="both"/>
        <w:spacing w:before="1" w:lineRule="auto" w:line="284"/>
        <w:ind w:left="2321" w:right="1262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3.1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makna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al-Muj±dalah</w:t>
      </w:r>
      <w:r>
        <w:rPr>
          <w:rFonts w:cs="Times New Roman" w:hAnsi="Times New Roman" w:eastAsia="Times New Roman" w:ascii="Times New Roman"/>
          <w:i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/58: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11,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/55: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menuntut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60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4.1.1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al-Muj±dalah</w:t>
      </w:r>
      <w:r>
        <w:rPr>
          <w:rFonts w:cs="Times New Roman" w:hAnsi="Times New Roman" w:eastAsia="Times New Roman" w:ascii="Times New Roman"/>
          <w:i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/58: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11,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9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8"/>
          <w:sz w:val="22"/>
          <w:szCs w:val="22"/>
        </w:rPr>
        <w:t>-Rahm±n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/55: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33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tartil.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20" w:val="left"/>
        </w:tabs>
        <w:jc w:val="both"/>
        <w:spacing w:before="47" w:lineRule="auto" w:line="284"/>
        <w:ind w:left="2322" w:right="1262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4.1.2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hafalan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al-Muj±dalah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/58: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11,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/55: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lancar.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602"/>
      </w:pPr>
      <w:r>
        <w:pict>
          <v:group style="position:absolute;margin-left:522.402pt;margin-top:740.669pt;width:0.0001pt;height:15pt;mso-position-horizontal-relative:page;mso-position-vertical-relative:page;z-index:-19315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4.1.3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Menyajikan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keterkaitan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semangat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menuntut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2322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Muj±dalah</w:t>
      </w:r>
      <w:r>
        <w:rPr>
          <w:rFonts w:cs="Times New Roman" w:hAnsi="Times New Roman" w:eastAsia="Times New Roman" w:ascii="Times New Roman"/>
          <w:i/>
          <w:color w:val="363435"/>
          <w:spacing w:val="-2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/58: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11,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-Rahm±n</w:t>
      </w:r>
      <w:r>
        <w:rPr>
          <w:rFonts w:cs="Times New Roman" w:hAnsi="Times New Roman" w:eastAsia="Times New Roman" w:ascii="Times New Roman"/>
          <w:i/>
          <w:color w:val="363435"/>
          <w:spacing w:val="-1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/55: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33.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272"/>
        <w:sectPr>
          <w:type w:val="continuous"/>
          <w:pgSz w:w="10920" w:h="15120"/>
          <w:pgMar w:top="1260" w:bottom="0" w:left="360" w:right="360"/>
        </w:sectPr>
      </w:pPr>
      <w:r>
        <w:pict>
          <v:group style="position:absolute;margin-left:104.508pt;margin-top:-2.56817pt;width:0pt;height:64.063pt;mso-position-horizontal-relative:page;mso-position-vertical-relative:paragraph;z-index:-19322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316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56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522.402pt;margin-top:0pt;width:0.0001pt;height:14.9996pt;mso-position-horizontal-relative:page;mso-position-vertical-relative:page;z-index:-19307" coordorigin="10448,0" coordsize="0,300">
            <v:shape style="position:absolute;left:10448;top:0;width:0;height:300" coordorigin="10448,0" coordsize="0,300" path="m10448,300l10448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0pt;width:0.0001pt;height:14.9996pt;mso-position-horizontal-relative:page;mso-position-vertical-relative:page;z-index:-19309" coordorigin="470,0" coordsize="0,300">
            <v:shape style="position:absolute;left:470;top:0;width:0;height:300" coordorigin="470,0" coordsize="0,300" path="m470,300l470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310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311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9312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9313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3"/>
        <w:ind w:left="124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C.</w:t>
      </w:r>
      <w:r>
        <w:rPr>
          <w:rFonts w:cs="Arial" w:hAnsi="Arial" w:eastAsia="Arial" w:ascii="Arial"/>
          <w:b/>
          <w:color w:val="4BAE52"/>
          <w:spacing w:val="43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-28"/>
          <w:w w:val="100"/>
          <w:sz w:val="30"/>
          <w:szCs w:val="30"/>
        </w:rPr>
        <w:t>T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ujuan</w:t>
      </w:r>
      <w:r>
        <w:rPr>
          <w:rFonts w:cs="Arial" w:hAnsi="Arial" w:eastAsia="Arial" w:ascii="Arial"/>
          <w:b/>
          <w:color w:val="4BAE52"/>
          <w:spacing w:val="-3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1"/>
          <w:sz w:val="30"/>
          <w:szCs w:val="30"/>
        </w:rPr>
        <w:t>Pembelajaran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68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mampu: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3"/>
        <w:ind w:left="164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Menyebutkan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arti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55:33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al-Muj±dalah/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58:11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924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menuntut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4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Menjelaskan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makna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55:33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al-Muj±dalah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/58:11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924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menuntut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1980" w:right="1150" w:hanging="27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Mengidentifikasi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hukum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mad</w:t>
      </w:r>
      <w:r>
        <w:rPr>
          <w:rFonts w:cs="Times New Roman" w:hAnsi="Times New Roman" w:eastAsia="Times New Roman" w:ascii="Times New Roman"/>
          <w:i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55:33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al-Muj±dalah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/58:11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1981" w:right="1150" w:hanging="27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Menjelaskan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hukum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mad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55:33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al-Mu-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j±dalah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/58:11.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1981" w:right="1149" w:hanging="27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55:33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al-Muj±dalah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/58:11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tartil.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1981" w:right="1149" w:hanging="27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Mendemontrasikan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hafalan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9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8"/>
          <w:sz w:val="22"/>
          <w:szCs w:val="22"/>
        </w:rPr>
        <w:t>-Rahm±n/</w:t>
      </w:r>
      <w:r>
        <w:rPr>
          <w:rFonts w:cs="Times New Roman" w:hAnsi="Times New Roman" w:eastAsia="Times New Roman" w:ascii="Times New Roman"/>
          <w:color w:val="363435"/>
          <w:spacing w:val="0"/>
          <w:w w:val="98"/>
          <w:sz w:val="22"/>
          <w:szCs w:val="22"/>
        </w:rPr>
        <w:t>55:33</w:t>
      </w:r>
      <w:r>
        <w:rPr>
          <w:rFonts w:cs="Times New Roman" w:hAnsi="Times New Roman" w:eastAsia="Times New Roman" w:ascii="Times New Roman"/>
          <w:color w:val="363435"/>
          <w:spacing w:val="6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al-Muj±dalah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/58:11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lancar.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70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Menampilkan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semangat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menuntut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implementasi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981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55:33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al-Muj±dalah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/58:11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24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D.</w:t>
      </w:r>
      <w:r>
        <w:rPr>
          <w:rFonts w:cs="Arial" w:hAnsi="Arial" w:eastAsia="Arial" w:ascii="Arial"/>
          <w:b/>
          <w:color w:val="4BAE52"/>
          <w:spacing w:val="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P</w:t>
      </w:r>
      <w:r>
        <w:rPr>
          <w:rFonts w:cs="Arial" w:hAnsi="Arial" w:eastAsia="Arial" w:ascii="Arial"/>
          <w:b/>
          <w:color w:val="4BAE52"/>
          <w:spacing w:val="-5"/>
          <w:w w:val="100"/>
          <w:sz w:val="30"/>
          <w:szCs w:val="30"/>
        </w:rPr>
        <w:t>r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oses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1"/>
          <w:sz w:val="30"/>
          <w:szCs w:val="30"/>
        </w:rPr>
        <w:t>Pembelajaran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24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Persiapan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1924" w:right="1149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Mempersiapkan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media/alat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peraga/alat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manual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karton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(tulisan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mudah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dilihat/dibaca,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multimedia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berbasis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ICT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lainnya).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mengucapkan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berdoa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bersama.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1924" w:right="1149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dimulai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mengucapkan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salam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berdoa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bersama,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dilanjutkan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memeriksa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kehadiran,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kerapian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berpakaian,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posisi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duduk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pembelajaran.Guru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memperkenalkan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1924" w:right="1149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mengajukan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pertanyaan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komunikatif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pokok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bahasan.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64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tujuan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95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Catatan: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83" w:lineRule="auto" w:line="284"/>
        <w:ind w:left="2321" w:right="1149" w:hanging="3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Pendidikan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Agama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Budi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Pekerti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luar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mu¡ala,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masjid,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laboratorium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memungkinkan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lingkungan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sekolah.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321" w:right="1149" w:hanging="363"/>
      </w:pPr>
      <w:r>
        <w:pict>
          <v:group style="position:absolute;margin-left:23.504pt;margin-top:740.669pt;width:0.0001pt;height:15pt;mso-position-horizontal-relative:page;mso-position-vertical-relative:page;z-index:-19308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Pencapaian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pengamalan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agama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perlu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ditunjang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program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pembiasaan,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33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tadarus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tulis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al-Qur’±n</w:t>
      </w:r>
      <w:r>
        <w:rPr>
          <w:rFonts w:cs="Times New Roman" w:hAnsi="Times New Roman" w:eastAsia="Times New Roman" w:ascii="Times New Roman"/>
          <w:i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selama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menit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sebelum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 w:lineRule="exact" w:line="240"/>
        <w:ind w:left="2568" w:right="683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dimulai,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337"/>
        <w:sectPr>
          <w:pgMar w:header="0" w:footer="101" w:top="300" w:bottom="0" w:left="360" w:right="36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314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306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57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2568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i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du¥a,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580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i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¨uhur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berjamaah,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568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d)</w:t>
      </w:r>
      <w:r>
        <w:rPr>
          <w:rFonts w:cs="Times New Roman" w:hAnsi="Times New Roman" w:eastAsia="Times New Roman" w:ascii="Times New Roman"/>
          <w:i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sekolah,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605" w:right="5720" w:hanging="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perayaan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pesantren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kilat,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56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luar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ruangan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bernuansa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Islami.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49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Pelaksanaan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50"/>
        <w:ind w:left="2114" w:right="1892" w:hanging="3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cocok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i/>
          <w:color w:val="363435"/>
          <w:spacing w:val="-8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ect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instruction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(model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dikenal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active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learning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whole-class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teaching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mengacu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mengajar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mengusung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mengajarkan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koreksi,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50"/>
        <w:ind w:left="2114" w:right="172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dipadukan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artikulasi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(membuat/mencari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pasangan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bertujuan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mengetahui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1737" w:right="35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Prosedur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pelaksanaan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5" w:lineRule="auto" w:line="284"/>
        <w:ind w:left="2397" w:right="1566" w:hanging="2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mengkaji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-Rahm±n/55:33</w:t>
      </w:r>
      <w:r>
        <w:rPr>
          <w:rFonts w:cs="Times New Roman" w:hAnsi="Times New Roman" w:eastAsia="Times New Roman" w:ascii="Times New Roman"/>
          <w:i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"Renungkanlah"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10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kajian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-Rahm±n/55:33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397" w:right="1566" w:hanging="2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dikemukaan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kajiannya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-Rahm±n/55:33.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397" w:right="1567" w:hanging="2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mengamati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"Cermatilah".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10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397" w:right="1567" w:hanging="2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dikemukaan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397" w:right="1567" w:hanging="2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-Rahm±n/55:33</w:t>
      </w:r>
      <w:r>
        <w:rPr>
          <w:rFonts w:cs="Times New Roman" w:hAnsi="Times New Roman" w:eastAsia="Times New Roman" w:ascii="Times New Roman"/>
          <w:i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Muj±dalah/58:</w:t>
      </w:r>
      <w:r>
        <w:rPr>
          <w:rFonts w:cs="Times New Roman" w:hAnsi="Times New Roman" w:eastAsia="Times New Roman" w:ascii="Times New Roman"/>
          <w:i/>
          <w:color w:val="363435"/>
          <w:spacing w:val="-16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i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tartil.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397" w:right="1567" w:hanging="2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menirukan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i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-Rahm±n/55:33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i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Muj±dalah/58:</w:t>
      </w:r>
      <w:r>
        <w:rPr>
          <w:rFonts w:cs="Times New Roman" w:hAnsi="Times New Roman" w:eastAsia="Times New Roman" w:ascii="Times New Roman"/>
          <w:i/>
          <w:color w:val="363435"/>
          <w:spacing w:val="-16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i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tartil.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397" w:right="1567" w:hanging="29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mengulang-ulang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-Rahm±n/55:33</w:t>
      </w:r>
      <w:r>
        <w:rPr>
          <w:rFonts w:cs="Times New Roman" w:hAnsi="Times New Roman" w:eastAsia="Times New Roman" w:ascii="Times New Roman"/>
          <w:i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Muj±dalah/58:</w:t>
      </w:r>
      <w:r>
        <w:rPr>
          <w:rFonts w:cs="Times New Roman" w:hAnsi="Times New Roman" w:eastAsia="Times New Roman" w:ascii="Times New Roman"/>
          <w:i/>
          <w:color w:val="363435"/>
          <w:spacing w:val="-16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i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berkelompok.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397" w:right="1567" w:hanging="40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berpasangan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mengulang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Rahm±n/55:33</w:t>
      </w:r>
      <w:r>
        <w:rPr>
          <w:rFonts w:cs="Times New Roman" w:hAnsi="Times New Roman" w:eastAsia="Times New Roman" w:ascii="Times New Roman"/>
          <w:i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al-Muj±dalah/58:</w:t>
      </w:r>
      <w:r>
        <w:rPr>
          <w:rFonts w:cs="Times New Roman" w:hAnsi="Times New Roman" w:eastAsia="Times New Roman" w:ascii="Times New Roman"/>
          <w:i/>
          <w:color w:val="363435"/>
          <w:spacing w:val="-16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i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sampai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akhirnya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menghafal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lancar.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397" w:right="1567" w:hanging="407"/>
      </w:pPr>
      <w:r>
        <w:pict>
          <v:group style="position:absolute;margin-left:530.906pt;margin-top:732.164pt;width:15pt;height:0.0001pt;mso-position-horizontal-relative:page;mso-position-vertical-relative:page;z-index:-19303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301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menjelaskan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ketentuan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hukum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panjang/mad,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terdapat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9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-Rahm±n/55:33</w:t>
      </w:r>
      <w:r>
        <w:rPr>
          <w:rFonts w:cs="Times New Roman" w:hAnsi="Times New Roman" w:eastAsia="Times New Roman" w:ascii="Times New Roman"/>
          <w:i/>
          <w:color w:val="363435"/>
          <w:spacing w:val="-13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al-Muj±dalah/58:</w:t>
      </w:r>
      <w:r>
        <w:rPr>
          <w:rFonts w:cs="Times New Roman" w:hAnsi="Times New Roman" w:eastAsia="Times New Roman" w:ascii="Times New Roman"/>
          <w:i/>
          <w:color w:val="363435"/>
          <w:spacing w:val="-16"/>
          <w:w w:val="99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i/>
          <w:color w:val="363435"/>
          <w:spacing w:val="-13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melalui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media/alat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peraga/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bantu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berupa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tulisan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manual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papan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tulis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kertas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karton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(tulisan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mudah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dilihat/dibaca)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bisa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multimedia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berbasis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2397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ICT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media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lainnya.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headerReference w:type="default" r:id="rId33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305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304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302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58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2511" w:right="1453" w:hanging="40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“Aktivitas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511" w:right="1452" w:hanging="40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13)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511" w:right="1453" w:hanging="40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14)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memasangkan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kertas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bertuliskan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potongan-potongan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ayat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arti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ayat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dipilih.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511" w:right="1453" w:hanging="40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15)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dibagi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beberapa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diberikan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mendiskusikan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makna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55:33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al-Muj±dalah/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58:11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berkelompok.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511" w:right="1453" w:hanging="40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16)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bergantian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setiap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mempresentasikan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diskusinya,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mendengarkan/menyimak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sambil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catatan-catatan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kecil.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511" w:right="1453" w:hanging="40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17)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diskusi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511" w:right="1453" w:hanging="40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18)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terpuji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diterapkan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penghayatan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pengamalan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mempelajari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55:33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al-Muj±dalah/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58:11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1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19)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"Ibnu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Hajar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(Si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Anak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51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Batu)”.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1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pendapatnya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hikmah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cerita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51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"Ibnu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Hajar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Anak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Batu)”.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1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511" w:right="1453" w:hanging="398"/>
      </w:pP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menyimpulkan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intisari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rangkuman.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511" w:right="1453" w:hanging="40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23)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"/>
        <w:ind w:left="2644" w:right="181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(v)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30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‘sangat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lancar’,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‘lancar’,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‘sedang’,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‘kurang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lancar’,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‘tidak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lancar’.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3060" w:val="left"/>
        </w:tabs>
        <w:jc w:val="left"/>
        <w:spacing w:before="47" w:lineRule="auto" w:line="284"/>
        <w:ind w:left="3078" w:right="1453" w:hanging="41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menyalin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55:33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al-Muj±dalah/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58:11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mad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¯ab³‘³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3044" w:right="1721" w:hanging="36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hukum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selain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mad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ayat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55:33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al-Muj±dalah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3044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58:11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3044" w:right="1848" w:hanging="37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3044" w:right="1829" w:hanging="364"/>
      </w:pPr>
      <w:r>
        <w:pict>
          <v:group style="position:absolute;margin-left:0pt;margin-top:732.164pt;width:15pt;height:0.0001pt;mso-position-horizontal-relative:page;mso-position-vertical-relative:page;z-index:-19299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297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sendiri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mencerminkan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kandungan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55:33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al-Muj±dalah/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58:11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lingkungan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galnya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(kolom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30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tugas).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300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298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296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59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both"/>
        <w:spacing w:before="23"/>
        <w:ind w:left="1491" w:right="7717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E.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99"/>
          <w:sz w:val="30"/>
          <w:szCs w:val="30"/>
        </w:rPr>
        <w:t>Penilaian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/>
        <w:ind w:left="1491" w:right="652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/>
        <w:ind w:left="1491" w:right="7556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1761" w:right="78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Observasi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114" w:right="162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dilakukan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teknik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observasi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(selama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bimbingan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konseling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(BK),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(selama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luar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ditulis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jurnal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selanjutnya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jurnal).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300"/>
        <w:ind w:left="1491" w:right="513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Sekolah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/Semester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.................................................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"/>
          <w:szCs w:val="1"/>
        </w:rPr>
        <w:jc w:val="left"/>
        <w:spacing w:before="9" w:lineRule="exact" w:line="0"/>
      </w:pPr>
      <w:r>
        <w:rPr>
          <w:sz w:val="1"/>
          <w:szCs w:val="1"/>
        </w:rPr>
      </w:r>
    </w:p>
    <w:tbl>
      <w:tblPr>
        <w:tblW w:w="0" w:type="auto"/>
        <w:tblLook w:val="01E0"/>
        <w:jc w:val="left"/>
        <w:tblInd w:w="14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256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2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2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24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13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aktu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2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39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Nama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Siswa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68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Catatan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4"/>
              <w:ind w:left="142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93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Butir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Sikap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276" w:right="27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Keterangan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4"/>
              <w:ind w:left="69" w:right="69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Spritual/sosial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6"/>
              <w:ind w:left="25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Dsb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295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294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293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292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291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60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89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1"/>
        <w:ind w:left="2228" w:right="150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Petunjuk: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Berilah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tanda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centang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Symbol" w:hAnsi="Symbol" w:eastAsia="Symbol" w:ascii="Symbol"/>
          <w:color w:val="363435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“Ya”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“Tidak”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keadaan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sebenarnya.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300"/>
        <w:ind w:left="1604" w:right="777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"/>
          <w:szCs w:val="1"/>
        </w:rPr>
        <w:jc w:val="left"/>
        <w:spacing w:before="10" w:lineRule="exact" w:line="0"/>
      </w:pPr>
      <w:r>
        <w:rPr>
          <w:sz w:val="1"/>
          <w:szCs w:val="1"/>
        </w:rPr>
      </w:r>
    </w:p>
    <w:tbl>
      <w:tblPr>
        <w:tblW w:w="0" w:type="auto"/>
        <w:tblLook w:val="01E0"/>
        <w:jc w:val="left"/>
        <w:tblInd w:w="159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9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Pernyataan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49" w:right="471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22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59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7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24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senang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membaca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buku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ilmu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pengetahuan.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75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rendah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hati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atas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kesuksesan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diraihnya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2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menjaga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kualitas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cara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belajar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24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senang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mendengarkan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penjelasan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guru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ilmu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pengetahuan.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1145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11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menyeimbangkan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ilmu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pengetahuan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dimilikinya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keyakinan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terhadap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kekuasaan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perlu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ditindaklanjuti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fasilitasi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1604"/>
      </w:pPr>
      <w:r>
        <w:pict>
          <v:group style="position:absolute;margin-left:0pt;margin-top:732.164pt;width:15pt;height:0.0001pt;mso-position-horizontal-relative:page;mso-position-vertical-relative:page;z-index:-19289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diharapkan.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290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288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287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286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61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79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Antarteman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1"/>
        <w:ind w:left="2114" w:right="162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Petunjuk: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Berilah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tanda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centang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Symbol" w:hAnsi="Symbol" w:eastAsia="Symbol" w:ascii="Symbol"/>
          <w:color w:val="363435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“Ya”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“Tidak”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keadaan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sebenarnya.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300"/>
        <w:ind w:left="1491" w:right="644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        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                 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              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"/>
          <w:szCs w:val="1"/>
        </w:rPr>
        <w:jc w:val="left"/>
        <w:spacing w:before="10" w:lineRule="exact" w:line="0"/>
      </w:pPr>
      <w:r>
        <w:rPr>
          <w:sz w:val="1"/>
          <w:szCs w:val="1"/>
        </w:rPr>
      </w:r>
    </w:p>
    <w:tbl>
      <w:tblPr>
        <w:tblW w:w="0" w:type="auto"/>
        <w:tblLook w:val="01E0"/>
        <w:jc w:val="left"/>
        <w:tblInd w:w="14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9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Pernyataan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49" w:right="471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22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59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7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7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senang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membaca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buku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ilmu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pengetahuan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12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rendah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hati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atas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kesuksesan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diraihnya.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32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menjaga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kualitas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cara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belajar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gi.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5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11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senang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mendengarkan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penjelasan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guru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ilmu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pengetahuan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1409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5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46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Menyeimbangkan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ilmu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pengetahuan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dimilikinya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keyakinan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terhadap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kekuasaan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4" w:lineRule="auto" w:line="284"/>
        <w:ind w:left="1491" w:right="162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antarteman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perlu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ditindaklanjuti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bantuan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fasilitasi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84"/>
        <w:ind w:left="1831" w:right="6872" w:hanging="340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b/>
          <w:color w:val="363435"/>
          <w:spacing w:val="-1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yo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Berlatih”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798"/>
      </w:pPr>
      <w:r>
        <w:pict>
          <v:group style="position:absolute;margin-left:530.906pt;margin-top:732.164pt;width:15pt;height:0.0001pt;mso-position-horizontal-relative:page;mso-position-vertical-relative:page;z-index:-19283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281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jawaban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(maksimal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178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Uraian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285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284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282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62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8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tLeast" w:line="300"/>
        <w:ind w:left="1887" w:right="2974" w:firstLine="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jawaban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(maksimal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Rubrik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60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7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39" w:type="dxa"/>
            <w:gridSpan w:val="2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22"/>
                <w:szCs w:val="22"/>
              </w:rPr>
              <w:jc w:val="left"/>
              <w:spacing w:before="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442" w:right="244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Rubrik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penilaian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75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22"/>
                <w:szCs w:val="22"/>
              </w:rPr>
              <w:jc w:val="left"/>
              <w:spacing w:before="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17" w:hRule="exact"/>
        </w:trPr>
        <w:tc>
          <w:tcPr>
            <w:tcW w:w="643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Soal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39" w:type="dxa"/>
            <w:gridSpan w:val="2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75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174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39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88" w:right="71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makna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Q.S.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-Rahm±n/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55:33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sangat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sempurna,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88" w:right="71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makna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Q.S.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-Rahm±n/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55:33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88" w:right="71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makna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Q.S.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-Rahm±n/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55:33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7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41" w:right="24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74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39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88" w:right="71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makna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Q.S.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al-Muj±dalah/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58:11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sangat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sempurna,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88" w:right="70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makna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Q.S.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al-Muj±dalah/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58:11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89" w:right="70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makna</w:t>
            </w:r>
            <w:r>
              <w:rPr>
                <w:rFonts w:cs="Times New Roman" w:hAnsi="Times New Roman" w:eastAsia="Times New Roman" w:ascii="Times New Roman"/>
                <w:color w:val="363435"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Q.S.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al-Muj±dalah/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58:11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7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41" w:right="24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74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8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 w:lineRule="auto" w:line="250"/>
              <w:ind w:left="189" w:right="38" w:hanging="2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tiga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mencerminkan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kandungan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Q.S.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-Rahm±n/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55:33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mencerminkan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kandungan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Q.S.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-Rahm±n/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55:33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mencerminkan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kandungan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Q.S.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4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-Rahm±n/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55:33,</w:t>
            </w:r>
            <w:r>
              <w:rPr>
                <w:rFonts w:cs="Times New Roman" w:hAnsi="Times New Roman" w:eastAsia="Times New Roman" w:ascii="Times New Roman"/>
                <w:color w:val="363435"/>
                <w:spacing w:val="-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74" w:type="dxa"/>
            <w:gridSpan w:val="2"/>
            <w:tcBorders>
              <w:top w:val="single" w:sz="4" w:space="0" w:color="363435"/>
              <w:left w:val="nil" w:sz="6" w:space="0" w:color="auto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5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   </w:t>
            </w:r>
            <w:r>
              <w:rPr>
                <w:rFonts w:cs="Times New Roman" w:hAnsi="Times New Roman" w:eastAsia="Times New Roman" w:ascii="Times New Roman"/>
                <w:color w:val="363435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15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500"/>
              <w:ind w:left="57" w:right="74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74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8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right"/>
              <w:spacing w:before="96" w:lineRule="auto" w:line="250"/>
              <w:ind w:left="170" w:right="6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tiga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mencerminkan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kandungan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Q.S.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al-Muj±dalah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58:11,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auto" w:line="250"/>
              <w:ind w:left="189" w:right="38" w:firstLine="8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mencerminkan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kandungan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Q.S.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al-Muj±dalah/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58:11,</w:t>
            </w:r>
            <w:r>
              <w:rPr>
                <w:rFonts w:cs="Times New Roman" w:hAnsi="Times New Roman" w:eastAsia="Times New Roman" w:ascii="Times New Roman"/>
                <w:color w:val="363435"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right"/>
              <w:ind w:right="9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mencerminkan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kandungan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Q.S.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al-Muj±dalah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58:11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74" w:type="dxa"/>
            <w:gridSpan w:val="2"/>
            <w:tcBorders>
              <w:top w:val="single" w:sz="4" w:space="0" w:color="363435"/>
              <w:left w:val="nil" w:sz="6" w:space="0" w:color="auto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5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   </w:t>
            </w:r>
            <w:r>
              <w:rPr>
                <w:rFonts w:cs="Times New Roman" w:hAnsi="Times New Roman" w:eastAsia="Times New Roman" w:ascii="Times New Roman"/>
                <w:color w:val="363435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15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500"/>
              <w:ind w:left="57" w:right="74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814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39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88" w:right="71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menjawab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memberikan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sangat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88" w:right="71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menjawab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memberikan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88" w:right="71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menjawab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memberikan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7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41" w:right="24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280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279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278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277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276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63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48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74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3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88" w:right="70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menjawab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memberikan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sangat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88" w:right="70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menjawab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memberikan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88" w:right="70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menjawab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memberikan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7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41" w:right="24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74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3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88" w:right="71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menjawab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memberikan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sangat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88" w:right="71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menjawab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memberikan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88" w:right="71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menjawab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memberikan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7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41" w:right="24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74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3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88" w:right="71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menjawab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memberikan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sangat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88" w:right="71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menjawab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memberikan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88" w:right="71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menjawab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memberikan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7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41" w:right="24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74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4" w:right="22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3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88" w:right="71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menjawab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memberikan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sangat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88" w:right="71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menjawab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memberikan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88" w:right="71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menjawab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memberikan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7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40" w:right="24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74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0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3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87" w:right="71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5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5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5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5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5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tiga</w:t>
            </w:r>
            <w:r>
              <w:rPr>
                <w:rFonts w:cs="Times New Roman" w:hAnsi="Times New Roman" w:eastAsia="Times New Roman" w:ascii="Times New Roman"/>
                <w:color w:val="363435"/>
                <w:spacing w:val="5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perbedaan</w:t>
            </w:r>
            <w:r>
              <w:rPr>
                <w:rFonts w:cs="Times New Roman" w:hAnsi="Times New Roman" w:eastAsia="Times New Roman" w:ascii="Times New Roman"/>
                <w:color w:val="363435"/>
                <w:spacing w:val="5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5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berilmu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berilmu,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87" w:right="71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dua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perbedaan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5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berilmu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berilmu,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87" w:right="71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satu</w:t>
            </w:r>
            <w:r>
              <w:rPr>
                <w:rFonts w:cs="Times New Roman" w:hAnsi="Times New Roman" w:eastAsia="Times New Roman" w:ascii="Times New Roman"/>
                <w:color w:val="363435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perbedaan</w:t>
            </w:r>
            <w:r>
              <w:rPr>
                <w:rFonts w:cs="Times New Roman" w:hAnsi="Times New Roman" w:eastAsia="Times New Roman" w:ascii="Times New Roman"/>
                <w:color w:val="363435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berilmu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berilmu,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7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40" w:right="24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2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43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5"/>
              <w:ind w:left="10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7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5"/>
              <w:ind w:left="22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1" w:lineRule="exact" w:line="320"/>
        <w:ind w:left="3607" w:right="360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PG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+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Uraian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220"/>
        <w:ind w:left="5053" w:right="546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7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2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tLeast" w:line="300"/>
        <w:ind w:left="2510" w:right="1624" w:hanging="228"/>
      </w:pPr>
      <w:r>
        <w:pict>
          <v:group style="position:absolute;margin-left:530.906pt;margin-top:732.164pt;width:15pt;height:0.0001pt;mso-position-horizontal-relative:page;mso-position-vertical-relative:page;z-index:-19273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271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tepat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headerReference w:type="default" r:id="rId34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275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274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272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64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2624" w:right="1509" w:hanging="2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624" w:right="1509" w:hanging="2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sedikit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kekurangan,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97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624" w:right="1509" w:hanging="2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kaligfafi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ayat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8"/>
          <w:sz w:val="22"/>
          <w:szCs w:val="22"/>
        </w:rPr>
        <w:t>al-Qur’±n</w:t>
      </w:r>
      <w:r>
        <w:rPr>
          <w:rFonts w:cs="Times New Roman" w:hAnsi="Times New Roman" w:eastAsia="Times New Roman" w:ascii="Times New Roman"/>
          <w:i/>
          <w:color w:val="363435"/>
          <w:spacing w:val="-16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semangat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menuntut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624" w:right="1509" w:hanging="2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kaligfafi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ayat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8"/>
          <w:sz w:val="22"/>
          <w:szCs w:val="22"/>
        </w:rPr>
        <w:t>al-Qur’±n</w:t>
      </w:r>
      <w:r>
        <w:rPr>
          <w:rFonts w:cs="Times New Roman" w:hAnsi="Times New Roman" w:eastAsia="Times New Roman" w:ascii="Times New Roman"/>
          <w:i/>
          <w:color w:val="363435"/>
          <w:spacing w:val="-16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semangat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menuntut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624" w:right="1509" w:hanging="2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kaligfafi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ayat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8"/>
          <w:sz w:val="22"/>
          <w:szCs w:val="22"/>
        </w:rPr>
        <w:t>al-Qur’±n</w:t>
      </w:r>
      <w:r>
        <w:rPr>
          <w:rFonts w:cs="Times New Roman" w:hAnsi="Times New Roman" w:eastAsia="Times New Roman" w:ascii="Times New Roman"/>
          <w:i/>
          <w:color w:val="363435"/>
          <w:spacing w:val="-16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semangat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menuntut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kesalahan,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60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keterampilan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99"/>
        <w:ind w:left="19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Unjuk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kerja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Rubrik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Pengamatannya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berikut: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tbl>
      <w:tblPr>
        <w:tblW w:w="0" w:type="auto"/>
        <w:tblLook w:val="01E0"/>
        <w:jc w:val="left"/>
        <w:tblInd w:w="15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5" w:hRule="exact"/>
        </w:trPr>
        <w:tc>
          <w:tcPr>
            <w:tcW w:w="610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9"/>
                <w:szCs w:val="19"/>
              </w:rPr>
              <w:jc w:val="left"/>
              <w:spacing w:before="1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38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29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2"/>
                <w:szCs w:val="12"/>
              </w:rPr>
              <w:jc w:val="left"/>
              <w:spacing w:before="7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auto" w:line="250"/>
              <w:ind w:left="149" w:right="148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Nama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96" w:type="dxa"/>
            <w:gridSpan w:val="4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8" w:lineRule="auto" w:line="250"/>
              <w:ind w:left="644" w:right="358" w:hanging="248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Aspek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dinilai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66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24"/>
                <w:szCs w:val="24"/>
              </w:rPr>
              <w:jc w:val="left"/>
              <w:spacing w:before="19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35" w:right="134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Jumlah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11"/>
              <w:ind w:left="266" w:right="26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96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9"/>
                <w:szCs w:val="19"/>
              </w:rPr>
              <w:jc w:val="left"/>
              <w:spacing w:before="1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7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Nilai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47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10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2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Ketuntasan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24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8"/>
              <w:ind w:left="217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indak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233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Lanjut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63" w:hRule="exact"/>
        </w:trPr>
        <w:tc>
          <w:tcPr>
            <w:tcW w:w="610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29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69"/>
              <w:ind w:left="136" w:right="13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69"/>
              <w:ind w:left="155" w:right="1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69"/>
              <w:ind w:left="136" w:right="13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69"/>
              <w:ind w:left="136" w:right="13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66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6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3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69"/>
              <w:ind w:left="201" w:right="200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9"/>
              <w:ind w:left="207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TT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8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69"/>
              <w:ind w:left="170" w:right="170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4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69"/>
              <w:ind w:left="148" w:right="148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83" w:hRule="exact"/>
        </w:trPr>
        <w:tc>
          <w:tcPr>
            <w:tcW w:w="61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27" w:lineRule="exact" w:line="240"/>
              <w:ind w:left="181" w:right="18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1.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0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6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3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8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4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83" w:hRule="exact"/>
        </w:trPr>
        <w:tc>
          <w:tcPr>
            <w:tcW w:w="61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27" w:lineRule="exact" w:line="240"/>
              <w:ind w:left="181" w:right="18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0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6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3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8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4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83" w:hRule="exact"/>
        </w:trPr>
        <w:tc>
          <w:tcPr>
            <w:tcW w:w="61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27" w:lineRule="exact" w:line="240"/>
              <w:ind w:left="181" w:right="18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0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6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3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8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4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83" w:hRule="exact"/>
        </w:trPr>
        <w:tc>
          <w:tcPr>
            <w:tcW w:w="61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27" w:lineRule="exact" w:line="240"/>
              <w:ind w:left="181" w:right="18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0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6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3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8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4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83" w:hRule="exact"/>
        </w:trPr>
        <w:tc>
          <w:tcPr>
            <w:tcW w:w="61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27" w:lineRule="exact" w:line="240"/>
              <w:ind w:left="181" w:right="18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0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6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3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8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4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83" w:hRule="exact"/>
        </w:trPr>
        <w:tc>
          <w:tcPr>
            <w:tcW w:w="61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27" w:lineRule="exact" w:line="240"/>
              <w:ind w:left="12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Dst.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0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6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3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8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4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83" w:hRule="exact"/>
        </w:trPr>
        <w:tc>
          <w:tcPr>
            <w:tcW w:w="61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2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0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6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3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8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4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</w:tbl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Aspek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dinilai: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72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Tajwid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72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Kelancaran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72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Artinya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72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Makna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Keterangan: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1717" w:right="287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Tuntas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mencapai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KKM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Tuntas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diperoleh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KKM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Remedial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717"/>
      </w:pPr>
      <w:r>
        <w:pict>
          <v:group style="position:absolute;margin-left:0pt;margin-top:732.164pt;width:15pt;height:0.0001pt;mso-position-horizontal-relative:page;mso-position-vertical-relative:page;z-index:-19269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267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       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Pengayaan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5697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445.299pt;margin-top:-2.10027pt;width:0pt;height:64.063pt;mso-position-horizontal-relative:page;mso-position-vertical-relative:paragraph;z-index:-19270" coordorigin="8906,-42" coordsize="0,1281">
            <v:shape style="position:absolute;left:8906;top:-42;width:0;height:1281" coordorigin="8906,-42" coordsize="0,1281" path="m8906,1239l8906,-42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268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266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65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49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Rubrik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79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2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ajwid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511" w:right="1623" w:hanging="3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menyebutkan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lebih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hukum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55:33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al-Muj±dalah/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58:11,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25.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511" w:right="1623" w:hanging="3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menyebutkan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hukum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mad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55:33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al-Muj±dalah/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58:11,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511" w:right="1623" w:hanging="3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menyebutkan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hukum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mad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55:33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al-Muj±dalah/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58:11,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15.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511" w:right="1623" w:hanging="3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menyebutkan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hukum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mad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55:33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al-Muj±dalah/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58:11,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511" w:right="1623" w:hanging="3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menyebutkan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hukum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mad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55:33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al-Muj±dalah/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58:11,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78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Kelancaran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511" w:right="1623" w:hanging="3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55:33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Muj±dalah/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58:11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lancar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tartil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25.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511" w:right="1623" w:hanging="3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55:33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Muj±dalah/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58:11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lancar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tartil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15.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14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55:33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2511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Muj±dalah/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58:11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lancar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tartil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1"/>
        <w:ind w:left="179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511" w:right="1622" w:hanging="3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mengartikan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55:33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Muj±dalah/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58:11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25.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511" w:right="1622" w:hanging="3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mengartikan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55:33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Muj±dalah/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58:11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15.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511" w:right="1622" w:hanging="3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mengartikan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55:33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Muj±dalah/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58:11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78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Makna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511" w:right="1623" w:hanging="3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menjelaskan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makna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55:33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al-Muj±dalah/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58:11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25.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511" w:right="1623" w:hanging="3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menjelaskan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makna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55:33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al-Muj±dalah/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58:11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15.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147"/>
      </w:pPr>
      <w:r>
        <w:pict>
          <v:group style="position:absolute;margin-left:530.906pt;margin-top:732.164pt;width:15pt;height:0.0001pt;mso-position-horizontal-relative:page;mso-position-vertical-relative:page;z-index:-19263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261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menjelaskan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makna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55:33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2510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al-Muj±dalah/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58:11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benar,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265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264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262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66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460" w:bottom="0" w:left="0" w:right="0"/>
          <w:pgSz w:w="10920" w:h="15120"/>
        </w:sectPr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888" w:right="-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I.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penerapan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0" w:right="0"/>
          <w:cols w:num="2" w:equalWidth="off">
            <w:col w:w="3838" w:space="913"/>
            <w:col w:w="616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Kunci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Jawaban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5"/>
        <w:ind w:left="22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jawaban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7" w:lineRule="exact" w:line="240"/>
        <w:ind w:left="188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II.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tbl>
      <w:tblPr>
        <w:tblW w:w="0" w:type="auto"/>
        <w:tblLook w:val="01E0"/>
        <w:jc w:val="left"/>
        <w:tblInd w:w="224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6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5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5"/>
              <w:ind w:lef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right"/>
              <w:spacing w:before="15"/>
              <w:ind w:righ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5"/>
              <w:ind w:lef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right"/>
              <w:spacing w:lineRule="exact" w:line="240"/>
              <w:ind w:righ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7.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right"/>
              <w:spacing w:lineRule="exact" w:line="240"/>
              <w:ind w:righ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8.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right"/>
              <w:spacing w:lineRule="exact" w:line="240"/>
              <w:ind w:righ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42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right"/>
              <w:spacing w:lineRule="exact" w:line="240"/>
              <w:ind w:righ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ind w:left="188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III.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28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Keutamaan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orang-orang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berilmu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 w:lineRule="auto" w:line="250"/>
        <w:ind w:left="2627" w:right="1793" w:hanging="34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berilmu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diangkat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derajatnya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627" w:right="1795" w:hanging="338"/>
      </w:pP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Selal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ingi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mencar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tah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tentan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ala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semesta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bai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langi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maupun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bumi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denga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teru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menelaahnya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meyakin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bahw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ala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semest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ini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diciptaka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Alla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Swt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untu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manusia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Ole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karen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itu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manusi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haru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merasa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hau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untu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teru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ilm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tida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sombon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kesuksesan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yan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diraihya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tida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meras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renda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dir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mal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terhada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kegagalan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yan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dialaminya.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627" w:right="1793" w:hanging="345"/>
      </w:pPr>
      <w:r>
        <w:pict>
          <v:group style="position:absolute;margin-left:80.1991pt;margin-top:80.1965pt;width:388.342pt;height:549.919pt;mso-position-horizontal-relative:page;mso-position-vertical-relative:page;z-index:-19259" coordorigin="1604,1604" coordsize="7767,10998">
            <v:shape style="position:absolute;left:1604;top:1604;width:7767;height:10998" coordorigin="1604,1604" coordsize="7767,10998" path="m1844,1604l1769,1604,1688,1610,1629,1640,1607,1712,1604,1805,1604,12402,1605,12468,1615,12538,1653,12586,1712,12599,1805,12602,9171,12602,9237,12601,9306,12592,9354,12553,9368,12494,9371,12401,9371,1804,9370,1738,9360,1669,9322,1621,9263,1607,9170,1604,1844,1604xe" filled="t" fillcolor="#C7DFB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Memiliki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rasa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ingin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gi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berusaha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mendapatkan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belajar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selalu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menghargai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menghormati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mendatangi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selalu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menyeimbangkan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dimilikinya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keyakinan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kekuasaan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627" w:right="1793" w:hanging="34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Perintah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terdapat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-Rahm±n/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55: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33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al-Muj±dalah/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58:11.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627" w:right="1793" w:hanging="34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Perlu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adanya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semangat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juang,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harus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dekat,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akrab,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hormat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berkah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memerlukan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lama.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(jawaban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dikembangkan).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627" w:right="1793" w:hanging="34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Karena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dihormati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diberi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kepercayaan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mengendalikan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mengelola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saja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terjadi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kehidupan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ini.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(jawaban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dikembangkan).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627" w:right="1793" w:hanging="34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Kekuatan</w:t>
      </w:r>
      <w:r>
        <w:rPr>
          <w:rFonts w:cs="Times New Roman" w:hAnsi="Times New Roman" w:eastAsia="Times New Roman" w:ascii="Times New Roman"/>
          <w:color w:val="363435"/>
          <w:spacing w:val="-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-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-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363435"/>
          <w:spacing w:val="-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menembus</w:t>
      </w:r>
      <w:r>
        <w:rPr>
          <w:rFonts w:cs="Times New Roman" w:hAnsi="Times New Roman" w:eastAsia="Times New Roman" w:ascii="Times New Roman"/>
          <w:color w:val="363435"/>
          <w:spacing w:val="-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langit</w:t>
      </w:r>
      <w:r>
        <w:rPr>
          <w:rFonts w:cs="Times New Roman" w:hAnsi="Times New Roman" w:eastAsia="Times New Roman" w:ascii="Times New Roman"/>
          <w:color w:val="363435"/>
          <w:spacing w:val="-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bumi</w:t>
      </w:r>
      <w:r>
        <w:rPr>
          <w:rFonts w:cs="Times New Roman" w:hAnsi="Times New Roman" w:eastAsia="Times New Roman" w:ascii="Times New Roman"/>
          <w:color w:val="363435"/>
          <w:spacing w:val="-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-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kekuatan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berfungsi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mengkaji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menemukan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menciptakan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peralatan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gih.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karyanya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manusia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menembus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bumi.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627" w:right="1793" w:hanging="345"/>
      </w:pPr>
      <w:r>
        <w:pict>
          <v:group style="position:absolute;margin-left:0pt;margin-top:732.164pt;width:15pt;height:0.0001pt;mso-position-horizontal-relative:page;mso-position-vertical-relative:page;z-index:-19258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256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beriman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berilmu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tingkatannya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lebih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gi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banding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berilmu.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type w:val="continuous"/>
          <w:pgSz w:w="10920" w:h="15120"/>
          <w:pgMar w:top="1260" w:bottom="0" w:left="0" w:right="0"/>
        </w:sectPr>
      </w:pPr>
      <w:r>
        <w:pict>
          <v:group style="position:absolute;margin-left:445.299pt;margin-top:-1.50027pt;width:0pt;height:64.063pt;mso-position-horizontal-relative:page;mso-position-vertical-relative:paragraph;z-index:-19260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257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255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67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50"/>
        <w:ind w:left="2502" w:right="1849" w:hanging="45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berilmu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memiliki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luas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dihormati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diberi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kepercayaan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mengendalikan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mengelola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saja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terjadi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kehidupan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sedangkan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berilmu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berilmu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lemah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tersesat.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7"/>
        <w:ind w:left="1762"/>
      </w:pPr>
      <w:r>
        <w:pict>
          <v:group style="position:absolute;margin-left:73.9214pt;margin-top:-66.3435pt;width:391.785pt;height:148.817pt;mso-position-horizontal-relative:page;mso-position-vertical-relative:paragraph;z-index:-19253" coordorigin="1478,-1327" coordsize="7836,2976">
            <v:shape style="position:absolute;left:1478;top:-1327;width:7836;height:2976" coordorigin="1478,-1327" coordsize="7836,2976" path="m1718,-1327l1643,-1326,1563,-1321,1503,-1291,1481,-1219,1478,-1126,1478,1449,1480,1516,1489,1585,1527,1633,1586,1646,1680,1649,9114,1649,9180,1648,9249,1639,9298,1600,9311,1542,9314,1448,9314,-1127,9313,-1193,9304,-1262,9265,-1310,9206,-1324,9113,-1327,1718,-1327xe" filled="t" fillcolor="#C7DFB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IV.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314"/>
        <w:ind w:left="1762" w:right="7217" w:firstLine="3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V.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ind w:left="215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3"/>
        <w:ind w:left="1491"/>
      </w:pPr>
      <w:r>
        <w:rPr>
          <w:rFonts w:cs="Arial" w:hAnsi="Arial" w:eastAsia="Arial" w:ascii="Arial"/>
          <w:b/>
          <w:color w:val="4BAE52"/>
          <w:spacing w:val="-39"/>
          <w:w w:val="100"/>
          <w:sz w:val="30"/>
          <w:szCs w:val="30"/>
        </w:rPr>
        <w:t>F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.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Pengayaan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491" w:right="1622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sudah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disiapkan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pertanyaan-pertanyaan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hukum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mad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far’i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mencatat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491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G.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Remedial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491" w:right="1623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“Dengan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Semua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Jadi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Lebih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Mudah”.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sejeni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Remedial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tertentu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belajar,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apabila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luar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(30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selesai).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49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Catatan: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49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al-Qur’±n</w:t>
      </w:r>
      <w:r>
        <w:rPr>
          <w:rFonts w:cs="Times New Roman" w:hAnsi="Times New Roman" w:eastAsia="Times New Roman" w:ascii="Times New Roman"/>
          <w:i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bimbingan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khusu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491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H.</w:t>
      </w:r>
      <w:r>
        <w:rPr>
          <w:rFonts w:cs="Arial" w:hAnsi="Arial" w:eastAsia="Arial" w:ascii="Arial"/>
          <w:b/>
          <w:color w:val="4BAE52"/>
          <w:spacing w:val="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Interaksi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Guru</w:t>
      </w:r>
      <w:r>
        <w:rPr>
          <w:rFonts w:cs="Arial" w:hAnsi="Arial" w:eastAsia="Arial" w:ascii="Arial"/>
          <w:b/>
          <w:color w:val="4BAE52"/>
          <w:spacing w:val="-36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dengan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Orang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-28"/>
          <w:w w:val="100"/>
          <w:sz w:val="30"/>
          <w:szCs w:val="30"/>
        </w:rPr>
        <w:t>T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ua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491" w:right="1622" w:firstLine="567"/>
      </w:pPr>
      <w:r>
        <w:pict>
          <v:group style="position:absolute;margin-left:530.906pt;margin-top:732.164pt;width:15pt;height:0.0001pt;mso-position-horizontal-relative:page;mso-position-vertical-relative:page;z-index:-19251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249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memperlihatkan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teks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tuanya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komentar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paraf.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penghubung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perubahan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mengikuti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berkomunikasi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maupun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melalui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telepon,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perkembangan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49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anaknya.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254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252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250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68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300" w:bottom="0" w:left="360" w:right="360"/>
          <w:headerReference w:type="default" r:id="rId35"/>
          <w:pgSz w:w="10920" w:h="1512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50"/>
          <w:szCs w:val="50"/>
        </w:rPr>
        <w:jc w:val="right"/>
        <w:spacing w:lineRule="exact" w:line="500"/>
        <w:ind w:left="1984" w:hanging="48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Ingin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Meneladani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Ketaatan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Malaikat-Malaikat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Swt.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0"/>
          <w:szCs w:val="50"/>
        </w:rPr>
      </w:r>
    </w:p>
    <w:p>
      <w:pPr>
        <w:rPr>
          <w:rFonts w:cs="Arial" w:hAnsi="Arial" w:eastAsia="Arial" w:ascii="Arial"/>
          <w:sz w:val="60"/>
          <w:szCs w:val="60"/>
        </w:rPr>
        <w:jc w:val="center"/>
        <w:spacing w:lineRule="exact" w:line="660"/>
        <w:ind w:left="-65" w:right="1427"/>
      </w:pPr>
      <w:r>
        <w:br w:type="column"/>
      </w:r>
      <w:r>
        <w:rPr>
          <w:rFonts w:cs="Arial" w:hAnsi="Arial" w:eastAsia="Arial" w:ascii="Arial"/>
          <w:b/>
          <w:color w:val="FDFDFD"/>
          <w:spacing w:val="0"/>
          <w:w w:val="100"/>
          <w:position w:val="-1"/>
          <w:sz w:val="60"/>
          <w:szCs w:val="60"/>
        </w:rPr>
        <w:t>Bab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rFonts w:cs="Arial" w:hAnsi="Arial" w:eastAsia="Arial" w:ascii="Arial"/>
          <w:sz w:val="120"/>
          <w:szCs w:val="120"/>
        </w:rPr>
        <w:jc w:val="center"/>
        <w:spacing w:lineRule="exact" w:line="1260"/>
        <w:ind w:left="123" w:right="1615"/>
        <w:sectPr>
          <w:type w:val="continuous"/>
          <w:pgSz w:w="10920" w:h="15120"/>
          <w:pgMar w:top="1260" w:bottom="0" w:left="360" w:right="360"/>
          <w:cols w:num="2" w:equalWidth="off">
            <w:col w:w="7028" w:space="545"/>
            <w:col w:w="2627"/>
          </w:cols>
        </w:sectPr>
      </w:pPr>
      <w:r>
        <w:rPr>
          <w:rFonts w:cs="Arial" w:hAnsi="Arial" w:eastAsia="Arial" w:ascii="Arial"/>
          <w:b/>
          <w:color w:val="FDFDFD"/>
          <w:spacing w:val="0"/>
          <w:w w:val="100"/>
          <w:sz w:val="120"/>
          <w:szCs w:val="120"/>
        </w:rPr>
        <w:t>7</w:t>
      </w:r>
      <w:r>
        <w:rPr>
          <w:rFonts w:cs="Arial" w:hAnsi="Arial" w:eastAsia="Arial" w:ascii="Arial"/>
          <w:color w:val="000000"/>
          <w:spacing w:val="0"/>
          <w:w w:val="100"/>
          <w:sz w:val="120"/>
          <w:szCs w:val="1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37"/>
        <w:ind w:left="1244"/>
      </w:pPr>
      <w:r>
        <w:pict>
          <v:group style="position:absolute;margin-left:530.906pt;margin-top:732.164pt;width:15pt;height:0.0001pt;mso-position-horizontal-relative:page;mso-position-vertical-relative:page;z-index:-19243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244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9245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9246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381.378pt;margin-top:15pt;width:87.166pt;height:167.362pt;mso-position-horizontal-relative:page;mso-position-vertical-relative:page;z-index:-19247" coordorigin="7628,300" coordsize="1743,3347">
            <v:shape style="position:absolute;left:7628;top:300;width:1743;height:3347" coordorigin="7628,300" coordsize="1743,3347" path="m7628,3647l9371,3647,9371,300,7628,300,7628,3647xe" filled="t" fillcolor="#4BAE52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A.</w:t>
      </w:r>
      <w:r>
        <w:rPr>
          <w:rFonts w:cs="Arial" w:hAnsi="Arial" w:eastAsia="Arial" w:ascii="Arial"/>
          <w:b/>
          <w:color w:val="4BAE52"/>
          <w:spacing w:val="241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Kompetensi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Inti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(KI)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71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Menghargai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dianutnya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420" w:val="left"/>
        </w:tabs>
        <w:jc w:val="both"/>
        <w:spacing w:before="47" w:lineRule="auto" w:line="284"/>
        <w:ind w:left="2435" w:right="1149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KI-2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Menghargai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jujur,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disiplin,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gungjawab,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peduli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(toleransi,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gotong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royong),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santun,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percaya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berinteraksi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efektif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lingkungan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sosial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jangkauan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pergaulan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keberadaannya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420" w:val="left"/>
        </w:tabs>
        <w:jc w:val="both"/>
        <w:spacing w:before="1" w:lineRule="auto" w:line="284"/>
        <w:ind w:left="2435" w:right="1149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KI-3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(faktual,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konseptual,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prosedural)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berdasarkan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rasa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ingin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tahunya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pengetahuan,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teknologi,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seni,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budaya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fenomena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tampak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420" w:val="left"/>
        </w:tabs>
        <w:jc w:val="both"/>
        <w:spacing w:before="1" w:lineRule="auto" w:line="284"/>
        <w:ind w:left="2435" w:right="1149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KI-4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Mencoba,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mengolah,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menyaji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ranah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konkret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mengurai,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merangkai,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memodifikasi,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abstrak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(menuli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menghitung,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mengarang)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dipelajari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sekolah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sumber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sudut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pandang/teori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24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B.</w:t>
      </w:r>
      <w:r>
        <w:rPr>
          <w:rFonts w:cs="Arial" w:hAnsi="Arial" w:eastAsia="Arial" w:ascii="Arial"/>
          <w:b/>
          <w:color w:val="4BAE52"/>
          <w:spacing w:val="247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Kompetensi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Dasar</w:t>
      </w:r>
      <w:r>
        <w:rPr>
          <w:rFonts w:cs="Arial" w:hAnsi="Arial" w:eastAsia="Arial" w:ascii="Arial"/>
          <w:b/>
          <w:color w:val="4BAE52"/>
          <w:spacing w:val="15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(KD)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65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malaikat-malaikat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60" w:val="left"/>
        </w:tabs>
        <w:jc w:val="both"/>
        <w:spacing w:before="47" w:lineRule="auto" w:line="284"/>
        <w:ind w:left="2378" w:right="1149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2.4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disiplin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cerminan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malaikat.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65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malaikat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berdasarkan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dalil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naql³.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5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Menyajikan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mencerminkan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iman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malaikat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2342" w:right="684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24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C.</w:t>
      </w:r>
      <w:r>
        <w:rPr>
          <w:rFonts w:cs="Arial" w:hAnsi="Arial" w:eastAsia="Arial" w:ascii="Arial"/>
          <w:b/>
          <w:color w:val="4BAE52"/>
          <w:spacing w:val="43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-28"/>
          <w:w w:val="100"/>
          <w:sz w:val="30"/>
          <w:szCs w:val="30"/>
        </w:rPr>
        <w:t>T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ujuan</w:t>
      </w:r>
      <w:r>
        <w:rPr>
          <w:rFonts w:cs="Arial" w:hAnsi="Arial" w:eastAsia="Arial" w:ascii="Arial"/>
          <w:b/>
          <w:color w:val="4BAE52"/>
          <w:spacing w:val="-3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1"/>
          <w:sz w:val="30"/>
          <w:szCs w:val="30"/>
        </w:rPr>
        <w:t>Pembelajaran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64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mampu: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4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Menyebutkan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pengertian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malaikat-malaikat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4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Menyebutkan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naql³</w:t>
      </w:r>
      <w:r>
        <w:rPr>
          <w:rFonts w:cs="Times New Roman" w:hAnsi="Times New Roman" w:eastAsia="Times New Roman" w:ascii="Times New Roman"/>
          <w:i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'aql³</w:t>
      </w:r>
      <w:r>
        <w:rPr>
          <w:rFonts w:cs="Times New Roman" w:hAnsi="Times New Roman" w:eastAsia="Times New Roman" w:ascii="Times New Roman"/>
          <w:i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Malaikat.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4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tugas-tugas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malaikat.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4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Menerangkan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keterkaitan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malaikat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perbuatan.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4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Mengidentifikasi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malaikat.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4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malaikat.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1646"/>
      </w:pPr>
      <w:r>
        <w:pict>
          <v:group style="position:absolute;margin-left:23.504pt;margin-top:740.669pt;width:0.0001pt;height:15pt;mso-position-horizontal-relative:page;mso-position-vertical-relative:page;z-index:-19242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perintah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atas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dasar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iman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malaikat.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337"/>
        <w:sectPr>
          <w:type w:val="continuous"/>
          <w:pgSz w:w="10920" w:h="15120"/>
          <w:pgMar w:top="1260" w:bottom="0" w:left="360" w:right="360"/>
        </w:sectPr>
      </w:pPr>
      <w:r>
        <w:pict>
          <v:group style="position:absolute;margin-left:445.299pt;margin-top:-1.50027pt;width:0pt;height:64.063pt;mso-position-horizontal-relative:page;mso-position-vertical-relative:paragraph;z-index:-19248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241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69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522.402pt;margin-top:0pt;width:0.0001pt;height:14.9996pt;mso-position-horizontal-relative:page;mso-position-vertical-relative:page;z-index:-19233" coordorigin="10448,0" coordsize="0,300">
            <v:shape style="position:absolute;left:10448;top:0;width:0;height:300" coordorigin="10448,0" coordsize="0,300" path="m10448,300l10448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0pt;width:0.0001pt;height:14.9996pt;mso-position-horizontal-relative:page;mso-position-vertical-relative:page;z-index:-19235" coordorigin="470,0" coordsize="0,300">
            <v:shape style="position:absolute;left:470;top:0;width:0;height:300" coordorigin="470,0" coordsize="0,300" path="m470,300l470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236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237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9238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9239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3"/>
        <w:ind w:left="1131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D.</w:t>
      </w:r>
      <w:r>
        <w:rPr>
          <w:rFonts w:cs="Arial" w:hAnsi="Arial" w:eastAsia="Arial" w:ascii="Arial"/>
          <w:b/>
          <w:color w:val="4BAE52"/>
          <w:spacing w:val="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P</w:t>
      </w:r>
      <w:r>
        <w:rPr>
          <w:rFonts w:cs="Arial" w:hAnsi="Arial" w:eastAsia="Arial" w:ascii="Arial"/>
          <w:b/>
          <w:color w:val="4BAE52"/>
          <w:spacing w:val="-5"/>
          <w:w w:val="100"/>
          <w:sz w:val="30"/>
          <w:szCs w:val="30"/>
        </w:rPr>
        <w:t>r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oses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1"/>
          <w:sz w:val="30"/>
          <w:szCs w:val="30"/>
        </w:rPr>
        <w:t>Pembelajaran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192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Persiapan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1754" w:right="1263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Mempersiapkan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media/alat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bantu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bisa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berupa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tulisan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manual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papan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karton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(tulisan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mudah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dilihat/dibaca,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multimedia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berbasis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ICT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1754" w:right="1263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dimulai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mengucapkan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salam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berdoa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bersama,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dilanjutkan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memeriksa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kehadiran,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kerapian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berpakaian,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posisi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duduk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1754" w:right="1263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mengajukan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pertanyaan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komunikatif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pokok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bahasan.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4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tujuan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30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Pelaksanaan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1697" w:right="1263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ini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salah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satu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cocok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cooperative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learning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mencakup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suatu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kecil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sebuah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menyelesaikan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sebuah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masalah,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menyelesaikan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suatu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mencapai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tujuan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cooperative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learning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menekankan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kehadiran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berinteraksi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sesamanya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sebuah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menyelesaikan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membahas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suatu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41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Prosedur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pelaksanaan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150" w:right="1263" w:hanging="3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mencermati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renungkan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"Renungkanlah".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7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pencermatan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7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"Cermatilah".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7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150" w:right="1263" w:hanging="3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150" w:right="1263" w:hanging="3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6)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menyimak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mencermati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tayangan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visual/film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fenomena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(kematian)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klasikal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individual.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150" w:right="1263" w:hanging="3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dibagi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diberikan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berdiskusi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150" w:right="1263" w:hanging="3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bergantian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masing-masing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memperhatikan/menyimak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gapan.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797"/>
      </w:pPr>
      <w:r>
        <w:pict>
          <v:group style="position:absolute;margin-left:522.402pt;margin-top:740.669pt;width:0.0001pt;height:15pt;mso-position-horizontal-relative:page;mso-position-vertical-relative:page;z-index:-19232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dikemukakan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 w:lineRule="exact" w:line="240"/>
        <w:ind w:left="2114" w:right="475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272"/>
        <w:sectPr>
          <w:pgMar w:header="0" w:footer="101" w:top="300" w:bottom="0" w:left="360" w:right="36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240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234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70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2624" w:right="1509" w:hanging="4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bergantian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setiap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menampilkan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perannya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skenario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dipelajarinya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memperhatikan/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menyimak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gapan.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624" w:right="1509" w:hanging="4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“Aktivitas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624" w:right="1509" w:hanging="4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before="1"/>
        <w:ind w:right="154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13)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“Kejujuran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seorang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6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Santri”.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before="47"/>
        <w:ind w:right="154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14)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pendapatnya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hikmah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6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“Kejujuran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Santri”.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624" w:right="1509" w:hanging="4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15)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menyimpulkan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intisari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rangkuman.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624" w:right="1509" w:hanging="4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16)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pencermatan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16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17)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“Ayo,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mampu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 w:lineRule="auto" w:line="284"/>
        <w:ind w:left="2548" w:right="15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mengisi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lembar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centang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Wingdings" w:hAnsi="Wingdings" w:eastAsia="Wingdings" w:ascii="Wingdings"/>
          <w:color w:val="363435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mencerminkan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Malaikat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before="1" w:lineRule="auto" w:line="284"/>
        <w:ind w:left="2529" w:right="1547" w:hanging="1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bagian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sendiri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perilaku-perilaku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mencerminkan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meneladani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sifat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"/>
        <w:ind w:left="2815" w:right="174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lingkungannya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60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E.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Penilaian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1925" w:right="771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Observasi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2" w:lineRule="exact" w:line="300"/>
        <w:ind w:left="2284" w:right="1509"/>
      </w:pPr>
      <w:r>
        <w:pict>
          <v:group style="position:absolute;margin-left:0pt;margin-top:732.164pt;width:15pt;height:0.0001pt;mso-position-horizontal-relative:page;mso-position-vertical-relative:page;z-index:-19230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228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dilakukan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teknik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observasi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(selama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bimbingan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konseling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(BK),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(selama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luar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ditulis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jurnal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selanjutnya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jurnal).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headerReference w:type="default" r:id="rId36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231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229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227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71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4"/>
        <w:ind w:left="1887" w:right="441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Sekolah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................................................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88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Tahun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363435"/>
          <w:spacing w:val="5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.................................................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3"/>
          <w:szCs w:val="3"/>
        </w:rPr>
        <w:jc w:val="left"/>
        <w:spacing w:before="6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14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256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2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2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24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13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aktu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2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39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Nama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Siswa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68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Catatan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4"/>
              <w:ind w:left="142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93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Butir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Sikap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276" w:right="27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Keterangan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4"/>
              <w:ind w:left="69" w:right="69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Spritual/sosial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6"/>
              <w:ind w:left="25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Dsb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/>
        <w:ind w:left="1835" w:right="753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1"/>
        <w:ind w:left="2170" w:right="162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Petunjuk: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Berilah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tanda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centang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Symbol" w:hAnsi="Symbol" w:eastAsia="Symbol" w:ascii="Symbol"/>
          <w:color w:val="363435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“Ya”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“Tidak”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keadaan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sebenarnya.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300"/>
        <w:ind w:left="1774" w:right="716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"/>
          <w:szCs w:val="1"/>
        </w:rPr>
        <w:jc w:val="left"/>
        <w:spacing w:before="10" w:lineRule="exact" w:line="0"/>
      </w:pPr>
      <w:r>
        <w:rPr>
          <w:sz w:val="1"/>
          <w:szCs w:val="1"/>
        </w:rPr>
      </w:r>
    </w:p>
    <w:tbl>
      <w:tblPr>
        <w:tblW w:w="0" w:type="auto"/>
        <w:tblLook w:val="01E0"/>
        <w:jc w:val="left"/>
        <w:tblInd w:w="14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9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Pernyataan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49" w:right="471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22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7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26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menciptakan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sebagai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pembantu-pembantu-Nya.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5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43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berbuat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Rakib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mencatat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kebaikan-kebaikan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5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13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menjauhi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perbuatan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tercela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Atid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mengintai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226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225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224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223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222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72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59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145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44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belajar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sun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guh-sun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guh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memberikan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ilmu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melalui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mala¬ikat</w:t>
            </w:r>
            <w:r>
              <w:rPr>
                <w:rFonts w:cs="Times New Roman" w:hAnsi="Times New Roman" w:eastAsia="Times New Roman" w:ascii="Times New Roman"/>
                <w:color w:val="363435"/>
                <w:spacing w:val="3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Jibril.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1145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2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Munkar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Nakir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menyiksa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selama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hidupnya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berbuat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jahat.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25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pernah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mengawasi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manusia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10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sun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guh-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sun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guh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ibadah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diterima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13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melihat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ketika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bersembunyi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paling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gelap.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17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bisa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menjadi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taat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seperti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288" w:right="2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29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ketaatan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menjadi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mulia.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4"/>
        <w:ind w:left="1887" w:right="150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perlu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ditindaklanjuti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fasilitasi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96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Antarteman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tLeast" w:line="300"/>
        <w:ind w:left="2284" w:right="150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Petunjuk: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Berilah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tanda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centang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Symbol" w:hAnsi="Symbol" w:eastAsia="Symbol" w:ascii="Symbol"/>
          <w:color w:val="363435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“Ya”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“Tidak”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keadaan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sebenarnya.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headerReference w:type="default" r:id="rId37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221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220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219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218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217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73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4360" w:val="left"/>
        </w:tabs>
        <w:jc w:val="both"/>
        <w:spacing w:before="31" w:lineRule="auto" w:line="284"/>
        <w:ind w:left="1887" w:right="644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 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exact" w:line="240"/>
        <w:ind w:left="1887" w:right="64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                          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4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9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Pernyataan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49" w:right="471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22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7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57" w:lineRule="auto" w:line="250"/>
              <w:ind w:left="70" w:right="8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menciptakan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sebagai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pembantu-pembantu-Nya.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5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1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berbuat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Rakib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mencatat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kebaikan-kebaikan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5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22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menjauhi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perbuatan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tercela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Atid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mengintai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1145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31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belajar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sun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guh-sun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guh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memberikan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ilmu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melalui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Jibril.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1145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9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Munkar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Nakir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menyiksa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selama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hidupnya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berbuat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jahat.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27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pernah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mengawasi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manusia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sun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guh-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sun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guh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ibadah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diterima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7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melihat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ketika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bersembunyi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paling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gelap.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40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bisa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menjadi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taat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seperti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288" w:right="2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10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ketaatan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menjadi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mulia.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216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215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214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213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212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74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4"/>
        <w:ind w:left="1604" w:right="150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antarteman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perlu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ditindaklanjuti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bantuan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fasilitasi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98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Ayo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91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jawaban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(maksimal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9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Rubrik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3"/>
          <w:szCs w:val="3"/>
        </w:rPr>
        <w:jc w:val="left"/>
        <w:spacing w:before="6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15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96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121" w:right="83" w:firstLine="3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Soal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2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2"/>
                <w:szCs w:val="22"/>
              </w:rPr>
              <w:jc w:val="left"/>
              <w:spacing w:before="14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342" w:right="234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Rubrik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penilaian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2"/>
                <w:szCs w:val="22"/>
              </w:rPr>
              <w:jc w:val="left"/>
              <w:spacing w:before="14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2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59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2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88" w:right="146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sifat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taat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sangat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sempurna,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88" w:right="146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sifat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taat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344" w:right="3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86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2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88" w:right="287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ayat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terjamahnya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menegaskan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takut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untuk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berbuat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maksiat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sangat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sempurna,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88" w:right="287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ayat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terjamahnya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menegaskan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takut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untuk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berbuat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maksiat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89" w:right="2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034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2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208" w:right="213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tiga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sifat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sifat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sifat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89" w:right="2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792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2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88" w:right="507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tiga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perbedaan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makhluk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lainnya,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88" w:right="519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perbedaan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makhluk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lainnya,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88" w:right="482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perbedaan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makhluk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lainnya,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89" w:right="2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66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2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88" w:right="928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atau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lebih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pengamalan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88" w:right="782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pengamalan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89" w:right="2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25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2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88" w:right="220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beriman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88" w:right="220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beriman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89" w:right="2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211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210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209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208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207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75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48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215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2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88" w:right="305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beriman,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88" w:right="268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beriman,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89" w:right="2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25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2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88" w:right="115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empat-lima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hikmah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beriman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88" w:right="360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satu-tiga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hikmah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beriman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89" w:right="2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91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2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 w:lineRule="auto" w:line="250"/>
              <w:ind w:left="189" w:right="696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beriman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Izrail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7.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beriman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Izrail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344" w:right="3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79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0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2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 w:lineRule="auto" w:line="250"/>
              <w:ind w:left="189" w:right="696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beriman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Jibril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7.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beriman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malaikat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Jibril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344" w:right="3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06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2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89" w:right="2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1" w:lineRule="exact" w:line="320"/>
        <w:ind w:left="3608" w:right="360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PG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+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Uraian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220"/>
        <w:ind w:left="5054" w:right="546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78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851" w:right="1623" w:hanging="2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tepat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851" w:right="1623" w:hanging="2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851" w:right="1623" w:hanging="2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sedikit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kekurangan,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2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851" w:right="1623" w:hanging="2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dalil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Malaikat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851" w:right="1623" w:hanging="2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dalil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Malaikat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567"/>
      </w:pPr>
      <w:r>
        <w:pict>
          <v:group style="position:absolute;margin-left:530.906pt;margin-top:732.164pt;width:15pt;height:0.0001pt;mso-position-horizontal-relative:page;mso-position-vertical-relative:page;z-index:-19204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202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dalil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285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iman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Malaikat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masih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kesalahan,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80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headerReference w:type="default" r:id="rId38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206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205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203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76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8"/>
        <w:ind w:left="343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Nilai=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individu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Keterampilan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19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Unjuk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kerja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95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84" w:hRule="exact"/>
        </w:trPr>
        <w:tc>
          <w:tcPr>
            <w:tcW w:w="596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3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3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24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19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auto" w:line="250"/>
              <w:ind w:left="177" w:right="17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Nama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68" w:type="dxa"/>
            <w:gridSpan w:val="3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2"/>
                <w:szCs w:val="22"/>
              </w:rPr>
              <w:jc w:val="left"/>
              <w:spacing w:before="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9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Aspek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dinilai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69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1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23" w:right="12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Jumlah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11"/>
              <w:ind w:left="235" w:right="23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09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3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3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Nilai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01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2"/>
                <w:szCs w:val="22"/>
              </w:rPr>
              <w:jc w:val="left"/>
              <w:spacing w:before="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5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Ketuntasan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01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8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Tindak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20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Lanjut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10" w:hRule="exact"/>
        </w:trPr>
        <w:tc>
          <w:tcPr>
            <w:tcW w:w="596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24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5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9" w:right="17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38" w:right="23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4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428" w:right="42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69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09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6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51" w:right="15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7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27" w:right="12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20" w:hRule="exact"/>
        </w:trPr>
        <w:tc>
          <w:tcPr>
            <w:tcW w:w="59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174" w:right="17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2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5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4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9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0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6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3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7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23" w:hRule="exact"/>
        </w:trPr>
        <w:tc>
          <w:tcPr>
            <w:tcW w:w="59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9"/>
              <w:ind w:left="174" w:right="17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2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5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4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9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0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6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3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7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</w:tbl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8"/>
        <w:ind w:left="22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Keterangan: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Tuntas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mencapai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228" w:right="2825" w:hanging="5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Tuntas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diperoleh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KKM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Remedial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2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2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Aspek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rubrik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1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kedalaman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informasi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965" w:right="1509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kedalaman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informasi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lengkap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965" w:right="1509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kedalaman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informasi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lengkap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965" w:right="1509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kedalaman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informasi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lengkap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31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Penghayatan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diperankan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908" w:right="1509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memerankan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perannya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sangat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6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memerankan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63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memerankan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perannya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2871" w:right="769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6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1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681" w:right="1574" w:firstLine="1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sangat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69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2681"/>
      </w:pPr>
      <w:r>
        <w:pict>
          <v:group style="position:absolute;margin-left:0pt;margin-top:732.164pt;width:15pt;height:0.0001pt;mso-position-horizontal-relative:page;mso-position-vertical-relative:page;z-index:-19200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198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samanya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201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199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197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77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460" w:bottom="0" w:left="0" w:right="0"/>
          <w:pgSz w:w="10920" w:h="15120"/>
        </w:sectPr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77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Penerapan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171" w:right="-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77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II.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0" w:right="0"/>
          <w:cols w:num="2" w:equalWidth="off">
            <w:col w:w="3534" w:space="1104"/>
            <w:col w:w="628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Kunci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Jawaban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tbl>
      <w:tblPr>
        <w:tblW w:w="0" w:type="auto"/>
        <w:tblLook w:val="01E0"/>
        <w:jc w:val="left"/>
        <w:tblInd w:w="212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6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5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5"/>
              <w:ind w:lef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right"/>
              <w:spacing w:before="15"/>
              <w:ind w:righ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5"/>
              <w:ind w:lef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right"/>
              <w:spacing w:lineRule="exact" w:line="240"/>
              <w:ind w:righ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7.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right"/>
              <w:spacing w:lineRule="exact" w:line="240"/>
              <w:ind w:righ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8.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right"/>
              <w:spacing w:lineRule="exact" w:line="240"/>
              <w:ind w:righ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42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right"/>
              <w:spacing w:lineRule="exact" w:line="240"/>
              <w:ind w:righ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95"/>
        <w:ind w:left="1737" w:right="807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III.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16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Sifat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dimiliki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malaikat.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16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514" w:right="190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Artinya: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“Dan</w:t>
      </w:r>
      <w:r>
        <w:rPr>
          <w:rFonts w:cs="Times New Roman" w:hAnsi="Times New Roman" w:eastAsia="Times New Roman" w:ascii="Times New Roman"/>
          <w:i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milik-Nya</w:t>
      </w:r>
      <w:r>
        <w:rPr>
          <w:rFonts w:cs="Times New Roman" w:hAnsi="Times New Roman" w:eastAsia="Times New Roman" w:ascii="Times New Roman"/>
          <w:i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siapa</w:t>
      </w:r>
      <w:r>
        <w:rPr>
          <w:rFonts w:cs="Times New Roman" w:hAnsi="Times New Roman" w:eastAsia="Times New Roman" w:ascii="Times New Roman"/>
          <w:i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i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i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langit</w:t>
      </w:r>
      <w:r>
        <w:rPr>
          <w:rFonts w:cs="Times New Roman" w:hAnsi="Times New Roman" w:eastAsia="Times New Roman" w:ascii="Times New Roman"/>
          <w:i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i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i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bumi.</w:t>
      </w:r>
      <w:r>
        <w:rPr>
          <w:rFonts w:cs="Times New Roman" w:hAnsi="Times New Roman" w:eastAsia="Times New Roman" w:ascii="Times New Roman"/>
          <w:i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i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(malaikat-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malaikat)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sisi-Nya,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mempunyai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rasa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angkuh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menyembah-Nya</w:t>
      </w:r>
      <w:r>
        <w:rPr>
          <w:rFonts w:cs="Times New Roman" w:hAnsi="Times New Roman" w:eastAsia="Times New Roman" w:ascii="Times New Roman"/>
          <w:i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i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i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(pula)</w:t>
      </w:r>
      <w:r>
        <w:rPr>
          <w:rFonts w:cs="Times New Roman" w:hAnsi="Times New Roman" w:eastAsia="Times New Roman" w:ascii="Times New Roman"/>
          <w:i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merasa</w:t>
      </w:r>
      <w:r>
        <w:rPr>
          <w:rFonts w:cs="Times New Roman" w:hAnsi="Times New Roman" w:eastAsia="Times New Roman" w:ascii="Times New Roman"/>
          <w:i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letih.”</w:t>
      </w:r>
      <w:r>
        <w:rPr>
          <w:rFonts w:cs="Times New Roman" w:hAnsi="Times New Roman" w:eastAsia="Times New Roman" w:ascii="Times New Roman"/>
          <w:i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(surah</w:t>
      </w:r>
      <w:r>
        <w:rPr>
          <w:rFonts w:cs="Times New Roman" w:hAnsi="Times New Roman" w:eastAsia="Times New Roman" w:ascii="Times New Roman"/>
          <w:i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al-Anbiya/21:19).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69"/>
      </w:pPr>
      <w:r>
        <w:pict>
          <v:group style="position:absolute;margin-left:74.0298pt;margin-top:79.6965pt;width:389.342pt;height:589.896pt;mso-position-horizontal-relative:page;mso-position-vertical-relative:page;z-index:-19195" coordorigin="1481,1594" coordsize="7787,11798">
            <v:shape style="position:absolute;left:1491;top:1604;width:7767;height:11778" coordorigin="1491,1604" coordsize="7767,11778" path="m1731,1604l1655,1604,1575,1610,1515,1640,1494,1712,1491,1805,1491,13182,1492,13248,1501,13317,1540,13365,1598,13379,1692,13382,9057,13382,9124,13381,9193,13371,9241,13333,9254,13274,9257,13181,9257,1804,9256,1738,9247,1669,9208,1621,9150,1607,9056,1604,1731,1604xe" filled="t" fillcolor="#C7DFBF" stroked="f">
              <v:path arrowok="t"/>
              <v:fill/>
            </v:shape>
            <v:shape type="#_x0000_t75" style="position:absolute;left:2504;top:5474;width:1337;height:406">
              <v:imagedata o:title="" r:id="rId39"/>
            </v:shape>
            <v:shape type="#_x0000_t75" style="position:absolute;left:3922;top:5474;width:2290;height:451">
              <v:imagedata o:title="" r:id="rId40"/>
            </v:shape>
            <v:shape style="position:absolute;left:6247;top:5446;width:49;height:57" coordorigin="6247,5446" coordsize="49,57" path="m6277,5462l6282,5454,6291,5460,6296,5451,6288,5446,6283,5453,6274,5448,6269,5456,6277,5462xe" filled="t" fillcolor="#363435" stroked="f">
              <v:path arrowok="t"/>
              <v:fill/>
            </v:shape>
            <v:shape style="position:absolute;left:6247;top:5446;width:49;height:57" coordorigin="6247,5446" coordsize="49,57" path="m6280,5477l6277,5482,6275,5488,6274,5494,6273,5499,6278,5504,6282,5505,6287,5505,6291,5500,6295,5498,6296,5502,6293,5507,6287,5510,6281,5512,6276,5513,6272,5513,6269,5513,6267,5508,6266,5499,6259,5432,6251,5441,6261,5504,6262,5509,6262,5513,6259,5518,6254,5523,6249,5527,6247,5531,6248,5535,6256,5537,6271,5537,6287,5537,6307,5534,6329,5529,6333,5519,6314,5524,6294,5528,6277,5530,6262,5531,6255,5531,6255,5528,6260,5524,6267,5521,6271,5521,6276,5522,6280,5521,6284,5520,6290,5517,6297,5512,6299,5507,6299,5501,6299,5494,6298,5488,6295,5482,6291,5476,6287,5489,6284,5493,6279,5490,6282,5486,6280,5477xe" filled="t" fillcolor="#363435" stroked="f">
              <v:path arrowok="t"/>
              <v:fill/>
            </v:shape>
            <v:shape style="position:absolute;left:6247;top:5446;width:49;height:57" coordorigin="6247,5446" coordsize="49,57" path="m6285,5473l6280,5477,6282,5486,6287,5489,6291,5476,6285,5473xe" filled="t" fillcolor="#363435" stroked="f">
              <v:path arrowok="t"/>
              <v:fill/>
            </v:shape>
            <v:shape type="#_x0000_t75" style="position:absolute;left:6342;top:5466;width:2723;height:447">
              <v:imagedata o:title="" r:id="rId41"/>
            </v:shape>
            <v:shape type="#_x0000_t75" style="position:absolute;left:7494;top:6047;width:1572;height:427">
              <v:imagedata o:title="" r:id="rId42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Sifat-sifatnya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 w:lineRule="auto" w:line="250"/>
        <w:ind w:left="2714" w:right="1906" w:hanging="2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Selalu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patuh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berbuat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maksiat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kepada-Nya.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714" w:right="1906" w:hanging="2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Malaikat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berubah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wujud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kehendak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Allah.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Kadang-kadang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Jibril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menyamar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seperti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sahabat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Dihyah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Kalbi,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terkadang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seperti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sahabat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Arab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Badui.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50"/>
        <w:ind w:left="2494" w:right="475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Malaikat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minum.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Malaikat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memiliki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jenis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kelamin.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2494" w:right="190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Malaikat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pernah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letih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pula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berhenti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beribadah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2677" w:right="722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/>
        <w:ind w:left="2494" w:right="321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f.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Malaikat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mengelilingi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majelis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zikir.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/>
        <w:ind w:left="2494" w:right="2084"/>
      </w:pPr>
      <w:r>
        <w:pict>
          <v:group style="position:absolute;margin-left:530.906pt;margin-top:732.164pt;width:15pt;height:0.0001pt;mso-position-horizontal-relative:page;mso-position-vertical-relative:page;z-index:-19193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191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Malaikat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berdoa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hamba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duduk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¡alat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exact" w:line="240"/>
        <w:ind w:left="216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Perbedaan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antara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malaikat,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jin,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manusia.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3"/>
          <w:szCs w:val="3"/>
        </w:rPr>
        <w:jc w:val="left"/>
        <w:spacing w:before="7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183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34" w:hRule="exact"/>
        </w:trPr>
        <w:tc>
          <w:tcPr>
            <w:tcW w:w="559" w:type="dxa"/>
            <w:tcBorders>
              <w:top w:val="single" w:sz="4" w:space="0" w:color="363435"/>
              <w:left w:val="single" w:sz="4" w:space="0" w:color="363435"/>
              <w:bottom w:val="single" w:sz="4" w:space="0" w:color="FDFDFD"/>
              <w:right w:val="single" w:sz="4" w:space="0" w:color="363435"/>
            </w:tcBorders>
          </w:tcPr>
          <w:p>
            <w:pPr>
              <w:rPr>
                <w:sz w:val="10"/>
                <w:szCs w:val="10"/>
              </w:rPr>
              <w:jc w:val="left"/>
              <w:spacing w:before="5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40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14" w:type="dxa"/>
            <w:tcBorders>
              <w:top w:val="single" w:sz="4" w:space="0" w:color="363435"/>
              <w:left w:val="single" w:sz="4" w:space="0" w:color="363435"/>
              <w:bottom w:val="single" w:sz="4" w:space="0" w:color="FDFDFD"/>
              <w:right w:val="single" w:sz="4" w:space="0" w:color="363435"/>
            </w:tcBorders>
          </w:tcPr>
          <w:p>
            <w:pPr>
              <w:rPr>
                <w:sz w:val="10"/>
                <w:szCs w:val="10"/>
              </w:rPr>
              <w:jc w:val="left"/>
              <w:spacing w:before="5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474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Malaikat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54" w:type="dxa"/>
            <w:tcBorders>
              <w:top w:val="single" w:sz="4" w:space="0" w:color="363435"/>
              <w:left w:val="single" w:sz="4" w:space="0" w:color="363435"/>
              <w:bottom w:val="single" w:sz="4" w:space="0" w:color="FDFDFD"/>
              <w:right w:val="single" w:sz="4" w:space="0" w:color="363435"/>
            </w:tcBorders>
          </w:tcPr>
          <w:p>
            <w:pPr>
              <w:rPr>
                <w:sz w:val="10"/>
                <w:szCs w:val="10"/>
              </w:rPr>
              <w:jc w:val="left"/>
              <w:spacing w:before="5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889" w:right="889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Jin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593" w:type="dxa"/>
            <w:tcBorders>
              <w:top w:val="single" w:sz="4" w:space="0" w:color="363435"/>
              <w:left w:val="single" w:sz="4" w:space="0" w:color="363435"/>
              <w:bottom w:val="single" w:sz="4" w:space="0" w:color="FDFDFD"/>
              <w:right w:val="single" w:sz="4" w:space="0" w:color="363435"/>
            </w:tcBorders>
          </w:tcPr>
          <w:p>
            <w:pPr>
              <w:rPr>
                <w:sz w:val="10"/>
                <w:szCs w:val="10"/>
              </w:rPr>
              <w:jc w:val="left"/>
              <w:spacing w:before="5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846" w:right="84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Manusia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710" w:hRule="exact"/>
        </w:trPr>
        <w:tc>
          <w:tcPr>
            <w:tcW w:w="559" w:type="dxa"/>
            <w:tcBorders>
              <w:top w:val="single" w:sz="4" w:space="0" w:color="FDFDFD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183" w:right="1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14" w:type="dxa"/>
            <w:tcBorders>
              <w:top w:val="single" w:sz="4" w:space="0" w:color="FDFDFD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103" w:right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Diciptakan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nur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atau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cahaya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54" w:type="dxa"/>
            <w:tcBorders>
              <w:top w:val="single" w:sz="4" w:space="0" w:color="FDFDFD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Diciptakan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api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593" w:type="dxa"/>
            <w:tcBorders>
              <w:top w:val="single" w:sz="4" w:space="0" w:color="FDFDFD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Diciptakan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tanah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type w:val="continuous"/>
          <w:pgSz w:w="10920" w:h="15120"/>
          <w:pgMar w:top="1260" w:bottom="0" w:left="0" w:right="0"/>
        </w:sectPr>
      </w:pPr>
      <w:r>
        <w:pict>
          <v:group style="position:absolute;margin-left:104.508pt;margin-top:-2.56817pt;width:0pt;height:64.063pt;mso-position-horizontal-relative:page;mso-position-vertical-relative:paragraph;z-index:-19196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194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192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78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72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7" w:hRule="exact"/>
        </w:trPr>
        <w:tc>
          <w:tcPr>
            <w:tcW w:w="559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183" w:right="1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14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Merupakan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54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Merupakan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makhluk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59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103" w:right="48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Makhluk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terlihat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(kasat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mata)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21" w:hRule="exact"/>
        </w:trPr>
        <w:tc>
          <w:tcPr>
            <w:tcW w:w="559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814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makhluk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gaib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54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gaib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59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67" w:hRule="exact"/>
        </w:trPr>
        <w:tc>
          <w:tcPr>
            <w:tcW w:w="559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183" w:right="1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14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Sifatnya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54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103" w:right="7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Sifatnya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patuh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durhaka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59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103" w:right="32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Sifatnya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patuh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durhaka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846" w:hRule="exact"/>
        </w:trPr>
        <w:tc>
          <w:tcPr>
            <w:tcW w:w="559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814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patuh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taat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10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perintah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10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54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59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707" w:hRule="exact"/>
        </w:trPr>
        <w:tc>
          <w:tcPr>
            <w:tcW w:w="55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183" w:right="1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1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103" w:right="13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minum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5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minum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59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minum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67" w:hRule="exact"/>
        </w:trPr>
        <w:tc>
          <w:tcPr>
            <w:tcW w:w="559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182" w:right="18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14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Pikirannya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jernih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54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Pikirannya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berubah-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59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Pikirannya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berubah-ubah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8" w:hRule="exact"/>
        </w:trPr>
        <w:tc>
          <w:tcPr>
            <w:tcW w:w="559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814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lurus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54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ubah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59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67" w:hRule="exact"/>
        </w:trPr>
        <w:tc>
          <w:tcPr>
            <w:tcW w:w="559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182" w:right="18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14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mempuny-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54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Mempunyai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nafsu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59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Mempunyai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nafsu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5" w:hRule="exact"/>
        </w:trPr>
        <w:tc>
          <w:tcPr>
            <w:tcW w:w="559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814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nafsu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54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59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</w:tbl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20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Pengamalan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malaikat: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 w:lineRule="auto" w:line="250"/>
        <w:ind w:left="2680" w:right="2021" w:hanging="2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Selalu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memohon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hidayah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mensyukurinya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berbagi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460"/>
      </w:pPr>
      <w:r>
        <w:pict>
          <v:group style="position:absolute;margin-left:68.8605pt;margin-top:80.1374pt;width:388.342pt;height:574.781pt;mso-position-horizontal-relative:page;mso-position-vertical-relative:page;z-index:-19189" coordorigin="1377,1603" coordsize="7767,11496">
            <v:shape style="position:absolute;left:1377;top:1603;width:7767;height:11496" coordorigin="1377,1603" coordsize="7767,11496" path="m1617,1603l1542,1603,1461,1609,1402,1639,1380,1711,1377,1804,1377,12898,1378,12965,1388,13034,1426,13082,1485,13095,1578,13098,8944,13098,9010,13097,9079,13088,9127,13049,9141,12991,9144,12897,9144,1803,9143,1737,9133,1668,9095,1619,9036,1606,8943,1603,1617,1603xe" filled="t" fillcolor="#C7DFB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Berusaha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maksimal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mendapatkan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rezeki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halal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berkah.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 w:lineRule="auto" w:line="250"/>
        <w:ind w:left="2680" w:right="2020" w:hanging="2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Memohon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agar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diselamatkan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menghadapai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musibah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dunia,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maupun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terjadinya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kiamat.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680" w:right="2021" w:hanging="2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Mempersiapkan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menghadapi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kematian.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Selalu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berdo’a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terhindar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siksaan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sakaratul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(ketika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ajal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menjemput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kita).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680" w:right="2020" w:hanging="2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Memohon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agar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dilapangkan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alam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kubur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diringankan</w:t>
      </w:r>
      <w:r>
        <w:rPr>
          <w:rFonts w:cs="Times New Roman" w:hAnsi="Times New Roman" w:eastAsia="Times New Roman" w:ascii="Times New Roman"/>
          <w:color w:val="363435"/>
          <w:spacing w:val="-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-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siksa</w:t>
      </w:r>
      <w:r>
        <w:rPr>
          <w:rFonts w:cs="Times New Roman" w:hAnsi="Times New Roman" w:eastAsia="Times New Roman" w:ascii="Times New Roman"/>
          <w:color w:val="363435"/>
          <w:spacing w:val="-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kubur,</w:t>
      </w:r>
      <w:r>
        <w:rPr>
          <w:rFonts w:cs="Times New Roman" w:hAnsi="Times New Roman" w:eastAsia="Times New Roman" w:ascii="Times New Roman"/>
          <w:color w:val="363435"/>
          <w:spacing w:val="-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memiliki</w:t>
      </w:r>
      <w:r>
        <w:rPr>
          <w:rFonts w:cs="Times New Roman" w:hAnsi="Times New Roman" w:eastAsia="Times New Roman" w:ascii="Times New Roman"/>
          <w:color w:val="363435"/>
          <w:spacing w:val="-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niat</w:t>
      </w:r>
      <w:r>
        <w:rPr>
          <w:rFonts w:cs="Times New Roman" w:hAnsi="Times New Roman" w:eastAsia="Times New Roman" w:ascii="Times New Roman"/>
          <w:color w:val="363435"/>
          <w:spacing w:val="-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-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-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segala</w:t>
      </w:r>
      <w:r>
        <w:rPr>
          <w:rFonts w:cs="Times New Roman" w:hAnsi="Times New Roman" w:eastAsia="Times New Roman" w:ascii="Times New Roman"/>
          <w:color w:val="363435"/>
          <w:spacing w:val="-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perbuatan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ucapan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maupun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perbuatan,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menjauhi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buruk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(dikembangkan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0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Perintah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Rasul.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0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0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Hikmah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malaikat: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 w:lineRule="auto" w:line="250"/>
        <w:ind w:left="2623" w:right="2021" w:hanging="22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motivasi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selalu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taat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bertakwa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seperti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ketaatan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malaikat.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623" w:right="2021" w:hanging="22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Selalu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waspada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perkataan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perbuatan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kita.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Karena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tingkah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perbuatan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diawasi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malaikat.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623" w:right="2021" w:hanging="22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Tetap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optimis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berusaha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karena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melalui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Malaikat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Jibril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rezeki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melalui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Malaikat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Mikail.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623" w:right="2021" w:hanging="227"/>
      </w:pPr>
      <w:r>
        <w:pict>
          <v:group style="position:absolute;margin-left:0pt;margin-top:732.164pt;width:15pt;height:0.0001pt;mso-position-horizontal-relative:page;mso-position-vertical-relative:page;z-index:-19188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186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Memotivasi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kita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selalu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beramal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saleh.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Karena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bekal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itulah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menin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dunia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menghadapi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pengadilan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headerReference w:type="default" r:id="rId43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190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187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185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79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222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berusaha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mempersiapkan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menghadapi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kematian.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571" w:right="1849" w:hanging="45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Memohon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hidayah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mensyukurinya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berbagi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8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IV.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227"/>
      </w:pPr>
      <w:r>
        <w:pict>
          <v:group style="position:absolute;margin-left:77.3645pt;margin-top:-77.0677pt;width:388.342pt;height:149.673pt;mso-position-horizontal-relative:page;mso-position-vertical-relative:paragraph;z-index:-19183" coordorigin="1547,-1541" coordsize="7767,2993">
            <v:shape style="position:absolute;left:1547;top:-1541;width:7767;height:2993" coordorigin="1547,-1541" coordsize="7767,2993" path="m1787,-1541l1712,-1541,1631,-1535,1572,-1506,1550,-1433,1547,-1340,1547,1252,1549,1318,1558,1387,1596,1436,1655,1449,1748,1452,9114,1452,9180,1451,9249,1442,9298,1403,9311,1344,9314,1251,9314,-1341,9313,-1407,9304,-1477,9265,-1525,9206,-1538,9113,-1541,1787,-1541xe" filled="t" fillcolor="#C7DFB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8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V.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8"/>
        <w:ind w:left="221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(Kebijakan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guru)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491"/>
      </w:pPr>
      <w:r>
        <w:rPr>
          <w:rFonts w:cs="Arial" w:hAnsi="Arial" w:eastAsia="Arial" w:ascii="Arial"/>
          <w:b/>
          <w:color w:val="4BAE52"/>
          <w:spacing w:val="-39"/>
          <w:w w:val="100"/>
          <w:sz w:val="30"/>
          <w:szCs w:val="30"/>
        </w:rPr>
        <w:t>F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.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Pengayaan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491" w:right="1623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sudah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teman-temannya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kaitannya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malaikat.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mencatat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491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G.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Remedial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491" w:right="1622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malaikat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(lihat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hal.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85)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soal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sejenis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merangkum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Remedial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apabila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masih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waktu,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luar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(30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menit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pulang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selesai).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491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H.</w:t>
      </w:r>
      <w:r>
        <w:rPr>
          <w:rFonts w:cs="Arial" w:hAnsi="Arial" w:eastAsia="Arial" w:ascii="Arial"/>
          <w:b/>
          <w:color w:val="4BAE52"/>
          <w:spacing w:val="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Interaksi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Guru</w:t>
      </w:r>
      <w:r>
        <w:rPr>
          <w:rFonts w:cs="Arial" w:hAnsi="Arial" w:eastAsia="Arial" w:ascii="Arial"/>
          <w:b/>
          <w:color w:val="4BAE52"/>
          <w:spacing w:val="-36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dengan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Orang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-28"/>
          <w:w w:val="100"/>
          <w:sz w:val="30"/>
          <w:szCs w:val="30"/>
        </w:rPr>
        <w:t>T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ua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491" w:right="1622" w:firstLine="567"/>
      </w:pPr>
      <w:r>
        <w:pict>
          <v:group style="position:absolute;margin-left:530.906pt;margin-top:732.164pt;width:15pt;height:0.0001pt;mso-position-horizontal-relative:page;mso-position-vertical-relative:page;z-index:-19181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179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memperlihatkan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komentar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paraf.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penghubung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perubahan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mengikuti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berkomunikasi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maupun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melalui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telepon,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perkembangan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49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anaknya.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184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182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180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80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  <w:sectPr>
          <w:pgMar w:header="0" w:footer="101" w:top="300" w:bottom="0" w:left="360" w:right="360"/>
          <w:headerReference w:type="default" r:id="rId44"/>
          <w:pgSz w:w="10920" w:h="15120"/>
        </w:sectPr>
      </w:pPr>
      <w:r>
        <w:rPr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50"/>
          <w:szCs w:val="50"/>
        </w:rPr>
        <w:jc w:val="center"/>
        <w:spacing w:lineRule="exact" w:line="500"/>
        <w:ind w:left="2261" w:right="509" w:firstLine="23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Berempati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Itu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Mudah,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Menghormati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Itu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Indah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0"/>
          <w:szCs w:val="5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24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A.</w:t>
      </w:r>
      <w:r>
        <w:rPr>
          <w:rFonts w:cs="Arial" w:hAnsi="Arial" w:eastAsia="Arial" w:ascii="Arial"/>
          <w:b/>
          <w:color w:val="4BAE52"/>
          <w:spacing w:val="241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Kompetensi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Inti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(KI)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1" w:lineRule="exact" w:line="240"/>
        <w:ind w:left="1621" w:right="-3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KI.1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Menghargai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agama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dianutnya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60"/>
          <w:szCs w:val="60"/>
        </w:rPr>
        <w:jc w:val="center"/>
        <w:spacing w:lineRule="exact" w:line="660"/>
        <w:ind w:left="-65" w:right="1427"/>
      </w:pPr>
      <w:r>
        <w:br w:type="column"/>
      </w:r>
      <w:r>
        <w:rPr>
          <w:rFonts w:cs="Arial" w:hAnsi="Arial" w:eastAsia="Arial" w:ascii="Arial"/>
          <w:b/>
          <w:color w:val="FDFDFD"/>
          <w:spacing w:val="0"/>
          <w:w w:val="100"/>
          <w:position w:val="-1"/>
          <w:sz w:val="60"/>
          <w:szCs w:val="60"/>
        </w:rPr>
        <w:t>Bab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rFonts w:cs="Arial" w:hAnsi="Arial" w:eastAsia="Arial" w:ascii="Arial"/>
          <w:sz w:val="120"/>
          <w:szCs w:val="120"/>
        </w:rPr>
        <w:jc w:val="center"/>
        <w:spacing w:lineRule="exact" w:line="1260"/>
        <w:ind w:left="123" w:right="1615"/>
        <w:sectPr>
          <w:type w:val="continuous"/>
          <w:pgSz w:w="10920" w:h="15120"/>
          <w:pgMar w:top="1260" w:bottom="0" w:left="360" w:right="360"/>
          <w:cols w:num="2" w:equalWidth="off">
            <w:col w:w="7523" w:space="50"/>
            <w:col w:w="2627"/>
          </w:cols>
        </w:sectPr>
      </w:pPr>
      <w:r>
        <w:rPr>
          <w:rFonts w:cs="Arial" w:hAnsi="Arial" w:eastAsia="Arial" w:ascii="Arial"/>
          <w:b/>
          <w:color w:val="FDFDFD"/>
          <w:spacing w:val="0"/>
          <w:w w:val="100"/>
          <w:sz w:val="120"/>
          <w:szCs w:val="120"/>
        </w:rPr>
        <w:t>8</w:t>
      </w:r>
      <w:r>
        <w:rPr>
          <w:rFonts w:cs="Arial" w:hAnsi="Arial" w:eastAsia="Arial" w:ascii="Arial"/>
          <w:color w:val="000000"/>
          <w:spacing w:val="0"/>
          <w:w w:val="100"/>
          <w:sz w:val="120"/>
          <w:szCs w:val="1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60" w:val="left"/>
        </w:tabs>
        <w:jc w:val="both"/>
        <w:spacing w:before="51" w:lineRule="auto" w:line="284"/>
        <w:ind w:left="2378" w:right="1149" w:hanging="720"/>
      </w:pPr>
      <w:r>
        <w:pict>
          <v:group style="position:absolute;margin-left:530.906pt;margin-top:732.164pt;width:15pt;height:0.0001pt;mso-position-horizontal-relative:page;mso-position-vertical-relative:page;z-index:-19173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174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9175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9176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381.378pt;margin-top:14.999pt;width:87.166pt;height:140.197pt;mso-position-horizontal-relative:page;mso-position-vertical-relative:page;z-index:-19177" coordorigin="7628,300" coordsize="1743,2804">
            <v:shape style="position:absolute;left:7628;top:300;width:1743;height:2804" coordorigin="7628,300" coordsize="1743,2804" path="m7628,3104l9371,3104,9371,300,7628,300,7628,3104xe" filled="t" fillcolor="#4BAE52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KI-2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Menghargai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disiplin,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gungjawab,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peduli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(toleransi,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gotong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royong),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santun,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percaya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berinteraksi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efektif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lingkungan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sosial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jangkauan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pergaulan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keberadaannya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60" w:val="left"/>
        </w:tabs>
        <w:jc w:val="both"/>
        <w:spacing w:before="1" w:lineRule="auto" w:line="284"/>
        <w:ind w:left="2378" w:right="1149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KI-3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(faktual,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konseptual,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prosedural)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berdasarkan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rasa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ingin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tahunya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pengetahuan,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teknologi,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seni,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budaya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fenomena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tampak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80" w:val="left"/>
        </w:tabs>
        <w:jc w:val="both"/>
        <w:spacing w:before="1" w:lineRule="auto" w:line="284"/>
        <w:ind w:left="2378" w:right="1149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KI-4</w:t>
        <w:tab/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Mencoba,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mengolah,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menyaji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ranah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konkret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mengurai,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merangkai,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memodifikasi,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abstrak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(menuli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menghitung,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mengarang)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dipelajari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sekolah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sumber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sudut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pandang/teori.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24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B.</w:t>
      </w:r>
      <w:r>
        <w:rPr>
          <w:rFonts w:cs="Arial" w:hAnsi="Arial" w:eastAsia="Arial" w:ascii="Arial"/>
          <w:b/>
          <w:color w:val="4BAE52"/>
          <w:spacing w:val="281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Kompetensi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Dasar</w:t>
      </w:r>
      <w:r>
        <w:rPr>
          <w:rFonts w:cs="Arial" w:hAnsi="Arial" w:eastAsia="Arial" w:ascii="Arial"/>
          <w:b/>
          <w:color w:val="4BAE52"/>
          <w:spacing w:val="15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(KD)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60" w:val="left"/>
        </w:tabs>
        <w:jc w:val="both"/>
        <w:spacing w:before="31" w:lineRule="auto" w:line="284"/>
        <w:ind w:left="2378" w:right="1149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1.6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Menyakini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bahwa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hormat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patuh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berempati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perintah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agama.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60" w:val="left"/>
        </w:tabs>
        <w:jc w:val="both"/>
        <w:spacing w:before="1" w:lineRule="auto" w:line="284"/>
        <w:ind w:left="2378" w:right="1149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2.6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hormat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patuh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guru,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berempati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kehidupan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sehari-hari.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60" w:val="left"/>
        </w:tabs>
        <w:jc w:val="both"/>
        <w:spacing w:before="1" w:lineRule="auto" w:line="284"/>
        <w:ind w:left="2378" w:right="1149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3.6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hormat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patuh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empati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sesama.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60" w:val="left"/>
        </w:tabs>
        <w:jc w:val="both"/>
        <w:spacing w:before="1" w:lineRule="auto" w:line="284"/>
        <w:ind w:left="2378" w:right="1149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4.6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Menyajikan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makna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hormat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patuh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guru,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empati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sesama.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24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C.</w:t>
      </w:r>
      <w:r>
        <w:rPr>
          <w:rFonts w:cs="Arial" w:hAnsi="Arial" w:eastAsia="Arial" w:ascii="Arial"/>
          <w:b/>
          <w:color w:val="4BAE52"/>
          <w:spacing w:val="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-28"/>
          <w:w w:val="100"/>
          <w:sz w:val="30"/>
          <w:szCs w:val="30"/>
        </w:rPr>
        <w:t>T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ujuan</w:t>
      </w:r>
      <w:r>
        <w:rPr>
          <w:rFonts w:cs="Arial" w:hAnsi="Arial" w:eastAsia="Arial" w:ascii="Arial"/>
          <w:b/>
          <w:color w:val="4BAE52"/>
          <w:spacing w:val="-3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1"/>
          <w:sz w:val="30"/>
          <w:szCs w:val="30"/>
        </w:rPr>
        <w:t>Pembelajaran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7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mampu: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094" w:right="1149" w:hanging="33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empati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sesama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implementasi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an-Nis±'/4:8.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094" w:right="1149" w:hanging="33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Menampilkan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empati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sesama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implementasi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an-Nis±'/4:8.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759"/>
      </w:pPr>
      <w:r>
        <w:pict>
          <v:group style="position:absolute;margin-left:23.504pt;margin-top:740.669pt;width:0.0001pt;height:15pt;mso-position-horizontal-relative:page;mso-position-vertical-relative:page;z-index:-19172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Menyebutkan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arti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empati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209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an-Nis±'/4:8.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337"/>
        <w:sectPr>
          <w:type w:val="continuous"/>
          <w:pgSz w:w="10920" w:h="15120"/>
          <w:pgMar w:top="1260" w:bottom="0" w:left="360" w:right="360"/>
        </w:sectPr>
      </w:pPr>
      <w:r>
        <w:pict>
          <v:group style="position:absolute;margin-left:445.299pt;margin-top:-1.50027pt;width:0pt;height:64.063pt;mso-position-horizontal-relative:page;mso-position-vertical-relative:paragraph;z-index:-19178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171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81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pict>
          <v:group style="position:absolute;margin-left:522.402pt;margin-top:0pt;width:0.0001pt;height:14.9996pt;mso-position-horizontal-relative:page;mso-position-vertical-relative:page;z-index:-19163" coordorigin="10448,0" coordsize="0,300">
            <v:shape style="position:absolute;left:10448;top:0;width:0;height:300" coordorigin="10448,0" coordsize="0,300" path="m10448,300l10448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0pt;width:0.0001pt;height:14.9996pt;mso-position-horizontal-relative:page;mso-position-vertical-relative:page;z-index:-19165" coordorigin="470,0" coordsize="0,300">
            <v:shape style="position:absolute;left:470;top:0;width:0;height:300" coordorigin="470,0" coordsize="0,300" path="m470,300l470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166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167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9168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9169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4"/>
        <w:ind w:left="1981" w:right="1262" w:hanging="33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Menjelaskan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makna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empati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sesama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implementasi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an-Nis±'/4:8.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1981" w:right="1263" w:hanging="33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hormat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patuh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implementasi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al-Baqarah/2:83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1981" w:right="1263" w:hanging="33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Menampilkan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hormat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patuh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implementasi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al-Baqarah/2:83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1981" w:right="1263" w:hanging="33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Menyebutkan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arti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hormat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patuh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al-Baqarah/2:83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1981" w:right="1263" w:hanging="33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Menjelaskan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hormat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patuh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al-Baqarah/2:83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131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D.</w:t>
      </w:r>
      <w:r>
        <w:rPr>
          <w:rFonts w:cs="Arial" w:hAnsi="Arial" w:eastAsia="Arial" w:ascii="Arial"/>
          <w:b/>
          <w:color w:val="4BAE52"/>
          <w:spacing w:val="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P</w:t>
      </w:r>
      <w:r>
        <w:rPr>
          <w:rFonts w:cs="Arial" w:hAnsi="Arial" w:eastAsia="Arial" w:ascii="Arial"/>
          <w:b/>
          <w:color w:val="4BAE52"/>
          <w:spacing w:val="-5"/>
          <w:w w:val="100"/>
          <w:sz w:val="30"/>
          <w:szCs w:val="30"/>
        </w:rPr>
        <w:t>r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oses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1"/>
          <w:sz w:val="30"/>
          <w:szCs w:val="30"/>
        </w:rPr>
        <w:t>Pembelajaran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13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Persiapan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1811" w:right="1263" w:hanging="3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Mempersiapkan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media/alat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peraga/alat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bantu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bisa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berupa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tulisan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manual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karton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(tulisan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mudah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dilihat/dibaca,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multimedia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berbasis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ICT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1811" w:right="1263" w:hanging="3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dimulai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mengucapkan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salam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berdoa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bersama,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dilanjutkan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memeriksa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kehadiran,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kerapian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berpakaian,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posisi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duduk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1811" w:right="1263" w:hanging="3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mengajukan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pertanyaan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komunikatif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pokok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bahasan.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4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tujuan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13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Pelaksanaan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1867" w:right="1263" w:hanging="3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ini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salah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satu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cocok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pengajaran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i/>
          <w:color w:val="363435"/>
          <w:spacing w:val="-8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ect</w:t>
      </w:r>
      <w:r>
        <w:rPr>
          <w:rFonts w:cs="Times New Roman" w:hAnsi="Times New Roman" w:eastAsia="Times New Roman" w:ascii="Times New Roman"/>
          <w:i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instruction)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dikenal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active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learning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whole-class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teaching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mengacu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mengajar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pendidik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mengusung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isi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mengajarkan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koreksi,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52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Prosedur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pelaksanaan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 w:lineRule="auto" w:line="250"/>
        <w:ind w:left="2207" w:right="1263" w:hanging="3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berdiskusi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207" w:right="1263" w:hanging="3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bergantian,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masing-masing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hasilnya,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sedangkan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memperhatikan/menyimak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gapan.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207" w:right="1263" w:hanging="3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kui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/pertanyaan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semua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didik.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menjawab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membantu.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207" w:right="1263" w:hanging="3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mengkaji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dikolom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Renungkanlah”.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844"/>
      </w:pPr>
      <w:r>
        <w:pict>
          <v:group style="position:absolute;margin-left:522.402pt;margin-top:740.669pt;width:0.0001pt;height:15pt;mso-position-horizontal-relative:page;mso-position-vertical-relative:page;z-index:-19162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5)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pendapatnya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pencermatannya.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272"/>
        <w:sectPr>
          <w:pgMar w:header="0" w:footer="101" w:top="300" w:bottom="0" w:left="360" w:right="36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170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164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82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50"/>
        <w:ind w:left="2681" w:right="1509" w:hanging="3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6)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pencermatannyan</w:t>
      </w:r>
      <w:r>
        <w:rPr>
          <w:rFonts w:cs="Times New Roman" w:hAnsi="Times New Roman" w:eastAsia="Times New Roman" w:ascii="Times New Roman"/>
          <w:color w:val="363435"/>
          <w:spacing w:val="-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-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-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sedang</w:t>
      </w:r>
      <w:r>
        <w:rPr>
          <w:rFonts w:cs="Times New Roman" w:hAnsi="Times New Roman" w:eastAsia="Times New Roman" w:ascii="Times New Roman"/>
          <w:color w:val="363435"/>
          <w:spacing w:val="-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menuntun</w:t>
      </w:r>
      <w:r>
        <w:rPr>
          <w:rFonts w:cs="Times New Roman" w:hAnsi="Times New Roman" w:eastAsia="Times New Roman" w:ascii="Times New Roman"/>
          <w:color w:val="363435"/>
          <w:spacing w:val="-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menyeberang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jalan,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keluarga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bahagia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renungan.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681" w:right="1509" w:hanging="3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mengamati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“Cermatilah”.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31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pendapatnya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 w:lineRule="auto" w:line="250"/>
        <w:ind w:left="2681" w:right="1509" w:hanging="3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9)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681" w:right="1509" w:hanging="4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menyimak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mencermati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tayangan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visual/film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empati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menghormati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klasikal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individual.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681" w:right="1509" w:hanging="4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empati,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hormat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681" w:right="1509" w:hanging="4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“Aktivitas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681" w:right="1509" w:hanging="4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13)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681" w:right="1509" w:hanging="4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14)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skenario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masing-masing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memainkan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681" w:right="1509" w:hanging="4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15)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bergantia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setia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menampilka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peranny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dipelajarinya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sedangkan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memperhatikannya.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20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16)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“Umar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Janda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68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 w:lineRule="auto" w:line="250"/>
        <w:ind w:left="2681" w:right="1509" w:hanging="4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17)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pendapatnya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hikmah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“Umar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Janda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681" w:right="1509" w:hanging="4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18)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681" w:right="1509" w:hanging="4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19)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menyimpulkan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intisari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rangkuman.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20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“Ayo,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mampu: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 w:lineRule="auto" w:line="250"/>
        <w:ind w:left="2964" w:right="1509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mengisi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lembar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centang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Wingdings" w:hAnsi="Wingdings" w:eastAsia="Wingdings" w:ascii="Wingdings"/>
          <w:color w:val="363435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empati,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menghormati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sudah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disediakan.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964" w:right="1509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bagian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964" w:right="1509" w:hanging="271"/>
      </w:pPr>
      <w:r>
        <w:pict>
          <v:group style="position:absolute;margin-left:0pt;margin-top:732.164pt;width:15pt;height:0.0001pt;mso-position-horizontal-relative:page;mso-position-vertical-relative:page;z-index:-19160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158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sendiri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perilaku-perilaku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mencerminkan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meneladani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sifat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lingkungannya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headerReference w:type="default" r:id="rId45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161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159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157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83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3"/>
        <w:ind w:left="1491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E.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Penilaian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49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49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7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Observasi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171" w:right="162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dilakukan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teknik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observasi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(selama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bimbingan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konseling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(BK),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(selama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luar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ditulis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jurnal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selanjutnya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jurnal).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1774" w:right="441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Sekolah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................................................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77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Tahun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.................................................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48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28" w:hRule="exact"/>
        </w:trPr>
        <w:tc>
          <w:tcPr>
            <w:tcW w:w="6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47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3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12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aktu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4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2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Nama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Siswa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0" w:lineRule="auto" w:line="250"/>
              <w:ind w:left="290" w:right="222" w:firstLine="24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Catatan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8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0" w:lineRule="auto" w:line="250"/>
              <w:ind w:left="320" w:right="245" w:firstLine="18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Butir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Sikap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70"/>
              <w:ind w:left="411" w:right="411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Keterangan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11"/>
              <w:ind w:left="183" w:right="182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(Spiritual/Sosial)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17" w:hRule="exact"/>
        </w:trPr>
        <w:tc>
          <w:tcPr>
            <w:tcW w:w="6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4"/>
              <w:ind w:left="190" w:right="1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3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18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0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17" w:hRule="exact"/>
        </w:trPr>
        <w:tc>
          <w:tcPr>
            <w:tcW w:w="6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4"/>
              <w:ind w:left="190" w:right="1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3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18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0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17" w:hRule="exact"/>
        </w:trPr>
        <w:tc>
          <w:tcPr>
            <w:tcW w:w="6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4"/>
              <w:ind w:left="190" w:right="1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3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18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0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17" w:hRule="exact"/>
        </w:trPr>
        <w:tc>
          <w:tcPr>
            <w:tcW w:w="6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4"/>
              <w:ind w:left="190" w:right="1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3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18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0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17" w:hRule="exact"/>
        </w:trPr>
        <w:tc>
          <w:tcPr>
            <w:tcW w:w="6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4"/>
              <w:ind w:left="1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Dsb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3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18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0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</w:tbl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35"/>
        <w:ind w:left="1771" w:right="753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21"/>
          <w:szCs w:val="21"/>
        </w:rPr>
        <w:t>diri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3" w:lineRule="auto" w:line="281"/>
        <w:ind w:left="2171" w:right="1623"/>
      </w:pPr>
      <w:r>
        <w:pict>
          <v:group style="position:absolute;margin-left:530.906pt;margin-top:732.164pt;width:15pt;height:0.0001pt;mso-position-horizontal-relative:page;mso-position-vertical-relative:page;z-index:-19154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152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Petunjuk: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Berilah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tanda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centang(</w:t>
      </w:r>
      <w:r>
        <w:rPr>
          <w:rFonts w:cs="Symbol" w:hAnsi="Symbol" w:eastAsia="Symbol" w:ascii="Symbol"/>
          <w:color w:val="363435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“Ya”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“Tidak”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keadaan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sebenarnya.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300"/>
        <w:ind w:left="1774" w:right="44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:.................................................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4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9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Pernyataan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49" w:right="471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22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59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7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merasa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kasihan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ketika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melihat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tuaku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terkena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musibah.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6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berbuat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kedua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sesuai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kemampuan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156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155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153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84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59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15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guru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menyayangi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kalau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mengikuti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nasihatnya.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7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memberikan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sumbangan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makanan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para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korban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banjir.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1145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memberi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hadiah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berhasil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sekolah.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9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sangat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menyayangiku.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5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28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mampu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berbuat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kedua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tua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58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setiap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berdoa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untuk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kebaikan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23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memberikan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nasihat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teman-teman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untuk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berbuat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tuanya.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288" w:right="2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28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ri«a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ri«a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tua.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84"/>
        <w:ind w:left="1604" w:right="150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asil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perlu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ditindaklanjuti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fasilitasi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884" w:right="668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Antarteman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1"/>
        <w:ind w:left="2284" w:right="150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Petunjuk: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Berilah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tanda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centang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Symbol" w:hAnsi="Symbol" w:eastAsia="Symbol" w:ascii="Symbol"/>
          <w:color w:val="363435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“Ya”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“Tidak”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keadaan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sebenarnya.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300"/>
        <w:ind w:left="1887" w:right="3640"/>
      </w:pPr>
      <w:r>
        <w:pict>
          <v:group style="position:absolute;margin-left:0pt;margin-top:732.164pt;width:15pt;height:0.0001pt;mso-position-horizontal-relative:page;mso-position-vertical-relative:page;z-index:-19150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148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            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      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:.................................................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59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9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Pernyataan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49" w:right="471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22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7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13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merasa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kasihan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ketika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melihat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tuaku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terkena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musibah.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headerReference w:type="default" r:id="rId46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151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149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147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85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4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57" w:lineRule="auto" w:line="250"/>
              <w:ind w:left="70" w:right="51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berbuat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kedua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sesuai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kemampuan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1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guru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menyayangi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kalau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mengikuti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nasihatnya.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22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memberikan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sumbangan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makanan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para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korban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banjir.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23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memberi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hadiah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berhasil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sekolah.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7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sangat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menyayangiku.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12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mampu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berbuat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kedua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tua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45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setiap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berdoa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untuk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kebaikan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1145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5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12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memberikan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nasihat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teman-teman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untuk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berbuat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tuanya.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288" w:right="2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ri«a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ri«a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tua.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491" w:right="162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antarteman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perlu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ditindaklanjuti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bantuan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fasilitasi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penerapan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491" w:right="6460"/>
      </w:pPr>
      <w:r>
        <w:rPr>
          <w:rFonts w:cs="Times New Roman" w:hAnsi="Times New Roman" w:eastAsia="Times New Roman" w:ascii="Times New Roman"/>
          <w:b/>
          <w:color w:val="363435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z w:val="22"/>
          <w:szCs w:val="22"/>
        </w:rPr>
        <w:t>Pengetahuam</w:t>
      </w:r>
      <w:r>
        <w:rPr>
          <w:rFonts w:cs="Times New Roman" w:hAnsi="Times New Roman" w:eastAsia="Times New Roman" w:ascii="Times New Roman"/>
          <w:b/>
          <w:color w:val="363435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b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/>
        <w:ind w:left="1491" w:right="7022"/>
      </w:pPr>
      <w:r>
        <w:rPr>
          <w:rFonts w:cs="Times New Roman" w:hAnsi="Times New Roman" w:eastAsia="Times New Roman" w:ascii="Times New Roman"/>
          <w:b/>
          <w:color w:val="363435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b/>
          <w:color w:val="363435"/>
          <w:spacing w:val="-1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yo,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Berlatih”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798"/>
      </w:pPr>
      <w:r>
        <w:pict>
          <v:group style="position:absolute;margin-left:530.906pt;margin-top:732.164pt;width:15pt;height:0.0001pt;mso-position-horizontal-relative:page;mso-position-vertical-relative:page;z-index:-19144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142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jawaban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(maksimal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178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Uraian.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146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145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143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86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exact" w:line="240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Rubrik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Penilaian: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3"/>
          <w:szCs w:val="3"/>
        </w:rPr>
        <w:jc w:val="left"/>
        <w:spacing w:before="6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15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31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9" w:lineRule="auto" w:line="250"/>
              <w:ind w:left="126" w:right="78" w:firstLine="3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Soal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456" w:right="244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Rubrik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penilaian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2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767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0" w:right="22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97" w:right="65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sifat</w:t>
            </w:r>
            <w:r>
              <w:rPr>
                <w:rFonts w:cs="Times New Roman" w:hAnsi="Times New Roman" w:eastAsia="Times New Roman" w:ascii="Times New Roman"/>
                <w:color w:val="363435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empati</w:t>
            </w:r>
            <w:r>
              <w:rPr>
                <w:rFonts w:cs="Times New Roman" w:hAnsi="Times New Roman" w:eastAsia="Times New Roman" w:ascii="Times New Roman"/>
                <w:color w:val="363435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sempurna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97" w:right="65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sifat</w:t>
            </w:r>
            <w:r>
              <w:rPr>
                <w:rFonts w:cs="Times New Roman" w:hAnsi="Times New Roman" w:eastAsia="Times New Roman" w:ascii="Times New Roman"/>
                <w:color w:val="363435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empati</w:t>
            </w:r>
            <w:r>
              <w:rPr>
                <w:rFonts w:cs="Times New Roman" w:hAnsi="Times New Roman" w:eastAsia="Times New Roman" w:ascii="Times New Roman"/>
                <w:color w:val="363435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97" w:right="65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sifat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empati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7" w:right="22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12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0" w:right="22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97" w:right="66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kita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berempati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97" w:right="66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kita</w:t>
            </w:r>
            <w:r>
              <w:rPr>
                <w:rFonts w:cs="Times New Roman" w:hAnsi="Times New Roman" w:eastAsia="Times New Roman" w:ascii="Times New Roman"/>
                <w:color w:val="363435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berempati</w:t>
            </w:r>
            <w:r>
              <w:rPr>
                <w:rFonts w:cs="Times New Roman" w:hAnsi="Times New Roman" w:eastAsia="Times New Roman" w:ascii="Times New Roman"/>
                <w:color w:val="363435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1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12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0" w:right="22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96" w:right="66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kita</w:t>
            </w:r>
            <w:r>
              <w:rPr>
                <w:rFonts w:cs="Times New Roman" w:hAnsi="Times New Roman" w:eastAsia="Times New Roman" w:ascii="Times New Roman"/>
                <w:color w:val="363435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harus</w:t>
            </w:r>
            <w:r>
              <w:rPr>
                <w:rFonts w:cs="Times New Roman" w:hAnsi="Times New Roman" w:eastAsia="Times New Roman" w:ascii="Times New Roman"/>
                <w:color w:val="363435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menghormati</w:t>
            </w:r>
            <w:r>
              <w:rPr>
                <w:rFonts w:cs="Times New Roman" w:hAnsi="Times New Roman" w:eastAsia="Times New Roman" w:ascii="Times New Roman"/>
                <w:color w:val="363435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96" w:right="66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tepat</w:t>
            </w:r>
            <w:r>
              <w:rPr>
                <w:rFonts w:cs="Times New Roman" w:hAnsi="Times New Roman" w:eastAsia="Times New Roman" w:ascii="Times New Roman"/>
                <w:color w:val="363435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mengapa</w:t>
            </w:r>
            <w:r>
              <w:rPr>
                <w:rFonts w:cs="Times New Roman" w:hAnsi="Times New Roman" w:eastAsia="Times New Roman" w:ascii="Times New Roman"/>
                <w:color w:val="363435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harus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menghormati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tua,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6" w:right="22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12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9" w:right="2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96" w:right="66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cara</w:t>
            </w:r>
            <w:r>
              <w:rPr>
                <w:rFonts w:cs="Times New Roman" w:hAnsi="Times New Roman" w:eastAsia="Times New Roman" w:ascii="Times New Roman"/>
                <w:color w:val="363435"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kita</w:t>
            </w:r>
            <w:r>
              <w:rPr>
                <w:rFonts w:cs="Times New Roman" w:hAnsi="Times New Roman" w:eastAsia="Times New Roman" w:ascii="Times New Roman"/>
                <w:color w:val="363435"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harus</w:t>
            </w:r>
            <w:r>
              <w:rPr>
                <w:rFonts w:cs="Times New Roman" w:hAnsi="Times New Roman" w:eastAsia="Times New Roman" w:ascii="Times New Roman"/>
                <w:color w:val="363435"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menghormati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masih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hidup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96" w:right="66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tepat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cara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kita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harus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menghormati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masih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hidup,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6" w:right="22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12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9" w:right="2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96" w:right="66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cara</w:t>
            </w:r>
            <w:r>
              <w:rPr>
                <w:rFonts w:cs="Times New Roman" w:hAnsi="Times New Roman" w:eastAsia="Times New Roman" w:ascii="Times New Roman"/>
                <w:color w:val="363435"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kita</w:t>
            </w:r>
            <w:r>
              <w:rPr>
                <w:rFonts w:cs="Times New Roman" w:hAnsi="Times New Roman" w:eastAsia="Times New Roman" w:ascii="Times New Roman"/>
                <w:color w:val="363435"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harus</w:t>
            </w:r>
            <w:r>
              <w:rPr>
                <w:rFonts w:cs="Times New Roman" w:hAnsi="Times New Roman" w:eastAsia="Times New Roman" w:ascii="Times New Roman"/>
                <w:color w:val="363435"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menghormati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sudah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menin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gal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96" w:right="66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tepat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cara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kita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harus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menghormati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sudah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menin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gal,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6" w:right="22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12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9" w:right="2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96" w:right="67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memberikan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penjelasan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guru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tepat,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96" w:right="66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memberikan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penjelasan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guru,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5" w:right="22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12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9" w:right="2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95" w:right="67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lebih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empati,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39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empati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1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12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8" w:right="22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95" w:right="67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lebih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menghormati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tua,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95" w:right="67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menghormati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tua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1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141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140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139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138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137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87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48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212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92" w:right="70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lebih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hormat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guru,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92" w:right="70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menghormati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guru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1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12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0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392" w:right="71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cerita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Imam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Syafi’i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92" w:right="71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cerita</w:t>
            </w:r>
            <w:r>
              <w:rPr>
                <w:rFonts w:cs="Times New Roman" w:hAnsi="Times New Roman" w:eastAsia="Times New Roman" w:ascii="Times New Roman"/>
                <w:color w:val="363435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Imam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Syafi’i</w:t>
            </w:r>
            <w:r>
              <w:rPr>
                <w:rFonts w:cs="Times New Roman" w:hAnsi="Times New Roman" w:eastAsia="Times New Roman" w:ascii="Times New Roman"/>
                <w:color w:val="363435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1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2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1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80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22"/>
          <w:szCs w:val="22"/>
        </w:rPr>
        <w:jc w:val="left"/>
        <w:spacing w:before="4" w:lineRule="exact" w:line="220"/>
        <w:sectPr>
          <w:pgMar w:header="0" w:footer="101" w:top="460" w:bottom="0" w:left="0" w:right="0"/>
          <w:headerReference w:type="default" r:id="rId47"/>
          <w:pgSz w:w="10920" w:h="15120"/>
        </w:sectPr>
      </w:pPr>
      <w:r>
        <w:rPr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lineRule="exact" w:line="2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exact" w:line="320"/>
      </w:pPr>
      <w:r>
        <w:br w:type="column"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PG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+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Uraian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ind w:left="1440"/>
        <w:sectPr>
          <w:type w:val="continuous"/>
          <w:pgSz w:w="10920" w:h="15120"/>
          <w:pgMar w:top="1260" w:bottom="0" w:left="0" w:right="0"/>
          <w:cols w:num="2" w:equalWidth="off">
            <w:col w:w="2668" w:space="982"/>
            <w:col w:w="7270"/>
          </w:cols>
        </w:sectPr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1"/>
        <w:ind w:left="221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850" w:right="1623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850" w:right="1623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850" w:right="1623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sedikit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kekurangan,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2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850" w:right="1624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cerita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nyata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menghormati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"/>
        <w:ind w:left="2814" w:right="770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850" w:right="1624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cerita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nyata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menghormati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850" w:right="1624" w:hanging="271"/>
      </w:pPr>
      <w:r>
        <w:pict>
          <v:group style="position:absolute;margin-left:530.906pt;margin-top:732.164pt;width:15pt;height:0.0001pt;mso-position-horizontal-relative:page;mso-position-vertical-relative:page;z-index:-19134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132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-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menuliskan/mempresentasika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cerita</w:t>
      </w:r>
      <w:r>
        <w:rPr>
          <w:rFonts w:cs="Times New Roman" w:hAnsi="Times New Roman" w:eastAsia="Times New Roman" w:ascii="Times New Roman"/>
          <w:color w:val="363435"/>
          <w:spacing w:val="-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-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nyata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menghormati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kesalahan,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345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Nilai=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type w:val="continuous"/>
          <w:pgSz w:w="10920" w:h="15120"/>
          <w:pgMar w:top="1260" w:bottom="0" w:left="0" w:right="0"/>
        </w:sectPr>
      </w:pPr>
      <w:r>
        <w:pict>
          <v:group style="position:absolute;margin-left:104.508pt;margin-top:-2.56817pt;width:0pt;height:64.063pt;mso-position-horizontal-relative:page;mso-position-vertical-relative:paragraph;z-index:-19136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135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133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88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166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keterampilan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187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Unjuk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kerja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5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84" w:hRule="exact"/>
        </w:trPr>
        <w:tc>
          <w:tcPr>
            <w:tcW w:w="596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3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3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24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19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auto" w:line="250"/>
              <w:ind w:left="177" w:right="17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Nama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68" w:type="dxa"/>
            <w:gridSpan w:val="3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2"/>
                <w:szCs w:val="22"/>
              </w:rPr>
              <w:jc w:val="left"/>
              <w:spacing w:before="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9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Aspek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dinilai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69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1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23" w:right="12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Jumlah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11"/>
              <w:ind w:left="235" w:right="23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09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3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3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Nilai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01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2"/>
                <w:szCs w:val="22"/>
              </w:rPr>
              <w:jc w:val="left"/>
              <w:spacing w:before="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5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Ketuntasan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01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8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Tindak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20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Lanjut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10" w:hRule="exact"/>
        </w:trPr>
        <w:tc>
          <w:tcPr>
            <w:tcW w:w="596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24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5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79" w:right="17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38" w:right="23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4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428" w:right="42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69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09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6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51" w:right="15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7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27" w:right="12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20" w:hRule="exact"/>
        </w:trPr>
        <w:tc>
          <w:tcPr>
            <w:tcW w:w="59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174" w:right="17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2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5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4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9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0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6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3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7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20" w:hRule="exact"/>
        </w:trPr>
        <w:tc>
          <w:tcPr>
            <w:tcW w:w="59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174" w:right="17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2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5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4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9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0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6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3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7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</w:tbl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1"/>
        <w:ind w:left="22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Keterangan: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Tuntas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mencapai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228" w:right="2825" w:hanging="5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Tuntas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diperoleh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KKM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Remedial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2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2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Aspek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rubrik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1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kedalaman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informasi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965" w:right="1509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kedalaman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informasi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lengkap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965" w:right="1509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kedalaman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informasi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lengkap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2965" w:right="1509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kedalaman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informasi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lengkap,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31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Penghayatan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diperankan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908" w:right="1509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memerankan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perannya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sangat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63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memerankan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63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memerankan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perannya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2871" w:right="769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63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1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693" w:right="157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sangat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69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2693"/>
      </w:pPr>
      <w:r>
        <w:pict>
          <v:group style="position:absolute;margin-left:0pt;margin-top:732.164pt;width:15pt;height:0.0001pt;mso-position-horizontal-relative:page;mso-position-vertical-relative:page;z-index:-19130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128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samanya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131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129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127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89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  <w:sectPr>
          <w:pgMar w:header="0" w:footer="101" w:top="460" w:bottom="0" w:left="0" w:right="0"/>
          <w:pgSz w:w="10920" w:h="15120"/>
        </w:sectPr>
      </w:pPr>
      <w:r>
        <w:rPr>
          <w:sz w:val="26"/>
          <w:szCs w:val="26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1622" w:right="39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Penerapan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50"/>
        <w:ind w:left="1661" w:right="-38" w:firstLine="2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II.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2019" w:right="75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2019" w:right="75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2019" w:right="75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2019" w:right="75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50"/>
        <w:ind w:left="1661" w:right="657" w:firstLine="39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III.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Kunci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Jawaban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1168" w:right="450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168" w:right="450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168" w:right="449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168" w:right="449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058" w:right="4506"/>
        <w:sectPr>
          <w:type w:val="continuous"/>
          <w:pgSz w:w="10920" w:h="15120"/>
          <w:pgMar w:top="1260" w:bottom="0" w:left="0" w:right="0"/>
          <w:cols w:num="2" w:equalWidth="off">
            <w:col w:w="3390" w:space="1234"/>
            <w:col w:w="6296"/>
          </w:cols>
        </w:sectPr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401" w:right="1800" w:hanging="34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Keadaan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mental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merasa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keadaan,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perasaan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pikiran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05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menganjurkan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hambanya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memiliki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sifat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terpuji.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 w:lineRule="auto" w:line="250"/>
        <w:ind w:left="2401" w:right="1799" w:hanging="34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Karena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(ibu)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mengandung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melahirkan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memelihara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sampai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mandiri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(dikembangkan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401" w:right="1799" w:hanging="34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Memperlakukan</w:t>
      </w:r>
      <w:r>
        <w:rPr>
          <w:rFonts w:cs="Times New Roman" w:hAnsi="Times New Roman" w:eastAsia="Times New Roman" w:ascii="Times New Roman"/>
          <w:color w:val="363435"/>
          <w:spacing w:val="-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keduanya</w:t>
      </w:r>
      <w:r>
        <w:rPr>
          <w:rFonts w:cs="Times New Roman" w:hAnsi="Times New Roman" w:eastAsia="Times New Roman" w:ascii="Times New Roman"/>
          <w:color w:val="363435"/>
          <w:spacing w:val="-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sopan</w:t>
      </w:r>
      <w:r>
        <w:rPr>
          <w:rFonts w:cs="Times New Roman" w:hAnsi="Times New Roman" w:eastAsia="Times New Roman" w:ascii="Times New Roman"/>
          <w:color w:val="363435"/>
          <w:spacing w:val="-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hormat,</w:t>
      </w:r>
      <w:r>
        <w:rPr>
          <w:rFonts w:cs="Times New Roman" w:hAnsi="Times New Roman" w:eastAsia="Times New Roman" w:ascii="Times New Roman"/>
          <w:color w:val="363435"/>
          <w:spacing w:val="-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membantu</w:t>
      </w:r>
      <w:r>
        <w:rPr>
          <w:rFonts w:cs="Times New Roman" w:hAnsi="Times New Roman" w:eastAsia="Times New Roman" w:ascii="Times New Roman"/>
          <w:color w:val="363435"/>
          <w:spacing w:val="-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pekerjaanya,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mengikuti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nasihatnya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(apabila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nasihat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membahagiakan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keduanya.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401" w:right="1799" w:hanging="345"/>
      </w:pPr>
      <w:r>
        <w:pict>
          <v:group style="position:absolute;margin-left:74.5298pt;margin-top:80.1965pt;width:388.342pt;height:515.424pt;mso-position-horizontal-relative:page;mso-position-vertical-relative:page;z-index:-19125" coordorigin="1491,1604" coordsize="7767,10308">
            <v:shape style="position:absolute;left:1491;top:1604;width:7767;height:10308" coordorigin="1491,1604" coordsize="7767,10308" path="m1731,1604l1655,1604,1575,1610,1515,1640,1494,1712,1491,1805,1491,11712,1492,11779,1501,11848,1540,11896,1598,11909,1692,11912,9057,11912,9124,11911,9193,11902,9241,11863,9254,11805,9257,11711,9257,1804,9256,1738,9247,1669,9208,1621,9150,1607,9056,1604,1731,1604xe" filled="t" fillcolor="#C7DFB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keduanya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muslim,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kamu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mendoakan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mereka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setiap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saat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mendapat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ampunan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Swt.,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wasiatnya,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menyambung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melanjutkan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silaturahmi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dahulu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sudah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dilakukan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kedua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menjaga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mereka.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401" w:right="1800" w:hanging="34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sekolah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karena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mengajarkan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05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05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05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909" w:right="706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6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IV.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05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6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V.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20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guru.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type w:val="continuous"/>
          <w:pgSz w:w="10920" w:h="15120"/>
          <w:pgMar w:top="1260" w:bottom="0" w:left="0" w:right="0"/>
        </w:sectPr>
      </w:pPr>
      <w:r>
        <w:pict>
          <v:group style="position:absolute;margin-left:104.508pt;margin-top:-2.56817pt;width:0pt;height:64.063pt;mso-position-horizontal-relative:page;mso-position-vertical-relative:paragraph;z-index:-19126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124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123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122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121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90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3"/>
        <w:ind w:left="1604"/>
      </w:pPr>
      <w:r>
        <w:rPr>
          <w:rFonts w:cs="Arial" w:hAnsi="Arial" w:eastAsia="Arial" w:ascii="Arial"/>
          <w:b/>
          <w:color w:val="4BAE52"/>
          <w:spacing w:val="-39"/>
          <w:w w:val="100"/>
          <w:sz w:val="30"/>
          <w:szCs w:val="30"/>
        </w:rPr>
        <w:t>F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.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Pengayaan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604" w:right="1509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sudah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diberi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hubungannya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empati,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hormat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mencatat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60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G.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Remedial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604" w:right="1509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“Berempati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Itu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Mudah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Menghormati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Itu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Indah”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soal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sejeni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Remedial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hari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tertentu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disesuaikan,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contohnya: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saat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apabila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masih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diluar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(30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selesai).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60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H.</w:t>
      </w:r>
      <w:r>
        <w:rPr>
          <w:rFonts w:cs="Arial" w:hAnsi="Arial" w:eastAsia="Arial" w:ascii="Arial"/>
          <w:b/>
          <w:color w:val="4BAE52"/>
          <w:spacing w:val="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Interaksi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Guru</w:t>
      </w:r>
      <w:r>
        <w:rPr>
          <w:rFonts w:cs="Arial" w:hAnsi="Arial" w:eastAsia="Arial" w:ascii="Arial"/>
          <w:b/>
          <w:color w:val="4BAE52"/>
          <w:spacing w:val="-36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dengan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Orang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-28"/>
          <w:w w:val="100"/>
          <w:sz w:val="30"/>
          <w:szCs w:val="30"/>
        </w:rPr>
        <w:t>T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ua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604" w:right="1509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memperlihatkan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tuanya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komentar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paraf.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penghubung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perubahan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mengikuti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berkomunikasi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maupun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melalui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telepon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perkembangan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anaknya.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120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119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118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117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116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91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300" w:bottom="0" w:left="360" w:right="360"/>
          <w:headerReference w:type="default" r:id="rId48"/>
          <w:pgSz w:w="10920" w:h="15120"/>
        </w:sectPr>
      </w:pPr>
      <w:r>
        <w:rPr>
          <w:sz w:val="20"/>
          <w:szCs w:val="20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0"/>
          <w:szCs w:val="50"/>
        </w:rPr>
        <w:jc w:val="right"/>
        <w:spacing w:lineRule="exact" w:line="500"/>
        <w:ind w:left="2367" w:hanging="129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Memupuk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Rasa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Persatuan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pada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Hari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yang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Kita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46"/>
          <w:w w:val="100"/>
          <w:sz w:val="50"/>
          <w:szCs w:val="50"/>
        </w:rPr>
        <w:t>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unggu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0"/>
          <w:szCs w:val="50"/>
        </w:rPr>
      </w:r>
    </w:p>
    <w:p>
      <w:pPr>
        <w:rPr>
          <w:rFonts w:cs="Arial" w:hAnsi="Arial" w:eastAsia="Arial" w:ascii="Arial"/>
          <w:sz w:val="60"/>
          <w:szCs w:val="60"/>
        </w:rPr>
        <w:jc w:val="center"/>
        <w:spacing w:lineRule="exact" w:line="660"/>
        <w:ind w:left="-65" w:right="1541"/>
      </w:pPr>
      <w:r>
        <w:br w:type="column"/>
      </w:r>
      <w:r>
        <w:rPr>
          <w:rFonts w:cs="Arial" w:hAnsi="Arial" w:eastAsia="Arial" w:ascii="Arial"/>
          <w:b/>
          <w:color w:val="FDFDFD"/>
          <w:spacing w:val="0"/>
          <w:w w:val="100"/>
          <w:position w:val="-1"/>
          <w:sz w:val="60"/>
          <w:szCs w:val="60"/>
        </w:rPr>
        <w:t>Bab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rFonts w:cs="Arial" w:hAnsi="Arial" w:eastAsia="Arial" w:ascii="Arial"/>
          <w:sz w:val="120"/>
          <w:szCs w:val="120"/>
        </w:rPr>
        <w:jc w:val="center"/>
        <w:spacing w:lineRule="exact" w:line="1220"/>
        <w:ind w:left="123" w:right="1729"/>
        <w:sectPr>
          <w:type w:val="continuous"/>
          <w:pgSz w:w="10920" w:h="15120"/>
          <w:pgMar w:top="1260" w:bottom="0" w:left="360" w:right="360"/>
          <w:cols w:num="2" w:equalWidth="off">
            <w:col w:w="6857" w:space="602"/>
            <w:col w:w="2741"/>
          </w:cols>
        </w:sectPr>
      </w:pPr>
      <w:r>
        <w:rPr>
          <w:rFonts w:cs="Arial" w:hAnsi="Arial" w:eastAsia="Arial" w:ascii="Arial"/>
          <w:b/>
          <w:color w:val="FDFDFD"/>
          <w:spacing w:val="0"/>
          <w:w w:val="100"/>
          <w:position w:val="-3"/>
          <w:sz w:val="120"/>
          <w:szCs w:val="120"/>
        </w:rPr>
        <w:t>9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20"/>
          <w:szCs w:val="120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pict>
          <v:group style="position:absolute;margin-left:530.906pt;margin-top:732.164pt;width:15pt;height:0.0001pt;mso-position-horizontal-relative:page;mso-position-vertical-relative:page;z-index:-19110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111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9112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9113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375.709pt;margin-top:15pt;width:87.165pt;height:150.236pt;mso-position-horizontal-relative:page;mso-position-vertical-relative:page;z-index:-19114" coordorigin="7514,300" coordsize="1743,3005">
            <v:shape style="position:absolute;left:7514;top:300;width:1743;height:3005" coordorigin="7514,300" coordsize="1743,3005" path="m7514,3305l9257,3305,9257,300,7514,300,7514,3305xe" filled="t" fillcolor="#4BAE52" stroked="f">
              <v:path arrowok="t"/>
              <v:fill/>
            </v:shape>
            <w10:wrap type="none"/>
          </v:group>
        </w:pict>
      </w: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3"/>
        <w:ind w:left="1131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A.</w:t>
      </w:r>
      <w:r>
        <w:rPr>
          <w:rFonts w:cs="Arial" w:hAnsi="Arial" w:eastAsia="Arial" w:ascii="Arial"/>
          <w:b/>
          <w:color w:val="4BAE52"/>
          <w:spacing w:val="241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Kompetensi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Inti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(KI)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5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KI.1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Menghargai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dianutnya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260" w:val="left"/>
        </w:tabs>
        <w:jc w:val="both"/>
        <w:spacing w:before="47" w:lineRule="auto" w:line="284"/>
        <w:ind w:left="2264" w:right="1207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Menghargai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disiplin,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gungjawab,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peduli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(toleransi,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gotong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royong),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santun,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percaya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berinteraksi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efektif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lingkungan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sosial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jangkauan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pergaulan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keberadaannya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260" w:val="left"/>
        </w:tabs>
        <w:jc w:val="both"/>
        <w:spacing w:before="1" w:lineRule="auto" w:line="284"/>
        <w:ind w:left="2264" w:right="1207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(faktual,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konseptual,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prosedural)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berdasarkan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rasa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ingin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tahunya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pengetahuan,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teknologi,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seni,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budaya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fenomena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tampak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264" w:right="1207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Mencoba,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mengolah,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menyaji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ranah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konkret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mengurai,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merangkai,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memodifikasi,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abstrak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(menuli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menghitung,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mengarang)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dipelajari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sekolah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sumber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sudut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pandang/teori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131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B.</w:t>
      </w:r>
      <w:r>
        <w:rPr>
          <w:rFonts w:cs="Arial" w:hAnsi="Arial" w:eastAsia="Arial" w:ascii="Arial"/>
          <w:b/>
          <w:color w:val="4BAE52"/>
          <w:spacing w:val="247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Kompetensi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Dasar</w:t>
      </w:r>
      <w:r>
        <w:rPr>
          <w:rFonts w:cs="Arial" w:hAnsi="Arial" w:eastAsia="Arial" w:ascii="Arial"/>
          <w:b/>
          <w:color w:val="4BAE52"/>
          <w:spacing w:val="15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(KD)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544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1.9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color w:val="363435"/>
          <w:spacing w:val="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Menunaikan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salat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Jumat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implementasi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pemahaman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ketaatan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2228" w:right="697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beribadah.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544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2.9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color w:val="363435"/>
          <w:spacing w:val="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peduli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sesama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lingkungan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6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implementasi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pelaksanaan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5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3.9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ketentuan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5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4.9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Mempraktikkan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131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C.</w:t>
      </w:r>
      <w:r>
        <w:rPr>
          <w:rFonts w:cs="Arial" w:hAnsi="Arial" w:eastAsia="Arial" w:ascii="Arial"/>
          <w:b/>
          <w:color w:val="4BAE52"/>
          <w:spacing w:val="43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-28"/>
          <w:w w:val="100"/>
          <w:sz w:val="30"/>
          <w:szCs w:val="30"/>
        </w:rPr>
        <w:t>T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ujuan</w:t>
      </w:r>
      <w:r>
        <w:rPr>
          <w:rFonts w:cs="Arial" w:hAnsi="Arial" w:eastAsia="Arial" w:ascii="Arial"/>
          <w:b/>
          <w:color w:val="4BAE52"/>
          <w:spacing w:val="-3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1"/>
          <w:sz w:val="30"/>
          <w:szCs w:val="30"/>
        </w:rPr>
        <w:t>Pembelajaran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58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mampu: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8"/>
        <w:ind w:left="158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77"/>
          <w:sz w:val="24"/>
          <w:szCs w:val="24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4"/>
        <w:ind w:left="158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77"/>
          <w:sz w:val="24"/>
          <w:szCs w:val="24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implementasi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pemahaman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surah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2"/>
        <w:ind w:left="1888" w:right="6838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Jumu’ah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/62: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9.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8"/>
        <w:ind w:left="158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pengertian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77"/>
          <w:sz w:val="24"/>
          <w:szCs w:val="24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4"/>
        <w:ind w:left="158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hukum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77"/>
          <w:sz w:val="24"/>
          <w:szCs w:val="24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4"/>
        <w:ind w:left="158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syarat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mendirikan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77"/>
          <w:sz w:val="24"/>
          <w:szCs w:val="24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4" w:lineRule="exact" w:line="260"/>
        <w:ind w:left="1589"/>
      </w:pPr>
      <w:r>
        <w:pict>
          <v:group style="position:absolute;margin-left:522.402pt;margin-top:740.669pt;width:0.0001pt;height:15pt;mso-position-horizontal-relative:page;mso-position-vertical-relative:page;z-index:-19108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Menerangkan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perbuatan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sunnah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terkait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77"/>
          <w:position w:val="-1"/>
          <w:sz w:val="24"/>
          <w:szCs w:val="24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Jumat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272"/>
        <w:sectPr>
          <w:type w:val="continuous"/>
          <w:pgSz w:w="10920" w:h="15120"/>
          <w:pgMar w:top="1260" w:bottom="0" w:left="360" w:right="360"/>
        </w:sectPr>
      </w:pPr>
      <w:r>
        <w:pict>
          <v:group style="position:absolute;margin-left:104.508pt;margin-top:-2.56817pt;width:0pt;height:64.063pt;mso-position-horizontal-relative:page;mso-position-vertical-relative:paragraph;z-index:-19115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109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92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pict>
          <v:group style="position:absolute;margin-left:522.402pt;margin-top:0pt;width:0.0001pt;height:14.9996pt;mso-position-horizontal-relative:page;mso-position-vertical-relative:page;z-index:-19100" coordorigin="10448,0" coordsize="0,300">
            <v:shape style="position:absolute;left:10448;top:0;width:0;height:300" coordorigin="10448,0" coordsize="0,300" path="m10448,300l10448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0pt;width:0.0001pt;height:14.9996pt;mso-position-horizontal-relative:page;mso-position-vertical-relative:page;z-index:-19102" coordorigin="470,0" coordsize="0,300">
            <v:shape style="position:absolute;left:470;top:0;width:0;height:300" coordorigin="470,0" coordsize="0,300" path="m470,300l470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103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104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9105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9106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8"/>
        <w:ind w:left="170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Menerangkan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beberapa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halangan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77"/>
          <w:sz w:val="24"/>
          <w:szCs w:val="24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4"/>
        <w:ind w:left="170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pelaksanaan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77"/>
          <w:sz w:val="24"/>
          <w:szCs w:val="24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4"/>
        <w:ind w:left="1703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9.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Mempraktikkan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77"/>
          <w:sz w:val="24"/>
          <w:szCs w:val="24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24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D.</w:t>
      </w:r>
      <w:r>
        <w:rPr>
          <w:rFonts w:cs="Arial" w:hAnsi="Arial" w:eastAsia="Arial" w:ascii="Arial"/>
          <w:b/>
          <w:color w:val="4BAE52"/>
          <w:spacing w:val="43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P</w:t>
      </w:r>
      <w:r>
        <w:rPr>
          <w:rFonts w:cs="Arial" w:hAnsi="Arial" w:eastAsia="Arial" w:ascii="Arial"/>
          <w:b/>
          <w:color w:val="4BAE52"/>
          <w:spacing w:val="-5"/>
          <w:w w:val="100"/>
          <w:sz w:val="30"/>
          <w:szCs w:val="30"/>
        </w:rPr>
        <w:t>r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oses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1"/>
          <w:sz w:val="30"/>
          <w:szCs w:val="30"/>
        </w:rPr>
        <w:t>Pembelajaran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24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Persiapan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1754" w:right="1094" w:hanging="20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Mempersiapkan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media/alat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peraga/alat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bantu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bisa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berupa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tulisan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manual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karton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(tulisan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mudah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dilihat/dibaca,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multimedia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berbasis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ICT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1754" w:right="1094" w:hanging="22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dimulai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mengucapkan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berdoa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bersama,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dilanjutkan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memeriksa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kehadiran,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kerapian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berpakaian,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posisi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duduk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545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mengajukan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pertanyaan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komunikatif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7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pokok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bahasan.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1496" w:right="513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tujuan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4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Pelaksanaan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1867" w:right="1093" w:hanging="33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ini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salah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satu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cocok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kontekstual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merupakan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konsep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belajar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membantu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mengaitkan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diajarkannya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situasi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dunia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nyata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mendorong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hubungan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dimilikinya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penerapannya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kehidupan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mereka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gota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keluarga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masyarakat.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karena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itu,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melalui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pendekatan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CTL,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mengajar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transformasi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menghafal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konsep-konsep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sepertinya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terlepas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kehidupan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nyata,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tetapi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lebih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ditekankan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upaya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memfasilitasi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kemampuan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hidup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menerapkan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dipelajarinya.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52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Prosedur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pelaksanaan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095" w:right="1093" w:hanging="2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mengkaji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"Renungkanlah".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855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pendapatnya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pencermatannya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2059" w:right="589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55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3)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2059" w:right="570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pencermatan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55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4)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mengamati</w:t>
      </w:r>
      <w:r>
        <w:rPr>
          <w:rFonts w:cs="Times New Roman" w:hAnsi="Times New Roman" w:eastAsia="Times New Roman" w:ascii="Times New Roman"/>
          <w:color w:val="363435"/>
          <w:spacing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09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"Cermatilah".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1855"/>
      </w:pPr>
      <w:r>
        <w:pict>
          <v:group style="position:absolute;margin-left:23.504pt;margin-top:740.669pt;width:0.0001pt;height:15pt;mso-position-horizontal-relative:page;mso-position-vertical-relative:page;z-index:-19101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5)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pendapatnya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337"/>
        <w:sectPr>
          <w:pgMar w:header="0" w:footer="101" w:top="300" w:bottom="0" w:left="360" w:right="36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107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099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93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1"/>
        <w:ind w:left="2062" w:right="1567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6)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penjelaskan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4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2060" w:right="1565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7)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menyimak</w:t>
      </w:r>
      <w:r>
        <w:rPr>
          <w:rFonts w:cs="Times New Roman" w:hAnsi="Times New Roman" w:eastAsia="Times New Roman" w:ascii="Times New Roman"/>
          <w:color w:val="363435"/>
          <w:spacing w:val="-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-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-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mencermati</w:t>
      </w:r>
      <w:r>
        <w:rPr>
          <w:rFonts w:cs="Times New Roman" w:hAnsi="Times New Roman" w:eastAsia="Times New Roman" w:ascii="Times New Roman"/>
          <w:color w:val="363435"/>
          <w:spacing w:val="-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-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-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tayangan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8"/>
        <w:ind w:left="234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visual/film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77"/>
          <w:sz w:val="24"/>
          <w:szCs w:val="24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klasikal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individual.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2"/>
        <w:ind w:left="2062" w:right="1566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8)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dibagi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menjadi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beberapa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diberikan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4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mendiskusikannya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2062" w:right="1567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9)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bergantian</w:t>
      </w:r>
      <w:r>
        <w:rPr>
          <w:rFonts w:cs="Times New Roman" w:hAnsi="Times New Roman" w:eastAsia="Times New Roman" w:ascii="Times New Roman"/>
          <w:color w:val="363435"/>
          <w:spacing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setiap</w:t>
      </w:r>
      <w:r>
        <w:rPr>
          <w:rFonts w:cs="Times New Roman" w:hAnsi="Times New Roman" w:eastAsia="Times New Roman" w:ascii="Times New Roman"/>
          <w:color w:val="363435"/>
          <w:spacing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diskusinya</w:t>
      </w:r>
      <w:r>
        <w:rPr>
          <w:rFonts w:cs="Times New Roman" w:hAnsi="Times New Roman" w:eastAsia="Times New Roman" w:ascii="Times New Roman"/>
          <w:color w:val="363435"/>
          <w:spacing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sedangkan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4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memperhatikan/menyimak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gapan.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1952" w:right="1567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10)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diskusi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4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1952" w:right="1567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11)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“Aktivitas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4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1952" w:right="1567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12)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dikemukakan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4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8" w:lineRule="auto" w:line="276"/>
        <w:ind w:left="2341" w:right="1568" w:hanging="35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13)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teknis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tata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77"/>
          <w:sz w:val="24"/>
          <w:szCs w:val="24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260"/>
        <w:ind w:left="1953" w:right="1568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14)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bergantian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masing-masing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mempraktikkan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77"/>
          <w:sz w:val="24"/>
          <w:szCs w:val="24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234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memperhatikannya.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341" w:right="1567" w:hanging="35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15)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“Abu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Hanifah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ganya”.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"/>
        <w:ind w:left="1952" w:right="1566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16)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pendapatnya</w:t>
      </w:r>
      <w:r>
        <w:rPr>
          <w:rFonts w:cs="Times New Roman" w:hAnsi="Times New Roman" w:eastAsia="Times New Roman" w:ascii="Times New Roman"/>
          <w:color w:val="363435"/>
          <w:spacing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hikmah</w:t>
      </w:r>
      <w:r>
        <w:rPr>
          <w:rFonts w:cs="Times New Roman" w:hAnsi="Times New Roman" w:eastAsia="Times New Roman" w:ascii="Times New Roman"/>
          <w:color w:val="363435"/>
          <w:spacing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“Abu</w:t>
      </w:r>
      <w:r>
        <w:rPr>
          <w:rFonts w:cs="Times New Roman" w:hAnsi="Times New Roman" w:eastAsia="Times New Roman" w:ascii="Times New Roman"/>
          <w:color w:val="363435"/>
          <w:spacing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Hanifah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4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ganya”.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8" w:lineRule="auto" w:line="276"/>
        <w:ind w:left="2341" w:right="1568" w:hanging="34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17)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teknis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tata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77"/>
          <w:sz w:val="24"/>
          <w:szCs w:val="24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0"/>
        <w:ind w:left="1952" w:right="1566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18)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4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pencermatan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1952" w:right="1566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19)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menyimpulkan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intisari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4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rangkuman.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99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20)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“Ayo,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mampu: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8" w:lineRule="auto" w:line="280"/>
        <w:ind w:left="2341" w:right="156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ketentuan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77"/>
          <w:sz w:val="24"/>
          <w:szCs w:val="24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ciri-ciri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rajin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60"/>
        <w:ind w:left="2568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-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77"/>
          <w:sz w:val="24"/>
          <w:szCs w:val="24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kehidupan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sehari-hari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lingkungan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2"/>
        <w:ind w:left="256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galnya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pengamatan).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2" w:lineRule="exact" w:line="300"/>
        <w:ind w:left="2568" w:right="1567" w:hanging="227"/>
      </w:pPr>
      <w:r>
        <w:pict>
          <v:group style="position:absolute;margin-left:530.906pt;margin-top:732.164pt;width:15pt;height:0.0001pt;mso-position-horizontal-relative:page;mso-position-vertical-relative:page;z-index:-19096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094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d)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sendiri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perilaku-perilaku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mencerminkan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meneladani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sifat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lingkungannya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headerReference w:type="default" r:id="rId49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098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097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095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94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3"/>
        <w:ind w:left="160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E.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Penilaian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83"/>
        <w:ind w:left="1905" w:right="768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Observasi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1944" w:right="14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teknik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observasi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(selama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proses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pelajaran),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bimbingan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konseling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(BK),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(selama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luar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ditulis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jurnal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selanjutnya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jurnal).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300"/>
        <w:ind w:left="1944" w:right="430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Sekolah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.................................................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5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28" w:hRule="exact"/>
        </w:trPr>
        <w:tc>
          <w:tcPr>
            <w:tcW w:w="6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47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3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12"/>
                <w:w w:val="100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aktu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4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2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Nama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Siswa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0"/>
              <w:ind w:left="31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Catatan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290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8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0"/>
              <w:ind w:left="338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Butir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320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Sikap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70"/>
              <w:ind w:left="411" w:right="411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Keterangan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11"/>
              <w:ind w:left="183" w:right="182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(Spiritual/Sosial)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17" w:hRule="exact"/>
        </w:trPr>
        <w:tc>
          <w:tcPr>
            <w:tcW w:w="6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4"/>
              <w:ind w:left="190" w:right="1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3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18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0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17" w:hRule="exact"/>
        </w:trPr>
        <w:tc>
          <w:tcPr>
            <w:tcW w:w="6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4"/>
              <w:ind w:left="190" w:right="1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3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18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0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17" w:hRule="exact"/>
        </w:trPr>
        <w:tc>
          <w:tcPr>
            <w:tcW w:w="6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4"/>
              <w:ind w:left="190" w:right="1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3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18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0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17" w:hRule="exact"/>
        </w:trPr>
        <w:tc>
          <w:tcPr>
            <w:tcW w:w="6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4"/>
              <w:ind w:left="190" w:right="1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3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18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0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17" w:hRule="exact"/>
        </w:trPr>
        <w:tc>
          <w:tcPr>
            <w:tcW w:w="6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4"/>
              <w:ind w:left="1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Dsb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41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3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18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203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</w:tbl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1"/>
        <w:ind w:left="1568" w:right="66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964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Petunjuk:</w:t>
      </w:r>
      <w:r>
        <w:rPr>
          <w:rFonts w:cs="Times New Roman" w:hAnsi="Times New Roman" w:eastAsia="Times New Roman" w:ascii="Times New Roman"/>
          <w:color w:val="363435"/>
          <w:spacing w:val="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Berilah</w:t>
      </w:r>
      <w:r>
        <w:rPr>
          <w:rFonts w:cs="Times New Roman" w:hAnsi="Times New Roman" w:eastAsia="Times New Roman" w:ascii="Times New Roman"/>
          <w:color w:val="363435"/>
          <w:spacing w:val="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tanda</w:t>
      </w:r>
      <w:r>
        <w:rPr>
          <w:rFonts w:cs="Times New Roman" w:hAnsi="Times New Roman" w:eastAsia="Times New Roman" w:ascii="Times New Roman"/>
          <w:color w:val="363435"/>
          <w:spacing w:val="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centang</w:t>
      </w:r>
      <w:r>
        <w:rPr>
          <w:rFonts w:cs="Times New Roman" w:hAnsi="Times New Roman" w:eastAsia="Times New Roman" w:ascii="Times New Roman"/>
          <w:color w:val="363435"/>
          <w:spacing w:val="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(</w:t>
      </w:r>
      <w:r>
        <w:rPr>
          <w:rFonts w:cs="Symbol" w:hAnsi="Symbol" w:eastAsia="Symbol" w:ascii="Symbol"/>
          <w:color w:val="363435"/>
          <w:spacing w:val="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“Ya”</w:t>
      </w:r>
      <w:r>
        <w:rPr>
          <w:rFonts w:cs="Times New Roman" w:hAnsi="Times New Roman" w:eastAsia="Times New Roman" w:ascii="Times New Roman"/>
          <w:color w:val="363435"/>
          <w:spacing w:val="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“Tidak”</w:t>
      </w:r>
      <w:r>
        <w:rPr>
          <w:rFonts w:cs="Times New Roman" w:hAnsi="Times New Roman" w:eastAsia="Times New Roman" w:ascii="Times New Roman"/>
          <w:color w:val="363435"/>
          <w:spacing w:val="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6"/>
        <w:ind w:left="196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keadaan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sebenarnya.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96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tLeast" w:line="300"/>
        <w:ind w:left="1965" w:right="7054"/>
      </w:pPr>
      <w:r>
        <w:pict>
          <v:group style="position:absolute;margin-left:0pt;margin-top:732.164pt;width:15pt;height:0.0001pt;mso-position-horizontal-relative:page;mso-position-vertical-relative:page;z-index:-19092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090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59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56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90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1354" w:right="1353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Pernyataan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49" w:right="471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22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0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47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90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harus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mengerjakan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šalat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Jumat.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0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5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90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45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šalat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menghapus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dosa-dosa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kecil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perbuat.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0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093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091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089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95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8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90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mengajak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teman-teman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untuk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01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9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990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mengerjakan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šalat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Jumat.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01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90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mendengarkan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khatib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saat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01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391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990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berkhotbah.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01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90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mengerjakan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šalat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01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911" w:type="dxa"/>
            <w:vMerge w:val=""/>
            <w:tcBorders>
              <w:left w:val="single" w:sz="8" w:space="0" w:color="363435"/>
              <w:right w:val="single" w:sz="8" w:space="0" w:color="363435"/>
            </w:tcBorders>
          </w:tcPr>
          <w:p/>
        </w:tc>
        <w:tc>
          <w:tcPr>
            <w:tcW w:w="3990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Jumat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tumbuh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kepedulian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terhadap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01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990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sesama.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01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90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8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melaksanakan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šalat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z w:val="22"/>
                <w:szCs w:val="22"/>
              </w:rPr>
              <w:t>ta¥iyyatul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01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90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990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masjid.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01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5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90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ya¥kin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melaksanakan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01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911" w:type="dxa"/>
            <w:vMerge w:val=""/>
            <w:tcBorders>
              <w:left w:val="single" w:sz="8" w:space="0" w:color="363435"/>
              <w:right w:val="single" w:sz="8" w:space="0" w:color="363435"/>
            </w:tcBorders>
          </w:tcPr>
          <w:p/>
        </w:tc>
        <w:tc>
          <w:tcPr>
            <w:tcW w:w="3990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šalat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Jumat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persatuan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kesatuan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01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990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terbina.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01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90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kalau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berbicara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pada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saat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01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90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990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khotbah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šalat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sia-sia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01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8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90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bisa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memenuhi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ketentuan-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01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9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990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ketentuan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z w:val="22"/>
                <w:szCs w:val="22"/>
              </w:rPr>
              <w:t>šalat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Jumat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01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288" w:right="2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90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šalat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Jumat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bermanfaat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untuk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01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990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menjaga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lingkungan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kondusif.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01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491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perlu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ditindaklanjuti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fasilitasi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49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49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Antarteman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774"/>
      </w:pPr>
      <w:r>
        <w:pict>
          <v:group style="position:absolute;margin-left:530.906pt;margin-top:732.164pt;width:15pt;height:0.0001pt;mso-position-horizontal-relative:page;mso-position-vertical-relative:page;z-index:-19086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Petunjuk: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Berilah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tanda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centang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Symbol" w:hAnsi="Symbol" w:eastAsia="Symbol" w:ascii="Symbol"/>
          <w:color w:val="363435"/>
          <w:spacing w:val="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“Ya”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“Tidak”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6" w:lineRule="exact" w:line="240"/>
        <w:ind w:left="177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keadaan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sebenarnya.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headerReference w:type="default" r:id="rId5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088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087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085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084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96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exact" w:line="240"/>
        <w:ind w:left="1604"/>
      </w:pPr>
      <w:r>
        <w:pict>
          <v:shape type="#_x0000_t202" style="position:absolute;margin-left:78.1968pt;margin-top:13.995pt;width:379.835pt;height:63.8246pt;mso-position-horizontal-relative:page;mso-position-vertical-relative:paragraph;z-index:-1907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40" w:hRule="exact"/>
                    </w:trPr>
                    <w:tc>
                      <w:tcPr>
                        <w:tcW w:w="13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51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Nama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Penila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5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51"/>
                          <w:ind w:left="12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spacing w:before="51"/>
                          <w:ind w:left="296" w:right="29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50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51"/>
                          <w:ind w:left="3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13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11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Kelas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5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11"/>
                          <w:ind w:left="12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spacing w:before="11"/>
                          <w:ind w:left="296" w:right="29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50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11"/>
                          <w:ind w:left="3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616" w:hRule="exact"/>
                    </w:trPr>
                    <w:tc>
                      <w:tcPr>
                        <w:tcW w:w="135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363435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11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Semester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51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363435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11"/>
                          <w:ind w:left="12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363435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spacing w:before="11"/>
                          <w:ind w:left="296" w:right="29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500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363435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11"/>
                          <w:ind w:left="3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teman</w:t>
      </w: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dinilai</w:t>
      </w: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           </w:t>
      </w:r>
      <w:r>
        <w:rPr>
          <w:rFonts w:cs="Times New Roman" w:hAnsi="Times New Roman" w:eastAsia="Times New Roman" w:ascii="Times New Roman"/>
          <w:color w:val="363435"/>
          <w:spacing w:val="2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60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44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90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1354" w:right="1353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Pernyataan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49" w:right="471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22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90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harus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mengerjakan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šalat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990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Jumat.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90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šalat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Jumat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911" w:type="dxa"/>
            <w:vMerge w:val=""/>
            <w:tcBorders>
              <w:left w:val="single" w:sz="8" w:space="0" w:color="363435"/>
              <w:right w:val="single" w:sz="8" w:space="0" w:color="363435"/>
            </w:tcBorders>
          </w:tcPr>
          <w:p/>
        </w:tc>
        <w:tc>
          <w:tcPr>
            <w:tcW w:w="3990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menghapus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dosa-dosa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kecil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990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perbuat.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8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90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mengajak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teman-teman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9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990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untuk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mengerjakan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šalat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Jumat.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90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mendengarkan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khatib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990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berkhotbah.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90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mengerjakan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911" w:type="dxa"/>
            <w:vMerge w:val=""/>
            <w:tcBorders>
              <w:left w:val="single" w:sz="8" w:space="0" w:color="363435"/>
              <w:right w:val="single" w:sz="8" w:space="0" w:color="363435"/>
            </w:tcBorders>
          </w:tcPr>
          <w:p/>
        </w:tc>
        <w:tc>
          <w:tcPr>
            <w:tcW w:w="3990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šalat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Jumat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tumbuh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kepedulian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990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terhadap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sesama.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8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90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melaksanakan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šalat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9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990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ta¥iyyatul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masjid.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5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90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ya¥kin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911" w:type="dxa"/>
            <w:vMerge w:val=""/>
            <w:tcBorders>
              <w:left w:val="single" w:sz="8" w:space="0" w:color="363435"/>
              <w:right w:val="single" w:sz="8" w:space="0" w:color="363435"/>
            </w:tcBorders>
          </w:tcPr>
          <w:p/>
        </w:tc>
        <w:tc>
          <w:tcPr>
            <w:tcW w:w="3990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melaksanakan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šalat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Jumat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persatuan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990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kesatuan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terbina.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90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kalau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berbicara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pada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990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khotbah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šalat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sia-sia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8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90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bisa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memenuhi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9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990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ketentuan-ketentuan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z w:val="22"/>
                <w:szCs w:val="22"/>
              </w:rPr>
              <w:t>šalat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Jumat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288" w:right="2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90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šalat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Jumat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bermanfaat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990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untuk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menjaga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lingkungan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kondusif.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8"/>
        <w:ind w:left="1604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perlu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ditindaklanjuti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fasilitasi</w:t>
      </w:r>
      <w:r>
        <w:rPr>
          <w:rFonts w:cs="Times New Roman" w:hAnsi="Times New Roman" w:eastAsia="Times New Roman" w:ascii="Times New Roman"/>
          <w:color w:val="363435"/>
          <w:spacing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1604"/>
      </w:pPr>
      <w:r>
        <w:pict>
          <v:group style="position:absolute;margin-left:0pt;margin-top:732.164pt;width:15pt;height:0.0001pt;mso-position-horizontal-relative:page;mso-position-vertical-relative:page;z-index:-19082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080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diharapkan.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083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081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079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97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149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8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84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jawaban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(maksimal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491"/>
      </w:pP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Rubrik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Penilaian: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4"/>
          <w:szCs w:val="4"/>
        </w:rPr>
        <w:jc w:val="left"/>
        <w:spacing w:before="6" w:lineRule="exact" w:line="40"/>
      </w:pPr>
      <w:r>
        <w:rPr>
          <w:sz w:val="4"/>
          <w:szCs w:val="4"/>
        </w:rPr>
      </w:r>
    </w:p>
    <w:tbl>
      <w:tblPr>
        <w:tblW w:w="0" w:type="auto"/>
        <w:tblLook w:val="01E0"/>
        <w:jc w:val="left"/>
        <w:tblInd w:w="1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3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10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87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659" w:right="265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Rubrik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penilaian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89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8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32" w:hRule="exact"/>
        </w:trPr>
        <w:tc>
          <w:tcPr>
            <w:tcW w:w="643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20"/>
              <w:ind w:left="1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2"/>
                <w:sz w:val="22"/>
                <w:szCs w:val="22"/>
              </w:rPr>
              <w:t>Soal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687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89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174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87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5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4"/>
                <w:szCs w:val="24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sempurna,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6" w:lineRule="auto" w:line="250"/>
              <w:ind w:left="208" w:right="12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-4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menjelaskan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4"/>
                <w:szCs w:val="24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alat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Jumat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menjelaskan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4"/>
                <w:szCs w:val="24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alat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Jumat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96" w:right="29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54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87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5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laki-laki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diwajibkan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4"/>
                <w:szCs w:val="24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6" w:lineRule="auto" w:line="245"/>
              <w:ind w:left="388" w:right="15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-4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laki-laki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diwajibkan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4"/>
                <w:szCs w:val="24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Jumat,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41" w:right="24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67" w:hRule="exact"/>
        </w:trPr>
        <w:tc>
          <w:tcPr>
            <w:tcW w:w="64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873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siapa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menjadi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6"/>
                <w:sz w:val="22"/>
                <w:szCs w:val="22"/>
              </w:rPr>
              <w:t>Kh±tib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89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98" w:right="29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873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89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581" w:hRule="exact"/>
        </w:trPr>
        <w:tc>
          <w:tcPr>
            <w:tcW w:w="64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873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-4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tepat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siapa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menjadi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3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6"/>
                <w:sz w:val="22"/>
                <w:szCs w:val="22"/>
              </w:rPr>
              <w:t>Kh±tib,</w:t>
            </w:r>
            <w:r>
              <w:rPr>
                <w:rFonts w:cs="Times New Roman" w:hAnsi="Times New Roman" w:eastAsia="Times New Roman" w:ascii="Times New Roman"/>
                <w:color w:val="363435"/>
                <w:spacing w:val="2"/>
                <w:w w:val="9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89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67" w:hRule="exact"/>
        </w:trPr>
        <w:tc>
          <w:tcPr>
            <w:tcW w:w="64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873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1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syarat</w:t>
            </w:r>
            <w:r>
              <w:rPr>
                <w:rFonts w:cs="Times New Roman" w:hAnsi="Times New Roman" w:eastAsia="Times New Roman" w:ascii="Times New Roman"/>
                <w:color w:val="363435"/>
                <w:spacing w:val="1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sah</w:t>
            </w:r>
            <w:r>
              <w:rPr>
                <w:rFonts w:cs="Times New Roman" w:hAnsi="Times New Roman" w:eastAsia="Times New Roman" w:ascii="Times New Roman"/>
                <w:color w:val="363435"/>
                <w:spacing w:val="1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1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syarat</w:t>
            </w:r>
            <w:r>
              <w:rPr>
                <w:rFonts w:cs="Times New Roman" w:hAnsi="Times New Roman" w:eastAsia="Times New Roman" w:ascii="Times New Roman"/>
                <w:color w:val="363435"/>
                <w:spacing w:val="1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wajib</w:t>
            </w:r>
            <w:r>
              <w:rPr>
                <w:rFonts w:cs="Times New Roman" w:hAnsi="Times New Roman" w:eastAsia="Times New Roman" w:ascii="Times New Roman"/>
                <w:color w:val="363435"/>
                <w:spacing w:val="1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789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43" w:right="24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873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89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873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-4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1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syarat</w:t>
            </w:r>
            <w:r>
              <w:rPr>
                <w:rFonts w:cs="Times New Roman" w:hAnsi="Times New Roman" w:eastAsia="Times New Roman" w:ascii="Times New Roman"/>
                <w:color w:val="363435"/>
                <w:spacing w:val="1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sah</w:t>
            </w:r>
            <w:r>
              <w:rPr>
                <w:rFonts w:cs="Times New Roman" w:hAnsi="Times New Roman" w:eastAsia="Times New Roman" w:ascii="Times New Roman"/>
                <w:color w:val="363435"/>
                <w:spacing w:val="1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1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syarat</w:t>
            </w:r>
            <w:r>
              <w:rPr>
                <w:rFonts w:cs="Times New Roman" w:hAnsi="Times New Roman" w:eastAsia="Times New Roman" w:ascii="Times New Roman"/>
                <w:color w:val="363435"/>
                <w:spacing w:val="1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wajib</w:t>
            </w:r>
            <w:r>
              <w:rPr>
                <w:rFonts w:cs="Times New Roman" w:hAnsi="Times New Roman" w:eastAsia="Times New Roman" w:ascii="Times New Roman"/>
                <w:color w:val="363435"/>
                <w:spacing w:val="1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789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17" w:hRule="exact"/>
        </w:trPr>
        <w:tc>
          <w:tcPr>
            <w:tcW w:w="64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873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tapi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89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87" w:hRule="exact"/>
        </w:trPr>
        <w:tc>
          <w:tcPr>
            <w:tcW w:w="64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873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5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tata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cara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4"/>
                <w:szCs w:val="24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alat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Jumat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89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96" w:right="29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6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873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89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86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873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60"/>
              <w:ind w:left="209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-4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tepat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tata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cara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4"/>
                <w:szCs w:val="24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alat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Jumat,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89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15" w:hRule="exact"/>
        </w:trPr>
        <w:tc>
          <w:tcPr>
            <w:tcW w:w="64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873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89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87" w:hRule="exact"/>
        </w:trPr>
        <w:tc>
          <w:tcPr>
            <w:tcW w:w="64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873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5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memberikan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penjelasan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halangan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4"/>
                <w:szCs w:val="24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89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96" w:right="29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873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tepat,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89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605" w:hRule="exact"/>
        </w:trPr>
        <w:tc>
          <w:tcPr>
            <w:tcW w:w="64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873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-4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tepat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memberikan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penjelasan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-2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6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halangan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4"/>
                <w:szCs w:val="24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Jumat,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89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077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076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075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074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073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98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60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26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87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5" w:lineRule="auto" w:line="245"/>
              <w:ind w:left="388" w:right="15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lebih</w:t>
            </w:r>
            <w:r>
              <w:rPr>
                <w:rFonts w:cs="Times New Roman" w:hAnsi="Times New Roman" w:eastAsia="Times New Roman" w:ascii="Times New Roman"/>
                <w:color w:val="363435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color w:val="363435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sunah</w:t>
            </w:r>
            <w:r>
              <w:rPr>
                <w:rFonts w:cs="Times New Roman" w:hAnsi="Times New Roman" w:eastAsia="Times New Roman" w:ascii="Times New Roman"/>
                <w:color w:val="363435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4"/>
                <w:szCs w:val="24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Jumat,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0" w:lineRule="auto" w:line="245"/>
              <w:ind w:left="388" w:right="15" w:hanging="18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-4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sunah</w:t>
            </w:r>
            <w:r>
              <w:rPr>
                <w:rFonts w:cs="Times New Roman" w:hAnsi="Times New Roman" w:eastAsia="Times New Roman" w:ascii="Times New Roman"/>
                <w:color w:val="363435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4"/>
                <w:szCs w:val="24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41" w:right="24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1" w:hRule="exact"/>
        </w:trPr>
        <w:tc>
          <w:tcPr>
            <w:tcW w:w="64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873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hal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harus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apabila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789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98" w:right="29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86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873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60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4"/>
                <w:szCs w:val="24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Jumat,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89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603" w:hRule="exact"/>
        </w:trPr>
        <w:tc>
          <w:tcPr>
            <w:tcW w:w="64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873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-4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tepat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hal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harus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6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dilakukan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apabila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4"/>
                <w:szCs w:val="24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Jumat,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89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1212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87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larangan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saat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6"/>
                <w:sz w:val="22"/>
                <w:szCs w:val="22"/>
              </w:rPr>
              <w:t>Kh±tib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sedang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3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berkhotbah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209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-4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larangan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saat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6"/>
                <w:sz w:val="22"/>
                <w:szCs w:val="22"/>
              </w:rPr>
              <w:t>Kh±tib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-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sedang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3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berkhotbah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masih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43" w:right="24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91" w:hRule="exact"/>
        </w:trPr>
        <w:tc>
          <w:tcPr>
            <w:tcW w:w="64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0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873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5"/>
              <w:ind w:left="209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lebih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hikmah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4"/>
                <w:szCs w:val="24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Jumat,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89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41" w:right="24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8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873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60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-4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dari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hikmah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4"/>
                <w:szCs w:val="24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alat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Jumat,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89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15" w:hRule="exact"/>
        </w:trPr>
        <w:tc>
          <w:tcPr>
            <w:tcW w:w="64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873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89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20" w:hRule="exact"/>
        </w:trPr>
        <w:tc>
          <w:tcPr>
            <w:tcW w:w="7516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751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Jumlah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78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43" w:right="24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80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604"/>
      </w:pPr>
      <w:r>
        <w:pict>
          <v:shape type="#_x0000_t202" style="position:absolute;margin-left:78.1897pt;margin-top:-29.1957pt;width:417.755pt;height:29.5676pt;mso-position-horizontal-relative:page;mso-position-vertical-relative:paragraph;z-index:-1906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49" w:hRule="exact"/>
                    </w:trPr>
                    <w:tc>
                      <w:tcPr>
                        <w:tcW w:w="427" w:type="dxa"/>
                        <w:tcBorders>
                          <w:top w:val="single" w:sz="4" w:space="0" w:color="363435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20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363435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spacing w:lineRule="exact" w:line="220"/>
                          <w:ind w:left="296" w:right="29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363435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spacing w:lineRule="exact" w:line="220"/>
                          <w:ind w:left="296" w:right="29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363435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20"/>
                          <w:ind w:left="332" w:right="-10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22"/>
                            <w:szCs w:val="22"/>
                          </w:rPr>
                          <w:t>Nila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363435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20"/>
                          <w:ind w:left="-9" w:right="-9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5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22"/>
                            <w:szCs w:val="22"/>
                            <w:u w:val="single" w:color="363435"/>
                          </w:rPr>
                          <w:t>Jum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937" w:type="dxa"/>
                        <w:tcBorders>
                          <w:top w:val="single" w:sz="4" w:space="0" w:color="363435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20"/>
                          <w:ind w:left="-21" w:right="-7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  <w:u w:val="single" w:color="363435"/>
                          </w:rPr>
                          <w:t>lah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  <w:u w:val="single" w:color="363435"/>
                          </w:rPr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  <w:u w:val="single" w:color="363435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  <w:u w:val="single" w:color="363435"/>
                          </w:rPr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  <w:u w:val="single" w:color="363435"/>
                          </w:rPr>
                          <w:t>Nilai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  <w:u w:val="single" w:color="363435"/>
                          </w:rPr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  <w:u w:val="single" w:color="363435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  <w:u w:val="single" w:color="363435"/>
                          </w:rPr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  <w:u w:val="single" w:color="363435"/>
                          </w:rPr>
                          <w:t>PG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  <w:u w:val="single" w:color="363435"/>
                          </w:rPr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  <w:u w:val="single" w:color="363435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  <w:u w:val="single" w:color="363435"/>
                          </w:rPr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  <w:u w:val="single" w:color="363435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  <w:u w:val="single" w:color="363435"/>
                          </w:rPr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4"/>
                            <w:sz w:val="22"/>
                            <w:szCs w:val="22"/>
                            <w:u w:val="single" w:color="363435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4"/>
                            <w:sz w:val="22"/>
                            <w:szCs w:val="22"/>
                            <w:u w:val="single" w:color="363435"/>
                          </w:rPr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sz w:val="22"/>
                            <w:szCs w:val="22"/>
                            <w:u w:val="single" w:color="363435"/>
                          </w:rPr>
                          <w:t>Uraian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sz w:val="22"/>
                            <w:szCs w:val="22"/>
                            <w:u w:val="single" w:color="363435"/>
                          </w:rPr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sz w:val="22"/>
                            <w:szCs w:val="22"/>
                            <w:u w:val="single" w:color="363435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sz w:val="22"/>
                            <w:szCs w:val="22"/>
                          </w:rPr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662" w:type="dxa"/>
                        <w:tcBorders>
                          <w:top w:val="single" w:sz="4" w:space="0" w:color="363435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58" w:lineRule="exact" w:line="180"/>
                          <w:ind w:left="2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position w:val="3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position w:val="-5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position w:val="-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position w:val="-5"/>
                            <w:sz w:val="22"/>
                            <w:szCs w:val="22"/>
                          </w:rPr>
                          <w:t>100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position w:val="3"/>
                            <w:sz w:val="22"/>
                            <w:szCs w:val="22"/>
                          </w:rPr>
                          <w:t>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15"/>
                            <w:position w:val="3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position w:val="3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position w:val="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448" w:type="dxa"/>
                        <w:tcBorders>
                          <w:top w:val="single" w:sz="4" w:space="0" w:color="363435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20"/>
                          <w:ind w:left="33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342" w:hRule="exact"/>
                    </w:trPr>
                    <w:tc>
                      <w:tcPr>
                        <w:tcW w:w="4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spacing w:lineRule="exact" w:line="240"/>
                          <w:ind w:left="296" w:right="29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spacing w:lineRule="exact" w:line="240"/>
                          <w:ind w:left="296" w:right="29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spacing w:lineRule="exact" w:line="240"/>
                          <w:ind w:left="296" w:right="29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spacing w:lineRule="exact" w:line="240"/>
                          <w:ind w:left="296" w:right="29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9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33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22"/>
                            <w:szCs w:val="22"/>
                          </w:rPr>
                          <w:t>100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6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4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9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96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2165" w:right="1453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tepat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4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2165" w:right="1453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-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-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-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-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-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4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2165" w:right="1453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-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-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-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-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-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2448" w:right="192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sedikit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kekurangan,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96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2165" w:right="1453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khotbah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Jumat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4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2165" w:right="1453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khotbah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Jumat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4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2165" w:right="1453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khotbah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Jumat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484"/>
      </w:pPr>
      <w:r>
        <w:pict>
          <v:group style="position:absolute;margin-left:0pt;margin-top:732.164pt;width:15pt;height:0.0001pt;mso-position-horizontal-relative:page;mso-position-vertical-relative:page;z-index:-19071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069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kesalahan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240"/>
        <w:ind w:left="3570" w:right="351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Nilai=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5697"/>
        <w:sectPr>
          <w:pgMar w:header="0" w:footer="101" w:top="460" w:bottom="0" w:left="0" w:right="0"/>
          <w:headerReference w:type="default" r:id="rId51"/>
          <w:pgSz w:w="10920" w:h="15120"/>
        </w:sectPr>
      </w:pPr>
      <w:r>
        <w:pict>
          <v:group style="position:absolute;margin-left:445.299pt;margin-top:-1.50027pt;width:0pt;height:64.063pt;mso-position-horizontal-relative:page;mso-position-vertical-relative:paragraph;z-index:-19072" coordorigin="8906,-30" coordsize="0,1281">
            <v:shape style="position:absolute;left:8906;top:-30;width:0;height:1281" coordorigin="8906,-30" coordsize="0,1281" path="m8906,1251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070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068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0"/>
          <w:sz w:val="22"/>
          <w:szCs w:val="22"/>
        </w:rPr>
        <w:t>99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149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Keterampilan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7"/>
        <w:ind w:left="177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Unjuk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kerja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4" w:lineRule="atLeast" w:line="280"/>
        <w:ind w:left="1491" w:right="4006"/>
      </w:pPr>
      <w:r>
        <w:pict>
          <v:group style="position:absolute;margin-left:73.0276pt;margin-top:33.1083pt;width:391.837pt;height:6pt;mso-position-horizontal-relative:page;mso-position-vertical-relative:paragraph;z-index:-19065" coordorigin="1461,662" coordsize="7837,120">
            <v:shape style="position:absolute;left:1491;top:692;width:2197;height:60" coordorigin="1491,692" coordsize="2197,60" path="m1491,752l3687,752,3687,692,1491,692,1491,752xe" filled="t" fillcolor="#FDFDFD" stroked="f">
              <v:path arrowok="t"/>
              <v:fill/>
            </v:shape>
            <v:shape style="position:absolute;left:3687;top:692;width:3260;height:60" coordorigin="3687,692" coordsize="3260,60" path="m3687,752l6947,752,6947,692,3687,692,3687,752xe" filled="t" fillcolor="#FDFDFD" stroked="f">
              <v:path arrowok="t"/>
              <v:fill/>
            </v:shape>
            <v:shape style="position:absolute;left:6947;top:692;width:1413;height:60" coordorigin="6947,692" coordsize="1413,60" path="m6947,752l8360,752,8360,692,6947,692,6947,752xe" filled="t" fillcolor="#FDFDFD" stroked="f">
              <v:path arrowok="t"/>
              <v:fill/>
            </v:shape>
            <v:shape style="position:absolute;left:8360;top:692;width:907;height:60" coordorigin="8360,692" coordsize="907,60" path="m8360,752l9267,752,9267,692,8360,692,8360,752xe" filled="t" fillcolor="#FDFDFD" stroked="f">
              <v:path arrowok="t"/>
              <v:fill/>
            </v:shape>
            <v:shape style="position:absolute;left:1491;top:692;width:2197;height:30" coordorigin="1491,692" coordsize="2197,30" path="m1491,722l3687,722,3687,692,1491,692,1491,722xe" filled="t" fillcolor="#363435" stroked="f">
              <v:path arrowok="t"/>
              <v:fill/>
            </v:shape>
            <v:shape style="position:absolute;left:3687;top:692;width:3260;height:30" coordorigin="3687,692" coordsize="3260,30" path="m3687,722l6947,722,6947,692,3687,692,3687,722xe" filled="t" fillcolor="#363435" stroked="f">
              <v:path arrowok="t"/>
              <v:fill/>
            </v:shape>
            <v:shape style="position:absolute;left:6947;top:692;width:1413;height:30" coordorigin="6947,692" coordsize="1413,30" path="m6947,722l8360,722,8360,692,6947,692,6947,722xe" filled="t" fillcolor="#363435" stroked="f">
              <v:path arrowok="t"/>
              <v:fill/>
            </v:shape>
            <v:shape style="position:absolute;left:8360;top:692;width:907;height:30" coordorigin="8360,692" coordsize="907,30" path="m8360,722l9267,722,9267,692,8360,692,8360,722xe" filled="t" fillcolor="#363435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Format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praktik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77"/>
          <w:sz w:val="24"/>
          <w:szCs w:val="24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Nama:..................................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Kelas:..........................................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9"/>
          <w:szCs w:val="9"/>
        </w:rPr>
        <w:jc w:val="left"/>
        <w:spacing w:before="2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27" w:hRule="exact"/>
        </w:trPr>
        <w:tc>
          <w:tcPr>
            <w:tcW w:w="2192" w:type="dxa"/>
            <w:tcBorders>
              <w:top w:val="single" w:sz="12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89"/>
              <w:ind w:left="217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Aspek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dinilai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73" w:type="dxa"/>
            <w:gridSpan w:val="2"/>
            <w:tcBorders>
              <w:top w:val="single" w:sz="12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89"/>
              <w:ind w:left="1267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Indikator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kemampuan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tcBorders>
              <w:top w:val="single" w:sz="12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89"/>
              <w:ind w:left="220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2"/>
                <w:szCs w:val="22"/>
              </w:rPr>
              <w:t>Nilai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05" w:hRule="exact"/>
        </w:trPr>
        <w:tc>
          <w:tcPr>
            <w:tcW w:w="2192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69"/>
            </w:pPr>
            <w:r>
              <w:rPr>
                <w:rFonts w:cs="Symbol" w:hAnsi="Symbol" w:eastAsia="Symbol" w:ascii="Symbol"/>
                <w:color w:val="363435"/>
                <w:sz w:val="22"/>
                <w:szCs w:val="22"/>
              </w:rPr>
            </w:r>
            <w:r>
              <w:rPr>
                <w:rFonts w:cs="Symbol" w:hAnsi="Symbol" w:eastAsia="Symbol" w:ascii="Symbol"/>
                <w:color w:val="363435"/>
                <w:sz w:val="22"/>
                <w:szCs w:val="22"/>
              </w:rPr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Bacaan-bacaan,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3260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sz w:val="17"/>
                <w:szCs w:val="17"/>
              </w:rPr>
              <w:jc w:val="left"/>
              <w:spacing w:before="9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82"/>
            </w:pPr>
            <w:r>
              <w:rPr>
                <w:rFonts w:cs="Symbol" w:hAnsi="Symbol" w:eastAsia="Symbol" w:ascii="Symbol"/>
                <w:color w:val="363435"/>
                <w:sz w:val="22"/>
                <w:szCs w:val="22"/>
              </w:rPr>
            </w:r>
            <w:r>
              <w:rPr>
                <w:rFonts w:cs="Symbol" w:hAnsi="Symbol" w:eastAsia="Symbol" w:ascii="Symbol"/>
                <w:color w:val="363435"/>
                <w:spacing w:val="2"/>
                <w:sz w:val="22"/>
                <w:szCs w:val="22"/>
              </w:rPr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Melaksanakan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4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41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7"/>
                <w:szCs w:val="17"/>
              </w:rPr>
              <w:jc w:val="left"/>
              <w:spacing w:before="9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82"/>
            </w:pPr>
            <w:r>
              <w:rPr>
                <w:rFonts w:cs="Symbol" w:hAnsi="Symbol" w:eastAsia="Symbol" w:ascii="Symbol"/>
                <w:color w:val="363435"/>
                <w:spacing w:val="0"/>
                <w:w w:val="100"/>
                <w:sz w:val="22"/>
                <w:szCs w:val="22"/>
              </w:rPr>
            </w:r>
            <w:r>
              <w:rPr>
                <w:rFonts w:cs="Symbol" w:hAnsi="Symbol" w:eastAsia="Symbol" w:ascii="Symbol"/>
                <w:color w:val="363435"/>
                <w:spacing w:val="2"/>
                <w:w w:val="100"/>
                <w:sz w:val="22"/>
                <w:szCs w:val="22"/>
              </w:rPr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tepat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9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100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78" w:hRule="exact"/>
        </w:trPr>
        <w:tc>
          <w:tcPr>
            <w:tcW w:w="2192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4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baik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bacaan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rukun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4673" w:type="dxa"/>
            <w:gridSpan w:val="2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4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tanpa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melakukan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kesalahan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          </w:t>
            </w:r>
            <w:r>
              <w:rPr>
                <w:rFonts w:cs="Times New Roman" w:hAnsi="Times New Roman" w:eastAsia="Times New Roman" w:ascii="Times New Roman"/>
                <w:color w:val="363435"/>
                <w:spacing w:val="23"/>
                <w:sz w:val="22"/>
                <w:szCs w:val="22"/>
              </w:rPr>
              <w:t> </w:t>
            </w:r>
            <w:r>
              <w:rPr>
                <w:rFonts w:cs="Symbol" w:hAnsi="Symbol" w:eastAsia="Symbol" w:ascii="Symbol"/>
                <w:color w:val="363435"/>
                <w:spacing w:val="0"/>
                <w:sz w:val="22"/>
                <w:szCs w:val="22"/>
              </w:rPr>
            </w:r>
            <w:r>
              <w:rPr>
                <w:rFonts w:cs="Symbol" w:hAnsi="Symbol" w:eastAsia="Symbol" w:ascii="Symbol"/>
                <w:color w:val="363435"/>
                <w:spacing w:val="2"/>
                <w:sz w:val="22"/>
                <w:szCs w:val="22"/>
              </w:rPr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902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00"/>
              <w:ind w:left="309" w:right="30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95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98" w:hRule="exact"/>
        </w:trPr>
        <w:tc>
          <w:tcPr>
            <w:tcW w:w="2192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3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maupun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sunah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673" w:type="dxa"/>
            <w:gridSpan w:val="2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3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perannya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sebagai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jamaah,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   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tepat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08" w:hRule="exact"/>
        </w:trPr>
        <w:tc>
          <w:tcPr>
            <w:tcW w:w="5452" w:type="dxa"/>
            <w:gridSpan w:val="2"/>
            <w:vMerge w:val="restart"/>
            <w:tcBorders>
              <w:top w:val="nil" w:sz="6" w:space="0" w:color="auto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60"/>
              <w:ind w:left="69"/>
            </w:pPr>
            <w:r>
              <w:rPr>
                <w:rFonts w:cs="Symbol" w:hAnsi="Symbol" w:eastAsia="Symbol" w:ascii="Symbol"/>
                <w:color w:val="363435"/>
                <w:spacing w:val="0"/>
                <w:w w:val="100"/>
                <w:sz w:val="22"/>
                <w:szCs w:val="22"/>
              </w:rPr>
            </w:r>
            <w:r>
              <w:rPr>
                <w:rFonts w:cs="Symbol" w:hAnsi="Symbol" w:eastAsia="Symbol" w:ascii="Symbol"/>
                <w:color w:val="363435"/>
                <w:spacing w:val="0"/>
                <w:w w:val="100"/>
                <w:sz w:val="22"/>
                <w:szCs w:val="22"/>
              </w:rPr>
            </w:r>
            <w:r>
              <w:rPr>
                <w:rFonts w:cs="Symbol" w:hAnsi="Symbol" w:eastAsia="Symbol" w:ascii="Symbol"/>
                <w:color w:val="363435"/>
                <w:spacing w:val="0"/>
                <w:w w:val="100"/>
                <w:sz w:val="22"/>
                <w:szCs w:val="22"/>
              </w:rPr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Gerakan-gerakan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        </w:t>
            </w:r>
            <w:r>
              <w:rPr>
                <w:rFonts w:cs="Times New Roman" w:hAnsi="Times New Roman" w:eastAsia="Times New Roman" w:ascii="Times New Roman"/>
                <w:color w:val="363435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1"/>
                <w:position w:val="-1"/>
                <w:sz w:val="22"/>
                <w:szCs w:val="22"/>
              </w:rPr>
              <w:t>mua©in,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w w:val="91"/>
                <w:position w:val="-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position w:val="-1"/>
                <w:sz w:val="22"/>
                <w:szCs w:val="22"/>
              </w:rPr>
              <w:t>kh±tib</w:t>
            </w:r>
            <w:r>
              <w:rPr>
                <w:rFonts w:cs="Times New Roman" w:hAnsi="Times New Roman" w:eastAsia="Times New Roman" w:ascii="Times New Roman"/>
                <w:color w:val="363435"/>
                <w:spacing w:val="-11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atau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1"/>
                <w:sz w:val="22"/>
                <w:szCs w:val="22"/>
              </w:rPr>
              <w:t>imam.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30"/>
              <w:ind w:left="34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rukun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                       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sz w:val="22"/>
                <w:szCs w:val="22"/>
              </w:rPr>
              <w:t> </w:t>
            </w:r>
            <w:r>
              <w:rPr>
                <w:rFonts w:cs="Symbol" w:hAnsi="Symbol" w:eastAsia="Symbol" w:ascii="Symbol"/>
                <w:color w:val="363435"/>
                <w:spacing w:val="0"/>
                <w:sz w:val="22"/>
                <w:szCs w:val="22"/>
              </w:rPr>
            </w:r>
            <w:r>
              <w:rPr>
                <w:rFonts w:cs="Symbol" w:hAnsi="Symbol" w:eastAsia="Symbol" w:ascii="Symbol"/>
                <w:color w:val="363435"/>
                <w:spacing w:val="0"/>
                <w:sz w:val="22"/>
                <w:szCs w:val="22"/>
              </w:rPr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Melaksanakan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4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/>
        </w:tc>
        <w:tc>
          <w:tcPr>
            <w:tcW w:w="902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92" w:hRule="exact"/>
        </w:trPr>
        <w:tc>
          <w:tcPr>
            <w:tcW w:w="5452" w:type="dxa"/>
            <w:gridSpan w:val="2"/>
            <w:vMerge w:val=""/>
            <w:tcBorders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/>
        </w:tc>
        <w:tc>
          <w:tcPr>
            <w:tcW w:w="141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82"/>
            </w:pPr>
            <w:r>
              <w:rPr>
                <w:rFonts w:cs="Symbol" w:hAnsi="Symbol" w:eastAsia="Symbol" w:ascii="Symbol"/>
                <w:color w:val="363435"/>
                <w:spacing w:val="0"/>
                <w:w w:val="100"/>
                <w:sz w:val="22"/>
                <w:szCs w:val="22"/>
              </w:rPr>
            </w:r>
            <w:r>
              <w:rPr>
                <w:rFonts w:cs="Symbol" w:hAnsi="Symbol" w:eastAsia="Symbol" w:ascii="Symbol"/>
                <w:color w:val="363435"/>
                <w:spacing w:val="2"/>
                <w:w w:val="100"/>
                <w:sz w:val="22"/>
                <w:szCs w:val="22"/>
              </w:rPr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tepat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00"/>
              <w:ind w:left="308" w:right="3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90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8" w:hRule="exact"/>
        </w:trPr>
        <w:tc>
          <w:tcPr>
            <w:tcW w:w="5452" w:type="dxa"/>
            <w:gridSpan w:val="2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20"/>
              <w:ind w:left="69"/>
            </w:pPr>
            <w:r>
              <w:rPr>
                <w:rFonts w:cs="Symbol" w:hAnsi="Symbol" w:eastAsia="Symbol" w:ascii="Symbol"/>
                <w:color w:val="363435"/>
                <w:position w:val="-4"/>
                <w:sz w:val="22"/>
                <w:szCs w:val="22"/>
              </w:rPr>
            </w:r>
            <w:r>
              <w:rPr>
                <w:rFonts w:cs="Symbol" w:hAnsi="Symbol" w:eastAsia="Symbol" w:ascii="Symbol"/>
                <w:color w:val="363435"/>
                <w:position w:val="-4"/>
                <w:sz w:val="22"/>
                <w:szCs w:val="22"/>
              </w:rPr>
            </w:r>
            <w:r>
              <w:rPr>
                <w:rFonts w:cs="Times New Roman" w:hAnsi="Times New Roman" w:eastAsia="Times New Roman" w:ascii="Times New Roman"/>
                <w:color w:val="363435"/>
                <w:position w:val="-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5"/>
                <w:position w:val="-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position w:val="-4"/>
                <w:sz w:val="22"/>
                <w:szCs w:val="22"/>
              </w:rPr>
              <w:t>Kekhusyukan/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position w:val="-4"/>
                <w:sz w:val="22"/>
                <w:szCs w:val="22"/>
              </w:rPr>
              <w:t>                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position w:val="-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position w:val="-4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position w:val="-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position w:val="-4"/>
                <w:sz w:val="22"/>
                <w:szCs w:val="22"/>
              </w:rPr>
              <w:t>melakukan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position w:val="-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position w:val="-4"/>
                <w:sz w:val="22"/>
                <w:szCs w:val="22"/>
              </w:rPr>
              <w:t>1-10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position w:val="-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position w:val="0"/>
                <w:sz w:val="22"/>
                <w:szCs w:val="22"/>
              </w:rPr>
            </w:r>
          </w:p>
        </w:tc>
        <w:tc>
          <w:tcPr>
            <w:tcW w:w="141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902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74" w:hRule="exact"/>
        </w:trPr>
        <w:tc>
          <w:tcPr>
            <w:tcW w:w="5452" w:type="dxa"/>
            <w:gridSpan w:val="2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85"/>
              <w:ind w:left="34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tumakninah/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                  </w:t>
            </w:r>
            <w:r>
              <w:rPr>
                <w:rFonts w:cs="Times New Roman" w:hAnsi="Times New Roman" w:eastAsia="Times New Roman" w:ascii="Times New Roman"/>
                <w:color w:val="363435"/>
                <w:spacing w:val="-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kesalahan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perannya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1413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9"/>
              <w:ind w:left="182"/>
            </w:pPr>
            <w:r>
              <w:rPr>
                <w:rFonts w:cs="Symbol" w:hAnsi="Symbol" w:eastAsia="Symbol" w:ascii="Symbol"/>
                <w:color w:val="363435"/>
                <w:sz w:val="22"/>
                <w:szCs w:val="22"/>
              </w:rPr>
            </w:r>
            <w:r>
              <w:rPr>
                <w:rFonts w:cs="Symbol" w:hAnsi="Symbol" w:eastAsia="Symbol" w:ascii="Symbol"/>
                <w:color w:val="363435"/>
                <w:spacing w:val="2"/>
                <w:sz w:val="22"/>
                <w:szCs w:val="22"/>
              </w:rPr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902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00"/>
              <w:ind w:left="302" w:right="30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85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00" w:hRule="exact"/>
        </w:trPr>
        <w:tc>
          <w:tcPr>
            <w:tcW w:w="5452" w:type="dxa"/>
            <w:gridSpan w:val="2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34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penghayatan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                  </w:t>
            </w:r>
            <w:r>
              <w:rPr>
                <w:rFonts w:cs="Times New Roman" w:hAnsi="Times New Roman" w:eastAsia="Times New Roman" w:ascii="Times New Roman"/>
                <w:color w:val="363435"/>
                <w:spacing w:val="-2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sebagai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jamaah,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1"/>
                <w:sz w:val="22"/>
                <w:szCs w:val="22"/>
              </w:rPr>
              <w:t>mua©in,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8"/>
                <w:sz w:val="22"/>
                <w:szCs w:val="22"/>
              </w:rPr>
              <w:t>kh±tib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3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tepat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80" w:hRule="exact"/>
        </w:trPr>
        <w:tc>
          <w:tcPr>
            <w:tcW w:w="5452" w:type="dxa"/>
            <w:gridSpan w:val="2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11"/>
              <w:ind w:left="2495" w:right="189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atau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imam.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902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19" w:hRule="exact"/>
        </w:trPr>
        <w:tc>
          <w:tcPr>
            <w:tcW w:w="5452" w:type="dxa"/>
            <w:gridSpan w:val="2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9"/>
              <w:ind w:left="2251"/>
            </w:pPr>
            <w:r>
              <w:rPr>
                <w:rFonts w:cs="Symbol" w:hAnsi="Symbol" w:eastAsia="Symbol" w:ascii="Symbol"/>
                <w:color w:val="363435"/>
                <w:sz w:val="22"/>
                <w:szCs w:val="22"/>
              </w:rPr>
            </w:r>
            <w:r>
              <w:rPr>
                <w:rFonts w:cs="Symbol" w:hAnsi="Symbol" w:eastAsia="Symbol" w:ascii="Symbol"/>
                <w:color w:val="363435"/>
                <w:sz w:val="22"/>
                <w:szCs w:val="22"/>
              </w:rPr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Melaksanakan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4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41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5"/>
              <w:ind w:left="182"/>
            </w:pPr>
            <w:r>
              <w:rPr>
                <w:rFonts w:cs="Symbol" w:hAnsi="Symbol" w:eastAsia="Symbol" w:ascii="Symbol"/>
                <w:color w:val="363435"/>
                <w:spacing w:val="0"/>
                <w:w w:val="100"/>
                <w:sz w:val="22"/>
                <w:szCs w:val="22"/>
              </w:rPr>
            </w:r>
            <w:r>
              <w:rPr>
                <w:rFonts w:cs="Symbol" w:hAnsi="Symbol" w:eastAsia="Symbol" w:ascii="Symbol"/>
                <w:color w:val="363435"/>
                <w:spacing w:val="2"/>
                <w:w w:val="100"/>
                <w:sz w:val="22"/>
                <w:szCs w:val="22"/>
              </w:rPr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tepat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00"/>
              <w:ind w:left="306" w:right="30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80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2" w:hRule="exact"/>
        </w:trPr>
        <w:tc>
          <w:tcPr>
            <w:tcW w:w="5452" w:type="dxa"/>
            <w:gridSpan w:val="2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 w:lineRule="exact" w:line="220"/>
              <w:ind w:left="2532"/>
            </w:pPr>
            <w:r>
              <w:rPr>
                <w:rFonts w:cs="Times New Roman" w:hAnsi="Times New Roman" w:eastAsia="Times New Roman" w:ascii="Times New Roman"/>
                <w:color w:val="363435"/>
                <w:position w:val="-3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position w:val="-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position w:val="-3"/>
                <w:sz w:val="22"/>
                <w:szCs w:val="22"/>
              </w:rPr>
              <w:t>melakukan</w:t>
            </w:r>
            <w:r>
              <w:rPr>
                <w:rFonts w:cs="Times New Roman" w:hAnsi="Times New Roman" w:eastAsia="Times New Roman" w:ascii="Times New Roman"/>
                <w:color w:val="363435"/>
                <w:position w:val="-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position w:val="-3"/>
                <w:sz w:val="22"/>
                <w:szCs w:val="22"/>
              </w:rPr>
              <w:t>11-20</w:t>
            </w:r>
            <w:r>
              <w:rPr>
                <w:rFonts w:cs="Times New Roman" w:hAnsi="Times New Roman" w:eastAsia="Times New Roman" w:ascii="Times New Roman"/>
                <w:color w:val="363435"/>
                <w:position w:val="-3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position w:val="0"/>
                <w:sz w:val="22"/>
                <w:szCs w:val="22"/>
              </w:rPr>
            </w:r>
          </w:p>
        </w:tc>
        <w:tc>
          <w:tcPr>
            <w:tcW w:w="141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902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69" w:hRule="exact"/>
        </w:trPr>
        <w:tc>
          <w:tcPr>
            <w:tcW w:w="5452" w:type="dxa"/>
            <w:gridSpan w:val="2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9"/>
              <w:ind w:left="2532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kesalahan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perannya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413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3"/>
              <w:ind w:left="182"/>
            </w:pPr>
            <w:r>
              <w:rPr>
                <w:rFonts w:cs="Symbol" w:hAnsi="Symbol" w:eastAsia="Symbol" w:ascii="Symbol"/>
                <w:color w:val="363435"/>
                <w:sz w:val="22"/>
                <w:szCs w:val="22"/>
              </w:rPr>
            </w:r>
            <w:r>
              <w:rPr>
                <w:rFonts w:cs="Symbol" w:hAnsi="Symbol" w:eastAsia="Symbol" w:ascii="Symbol"/>
                <w:color w:val="363435"/>
                <w:spacing w:val="2"/>
                <w:sz w:val="22"/>
                <w:szCs w:val="22"/>
              </w:rPr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902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00"/>
              <w:ind w:left="303" w:right="30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0"/>
                <w:szCs w:val="20"/>
              </w:rPr>
              <w:t>75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00" w:hRule="exact"/>
        </w:trPr>
        <w:tc>
          <w:tcPr>
            <w:tcW w:w="5452" w:type="dxa"/>
            <w:gridSpan w:val="2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2532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sebagai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jamaah,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w w:val="91"/>
                <w:sz w:val="22"/>
                <w:szCs w:val="22"/>
              </w:rPr>
              <w:t>mua©in,</w:t>
            </w:r>
            <w:r>
              <w:rPr>
                <w:rFonts w:cs="Times New Roman" w:hAnsi="Times New Roman" w:eastAsia="Times New Roman" w:ascii="Times New Roman"/>
                <w:color w:val="36343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w w:val="98"/>
                <w:sz w:val="22"/>
                <w:szCs w:val="22"/>
              </w:rPr>
              <w:t>kh±tib</w:t>
            </w:r>
            <w:r>
              <w:rPr>
                <w:rFonts w:cs="Times New Roman" w:hAnsi="Times New Roman" w:eastAsia="Times New Roman" w:ascii="Times New Roman"/>
                <w:color w:val="36343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w w:val="100"/>
                <w:sz w:val="22"/>
                <w:szCs w:val="22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3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tepat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01" w:hRule="exact"/>
        </w:trPr>
        <w:tc>
          <w:tcPr>
            <w:tcW w:w="5452" w:type="dxa"/>
            <w:gridSpan w:val="2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11"/>
              <w:ind w:left="2495" w:right="189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atau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imam.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902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</w:tbl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460" w:bottom="0" w:left="0" w:right="0"/>
          <w:pgSz w:w="10920" w:h="15120"/>
        </w:sectPr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50"/>
        <w:ind w:left="2114" w:right="-38" w:hanging="3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Penerapan.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77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II.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16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16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16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16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" w:lineRule="atLeast" w:line="260"/>
        <w:ind w:left="1774" w:right="782" w:firstLine="39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III.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Kunci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Jawaban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1155" w:right="456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155" w:right="454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155" w:right="456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155" w:right="4549"/>
      </w:pPr>
      <w:r>
        <w:pict>
          <v:group style="position:absolute;margin-left:74.5298pt;margin-top:415.63pt;width:388.342pt;height:234.565pt;mso-position-horizontal-relative:page;mso-position-vertical-relative:page;z-index:-19064" coordorigin="1491,8313" coordsize="7767,4691">
            <v:shape style="position:absolute;left:1491;top:8313;width:7767;height:4691" coordorigin="1491,8313" coordsize="7767,4691" path="m1731,8313l1655,8313,1575,8319,1515,8348,1494,8420,1491,8514,1491,12804,1492,12870,1501,12939,1540,12987,1598,13001,1692,13004,9057,13004,9124,13003,9193,12993,9241,12955,9254,12896,9257,12803,9257,8513,9256,8446,9247,8377,9208,8329,9150,8316,9056,8313,1731,8313xe" filled="t" fillcolor="#C7DFB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045" w:right="4561"/>
        <w:sectPr>
          <w:type w:val="continuous"/>
          <w:pgSz w:w="10920" w:h="15120"/>
          <w:pgMar w:top="1260" w:bottom="0" w:left="0" w:right="0"/>
          <w:cols w:num="2" w:equalWidth="off">
            <w:col w:w="3624" w:space="1014"/>
            <w:col w:w="6282"/>
          </w:cols>
        </w:sectPr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80"/>
        <w:ind w:left="2169"/>
      </w:pPr>
      <w:r>
        <w:rPr>
          <w:rFonts w:cs="Times New Roman" w:hAnsi="Times New Roman" w:eastAsia="Times New Roman" w:ascii="Times New Roman"/>
          <w:i/>
          <w:color w:val="363435"/>
          <w:position w:val="1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i/>
          <w:color w:val="363435"/>
          <w:position w:val="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i/>
          <w:color w:val="363435"/>
          <w:spacing w:val="15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77"/>
          <w:position w:val="1"/>
          <w:sz w:val="33"/>
          <w:szCs w:val="33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1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dua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rakaat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berjamaah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dilaksanakan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sesudah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khotbah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"/>
        <w:ind w:left="251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58"/>
          <w:sz w:val="28"/>
          <w:szCs w:val="28"/>
        </w:rPr>
        <w:t>©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uhur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2169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Hukumnya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wajib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bagi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laki-laki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sudah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memenuhi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syarat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51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surah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al-Jumu’ah/62: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9.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exact" w:line="240"/>
        <w:ind w:left="2169"/>
      </w:pPr>
      <w:r>
        <w:pict>
          <v:group style="position:absolute;margin-left:530.906pt;margin-top:732.164pt;width:15pt;height:0.0001pt;mso-position-horizontal-relative:page;mso-position-vertical-relative:page;z-index:-19062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060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position w:val="-1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22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position w:val="-1"/>
          <w:sz w:val="22"/>
          <w:szCs w:val="22"/>
        </w:rPr>
        <w:t>laki-laki</w:t>
      </w:r>
      <w:r>
        <w:rPr>
          <w:rFonts w:cs="Times New Roman" w:hAnsi="Times New Roman" w:eastAsia="Times New Roman" w:ascii="Times New Roman"/>
          <w:color w:val="363435"/>
          <w:spacing w:val="22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position w:val="-1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22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position w:val="-1"/>
          <w:sz w:val="22"/>
          <w:szCs w:val="22"/>
        </w:rPr>
        <w:t>sudah</w:t>
      </w:r>
      <w:r>
        <w:rPr>
          <w:rFonts w:cs="Times New Roman" w:hAnsi="Times New Roman" w:eastAsia="Times New Roman" w:ascii="Times New Roman"/>
          <w:color w:val="363435"/>
          <w:spacing w:val="22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position w:val="-1"/>
          <w:sz w:val="22"/>
          <w:szCs w:val="22"/>
        </w:rPr>
        <w:t>memenuhi</w:t>
      </w:r>
      <w:r>
        <w:rPr>
          <w:rFonts w:cs="Times New Roman" w:hAnsi="Times New Roman" w:eastAsia="Times New Roman" w:ascii="Times New Roman"/>
          <w:color w:val="363435"/>
          <w:spacing w:val="22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position w:val="-1"/>
          <w:sz w:val="22"/>
          <w:szCs w:val="22"/>
        </w:rPr>
        <w:t>syarat</w:t>
      </w:r>
      <w:r>
        <w:rPr>
          <w:rFonts w:cs="Times New Roman" w:hAnsi="Times New Roman" w:eastAsia="Times New Roman" w:ascii="Times New Roman"/>
          <w:color w:val="363435"/>
          <w:spacing w:val="22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position w:val="-1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22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position w:val="-1"/>
          <w:sz w:val="22"/>
          <w:szCs w:val="22"/>
        </w:rPr>
        <w:t>mempunyai</w:t>
      </w:r>
      <w:r>
        <w:rPr>
          <w:rFonts w:cs="Times New Roman" w:hAnsi="Times New Roman" w:eastAsia="Times New Roman" w:ascii="Times New Roman"/>
          <w:color w:val="363435"/>
          <w:spacing w:val="22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position w:val="-1"/>
          <w:sz w:val="22"/>
          <w:szCs w:val="22"/>
        </w:rPr>
        <w:t>wawasan</w:t>
      </w:r>
      <w:r>
        <w:rPr>
          <w:rFonts w:cs="Times New Roman" w:hAnsi="Times New Roman" w:eastAsia="Times New Roman" w:ascii="Times New Roman"/>
          <w:color w:val="363435"/>
          <w:spacing w:val="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type w:val="continuous"/>
          <w:pgSz w:w="10920" w:h="15120"/>
          <w:pgMar w:top="1260" w:bottom="0" w:left="0" w:right="0"/>
        </w:sectPr>
      </w:pPr>
      <w:r>
        <w:pict>
          <v:group style="position:absolute;margin-left:104.508pt;margin-top:-2.56817pt;width:0pt;height:64.063pt;mso-position-horizontal-relative:page;mso-position-vertical-relative:paragraph;z-index:-19066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063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061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262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lua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28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ballig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berakal,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laki-laki,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sehat,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menetap.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6"/>
        <w:ind w:left="2282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Tata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77"/>
          <w:sz w:val="24"/>
          <w:szCs w:val="24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/>
        <w:ind w:left="2689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Bersihkan</w:t>
      </w:r>
      <w:r>
        <w:rPr>
          <w:rFonts w:cs="Times New Roman" w:hAnsi="Times New Roman" w:eastAsia="Times New Roman" w:ascii="Times New Roman"/>
          <w:color w:val="363435"/>
          <w:spacing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terlebih</w:t>
      </w:r>
      <w:r>
        <w:rPr>
          <w:rFonts w:cs="Times New Roman" w:hAnsi="Times New Roman" w:eastAsia="Times New Roman" w:ascii="Times New Roman"/>
          <w:color w:val="363435"/>
          <w:spacing w:val="-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dahulu,</w:t>
      </w:r>
      <w:r>
        <w:rPr>
          <w:rFonts w:cs="Times New Roman" w:hAnsi="Times New Roman" w:eastAsia="Times New Roman" w:ascii="Times New Roman"/>
          <w:color w:val="363435"/>
          <w:spacing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badan,</w:t>
      </w:r>
      <w:r>
        <w:rPr>
          <w:rFonts w:cs="Times New Roman" w:hAnsi="Times New Roman" w:eastAsia="Times New Roman" w:ascii="Times New Roman"/>
          <w:color w:val="363435"/>
          <w:spacing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pakaian,</w:t>
      </w:r>
      <w:r>
        <w:rPr>
          <w:rFonts w:cs="Times New Roman" w:hAnsi="Times New Roman" w:eastAsia="Times New Roman" w:ascii="Times New Roman"/>
          <w:color w:val="363435"/>
          <w:spacing w:val="-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tempat</w:t>
      </w:r>
      <w:r>
        <w:rPr>
          <w:rFonts w:cs="Times New Roman" w:hAnsi="Times New Roman" w:eastAsia="Times New Roman" w:ascii="Times New Roman"/>
          <w:color w:val="363435"/>
          <w:spacing w:val="-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sz w:val="22"/>
          <w:szCs w:val="22"/>
        </w:rPr>
        <w:t>hadas</w:t>
      </w:r>
      <w:r>
        <w:rPr>
          <w:rFonts w:cs="Times New Roman" w:hAnsi="Times New Roman" w:eastAsia="Times New Roman" w:ascii="Times New Roman"/>
          <w:color w:val="363435"/>
          <w:spacing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302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najis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kotoran.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 w:lineRule="auto" w:line="250"/>
        <w:ind w:left="3022" w:right="1737" w:hanging="34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Sebelum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berangkat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masjid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disunahkan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mandi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terlebih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dahu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lu,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memotong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kuku,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mencukur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kumi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menghilangkan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sedap.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689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Pakailah</w:t>
      </w:r>
      <w:r>
        <w:rPr>
          <w:rFonts w:cs="Times New Roman" w:hAnsi="Times New Roman" w:eastAsia="Times New Roman" w:ascii="Times New Roman"/>
          <w:color w:val="363435"/>
          <w:spacing w:val="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pakaian</w:t>
      </w:r>
      <w:r>
        <w:rPr>
          <w:rFonts w:cs="Times New Roman" w:hAnsi="Times New Roman" w:eastAsia="Times New Roman" w:ascii="Times New Roman"/>
          <w:color w:val="363435"/>
          <w:spacing w:val="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bersih</w:t>
      </w:r>
      <w:r>
        <w:rPr>
          <w:rFonts w:cs="Times New Roman" w:hAnsi="Times New Roman" w:eastAsia="Times New Roman" w:ascii="Times New Roman"/>
          <w:color w:val="363435"/>
          <w:spacing w:val="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disunahkan</w:t>
      </w:r>
      <w:r>
        <w:rPr>
          <w:rFonts w:cs="Times New Roman" w:hAnsi="Times New Roman" w:eastAsia="Times New Roman" w:ascii="Times New Roman"/>
          <w:color w:val="363435"/>
          <w:spacing w:val="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berwarna</w:t>
      </w:r>
      <w:r>
        <w:rPr>
          <w:rFonts w:cs="Times New Roman" w:hAnsi="Times New Roman" w:eastAsia="Times New Roman" w:ascii="Times New Roman"/>
          <w:color w:val="363435"/>
          <w:spacing w:val="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putih,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302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memakai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sorban,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memakai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wangi-wangian.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6"/>
        <w:ind w:left="2677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Segera</w:t>
      </w:r>
      <w:r>
        <w:rPr>
          <w:rFonts w:cs="Times New Roman" w:hAnsi="Times New Roman" w:eastAsia="Times New Roman" w:ascii="Times New Roman"/>
          <w:color w:val="363435"/>
          <w:spacing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pergi</w:t>
      </w:r>
      <w:r>
        <w:rPr>
          <w:rFonts w:cs="Times New Roman" w:hAnsi="Times New Roman" w:eastAsia="Times New Roman" w:ascii="Times New Roman"/>
          <w:color w:val="363435"/>
          <w:spacing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color w:val="363435"/>
          <w:spacing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masjid</w:t>
      </w:r>
      <w:r>
        <w:rPr>
          <w:rFonts w:cs="Times New Roman" w:hAnsi="Times New Roman" w:eastAsia="Times New Roman" w:ascii="Times New Roman"/>
          <w:color w:val="363435"/>
          <w:spacing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77"/>
          <w:sz w:val="24"/>
          <w:szCs w:val="24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tahiyyatul</w:t>
      </w:r>
      <w:r>
        <w:rPr>
          <w:rFonts w:cs="Times New Roman" w:hAnsi="Times New Roman" w:eastAsia="Times New Roman" w:ascii="Times New Roman"/>
          <w:i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masjid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"/>
        <w:ind w:left="302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rakaat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689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Sambil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menun</w:t>
      </w:r>
      <w:r>
        <w:rPr>
          <w:rFonts w:cs="Times New Roman" w:hAnsi="Times New Roman" w:eastAsia="Times New Roman" w:ascii="Times New Roman"/>
          <w:color w:val="363435"/>
          <w:spacing w:val="-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22"/>
          <w:szCs w:val="22"/>
        </w:rPr>
        <w:t>kh</w:t>
      </w:r>
      <w:r>
        <w:rPr>
          <w:rFonts w:cs="Times New Roman" w:hAnsi="Times New Roman" w:eastAsia="Times New Roman" w:ascii="Times New Roman"/>
          <w:color w:val="363435"/>
          <w:spacing w:val="-4"/>
          <w:w w:val="93"/>
          <w:sz w:val="22"/>
          <w:szCs w:val="22"/>
        </w:rPr>
        <w:t>±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mimbar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disunahkan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6"/>
          <w:sz w:val="22"/>
          <w:szCs w:val="22"/>
        </w:rPr>
        <w:t>©ikir,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exact" w:line="220"/>
        <w:ind w:left="302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3"/>
          <w:sz w:val="22"/>
          <w:szCs w:val="22"/>
        </w:rPr>
        <w:t>salawat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3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3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3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3"/>
          <w:sz w:val="22"/>
          <w:szCs w:val="22"/>
        </w:rPr>
        <w:t>Al-qur±n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3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320"/>
        <w:ind w:left="2713"/>
      </w:pPr>
      <w:r>
        <w:rPr>
          <w:rFonts w:cs="Times New Roman" w:hAnsi="Times New Roman" w:eastAsia="Times New Roman" w:ascii="Times New Roman"/>
          <w:color w:val="363435"/>
          <w:position w:val="1"/>
          <w:sz w:val="22"/>
          <w:szCs w:val="22"/>
        </w:rPr>
        <w:t>f.</w:t>
      </w:r>
      <w:r>
        <w:rPr>
          <w:rFonts w:cs="Times New Roman" w:hAnsi="Times New Roman" w:eastAsia="Times New Roman" w:ascii="Times New Roman"/>
          <w:color w:val="363435"/>
          <w:position w:val="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position w:val="1"/>
          <w:sz w:val="22"/>
          <w:szCs w:val="22"/>
        </w:rPr>
        <w:t>Ketika</w:t>
      </w:r>
      <w:r>
        <w:rPr>
          <w:rFonts w:cs="Times New Roman" w:hAnsi="Times New Roman" w:eastAsia="Times New Roman" w:ascii="Times New Roman"/>
          <w:color w:val="363435"/>
          <w:spacing w:val="23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position w:val="1"/>
          <w:sz w:val="22"/>
          <w:szCs w:val="22"/>
        </w:rPr>
        <w:t>masuk</w:t>
      </w:r>
      <w:r>
        <w:rPr>
          <w:rFonts w:cs="Times New Roman" w:hAnsi="Times New Roman" w:eastAsia="Times New Roman" w:ascii="Times New Roman"/>
          <w:color w:val="363435"/>
          <w:spacing w:val="23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position w:val="1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24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58"/>
          <w:position w:val="1"/>
          <w:sz w:val="36"/>
          <w:szCs w:val="36"/>
        </w:rPr>
        <w:t>©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uhur,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position w:val="1"/>
          <w:sz w:val="22"/>
          <w:szCs w:val="22"/>
        </w:rPr>
        <w:t>mua©in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mengumandangkan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1"/>
          <w:position w:val="1"/>
          <w:sz w:val="22"/>
          <w:szCs w:val="22"/>
        </w:rPr>
        <w:t>a©±n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ind w:left="302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pertama.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676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g.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selesai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76"/>
          <w:sz w:val="22"/>
          <w:szCs w:val="22"/>
        </w:rPr>
        <w:t>a©</w:t>
      </w:r>
      <w:r>
        <w:rPr>
          <w:rFonts w:cs="Times New Roman" w:hAnsi="Times New Roman" w:eastAsia="Times New Roman" w:ascii="Times New Roman"/>
          <w:color w:val="363435"/>
          <w:spacing w:val="-5"/>
          <w:w w:val="76"/>
          <w:sz w:val="22"/>
          <w:szCs w:val="22"/>
        </w:rPr>
        <w:t>±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qabliyah.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67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Khatib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naik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mimbar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mengucapkan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salam;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mua©in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302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1"/>
          <w:sz w:val="22"/>
          <w:szCs w:val="22"/>
        </w:rPr>
        <w:t>a©±n</w:t>
      </w:r>
      <w:r>
        <w:rPr>
          <w:rFonts w:cs="Times New Roman" w:hAnsi="Times New Roman" w:eastAsia="Times New Roman" w:ascii="Times New Roman"/>
          <w:color w:val="363435"/>
          <w:spacing w:val="10"/>
          <w:w w:val="8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kedua.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725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i.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Khatib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dua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kali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khotbah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diselingi</w:t>
      </w:r>
      <w:r>
        <w:rPr>
          <w:rFonts w:cs="Times New Roman" w:hAnsi="Times New Roman" w:eastAsia="Times New Roman" w:ascii="Times New Roman"/>
          <w:color w:val="363435"/>
          <w:spacing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duduk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3021"/>
      </w:pPr>
      <w:r>
        <w:pict>
          <v:group style="position:absolute;margin-left:80.1991pt;margin-top:80.787pt;width:388.342pt;height:580.51pt;mso-position-horizontal-relative:page;mso-position-vertical-relative:page;z-index:-19058" coordorigin="1604,1616" coordsize="7767,11610">
            <v:shape style="position:absolute;left:1604;top:1616;width:7767;height:11610" coordorigin="1604,1616" coordsize="7767,11610" path="m1844,1616l1769,1616,1688,1622,1629,1652,1607,1724,1604,1817,1604,13026,1605,13092,1615,13161,1653,13209,1712,13223,1805,13226,9171,13226,9237,13225,9306,13215,9354,13177,9368,13118,9371,13025,9371,1816,9370,1750,9360,1681,9322,1632,9263,1619,9170,1616,1844,1616xe" filled="t" fillcolor="#C7DFB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khotbah.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 w:lineRule="auto" w:line="250"/>
        <w:ind w:left="3021" w:right="1738" w:hanging="29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saat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khotbah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dibacakan,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jamaah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memperhatikan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khotbah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khusyuk,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bercakap-cakap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meskipun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khotbah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terdengar.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676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k.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selesai</w:t>
      </w:r>
      <w:r>
        <w:rPr>
          <w:rFonts w:cs="Times New Roman" w:hAnsi="Times New Roman" w:eastAsia="Times New Roman" w:ascii="Times New Roman"/>
          <w:color w:val="363435"/>
          <w:spacing w:val="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khotbah,</w:t>
      </w:r>
      <w:r>
        <w:rPr>
          <w:rFonts w:cs="Times New Roman" w:hAnsi="Times New Roman" w:eastAsia="Times New Roman" w:ascii="Times New Roman"/>
          <w:color w:val="363435"/>
          <w:spacing w:val="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0"/>
          <w:sz w:val="22"/>
          <w:szCs w:val="22"/>
        </w:rPr>
        <w:t>mua©in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mengumandangkan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2"/>
          <w:sz w:val="22"/>
          <w:szCs w:val="22"/>
        </w:rPr>
        <w:t>iq</w:t>
      </w:r>
      <w:r>
        <w:rPr>
          <w:rFonts w:cs="Times New Roman" w:hAnsi="Times New Roman" w:eastAsia="Times New Roman" w:ascii="Times New Roman"/>
          <w:color w:val="363435"/>
          <w:spacing w:val="-4"/>
          <w:w w:val="92"/>
          <w:sz w:val="22"/>
          <w:szCs w:val="22"/>
        </w:rPr>
        <w:t>±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mah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302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dimulainya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72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bersiap-siap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 w:lineRule="auto" w:line="250"/>
        <w:ind w:left="3020" w:right="1738" w:hanging="40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Sebelum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dimulai,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imam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hendaknya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mengingatkan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makmum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merapatkan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meluruskan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kosong.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67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memimpin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67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Disunahkan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berzikir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berdoa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selesai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675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p.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Sebelum</w:t>
      </w:r>
      <w:r>
        <w:rPr>
          <w:rFonts w:cs="Times New Roman" w:hAnsi="Times New Roman" w:eastAsia="Times New Roman" w:ascii="Times New Roman"/>
          <w:color w:val="363435"/>
          <w:spacing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menin</w:t>
      </w:r>
      <w:r>
        <w:rPr>
          <w:rFonts w:cs="Times New Roman" w:hAnsi="Times New Roman" w:eastAsia="Times New Roman" w:ascii="Times New Roman"/>
          <w:color w:val="363435"/>
          <w:spacing w:val="-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galkan</w:t>
      </w:r>
      <w:r>
        <w:rPr>
          <w:rFonts w:cs="Times New Roman" w:hAnsi="Times New Roman" w:eastAsia="Times New Roman" w:ascii="Times New Roman"/>
          <w:color w:val="363435"/>
          <w:spacing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masjid</w:t>
      </w:r>
      <w:r>
        <w:rPr>
          <w:rFonts w:cs="Times New Roman" w:hAnsi="Times New Roman" w:eastAsia="Times New Roman" w:ascii="Times New Roman"/>
          <w:color w:val="363435"/>
          <w:spacing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disunahkan</w:t>
      </w:r>
      <w:r>
        <w:rPr>
          <w:rFonts w:cs="Times New Roman" w:hAnsi="Times New Roman" w:eastAsia="Times New Roman" w:ascii="Times New Roman"/>
          <w:color w:val="363435"/>
          <w:spacing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30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ba'diyyah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terlebih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dahulu.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28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Sakit,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hujan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lebat,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musafir,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perjalanan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aman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281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Sunah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6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Disunahkan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mandi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terlebih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dahulu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masjid.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50"/>
        <w:ind w:left="2680" w:right="23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Memakai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pakaian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disunahkan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berwarna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putih.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Memakai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wangi-wangian.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50"/>
        <w:ind w:left="2680" w:right="2668"/>
      </w:pPr>
      <w:r>
        <w:pict>
          <v:group style="position:absolute;margin-left:0pt;margin-top:732.164pt;width:15pt;height:0.0001pt;mso-position-horizontal-relative:page;mso-position-vertical-relative:page;z-index:-19057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055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Memotong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kuku,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mengunting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kumi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menyisir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rambut.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Segera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masjid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  <w:sectPr>
          <w:pgMar w:header="0" w:footer="101" w:top="460" w:bottom="0" w:left="0" w:right="0"/>
          <w:pgSz w:w="10920" w:h="15120"/>
        </w:sectPr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697" w:right="-44"/>
      </w:pPr>
      <w:r>
        <w:pict>
          <v:group style="position:absolute;margin-left:445.299pt;margin-top:-1.47815pt;width:0pt;height:64.063pt;mso-position-horizontal-relative:page;mso-position-vertical-relative:paragraph;z-index:-19059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056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054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0" w:right="0"/>
          <w:cols w:num="2" w:equalWidth="off">
            <w:col w:w="8627" w:space="328"/>
            <w:col w:w="196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101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256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¢alat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tahyatul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masjid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94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color w:val="363435"/>
          <w:spacing w:val="8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utnuk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menghormati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masjid)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56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Alquran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dzikir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khotbah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exact" w:line="220"/>
        <w:ind w:left="256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Memperbanyak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doa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salawat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atas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320"/>
        <w:ind w:left="2169"/>
      </w:pPr>
      <w:r>
        <w:rPr>
          <w:rFonts w:cs="Times New Roman" w:hAnsi="Times New Roman" w:eastAsia="Times New Roman" w:ascii="Times New Roman"/>
          <w:i/>
          <w:color w:val="363435"/>
          <w:position w:val="1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i/>
          <w:color w:val="363435"/>
          <w:position w:val="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i/>
          <w:color w:val="363435"/>
          <w:spacing w:val="15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77"/>
          <w:position w:val="1"/>
          <w:sz w:val="33"/>
          <w:szCs w:val="33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1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51"/>
          <w:position w:val="1"/>
          <w:sz w:val="28"/>
          <w:szCs w:val="28"/>
        </w:rPr>
        <w:t>©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1"/>
          <w:sz w:val="22"/>
          <w:szCs w:val="22"/>
        </w:rPr>
        <w:t>uhur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216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berbicara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meskipun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05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Hikmah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801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i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Termasuk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memuliakan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801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i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silaturrahmi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801"/>
      </w:pPr>
      <w:r>
        <w:rPr>
          <w:rFonts w:cs="Times New Roman" w:hAnsi="Times New Roman" w:eastAsia="Times New Roman" w:ascii="Times New Roman"/>
          <w:i/>
          <w:color w:val="363435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color w:val="363435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i/>
          <w:color w:val="363435"/>
          <w:spacing w:val="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Berkumpulnya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umat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Islam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masjid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merupakan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salah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satu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311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berkah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3100" w:val="left"/>
        </w:tabs>
        <w:jc w:val="both"/>
        <w:spacing w:before="11" w:lineRule="auto" w:line="250"/>
        <w:ind w:left="3114" w:right="1851" w:hanging="313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</w:t>
        <w:tab/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sering</w:t>
      </w:r>
      <w:r>
        <w:rPr>
          <w:rFonts w:cs="Times New Roman" w:hAnsi="Times New Roman" w:eastAsia="Times New Roman" w:ascii="Times New Roman"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berjamaah</w:t>
      </w:r>
      <w:r>
        <w:rPr>
          <w:rFonts w:cs="Times New Roman" w:hAnsi="Times New Roman" w:eastAsia="Times New Roman" w:ascii="Times New Roman"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masjid,</w:t>
      </w:r>
      <w:r>
        <w:rPr>
          <w:rFonts w:cs="Times New Roman" w:hAnsi="Times New Roman" w:eastAsia="Times New Roman" w:ascii="Times New Roman"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bisa</w:t>
      </w:r>
      <w:r>
        <w:rPr>
          <w:rFonts w:cs="Times New Roman" w:hAnsi="Times New Roman" w:eastAsia="Times New Roman" w:ascii="Times New Roman"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menambah</w:t>
      </w:r>
      <w:r>
        <w:rPr>
          <w:rFonts w:cs="Times New Roman" w:hAnsi="Times New Roman" w:eastAsia="Times New Roman" w:ascii="Times New Roman"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semangat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karena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terbiasa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melihat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orang-orang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semangat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beribadah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masjid.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801"/>
      </w:pPr>
      <w:r>
        <w:pict>
          <v:group style="position:absolute;margin-left:74.5298pt;margin-top:80.1966pt;width:388.342pt;height:374.998pt;mso-position-horizontal-relative:page;mso-position-vertical-relative:page;z-index:-19052" coordorigin="1491,1604" coordsize="7767,7500">
            <v:shape style="position:absolute;left:1491;top:1604;width:7767;height:7500" coordorigin="1491,1604" coordsize="7767,7500" path="m1731,1604l1655,1604,1575,1610,1515,1640,1494,1712,1491,1805,1491,8904,1492,8970,1501,9039,1540,9087,1598,9101,1692,9104,9057,9104,9124,9103,9193,9093,9241,9055,9254,8996,9257,8903,9257,1804,9256,1738,9247,1669,9208,1621,9150,1607,9056,1604,1731,1604xe" filled="t" fillcolor="#C7DFB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i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Melipatgandakan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pahala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kebaikan.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801"/>
      </w:pPr>
      <w:r>
        <w:rPr>
          <w:rFonts w:cs="Times New Roman" w:hAnsi="Times New Roman" w:eastAsia="Times New Roman" w:ascii="Times New Roman"/>
          <w:i/>
          <w:color w:val="363435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color w:val="363435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i/>
          <w:color w:val="363435"/>
          <w:spacing w:val="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Berkumpulnya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umat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Islam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waktu-waktu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tertentu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311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membiasakan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50"/>
        <w:ind w:left="1774" w:right="4729" w:firstLine="1027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i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disiplin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IV.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71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(Kebijakan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guru)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77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V.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1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491"/>
      </w:pPr>
      <w:r>
        <w:rPr>
          <w:rFonts w:cs="Arial" w:hAnsi="Arial" w:eastAsia="Arial" w:ascii="Arial"/>
          <w:b/>
          <w:color w:val="4BAE52"/>
          <w:spacing w:val="-39"/>
          <w:w w:val="100"/>
          <w:sz w:val="30"/>
          <w:szCs w:val="30"/>
        </w:rPr>
        <w:t>F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.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Pengayaan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490" w:right="1568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sudah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khotbah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Jumat.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(Guru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mencatat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491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G.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Remedial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491" w:right="1567" w:firstLine="567"/>
      </w:pPr>
      <w:r>
        <w:pict>
          <v:group style="position:absolute;margin-left:530.906pt;margin-top:732.164pt;width:15pt;height:0.0001pt;mso-position-horizontal-relative:page;mso-position-vertical-relative:page;z-index:-19050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048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“Menyatu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gu”.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soal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sejeni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Remedial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dilaksanakan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hari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tertentu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contoh: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saat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belajar,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apabila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masih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waktu,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luar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49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(30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menit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selesai).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053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051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049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102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3"/>
        <w:ind w:left="160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H.</w:t>
      </w:r>
      <w:r>
        <w:rPr>
          <w:rFonts w:cs="Arial" w:hAnsi="Arial" w:eastAsia="Arial" w:ascii="Arial"/>
          <w:b/>
          <w:color w:val="4BAE52"/>
          <w:spacing w:val="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Interaksi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Guru</w:t>
      </w:r>
      <w:r>
        <w:rPr>
          <w:rFonts w:cs="Arial" w:hAnsi="Arial" w:eastAsia="Arial" w:ascii="Arial"/>
          <w:b/>
          <w:color w:val="4BAE52"/>
          <w:spacing w:val="-36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dengan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Orang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-28"/>
          <w:w w:val="100"/>
          <w:sz w:val="30"/>
          <w:szCs w:val="30"/>
        </w:rPr>
        <w:t>T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ua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604" w:right="1454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memperlihatkan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komentar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paraf.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penghubung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perubahan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mengikuti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berkomunikasi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maupun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melalui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telepon,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perkembangan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604"/>
      </w:pP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anaknya.</w:t>
      </w: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  <w:sectPr>
          <w:pgMar w:header="0" w:footer="101" w:top="460" w:bottom="0" w:left="0" w:right="0"/>
          <w:pgSz w:w="10920" w:h="15120"/>
        </w:sectPr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697" w:right="-44"/>
      </w:pPr>
      <w:r>
        <w:pict>
          <v:group style="position:absolute;margin-left:445.299pt;margin-top:-1.47815pt;width:0pt;height:64.063pt;mso-position-horizontal-relative:page;mso-position-vertical-relative:paragraph;z-index:-19047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046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045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044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043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0" w:right="0"/>
          <w:cols w:num="2" w:equalWidth="off">
            <w:col w:w="8627" w:space="328"/>
            <w:col w:w="196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103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300" w:bottom="0" w:left="360" w:right="360"/>
          <w:headerReference w:type="default" r:id="rId52"/>
          <w:pgSz w:w="10920" w:h="1512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50"/>
          <w:szCs w:val="50"/>
        </w:rPr>
        <w:jc w:val="left"/>
        <w:spacing w:lineRule="exact" w:line="560"/>
        <w:ind w:left="3066" w:right="-10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50"/>
          <w:szCs w:val="50"/>
        </w:rPr>
        <w:t>Islam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50"/>
          <w:szCs w:val="50"/>
        </w:rPr>
        <w:t>Memberikan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50"/>
          <w:szCs w:val="50"/>
        </w:rPr>
      </w:r>
    </w:p>
    <w:p>
      <w:pPr>
        <w:rPr>
          <w:rFonts w:cs="Times New Roman" w:hAnsi="Times New Roman" w:eastAsia="Times New Roman" w:ascii="Times New Roman"/>
          <w:sz w:val="50"/>
          <w:szCs w:val="50"/>
        </w:rPr>
        <w:jc w:val="left"/>
        <w:spacing w:lineRule="exact" w:line="400"/>
        <w:ind w:left="2761" w:right="-9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7"/>
          <w:sz w:val="50"/>
          <w:szCs w:val="50"/>
        </w:rPr>
        <w:t>Kemudahan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7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7"/>
          <w:sz w:val="50"/>
          <w:szCs w:val="50"/>
        </w:rPr>
        <w:t>Melalui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50"/>
          <w:szCs w:val="50"/>
        </w:rPr>
      </w:r>
    </w:p>
    <w:p>
      <w:pPr>
        <w:rPr>
          <w:rFonts w:cs="Times New Roman" w:hAnsi="Times New Roman" w:eastAsia="Times New Roman" w:ascii="Times New Roman"/>
          <w:sz w:val="50"/>
          <w:szCs w:val="50"/>
        </w:rPr>
        <w:jc w:val="left"/>
        <w:spacing w:lineRule="exact" w:line="640"/>
        <w:ind w:left="2174" w:right="-127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92"/>
          <w:position w:val="3"/>
          <w:sz w:val="72"/>
          <w:szCs w:val="72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2"/>
          <w:position w:val="3"/>
          <w:sz w:val="50"/>
          <w:szCs w:val="50"/>
        </w:rPr>
        <w:t>alat</w:t>
      </w:r>
      <w:r>
        <w:rPr>
          <w:rFonts w:cs="Times New Roman" w:hAnsi="Times New Roman" w:eastAsia="Times New Roman" w:ascii="Times New Roman"/>
          <w:i/>
          <w:color w:val="363435"/>
          <w:spacing w:val="18"/>
          <w:w w:val="92"/>
          <w:position w:val="3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3"/>
          <w:sz w:val="50"/>
          <w:szCs w:val="50"/>
        </w:rPr>
        <w:t>Jamak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3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3"/>
          <w:sz w:val="50"/>
          <w:szCs w:val="50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3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3"/>
          <w:sz w:val="50"/>
          <w:szCs w:val="50"/>
        </w:rPr>
        <w:t>Qa£ar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50"/>
          <w:szCs w:val="5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lineRule="exact" w:line="320"/>
        <w:ind w:left="1131"/>
      </w:pPr>
      <w:r>
        <w:rPr>
          <w:rFonts w:cs="Arial" w:hAnsi="Arial" w:eastAsia="Arial" w:ascii="Arial"/>
          <w:b/>
          <w:color w:val="4BAE52"/>
          <w:spacing w:val="0"/>
          <w:w w:val="100"/>
          <w:position w:val="-1"/>
          <w:sz w:val="30"/>
          <w:szCs w:val="30"/>
        </w:rPr>
        <w:t>A.</w:t>
      </w:r>
      <w:r>
        <w:rPr>
          <w:rFonts w:cs="Arial" w:hAnsi="Arial" w:eastAsia="Arial" w:ascii="Arial"/>
          <w:b/>
          <w:color w:val="4BAE52"/>
          <w:spacing w:val="241"/>
          <w:w w:val="100"/>
          <w:position w:val="-1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position w:val="-1"/>
          <w:sz w:val="30"/>
          <w:szCs w:val="30"/>
        </w:rPr>
        <w:t>Kompetensi</w:t>
      </w:r>
      <w:r>
        <w:rPr>
          <w:rFonts w:cs="Arial" w:hAnsi="Arial" w:eastAsia="Arial" w:ascii="Arial"/>
          <w:b/>
          <w:color w:val="4BAE52"/>
          <w:spacing w:val="0"/>
          <w:w w:val="100"/>
          <w:position w:val="-1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position w:val="-1"/>
          <w:sz w:val="30"/>
          <w:szCs w:val="30"/>
        </w:rPr>
        <w:t>Inti</w:t>
      </w:r>
      <w:r>
        <w:rPr>
          <w:rFonts w:cs="Arial" w:hAnsi="Arial" w:eastAsia="Arial" w:ascii="Arial"/>
          <w:b/>
          <w:color w:val="4BAE52"/>
          <w:spacing w:val="0"/>
          <w:w w:val="100"/>
          <w:position w:val="-1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position w:val="-1"/>
          <w:sz w:val="30"/>
          <w:szCs w:val="30"/>
        </w:rPr>
        <w:t>(KI)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0"/>
          <w:szCs w:val="30"/>
        </w:rPr>
      </w:r>
    </w:p>
    <w:p>
      <w:pPr>
        <w:rPr>
          <w:rFonts w:cs="Arial" w:hAnsi="Arial" w:eastAsia="Arial" w:ascii="Arial"/>
          <w:sz w:val="60"/>
          <w:szCs w:val="60"/>
        </w:rPr>
        <w:jc w:val="left"/>
        <w:spacing w:lineRule="exact" w:line="660"/>
        <w:ind w:left="71"/>
      </w:pPr>
      <w:r>
        <w:br w:type="column"/>
      </w:r>
      <w:r>
        <w:rPr>
          <w:rFonts w:cs="Arial" w:hAnsi="Arial" w:eastAsia="Arial" w:ascii="Arial"/>
          <w:b/>
          <w:color w:val="FDFDFD"/>
          <w:spacing w:val="0"/>
          <w:w w:val="100"/>
          <w:position w:val="-1"/>
          <w:sz w:val="60"/>
          <w:szCs w:val="60"/>
        </w:rPr>
        <w:t>Bab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rFonts w:cs="Arial" w:hAnsi="Arial" w:eastAsia="Arial" w:ascii="Arial"/>
          <w:sz w:val="120"/>
          <w:szCs w:val="120"/>
        </w:rPr>
        <w:jc w:val="left"/>
        <w:spacing w:lineRule="exact" w:line="1260"/>
        <w:sectPr>
          <w:type w:val="continuous"/>
          <w:pgSz w:w="10920" w:h="15120"/>
          <w:pgMar w:top="1260" w:bottom="0" w:left="360" w:right="360"/>
          <w:cols w:num="2" w:equalWidth="off">
            <w:col w:w="6858" w:space="531"/>
            <w:col w:w="2811"/>
          </w:cols>
        </w:sectPr>
      </w:pPr>
      <w:r>
        <w:rPr>
          <w:rFonts w:cs="Arial" w:hAnsi="Arial" w:eastAsia="Arial" w:ascii="Arial"/>
          <w:b/>
          <w:color w:val="FDFDFD"/>
          <w:spacing w:val="-60"/>
          <w:w w:val="100"/>
          <w:sz w:val="120"/>
          <w:szCs w:val="120"/>
        </w:rPr>
        <w:t>10</w:t>
      </w:r>
      <w:r>
        <w:rPr>
          <w:rFonts w:cs="Arial" w:hAnsi="Arial" w:eastAsia="Arial" w:ascii="Arial"/>
          <w:color w:val="000000"/>
          <w:spacing w:val="0"/>
          <w:w w:val="100"/>
          <w:sz w:val="120"/>
          <w:szCs w:val="1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9"/>
        <w:ind w:left="1544"/>
      </w:pPr>
      <w:r>
        <w:pict>
          <v:group style="position:absolute;margin-left:530.906pt;margin-top:732.164pt;width:15pt;height:0.0001pt;mso-position-horizontal-relative:page;mso-position-vertical-relative:page;z-index:-19037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038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9039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9040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381.378pt;margin-top:15pt;width:87.166pt;height:168.07pt;mso-position-horizontal-relative:page;mso-position-vertical-relative:page;z-index:-19041" coordorigin="7628,300" coordsize="1743,3361">
            <v:shape style="position:absolute;left:7628;top:300;width:1743;height:3361" coordorigin="7628,300" coordsize="1743,3361" path="m7628,3661l9371,3661,9371,300,7628,300,7628,3661xe" filled="t" fillcolor="#4BAE52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KI.1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Menghargai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dianutnya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260" w:val="left"/>
        </w:tabs>
        <w:jc w:val="both"/>
        <w:spacing w:before="47" w:lineRule="auto" w:line="284"/>
        <w:ind w:left="2264" w:right="1262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KI-2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Menghargai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disiplin,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gungjawab,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peduli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(toleransi,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gotong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royong),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santun,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percaya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berinteraksi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efektif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lingkungan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sosial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jangkauan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pergaulan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keberadaannya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260" w:val="left"/>
        </w:tabs>
        <w:jc w:val="both"/>
        <w:spacing w:before="1" w:lineRule="auto" w:line="284"/>
        <w:ind w:left="2264" w:right="1262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KI-3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(faktual,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konseptual,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prosedural)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berdasarkan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rasa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ingin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tahunya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pengetahuan,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teknologi,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seni,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budaya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fenomena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tampak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260" w:val="left"/>
        </w:tabs>
        <w:jc w:val="both"/>
        <w:spacing w:before="1" w:lineRule="auto" w:line="284"/>
        <w:ind w:left="2264" w:right="1263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KI-4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Mencoba,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mengolah,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menyaji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ranah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konkret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mengurai,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merangkai,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memodifikasi,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abstrak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(menuli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menghitung,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mengarang)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dipelajari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sekolah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sumber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sudut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pandang/teori.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131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B.</w:t>
      </w:r>
      <w:r>
        <w:rPr>
          <w:rFonts w:cs="Arial" w:hAnsi="Arial" w:eastAsia="Arial" w:ascii="Arial"/>
          <w:b/>
          <w:color w:val="4BAE52"/>
          <w:spacing w:val="7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Kompetensi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Dasar</w:t>
      </w:r>
      <w:r>
        <w:rPr>
          <w:rFonts w:cs="Arial" w:hAnsi="Arial" w:eastAsia="Arial" w:ascii="Arial"/>
          <w:b/>
          <w:color w:val="4BAE52"/>
          <w:spacing w:val="15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(KD)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260" w:val="left"/>
        </w:tabs>
        <w:jc w:val="both"/>
        <w:spacing w:before="31" w:lineRule="auto" w:line="284"/>
        <w:ind w:left="2264" w:right="1263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1.10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Menunaikan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salat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jamak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qasar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ketika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bepergian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jauh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(musafir)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implementasi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pemahaman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ketaatan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beribadah.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260" w:val="left"/>
        </w:tabs>
        <w:jc w:val="both"/>
        <w:spacing w:before="1" w:lineRule="auto" w:line="284"/>
        <w:ind w:left="2264" w:right="1263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2.10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disiplin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implementasi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pelaksanaan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qasar.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5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3.10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ketentuan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qa£ar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5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4.10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Mempraktikkan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qa£ar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131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C.</w:t>
      </w:r>
      <w:r>
        <w:rPr>
          <w:rFonts w:cs="Arial" w:hAnsi="Arial" w:eastAsia="Arial" w:ascii="Arial"/>
          <w:b/>
          <w:color w:val="4BAE52"/>
          <w:spacing w:val="43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-28"/>
          <w:w w:val="100"/>
          <w:sz w:val="30"/>
          <w:szCs w:val="30"/>
        </w:rPr>
        <w:t>T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ujuan</w:t>
      </w:r>
      <w:r>
        <w:rPr>
          <w:rFonts w:cs="Arial" w:hAnsi="Arial" w:eastAsia="Arial" w:ascii="Arial"/>
          <w:b/>
          <w:color w:val="4BAE52"/>
          <w:spacing w:val="-3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1"/>
          <w:sz w:val="30"/>
          <w:szCs w:val="30"/>
        </w:rPr>
        <w:t>Pembelajaran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57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mampu: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58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jama'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qa£ar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980" w:val="left"/>
        </w:tabs>
        <w:jc w:val="left"/>
        <w:spacing w:before="47" w:lineRule="auto" w:line="284"/>
        <w:ind w:left="1981" w:right="1262" w:hanging="392"/>
      </w:pPr>
      <w:r>
        <w:pict>
          <v:group style="position:absolute;margin-left:522.402pt;margin-top:740.669pt;width:0.0001pt;height:15pt;mso-position-horizontal-relative:page;mso-position-vertical-relative:page;z-index:-19035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qa£ar</w:t>
      </w:r>
      <w:r>
        <w:rPr>
          <w:rFonts w:cs="Times New Roman" w:hAnsi="Times New Roman" w:eastAsia="Times New Roman" w:ascii="Times New Roman"/>
          <w:i/>
          <w:color w:val="363435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implementasi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pemahaman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ketaatan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beribadah.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58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pengertian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jama'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qa£ar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159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Menerangkan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syarat-syarat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position w:val="-1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jama'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qa£ar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272"/>
        <w:sectPr>
          <w:type w:val="continuous"/>
          <w:pgSz w:w="10920" w:h="15120"/>
          <w:pgMar w:top="1260" w:bottom="0" w:left="360" w:right="360"/>
        </w:sectPr>
      </w:pPr>
      <w:r>
        <w:pict>
          <v:group style="position:absolute;margin-left:104.508pt;margin-top:-2.56817pt;width:0pt;height:64.063pt;mso-position-horizontal-relative:page;mso-position-vertical-relative:paragraph;z-index:-19042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036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104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70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macam-macam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dijamak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qa£ar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70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jama'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qa£ar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70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Mempraktikkan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qa£ar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before="16"/>
        <w:ind w:right="1187"/>
      </w:pPr>
      <w:r>
        <w:rPr>
          <w:rFonts w:cs="Times New Roman" w:hAnsi="Times New Roman" w:eastAsia="Times New Roman" w:ascii="Times New Roman"/>
          <w:color w:val="363435"/>
          <w:spacing w:val="0"/>
          <w:w w:val="9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lineRule="exact" w:line="320"/>
        <w:ind w:left="124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D.</w:t>
      </w:r>
      <w:r>
        <w:rPr>
          <w:rFonts w:cs="Arial" w:hAnsi="Arial" w:eastAsia="Arial" w:ascii="Arial"/>
          <w:b/>
          <w:color w:val="4BAE52"/>
          <w:spacing w:val="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P</w:t>
      </w:r>
      <w:r>
        <w:rPr>
          <w:rFonts w:cs="Arial" w:hAnsi="Arial" w:eastAsia="Arial" w:ascii="Arial"/>
          <w:b/>
          <w:color w:val="4BAE52"/>
          <w:spacing w:val="-5"/>
          <w:w w:val="100"/>
          <w:sz w:val="30"/>
          <w:szCs w:val="30"/>
        </w:rPr>
        <w:t>r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oses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1"/>
          <w:sz w:val="30"/>
          <w:szCs w:val="30"/>
        </w:rPr>
        <w:t>Pembelajaran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exact" w:line="240"/>
        <w:ind w:left="124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-1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-1"/>
          <w:sz w:val="22"/>
          <w:szCs w:val="22"/>
        </w:rPr>
        <w:t>Persiapan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0" w:lineRule="auto" w:line="284"/>
        <w:ind w:left="1754" w:right="1149" w:hanging="20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Mempersiapkan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media/alat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peraga/alat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bantu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bisa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berupa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tulisan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manual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karton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(tulisan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mudah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dilihat/dibaca,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multimedia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berbasis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ICT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1754" w:right="1149" w:hanging="22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dimulai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mengucapkan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berdoa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bersama,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dilanjutkan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memeriksa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kehadiran,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kerapian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berpakaian,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posisi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duduk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1754" w:right="1149" w:hanging="20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mengajukan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pertanyaan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komunikatif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pokok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bahasan.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53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tujuan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24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Pelaksanaan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980" w:val="left"/>
        </w:tabs>
        <w:jc w:val="both"/>
        <w:spacing w:before="47" w:lineRule="auto" w:line="284"/>
        <w:ind w:left="1981" w:right="1149" w:hanging="3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ini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salah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satu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cocok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kontekstual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merupakan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belajar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membantu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mengaitkan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diajarkannya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situasi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dunia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nyata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mendorong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hubungan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dimilikinya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penerapannya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kehidupan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mereka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gota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keluarga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masyarakat.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karena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itu,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melalui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pendekatan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CTL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mengajar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transformasi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menghafal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konsep-konsep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sepertinya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terlepas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kehidupan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nyata,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tetapi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lebih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ditekankan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upaya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memfasilitasi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kemampuan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hidup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dipelajarinya.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5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Prosedur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pelaksanaan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60" w:val="left"/>
        </w:tabs>
        <w:jc w:val="left"/>
        <w:spacing w:before="47" w:lineRule="auto" w:line="284"/>
        <w:ind w:left="2378" w:right="1149" w:hanging="3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mencermati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renungkan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"Renungkanlah".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60" w:val="left"/>
        </w:tabs>
        <w:jc w:val="left"/>
        <w:spacing w:before="1" w:lineRule="auto" w:line="284"/>
        <w:ind w:left="2378" w:right="1149" w:hanging="3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pendapatnya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pencermatannya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60" w:val="left"/>
        </w:tabs>
        <w:jc w:val="left"/>
        <w:spacing w:before="1" w:lineRule="auto" w:line="284"/>
        <w:ind w:left="2378" w:right="1149" w:hanging="3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3)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pencermatan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pencermatan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60" w:val="left"/>
        </w:tabs>
        <w:jc w:val="left"/>
        <w:spacing w:before="1" w:lineRule="auto" w:line="284"/>
        <w:ind w:left="2378" w:right="1149" w:hanging="3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4)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mengamati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"Cermatilah".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98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pendapatnya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60" w:val="left"/>
        </w:tabs>
        <w:jc w:val="left"/>
        <w:spacing w:lineRule="atLeast" w:line="300"/>
        <w:ind w:left="2378" w:right="1149" w:hanging="397"/>
      </w:pPr>
      <w:r>
        <w:pict>
          <v:group style="position:absolute;margin-left:23.504pt;margin-top:740.669pt;width:0.0001pt;height:15pt;mso-position-horizontal-relative:page;mso-position-vertical-relative:page;z-index:-19028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6)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300" w:bottom="0" w:left="360" w:right="360"/>
          <w:pgSz w:w="10920" w:h="151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337" w:right="-44"/>
      </w:pPr>
      <w:r>
        <w:pict>
          <v:group style="position:absolute;margin-left:522.402pt;margin-top:0pt;width:0.0001pt;height:14.9996pt;mso-position-horizontal-relative:page;mso-position-vertical-relative:page;z-index:-19027" coordorigin="10448,0" coordsize="0,300">
            <v:shape style="position:absolute;left:10448;top:0;width:0;height:300" coordorigin="10448,0" coordsize="0,300" path="m10448,300l10448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0pt;width:0.0001pt;height:14.9996pt;mso-position-horizontal-relative:page;mso-position-vertical-relative:page;z-index:-19029" coordorigin="470,0" coordsize="0,300">
            <v:shape style="position:absolute;left:470;top:0;width:0;height:300" coordorigin="470,0" coordsize="0,300" path="m470,300l470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030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031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9032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9033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445.299pt;margin-top:-1.47815pt;width:0pt;height:64.063pt;mso-position-horizontal-relative:page;mso-position-vertical-relative:paragraph;z-index:-19034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026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360" w:right="360"/>
          <w:cols w:num="2" w:equalWidth="off">
            <w:col w:w="8267" w:space="328"/>
            <w:col w:w="160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105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620" w:val="left"/>
        </w:tabs>
        <w:jc w:val="both"/>
        <w:spacing w:before="31" w:lineRule="auto" w:line="284"/>
        <w:ind w:left="2624" w:right="1623" w:hanging="3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7)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menyimak</w:t>
      </w:r>
      <w:r>
        <w:rPr>
          <w:rFonts w:cs="Times New Roman" w:hAnsi="Times New Roman" w:eastAsia="Times New Roman" w:ascii="Times New Roman"/>
          <w:color w:val="363435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mencermati</w:t>
      </w:r>
      <w:r>
        <w:rPr>
          <w:rFonts w:cs="Times New Roman" w:hAnsi="Times New Roman" w:eastAsia="Times New Roman" w:ascii="Times New Roman"/>
          <w:color w:val="363435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tayangan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visual/film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jamak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qa£ar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klasikal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individual.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620" w:val="left"/>
        </w:tabs>
        <w:jc w:val="both"/>
        <w:spacing w:before="1" w:lineRule="auto" w:line="284"/>
        <w:ind w:left="2624" w:right="1623" w:hanging="3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8)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dibagi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menjadi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beberapa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berdiskusi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620" w:val="left"/>
        </w:tabs>
        <w:jc w:val="both"/>
        <w:spacing w:before="1" w:lineRule="auto" w:line="284"/>
        <w:ind w:left="2624" w:right="1623" w:hanging="3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9)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bergantian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setiap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diskusi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memperhatikan/menyimak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gapan.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624" w:right="1623" w:hanging="3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10)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diskusi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qa£ar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624" w:right="1623" w:hanging="3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11)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“Aktivitas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624" w:right="1623" w:hanging="3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12)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22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13)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gambaran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teknis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tata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jama'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624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95"/>
          <w:sz w:val="22"/>
          <w:szCs w:val="22"/>
        </w:rPr>
        <w:t>qa£ar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langkah/urutan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disampaikan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sebelumnya.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624" w:right="1623" w:hanging="3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14)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bergantian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mempraktikkan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qa£ar</w:t>
      </w:r>
      <w:r>
        <w:rPr>
          <w:rFonts w:cs="Times New Roman" w:hAnsi="Times New Roman" w:eastAsia="Times New Roman" w:ascii="Times New Roman"/>
          <w:i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petunjuk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memperhatikannya.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624" w:right="1623" w:hanging="3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15)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praktik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jama'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qa£ar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2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16)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Bisa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6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Khusuk.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17)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pendapatnya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hikmah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“Tidak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6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khusu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624" w:right="1622" w:hanging="3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18)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624" w:right="1622" w:hanging="3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19)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menyimpulkan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intisari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rangkuman.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2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20)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“Ayo,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mampu: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851" w:right="1622" w:hanging="2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Wingdings" w:hAnsi="Wingdings" w:eastAsia="Wingdings" w:ascii="Wingdings"/>
          <w:color w:val="363435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perbuatan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termasuk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ketentuan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qa£ar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851" w:right="1623" w:hanging="2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bagian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851" w:right="1622" w:hanging="228"/>
      </w:pPr>
      <w:r>
        <w:pict>
          <v:group style="position:absolute;margin-left:530.906pt;margin-top:732.164pt;width:15pt;height:0.0001pt;mso-position-horizontal-relative:page;mso-position-vertical-relative:page;z-index:-19023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021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dirinya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sendiri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mencerminkan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meneladani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sifat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285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lingkungannya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(kolom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tugas).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headerReference w:type="default" r:id="rId53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025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024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022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106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3"/>
        <w:ind w:left="160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E.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Penilaian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/>
        <w:ind w:left="1848" w:right="794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Observasi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8" w:lineRule="auto" w:line="260"/>
        <w:ind w:left="1887" w:right="150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dilakukan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gunakan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teknik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observasi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mata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(selama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proses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jam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pelajaran),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bimbingan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konseling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(BK),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wali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kelas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(selama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siswa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luar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jam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pelajaran)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ditulis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jurnal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(yang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selanjutnya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disebut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jurnal).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87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256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2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2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24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13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aktu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2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39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Nama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Siswa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68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Catatan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4"/>
              <w:ind w:left="142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93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Butir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Sikap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276" w:right="27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Keterangan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4"/>
              <w:ind w:left="69" w:right="69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Spritual/sosial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6"/>
              <w:ind w:left="25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Dsb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460" w:bottom="0" w:left="0" w:right="0"/>
          <w:pgSz w:w="10920" w:h="151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697" w:right="-44"/>
      </w:pPr>
      <w:r>
        <w:pict>
          <v:group style="position:absolute;margin-left:445.299pt;margin-top:-1.47815pt;width:0pt;height:64.063pt;mso-position-horizontal-relative:page;mso-position-vertical-relative:paragraph;z-index:-19020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019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018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017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016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0" w:right="0"/>
          <w:cols w:num="2" w:equalWidth="off">
            <w:col w:w="8627" w:space="328"/>
            <w:col w:w="196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107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49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1"/>
        <w:ind w:left="1491" w:right="1623" w:firstLine="3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Petunjuk: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Berilah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tanda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centang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Symbol" w:hAnsi="Symbol" w:eastAsia="Symbol" w:ascii="Symbol"/>
          <w:color w:val="363435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“Ya”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“Tidak”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keadaan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sebenarnya.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60"/>
        <w:ind w:left="1676" w:right="415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Sekolah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Kela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/Semester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Tahun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4"/>
          <w:szCs w:val="24"/>
        </w:rPr>
        <w:t>.................................................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9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Pernyataan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49" w:right="471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22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882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5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7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8" w:lineRule="auto" w:line="250"/>
              <w:ind w:left="70" w:right="15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suka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melaksanakan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jama'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mempermudah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bepergian.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7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63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8" w:lineRule="auto" w:line="250"/>
              <w:ind w:left="70" w:right="25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4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3"/>
                <w:w w:val="9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jama'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mudah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dikerjakan.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8"/>
                <w:szCs w:val="28"/>
              </w:rPr>
              <w:jc w:val="left"/>
              <w:spacing w:before="6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7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mengajak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teman-teman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untuk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mengerjakan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4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3"/>
                <w:w w:val="9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jama'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bepergian.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2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0"/>
                <w:szCs w:val="10"/>
              </w:rPr>
              <w:jc w:val="left"/>
              <w:spacing w:before="5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58" w:lineRule="auto" w:line="250"/>
              <w:ind w:left="70" w:right="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jama'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kemudahan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diberikan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oleh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1145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57"/>
              <w:ind w:left="70" w:right="3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mengerjakan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11" w:lineRule="auto" w:line="250"/>
              <w:ind w:left="70" w:right="32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jama'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saat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perjalanan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leluasa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mengerjakan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aktivitas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lain.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78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melaksanakan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 w:lineRule="auto" w:line="250"/>
              <w:ind w:left="70" w:right="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color w:val="363435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jama'</w:t>
            </w:r>
            <w:r>
              <w:rPr>
                <w:rFonts w:cs="Times New Roman" w:hAnsi="Times New Roman" w:eastAsia="Times New Roman" w:ascii="Times New Roman"/>
                <w:color w:val="363435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apabila</w:t>
            </w:r>
            <w:r>
              <w:rPr>
                <w:rFonts w:cs="Times New Roman" w:hAnsi="Times New Roman" w:eastAsia="Times New Roman" w:ascii="Times New Roman"/>
                <w:color w:val="363435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bepergian</w:t>
            </w:r>
            <w:r>
              <w:rPr>
                <w:rFonts w:cs="Times New Roman" w:hAnsi="Times New Roman" w:eastAsia="Times New Roman" w:ascii="Times New Roman"/>
                <w:color w:val="363435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jauh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disiplin.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363435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363435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kemudahan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363435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816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diberikan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oleh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sangat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 w:lineRule="auto" w:line="250"/>
              <w:ind w:left="70" w:right="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untuk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sedang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berpergian.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8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8" w:lineRule="auto" w:line="250"/>
              <w:ind w:left="70" w:right="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4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6"/>
                <w:w w:val="9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jama'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5"/>
                <w:sz w:val="22"/>
                <w:szCs w:val="22"/>
              </w:rPr>
              <w:t>qa£ar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6"/>
                <w:w w:val="9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sangat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mudah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untuk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dilaksanakan.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015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014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013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012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011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108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60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  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  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   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552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membolehkan</w:t>
            </w:r>
            <w:r>
              <w:rPr>
                <w:rFonts w:cs="Times New Roman" w:hAnsi="Times New Roman" w:eastAsia="Times New Roman" w:ascii="Times New Roman"/>
                <w:color w:val="363435"/>
                <w:spacing w:val="4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pada</w:t>
            </w:r>
            <w:r>
              <w:rPr>
                <w:rFonts w:cs="Times New Roman" w:hAnsi="Times New Roman" w:eastAsia="Times New Roman" w:ascii="Times New Roman"/>
                <w:color w:val="363435"/>
                <w:spacing w:val="4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saat</w:t>
            </w:r>
            <w:r>
              <w:rPr>
                <w:rFonts w:cs="Times New Roman" w:hAnsi="Times New Roman" w:eastAsia="Times New Roman" w:ascii="Times New Roman"/>
                <w:color w:val="363435"/>
                <w:spacing w:val="4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bepergian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untuk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7"/>
                <w:sz w:val="22"/>
                <w:szCs w:val="22"/>
              </w:rPr>
              <w:t>meng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7"/>
                <w:sz w:val="22"/>
                <w:szCs w:val="22"/>
              </w:rPr>
              <w:t>qa£ar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6"/>
                <w:w w:val="9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288" w:right="2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para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musafir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melaksanakan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4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3"/>
                <w:w w:val="9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jama'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qa£ar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6" w:lineRule="auto" w:line="284"/>
        <w:ind w:left="1604" w:right="150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antarteman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perlu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ditindaklanjuti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bantuan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fasilitasi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84"/>
        <w:ind w:left="1604" w:right="1509" w:firstLine="3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Pesera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mengisi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perbuatan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termasuk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ketentuan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jama'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qa£ar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Antarteman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1"/>
        <w:ind w:left="1888" w:right="150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Petunjuk: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Berilah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tanda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centang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Symbol" w:hAnsi="Symbol" w:eastAsia="Symbol" w:ascii="Symbol"/>
          <w:color w:val="363435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“Ya”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“Tidak”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keadaan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sebenarnya.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4480" w:val="left"/>
        </w:tabs>
        <w:jc w:val="both"/>
        <w:spacing w:before="5" w:lineRule="auto" w:line="284"/>
        <w:ind w:left="2001" w:right="633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 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exact" w:line="240"/>
        <w:ind w:left="2001" w:right="63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                          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5"/>
          <w:szCs w:val="5"/>
        </w:rPr>
        <w:jc w:val="left"/>
        <w:spacing w:before="6" w:lineRule="exact" w:line="40"/>
      </w:pPr>
      <w:r>
        <w:rPr>
          <w:sz w:val="5"/>
          <w:szCs w:val="5"/>
        </w:rPr>
      </w:r>
    </w:p>
    <w:tbl>
      <w:tblPr>
        <w:tblW w:w="0" w:type="auto"/>
        <w:tblLook w:val="01E0"/>
        <w:jc w:val="left"/>
        <w:tblInd w:w="160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9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Pernyataan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49" w:right="471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22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5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7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suka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melaksanakan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 w:lineRule="auto" w:line="250"/>
              <w:ind w:left="70" w:right="46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4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3"/>
                <w:w w:val="9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jama'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mempermudah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bepergian.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78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63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8" w:lineRule="auto" w:line="250"/>
              <w:ind w:left="70" w:right="27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4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3"/>
                <w:w w:val="9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jama'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mudah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dikerjakan.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8"/>
                <w:szCs w:val="28"/>
              </w:rPr>
              <w:jc w:val="left"/>
              <w:spacing w:before="6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8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mengajak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teman-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untuk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mengerjakan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jama'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bepergian.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2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0"/>
                <w:szCs w:val="10"/>
              </w:rPr>
              <w:jc w:val="left"/>
              <w:spacing w:before="5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58" w:lineRule="auto" w:line="250"/>
              <w:ind w:left="70" w:right="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jama'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kemudahan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diberikan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oleh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8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  </w:t>
            </w:r>
            <w:r>
              <w:rPr>
                <w:rFonts w:cs="Times New Roman" w:hAnsi="Times New Roman" w:eastAsia="Times New Roman" w:ascii="Times New Roman"/>
                <w:color w:val="363435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  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  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911" w:type="dxa"/>
            <w:vMerge w:val=""/>
            <w:tcBorders>
              <w:left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mengerjakan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jama'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saat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911" w:type="dxa"/>
            <w:vMerge w:val=""/>
            <w:tcBorders>
              <w:left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 </w:t>
            </w:r>
            <w:r>
              <w:rPr>
                <w:rFonts w:cs="Times New Roman" w:hAnsi="Times New Roman" w:eastAsia="Times New Roman" w:ascii="Times New Roman"/>
                <w:color w:val="363435"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perjalanan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 </w:t>
            </w:r>
            <w:r>
              <w:rPr>
                <w:rFonts w:cs="Times New Roman" w:hAnsi="Times New Roman" w:eastAsia="Times New Roman" w:ascii="Times New Roman"/>
                <w:color w:val="363435"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 </w:t>
            </w:r>
            <w:r>
              <w:rPr>
                <w:rFonts w:cs="Times New Roman" w:hAnsi="Times New Roman" w:eastAsia="Times New Roman" w:ascii="Times New Roman"/>
                <w:color w:val="363435"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leluasa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mengerjakan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aktivitas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lain.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460" w:bottom="0" w:left="0" w:right="0"/>
          <w:pgSz w:w="10920" w:h="151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697" w:right="-44"/>
      </w:pPr>
      <w:r>
        <w:pict>
          <v:group style="position:absolute;margin-left:445.299pt;margin-top:-1.47815pt;width:0pt;height:64.063pt;mso-position-horizontal-relative:page;mso-position-vertical-relative:paragraph;z-index:-19010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009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9008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007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006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0" w:right="0"/>
          <w:cols w:num="2" w:equalWidth="off">
            <w:col w:w="8627" w:space="328"/>
            <w:col w:w="196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109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4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2"/>
                <w:szCs w:val="12"/>
              </w:rPr>
              <w:jc w:val="left"/>
              <w:spacing w:before="2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57" w:lineRule="auto" w:line="250"/>
              <w:ind w:left="70" w:right="2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melaksanakan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jama'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apabila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bepergian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jauh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disiplin.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1145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57" w:lineRule="auto" w:line="250"/>
              <w:ind w:left="70" w:right="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kemudahan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diberikan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oleh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sangat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untuk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sedang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berpergian.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2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58" w:lineRule="auto" w:line="250"/>
              <w:ind w:left="70" w:right="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jama'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qa£ar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itu</w:t>
            </w:r>
            <w:r>
              <w:rPr>
                <w:rFonts w:cs="Times New Roman" w:hAnsi="Times New Roman" w:eastAsia="Times New Roman" w:ascii="Times New Roman"/>
                <w:color w:val="363435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sangat</w:t>
            </w:r>
            <w:r>
              <w:rPr>
                <w:rFonts w:cs="Times New Roman" w:hAnsi="Times New Roman" w:eastAsia="Times New Roman" w:ascii="Times New Roman"/>
                <w:color w:val="363435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mudah</w:t>
            </w:r>
            <w:r>
              <w:rPr>
                <w:rFonts w:cs="Times New Roman" w:hAnsi="Times New Roman" w:eastAsia="Times New Roman" w:ascii="Times New Roman"/>
                <w:color w:val="363435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untuk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dilaksanakan.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57" w:lineRule="auto" w:line="250"/>
              <w:ind w:left="70" w:right="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membolehkan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bepergian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untuk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7"/>
                <w:sz w:val="22"/>
                <w:szCs w:val="22"/>
              </w:rPr>
              <w:t>meng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7"/>
                <w:sz w:val="22"/>
                <w:szCs w:val="22"/>
              </w:rPr>
              <w:t>qa£ar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6"/>
                <w:w w:val="9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288" w:right="2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57" w:lineRule="auto" w:line="250"/>
              <w:ind w:left="70" w:right="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para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musafir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melaksanakan</w:t>
            </w:r>
            <w:r>
              <w:rPr>
                <w:rFonts w:cs="Times New Roman" w:hAnsi="Times New Roman" w:eastAsia="Times New Roman" w:ascii="Times New Roman"/>
                <w:color w:val="363435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£alat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jama'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qa£ar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4"/>
        <w:ind w:left="1491" w:right="1623" w:firstLine="5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antarteman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perlu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ditindaklanjuti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bantuan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fasilitasi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84"/>
        <w:ind w:left="1491" w:right="1623" w:firstLine="64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mengisi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perbuatan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termasuk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ketentuan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jama'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qa£ar.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49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8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1779" w:right="5920" w:firstLine="1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49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Penerapan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Pengisian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centang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1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1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-Ya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1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-Tidak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1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diperoleh.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8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menyebutkan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perbuatan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termasuk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perbuatan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28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jama'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qa£ar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1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2171"/>
      </w:pPr>
      <w:r>
        <w:pict>
          <v:group style="position:absolute;margin-left:530.906pt;margin-top:732.164pt;width:15pt;height:0.0001pt;mso-position-horizontal-relative:page;mso-position-vertical-relative:page;z-index:-19003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9001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Apabila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menyebutkan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satu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perbuatan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termasuk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headerReference w:type="default" r:id="rId54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9005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9004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9002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-1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2284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jama'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5"/>
          <w:sz w:val="22"/>
          <w:szCs w:val="22"/>
        </w:rPr>
        <w:t>qa£ar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Apabila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menyebutkan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satu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perbuatan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termasuk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84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jama'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5"/>
          <w:sz w:val="22"/>
          <w:szCs w:val="22"/>
        </w:rPr>
        <w:t>qa£ar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957" w:right="32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diperoleh.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tLeast" w:line="600"/>
        <w:ind w:left="1604" w:right="1774" w:firstLine="60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penerapan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9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9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jawaban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1(maksimal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tLeast" w:line="300"/>
        <w:ind w:left="1934" w:right="7400" w:firstLine="1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Rubrik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5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63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96" w:lineRule="auto" w:line="250"/>
              <w:ind w:left="130" w:right="94" w:firstLine="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No.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Soal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2"/>
                <w:szCs w:val="22"/>
              </w:rPr>
              <w:jc w:val="left"/>
              <w:spacing w:before="3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ind w:left="2485" w:right="248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Rubrik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penilaian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5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2"/>
                <w:szCs w:val="22"/>
              </w:rPr>
              <w:jc w:val="left"/>
              <w:spacing w:before="3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ind w:left="1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704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228" w:right="22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96" w:lineRule="auto" w:line="248"/>
              <w:ind w:left="388" w:right="299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18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jama'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sempurna,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5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1"/>
                <w:szCs w:val="21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jama'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8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13" w:lineRule="auto" w:line="247"/>
              <w:ind w:left="388" w:right="95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-18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Jama'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5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234" w:right="23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704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228" w:right="22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96" w:lineRule="auto" w:line="248"/>
              <w:ind w:left="388" w:right="282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18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qa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sempurna,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5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1"/>
                <w:szCs w:val="21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qa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8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13" w:lineRule="auto" w:line="247"/>
              <w:ind w:left="388" w:right="830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-18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qa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5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234" w:right="23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188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228" w:right="22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96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18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macam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di-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8"/>
              <w:ind w:left="388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jama'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13" w:lineRule="auto" w:line="247"/>
              <w:ind w:left="388" w:right="224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1"/>
                <w:szCs w:val="21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satu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macam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di-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jama'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5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182" w:right="18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212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228" w:right="22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96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18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macam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di-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11"/>
              <w:ind w:left="388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z w:val="21"/>
                <w:szCs w:val="21"/>
              </w:rPr>
              <w:t>qa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w w:val="100"/>
                <w:sz w:val="21"/>
                <w:szCs w:val="21"/>
              </w:rPr>
              <w:t>ar</w:t>
            </w:r>
            <w:r>
              <w:rPr>
                <w:rFonts w:cs="Times New Roman" w:hAnsi="Times New Roman" w:eastAsia="Times New Roman" w:ascii="Times New Roman"/>
                <w:color w:val="363435"/>
                <w:w w:val="100"/>
                <w:sz w:val="21"/>
                <w:szCs w:val="21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8.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11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1"/>
                <w:szCs w:val="21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satu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macam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di-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11"/>
              <w:ind w:left="388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z w:val="21"/>
                <w:szCs w:val="21"/>
              </w:rPr>
              <w:t>qa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w w:val="100"/>
                <w:sz w:val="21"/>
                <w:szCs w:val="21"/>
              </w:rPr>
              <w:t>ar</w:t>
            </w:r>
            <w:r>
              <w:rPr>
                <w:rFonts w:cs="Times New Roman" w:hAnsi="Times New Roman" w:eastAsia="Times New Roman" w:ascii="Times New Roman"/>
                <w:color w:val="363435"/>
                <w:w w:val="100"/>
                <w:sz w:val="21"/>
                <w:szCs w:val="21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5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234" w:right="23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20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228" w:right="22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96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18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syarat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dibolehkannya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jama'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11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qa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benar,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8" w:lineRule="auto" w:line="252"/>
              <w:ind w:left="388" w:right="1315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1"/>
                <w:szCs w:val="21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tepat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syarat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dibolehkannya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jama'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qa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5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182" w:right="18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</w:tbl>
    <w:p>
      <w:pPr>
        <w:rPr>
          <w:sz w:val="19"/>
          <w:szCs w:val="19"/>
        </w:rPr>
        <w:jc w:val="left"/>
        <w:spacing w:before="9" w:lineRule="exact" w:line="180"/>
        <w:sectPr>
          <w:pgMar w:header="0" w:footer="101" w:top="460" w:bottom="0" w:left="0" w:right="0"/>
          <w:pgSz w:w="10920" w:h="15120"/>
        </w:sectPr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697" w:right="-44"/>
      </w:pPr>
      <w:r>
        <w:pict>
          <v:group style="position:absolute;margin-left:445.299pt;margin-top:-1.47815pt;width:0pt;height:64.063pt;mso-position-horizontal-relative:page;mso-position-vertical-relative:paragraph;z-index:-19000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999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8998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997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996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0" w:right="0"/>
          <w:cols w:num="2" w:equalWidth="off">
            <w:col w:w="8627" w:space="352"/>
            <w:col w:w="194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-12"/>
          <w:w w:val="100"/>
          <w:sz w:val="22"/>
          <w:szCs w:val="22"/>
        </w:rPr>
        <w:t>111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48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695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228" w:right="22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96" w:lineRule="auto" w:line="252"/>
              <w:ind w:left="388" w:right="88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18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dalil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memerintahkan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melaksanakan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qa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beserta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artinya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tepat,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lineRule="exact" w:line="220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10" w:lineRule="auto" w:line="250"/>
              <w:ind w:left="388" w:right="380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1"/>
                <w:szCs w:val="21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dalil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memerintahkan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melaksanakan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qa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beserta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artinya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tepat,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5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183" w:right="18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188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228" w:right="22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96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18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perbedaan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jama'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taqdim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8"/>
              <w:ind w:left="388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jama'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ta'khir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13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1"/>
                <w:szCs w:val="21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perbedaan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jama'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taqdim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8"/>
              <w:ind w:left="388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jama'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ta'khir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lengkap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5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181" w:right="18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188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228" w:right="22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96" w:lineRule="auto" w:line="247"/>
              <w:ind w:left="388" w:right="375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18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niat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qa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benar,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5" w:lineRule="auto" w:line="247"/>
              <w:ind w:left="388" w:right="451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1"/>
                <w:szCs w:val="21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tepat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niat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qa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5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182" w:right="18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212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228" w:right="22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96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18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niat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waktu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©uhur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11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di-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jama'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di-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qa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benar,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11" w:lineRule="auto" w:line="250"/>
              <w:ind w:left="388" w:right="193" w:hanging="18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1"/>
                <w:szCs w:val="21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tepat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niat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waktu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86"/>
                <w:sz w:val="21"/>
                <w:szCs w:val="21"/>
              </w:rPr>
              <w:t>©uhur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7"/>
                <w:w w:val="86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di-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jama'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di-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qa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5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182" w:right="18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212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176" w:right="17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96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18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niat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magrib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dijama'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11" w:lineRule="auto" w:line="250"/>
              <w:ind w:left="208" w:right="284" w:firstLine="180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w w:val="100"/>
                <w:sz w:val="21"/>
                <w:szCs w:val="21"/>
              </w:rPr>
              <w:t>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isya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dikerjakan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waktu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magrib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benar,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10.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b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1"/>
                <w:szCs w:val="21"/>
              </w:rPr>
              <w:t>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tepat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niat</w:t>
            </w:r>
            <w:r>
              <w:rPr>
                <w:rFonts w:cs="Times New Roman" w:hAnsi="Times New Roman" w:eastAsia="Times New Roman" w:ascii="Times New Roman"/>
                <w:color w:val="363435"/>
                <w:spacing w:val="-1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maghrib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dijamak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77"/>
                <w:sz w:val="22"/>
                <w:szCs w:val="22"/>
              </w:rPr>
              <w:t>£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alat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isya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dikerjakan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waktu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magrib,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5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182" w:right="18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411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Jumlah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5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182" w:right="18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90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</w:tbl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460" w:bottom="0" w:left="0" w:right="0"/>
          <w:headerReference w:type="default" r:id="rId55"/>
          <w:pgSz w:w="10920" w:h="1512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491" w:right="-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exact" w:line="320"/>
      </w:pPr>
      <w:r>
        <w:br w:type="column"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PG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+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Uraian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ind w:left="1440"/>
        <w:sectPr>
          <w:type w:val="continuous"/>
          <w:pgSz w:w="10920" w:h="15120"/>
          <w:pgMar w:top="1260" w:bottom="0" w:left="0" w:right="0"/>
          <w:cols w:num="2" w:equalWidth="off">
            <w:col w:w="2313" w:space="1338"/>
            <w:col w:w="7269"/>
          </w:cols>
        </w:sectPr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1"/>
        <w:ind w:left="18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568" w:right="1622" w:hanging="2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tepat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660" w:val="left"/>
        </w:tabs>
        <w:jc w:val="both"/>
        <w:spacing w:before="1" w:lineRule="auto" w:line="284"/>
        <w:ind w:left="2568" w:right="1622" w:hanging="2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  <w:tab/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568" w:right="1622" w:hanging="284"/>
      </w:pPr>
      <w:r>
        <w:pict>
          <v:group style="position:absolute;margin-left:530.906pt;margin-top:732.164pt;width:15pt;height:0.0001pt;mso-position-horizontal-relative:page;mso-position-vertical-relative:page;z-index:-18993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991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sedikit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kekurangan,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8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type w:val="continuous"/>
          <w:pgSz w:w="10920" w:h="15120"/>
          <w:pgMar w:top="1260" w:bottom="0" w:left="0" w:right="0"/>
        </w:sectPr>
      </w:pPr>
      <w:r>
        <w:pict>
          <v:group style="position:absolute;margin-left:104.508pt;margin-top:-2.56817pt;width:0pt;height:64.063pt;mso-position-horizontal-relative:page;mso-position-vertical-relative:paragraph;z-index:-18995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994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992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-1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12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23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jama’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6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qasar,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jama’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taqdim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jama’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takhir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jama’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6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qasar,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jama’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taqdim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jama’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takhir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jama’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6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qasar,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jama’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taqdim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jama’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takhir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kesalahan,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43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Nilai=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individu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460" w:bottom="0" w:left="0" w:right="0"/>
          <w:pgSz w:w="10920" w:h="151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Keterampilan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86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Praktik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100"/>
          <w:sz w:val="22"/>
          <w:szCs w:val="22"/>
        </w:rPr>
        <w:t>¡alat</w:t>
      </w: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jamak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color w:val="363435"/>
          <w:spacing w:val="0"/>
          <w:w w:val="100"/>
          <w:sz w:val="22"/>
          <w:szCs w:val="22"/>
        </w:rPr>
        <w:t>qa¡ar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4640" w:val="left"/>
        </w:tabs>
        <w:jc w:val="left"/>
        <w:spacing w:before="47" w:lineRule="auto" w:line="250"/>
        <w:ind w:left="1934" w:right="-3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Format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praktik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¡alat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qa¡ar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225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0"/>
          <w:w w:val="225"/>
          <w:sz w:val="22"/>
          <w:szCs w:val="22"/>
          <w:u w:val="single" w:color="36343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  <w:u w:val="single" w:color="363434"/>
        </w:rPr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  <w:u w:val="single" w:color="363434"/>
        </w:rPr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160" w:val="left"/>
        </w:tabs>
        <w:jc w:val="left"/>
        <w:spacing w:lineRule="exact" w:line="240"/>
        <w:sectPr>
          <w:type w:val="continuous"/>
          <w:pgSz w:w="10920" w:h="15120"/>
          <w:pgMar w:top="1260" w:bottom="0" w:left="0" w:right="0"/>
          <w:cols w:num="2" w:equalWidth="off">
            <w:col w:w="5857" w:space="1507"/>
            <w:col w:w="3556"/>
          </w:cols>
        </w:sectPr>
      </w:pP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Kelas:</w:t>
      </w: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w w:val="225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w w:val="225"/>
          <w:position w:val="-1"/>
          <w:sz w:val="22"/>
          <w:szCs w:val="22"/>
          <w:u w:val="single" w:color="363434"/>
        </w:rPr>
        <w:t> </w:t>
      </w:r>
      <w:r>
        <w:rPr>
          <w:rFonts w:cs="Times New Roman" w:hAnsi="Times New Roman" w:eastAsia="Times New Roman" w:ascii="Times New Roman"/>
          <w:color w:val="363435"/>
          <w:w w:val="100"/>
          <w:position w:val="-1"/>
          <w:sz w:val="22"/>
          <w:szCs w:val="22"/>
          <w:u w:val="single" w:color="363434"/>
        </w:rPr>
        <w:tab/>
      </w:r>
      <w:r>
        <w:rPr>
          <w:rFonts w:cs="Times New Roman" w:hAnsi="Times New Roman" w:eastAsia="Times New Roman" w:ascii="Times New Roman"/>
          <w:color w:val="363435"/>
          <w:w w:val="100"/>
          <w:position w:val="-1"/>
          <w:sz w:val="22"/>
          <w:szCs w:val="22"/>
          <w:u w:val="single" w:color="363434"/>
        </w:rPr>
      </w:r>
      <w:r>
        <w:rPr>
          <w:rFonts w:cs="Times New Roman" w:hAnsi="Times New Roman" w:eastAsia="Times New Roman" w:ascii="Times New Roman"/>
          <w:color w:val="363435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22"/>
          <w:szCs w:val="22"/>
        </w:rPr>
      </w:r>
    </w:p>
    <w:p>
      <w:pPr>
        <w:rPr>
          <w:sz w:val="7"/>
          <w:szCs w:val="7"/>
        </w:rPr>
        <w:jc w:val="left"/>
        <w:spacing w:before="8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15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51" w:hRule="exact"/>
        </w:trPr>
        <w:tc>
          <w:tcPr>
            <w:tcW w:w="669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6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95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3"/>
                <w:szCs w:val="13"/>
              </w:rPr>
              <w:jc w:val="left"/>
              <w:spacing w:before="3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6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Aspek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dinilai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42" w:type="dxa"/>
            <w:gridSpan w:val="4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11" w:lineRule="exact" w:line="220"/>
              <w:ind w:left="801" w:right="80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2"/>
                <w:sz w:val="22"/>
                <w:szCs w:val="22"/>
              </w:rPr>
              <w:t>Nilai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43" w:hRule="exact"/>
        </w:trPr>
        <w:tc>
          <w:tcPr>
            <w:tcW w:w="669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95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7" w:lineRule="exact" w:line="220"/>
              <w:ind w:left="171" w:right="17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2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3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7" w:lineRule="exact" w:line="220"/>
              <w:ind w:left="171" w:right="17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2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3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7" w:lineRule="exact" w:line="220"/>
              <w:ind w:left="171" w:right="17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2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53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7" w:lineRule="exact" w:line="220"/>
              <w:ind w:left="171" w:right="17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position w:val="-2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420" w:hRule="exact"/>
        </w:trPr>
        <w:tc>
          <w:tcPr>
            <w:tcW w:w="6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10" w:right="21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95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Kebersihan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Pakaian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20" w:hRule="exact"/>
        </w:trPr>
        <w:tc>
          <w:tcPr>
            <w:tcW w:w="6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10" w:right="21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95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Gerakan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20" w:hRule="exact"/>
        </w:trPr>
        <w:tc>
          <w:tcPr>
            <w:tcW w:w="6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10" w:right="21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95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Bacaan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42" w:type="dxa"/>
            <w:gridSpan w:val="4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20" w:hRule="exact"/>
        </w:trPr>
        <w:tc>
          <w:tcPr>
            <w:tcW w:w="669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495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5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kelancaran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20" w:hRule="exact"/>
        </w:trPr>
        <w:tc>
          <w:tcPr>
            <w:tcW w:w="669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495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5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kebenaran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20" w:hRule="exact"/>
        </w:trPr>
        <w:tc>
          <w:tcPr>
            <w:tcW w:w="669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95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5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keserasian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antara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bacaan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gerakan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20" w:hRule="exact"/>
        </w:trPr>
        <w:tc>
          <w:tcPr>
            <w:tcW w:w="6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5"/>
              <w:ind w:left="210" w:right="21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95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5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Tertib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20" w:hRule="exact"/>
        </w:trPr>
        <w:tc>
          <w:tcPr>
            <w:tcW w:w="6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95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5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dicapai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42" w:type="dxa"/>
            <w:gridSpan w:val="4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5"/>
              <w:ind w:left="727" w:right="72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20" w:hRule="exact"/>
        </w:trPr>
        <w:tc>
          <w:tcPr>
            <w:tcW w:w="6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95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5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maksimal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42" w:type="dxa"/>
            <w:gridSpan w:val="4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5"/>
              <w:ind w:left="919" w:right="92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1"/>
        <w:ind w:left="3723" w:right="357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  <w:u w:val="single" w:color="363435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  <w:u w:val="single" w:color="363435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  <w:u w:val="single" w:color="363435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  <w:u w:val="single" w:color="363435"/>
        </w:rPr>
        <w:t>diperoleh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6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6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240"/>
        <w:ind w:left="4557" w:right="430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maksimal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00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Keterangan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00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00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cukup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00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2000"/>
      </w:pPr>
      <w:r>
        <w:pict>
          <v:group style="position:absolute;margin-left:0pt;margin-top:732.164pt;width:15pt;height:0.0001pt;mso-position-horizontal-relative:page;mso-position-vertical-relative:page;z-index:-18989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987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sangat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kompeten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0920" w:h="15120"/>
          <w:pgMar w:top="1260" w:bottom="0" w:left="0" w:right="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697" w:right="-44"/>
      </w:pPr>
      <w:r>
        <w:pict>
          <v:group style="position:absolute;margin-left:445.299pt;margin-top:-1.47815pt;width:0pt;height:64.063pt;mso-position-horizontal-relative:page;mso-position-vertical-relative:paragraph;z-index:-18990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8988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986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0" w:right="0"/>
          <w:cols w:num="2" w:equalWidth="off">
            <w:col w:w="8627" w:space="340"/>
            <w:col w:w="1953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-1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460" w:bottom="0" w:left="0" w:right="0"/>
          <w:pgSz w:w="10920" w:h="15120"/>
        </w:sectPr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1735" w:right="51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Penerapan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304"/>
        <w:ind w:left="1774" w:right="-38" w:firstLine="3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II.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180"/>
        <w:ind w:left="2133" w:right="91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2133" w:right="92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2133" w:right="91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2133" w:right="91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50"/>
        <w:ind w:left="1774" w:right="778" w:firstLine="39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III.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Kunci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Jawaban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1155" w:right="456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155" w:right="454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155" w:right="456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155" w:right="456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045" w:right="4561"/>
        <w:sectPr>
          <w:type w:val="continuous"/>
          <w:pgSz w:w="10920" w:h="15120"/>
          <w:pgMar w:top="1260" w:bottom="0" w:left="0" w:right="0"/>
          <w:cols w:num="2" w:equalWidth="off">
            <w:col w:w="3624" w:space="1014"/>
            <w:col w:w="6282"/>
          </w:cols>
        </w:sectPr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2169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6"/>
          <w:szCs w:val="26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i/>
          <w:color w:val="363435"/>
          <w:spacing w:val="4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fardu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dikumpulkan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digabungkan.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2169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2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2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3"/>
          <w:position w:val="-2"/>
          <w:sz w:val="28"/>
          <w:szCs w:val="28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3"/>
          <w:position w:val="-2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i/>
          <w:color w:val="363435"/>
          <w:spacing w:val="8"/>
          <w:w w:val="93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fardu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diringkas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rakaat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menjadi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rakaat.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60"/>
        <w:ind w:left="2169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2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2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51"/>
          <w:position w:val="-2"/>
          <w:sz w:val="33"/>
          <w:szCs w:val="33"/>
        </w:rPr>
        <w:t>©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2"/>
          <w:sz w:val="22"/>
          <w:szCs w:val="22"/>
        </w:rPr>
        <w:t>uhur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position w:val="-2"/>
          <w:sz w:val="22"/>
          <w:szCs w:val="22"/>
        </w:rPr>
        <w:t>A£ar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2"/>
          <w:sz w:val="22"/>
          <w:szCs w:val="22"/>
        </w:rPr>
        <w:t>Magrib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Isya.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300"/>
        <w:ind w:left="2169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1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51"/>
          <w:position w:val="1"/>
          <w:sz w:val="33"/>
          <w:szCs w:val="33"/>
        </w:rPr>
        <w:t>©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1"/>
          <w:sz w:val="22"/>
          <w:szCs w:val="22"/>
        </w:rPr>
        <w:t>uhur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position w:val="1"/>
          <w:sz w:val="22"/>
          <w:szCs w:val="22"/>
        </w:rPr>
        <w:t>A£ar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1"/>
          <w:sz w:val="22"/>
          <w:szCs w:val="22"/>
        </w:rPr>
        <w:t>Isya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216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Syaratnya: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50"/>
        <w:ind w:left="2851" w:right="1906" w:hanging="33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Sedang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perjalanan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jauh.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Jarak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tempuhnya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80,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640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50"/>
        <w:ind w:left="2851" w:right="1906" w:hanging="34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Perjalanan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dilakukan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bertujuan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kejahatan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maksiat.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2519" w:right="56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Sakit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kesulitan.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60"/>
        <w:ind w:left="2506" w:right="2609"/>
      </w:pPr>
      <w:r>
        <w:pict>
          <v:group style="position:absolute;margin-left:74.0298pt;margin-top:77.7005pt;width:389.342pt;height:584.096pt;mso-position-horizontal-relative:page;mso-position-vertical-relative:page;z-index:-18984" coordorigin="1481,1554" coordsize="7787,11682">
            <v:shape style="position:absolute;left:1491;top:1564;width:7767;height:11662" coordorigin="1491,1564" coordsize="7767,11662" path="m1731,1564l1655,1564,1575,1570,1515,1600,1494,1672,1491,1765,1491,13026,1492,13092,1501,13161,1540,13209,1598,13223,1692,13226,9057,13226,9124,13225,9193,13215,9241,13177,9254,13118,9257,13025,9257,1764,9256,1698,9247,1629,9208,1581,9150,1567,9056,1564,1731,1564xe" filled="t" fillcolor="#C7DFBF" stroked="f">
              <v:path arrowok="t"/>
              <v:fill/>
            </v:shape>
            <v:shape style="position:absolute;left:2307;top:8431;width:80;height:311" coordorigin="2307,8431" coordsize="80,311" path="m2375,8472l2376,8471,2382,8468,2385,8463,2386,8457,2387,8449,2385,8443,2380,8438,2375,8433,2367,8431,2358,8432,2350,8434,2344,8438,2339,8444,2335,8451,2333,8456,2332,8461,2332,8465,2332,8474,2334,8480,2338,8488,2340,8486,2340,8477,2339,8473,2341,8468,2343,8463,2348,8455,2353,8451,2357,8449,2363,8447,2368,8448,2372,8453,2373,8458,2371,8463,2366,8468,2361,8472,2358,8482,2375,8472xe" filled="t" fillcolor="#363435" stroked="f">
              <v:path arrowok="t"/>
              <v:fill/>
            </v:shape>
            <v:shape style="position:absolute;left:2307;top:8431;width:80;height:311" coordorigin="2307,8431" coordsize="80,311" path="m2358,8482l2361,8472,2354,8477,2353,8478,2348,8481,2340,8486,2338,8488,2358,8482xe" filled="t" fillcolor="#363435" stroked="f">
              <v:path arrowok="t"/>
              <v:fill/>
            </v:shape>
            <v:shape style="position:absolute;left:2307;top:8431;width:80;height:311" coordorigin="2307,8431" coordsize="80,311" path="m2347,8557l2342,8560,2336,8564,2325,8571,2318,8578,2313,8587,2309,8596,2307,8608,2307,8631,2308,8643,2311,8659,2313,8673,2317,8701,2318,8703,2321,8725,2323,8743,2326,8739,2329,8733,2330,8727,2330,8717,2328,8706,2326,8689,2326,8688,2323,8670,2319,8649,2315,8629,2315,8625,2314,8620,2314,8615,2314,8609,2324,8595,2349,8586,2351,8600,2354,8612,2359,8620,2364,8629,2369,8633,2374,8633,2380,8630,2383,8625,2385,8619,2387,8612,2386,8598,2386,8592,2391,8596,2399,8599,2409,8600,2415,8601,2423,8601,2460,8601,2460,8579,2430,8578,2410,8576,2391,8570,2378,8564,2367,8556,2359,8546,2355,8550,2352,8553,2347,8557xe" filled="t" fillcolor="#363435" stroked="f">
              <v:path arrowok="t"/>
              <v:fill/>
            </v:shape>
            <v:shape style="position:absolute;left:2445;top:8333;width:84;height:268" coordorigin="2445,8333" coordsize="84,268" path="m2458,8579l2445,8579,2445,8601,2464,8601,2470,8599,2476,8594,2481,8590,2485,8585,2488,8580,2488,8584,2489,8589,2493,8594,2497,8599,2503,8601,2530,8601,2530,8579,2507,8579,2502,8575,2500,8569,2499,8566,2498,8561,2497,8553,2494,8552,2487,8562,2480,8569,2473,8573,2468,8577,2463,8579,2458,8579xe" filled="t" fillcolor="#363435" stroked="f">
              <v:path arrowok="t"/>
              <v:fill/>
            </v:shape>
            <v:shape style="position:absolute;left:2445;top:8333;width:84;height:268" coordorigin="2445,8333" coordsize="84,268" path="m2478,8373l2482,8378,2487,8382,2488,8361,2485,8356,2488,8349,2493,8351,2497,8355,2498,8361,2505,8333,2497,8333,2492,8334,2487,8338,2482,8344,2477,8352,2475,8359,2475,8368,2478,8373xe" filled="t" fillcolor="#363435" stroked="f">
              <v:path arrowok="t"/>
              <v:fill/>
            </v:shape>
            <v:shape style="position:absolute;left:2445;top:8333;width:84;height:268" coordorigin="2445,8333" coordsize="84,268" path="m2447,8411l2451,8412,2458,8413,2464,8413,2470,8410,2476,8405,2481,8401,2488,8395,2495,8386,2498,8383,2501,8378,2502,8376,2505,8369,2508,8362,2509,8356,2510,8350,2510,8339,2505,8333,2498,8361,2497,8367,2492,8364,2488,8361,2487,8382,2483,8387,2477,8391,2470,8396,2463,8401,2455,8406,2447,8411xe" filled="t" fillcolor="#363435" stroked="f">
              <v:path arrowok="t"/>
              <v:fill/>
            </v:shape>
            <v:shape style="position:absolute;left:2445;top:8333;width:84;height:268" coordorigin="2445,8333" coordsize="84,268" path="m2456,8507l2474,8520,2486,8503,2505,8516,2518,8497,2498,8483,2488,8501,2467,8487,2456,8507xe" filled="t" fillcolor="#363435" stroked="f">
              <v:path arrowok="t"/>
              <v:fill/>
            </v:shape>
            <v:shape style="position:absolute;left:2518;top:8347;width:92;height:254" coordorigin="2518,8347" coordsize="92,254" path="m2581,8398l2583,8388,2577,8393,2576,8394,2571,8397,2562,8402,2561,8404,2581,8398xe" filled="t" fillcolor="#363435" stroked="f">
              <v:path arrowok="t"/>
              <v:fill/>
            </v:shape>
            <v:shape style="position:absolute;left:2518;top:8347;width:92;height:254" coordorigin="2518,8347" coordsize="92,254" path="m2592,8431l2578,8452,2596,8466,2610,8446,2592,8431xe" filled="t" fillcolor="#363435" stroked="f">
              <v:path arrowok="t"/>
              <v:fill/>
            </v:shape>
            <v:shape style="position:absolute;left:2518;top:8347;width:92;height:254" coordorigin="2518,8347" coordsize="92,254" path="m2567,8537l2573,8533,2579,8529,2584,8528,2594,8528,2598,8530,2597,8500,2592,8500,2587,8503,2580,8510,2573,8516,2567,8537xe" filled="t" fillcolor="#363435" stroked="f">
              <v:path arrowok="t"/>
              <v:fill/>
            </v:shape>
            <v:shape style="position:absolute;left:2518;top:8347;width:92;height:254" coordorigin="2518,8347" coordsize="92,254" path="m2531,8579l2518,8579,2518,8601,2539,8601,2547,8599,2556,8596,2563,8593,2569,8590,2574,8586,2581,8591,2587,8595,2594,8597,2602,8600,2610,8601,2645,8601,2645,8579,2615,8579,2609,8576,2601,8572,2607,8564,2612,8557,2614,8552,2616,8547,2617,8542,2617,8528,2615,8520,2611,8512,2607,8504,2602,8500,2597,8500,2598,8530,2602,8534,2605,8538,2607,8542,2607,8546,2604,8553,2597,8556,2594,8558,2588,8560,2580,8562,2576,8560,2572,8557,2566,8550,2564,8544,2567,8537,2573,8516,2567,8525,2561,8536,2558,8541,2555,8546,2554,8550,2553,8555,2552,8559,2552,8564,2553,8567,2553,8572,2548,8575,2543,8577,2539,8578,2531,8579xe" filled="t" fillcolor="#363435" stroked="f">
              <v:path arrowok="t"/>
              <v:fill/>
            </v:shape>
            <v:shape style="position:absolute;left:2518;top:8347;width:92;height:254" coordorigin="2518,8347" coordsize="92,254" path="m2598,8388l2599,8387,2604,8384,2608,8379,2608,8373,2609,8365,2607,8359,2603,8354,2597,8349,2590,8347,2581,8348,2573,8350,2566,8354,2562,8360,2557,8367,2556,8371,2555,8376,2554,8381,2555,8390,2557,8396,2561,8404,2562,8402,2562,8393,2562,8389,2563,8384,2566,8378,2570,8371,2575,8367,2579,8365,2586,8363,2590,8364,2594,8369,2595,8374,2593,8379,2588,8384,2583,8388,2581,8398,2598,8388xe" filled="t" fillcolor="#363435" stroked="f">
              <v:path arrowok="t"/>
              <v:fill/>
            </v:shape>
            <v:shape style="position:absolute;left:2629;top:8477;width:144;height:180" coordorigin="2629,8477" coordsize="144,180" path="m2773,8594l2697,8633,2689,8636,2684,8640,2679,8646,2678,8651,2678,8657,2764,8615,2770,8612,2773,8605,2773,8594xe" filled="t" fillcolor="#363435" stroked="f">
              <v:path arrowok="t"/>
              <v:fill/>
            </v:shape>
            <v:shape style="position:absolute;left:2629;top:8477;width:144;height:180" coordorigin="2629,8477" coordsize="144,180" path="m2747,8477l2735,8497,2754,8510,2766,8490,2747,8477xe" filled="t" fillcolor="#363435" stroked="f">
              <v:path arrowok="t"/>
              <v:fill/>
            </v:shape>
            <v:shape style="position:absolute;left:2629;top:8477;width:144;height:180" coordorigin="2629,8477" coordsize="144,180" path="m2780,8564l2798,8564,2804,8544,2776,8544,2763,8543,2750,8540,2738,8537,2727,8533,2719,8529,2706,8522,2697,8518,2692,8516,2686,8515,2682,8514,2669,8514,2662,8516,2657,8521,2651,8526,2647,8534,2643,8544,2649,8542,2654,8541,2660,8539,2667,8539,2675,8539,2684,8541,2695,8546,2708,8552,2716,8555,2720,8556,2715,8557,2707,8560,2697,8564,2683,8569,2675,8573,2670,8574,2660,8577,2651,8579,2629,8579,2629,8601,2651,8601,2661,8598,2674,8591,2685,8585,2697,8579,2708,8572,2713,8570,2733,8564,2752,8562,2755,8562,2762,8563,2775,8564,2780,8564xe" filled="t" fillcolor="#363435" stroked="f">
              <v:path arrowok="t"/>
              <v:fill/>
            </v:shape>
            <v:shape style="position:absolute;left:2882;top:8349;width:80;height:270" coordorigin="2882,8349" coordsize="80,270" path="m2933,8400l2936,8390,2930,8395,2928,8396,2923,8399,2915,8404,2913,8406,2933,8400xe" filled="t" fillcolor="#363435" stroked="f">
              <v:path arrowok="t"/>
              <v:fill/>
            </v:shape>
            <v:shape style="position:absolute;left:2882;top:8349;width:80;height:270" coordorigin="2882,8349" coordsize="80,270" path="m2934,8433l2922,8454,2940,8467,2953,8447,2934,8433xe" filled="t" fillcolor="#363435" stroked="f">
              <v:path arrowok="t"/>
              <v:fill/>
            </v:shape>
            <v:shape style="position:absolute;left:2882;top:8349;width:80;height:270" coordorigin="2882,8349" coordsize="80,270" path="m2900,8516l2893,8529,2889,8540,2886,8548,2883,8557,2882,8564,2882,8586,2887,8598,2896,8606,2914,8616,2936,8619,2954,8617,2973,8610,2989,8599,2999,8588,3007,8569,3010,8548,3010,8543,3008,8522,3003,8502,2996,8484,2986,8466,2982,8474,2981,8478,2980,8479,2979,8483,2978,8489,2983,8501,2989,8512,2994,8524,2999,8536,3002,8547,3002,8567,2995,8575,2982,8582,2975,8585,2957,8590,2936,8592,2923,8592,2913,8589,2904,8582,2896,8575,2891,8566,2891,8552,2892,8547,2894,8541,2896,8535,2899,8527,2903,8518,2900,8516xe" filled="t" fillcolor="#363435" stroked="f">
              <v:path arrowok="t"/>
              <v:fill/>
            </v:shape>
            <v:shape style="position:absolute;left:2882;top:8349;width:80;height:270" coordorigin="2882,8349" coordsize="80,270" path="m2950,8390l2952,8389,2957,8385,2960,8381,2961,8375,2962,8367,2960,8361,2956,8356,2950,8351,2943,8349,2934,8350,2925,8352,2919,8356,2915,8362,2910,8369,2909,8373,2908,8378,2907,8383,2907,8392,2909,8398,2913,8406,2915,8404,2915,8395,2915,8391,2916,8386,2918,8381,2923,8373,2928,8369,2932,8366,2939,8365,2943,8366,2947,8371,2948,8376,2946,8381,2941,8386,2936,8390,2933,8400,2950,8390xe" filled="t" fillcolor="#363435" stroked="f">
              <v:path arrowok="t"/>
              <v:fill/>
            </v:shape>
            <v:shape style="position:absolute;left:3014;top:8417;width:54;height:257" coordorigin="3014,8417" coordsize="54,257" path="m3056,8565l3057,8570,3057,8583,3056,8590,3055,8600,3058,8601,3062,8589,3065,8580,3066,8574,3068,8568,3068,8561,3068,8551,3068,8541,3066,8526,3058,8465,3057,8457,3057,8450,3056,8444,3056,8437,3056,8428,3056,8417,3052,8425,3049,8433,3047,8439,3044,8446,3043,8452,3043,8460,3044,8467,3045,8476,3055,8549,3056,8556,3056,8561,3056,8565xe" filled="t" fillcolor="#363435" stroked="f">
              <v:path arrowok="t"/>
              <v:fill/>
            </v:shape>
            <v:shape style="position:absolute;left:3014;top:8417;width:54;height:257" coordorigin="3014,8417" coordsize="54,257" path="m3109,8612l3033,8650,3025,8654,3020,8657,3015,8663,3014,8668,3014,8675,3100,8633,3106,8629,3109,8622,3109,8612xe" filled="t" fillcolor="#363435" stroked="f">
              <v:path arrowok="t"/>
              <v:fill/>
            </v:shape>
            <v:shape type="#_x0000_t75" style="position:absolute;left:3088;top:8322;width:3169;height:962">
              <v:imagedata o:title="" r:id="rId56"/>
            </v:shape>
            <v:shape type="#_x0000_t75" style="position:absolute;left:5669;top:8312;width:2756;height:440">
              <v:imagedata o:title="" r:id="rId57"/>
            </v:shape>
            <v:shape style="position:absolute;left:8533;top:8417;width:25;height:184" coordorigin="8533,8417" coordsize="25,184" path="m8546,8565l8546,8570,8546,8583,8546,8590,8544,8600,8548,8601,8552,8589,8555,8580,8556,8574,8557,8568,8558,8561,8558,8551,8557,8541,8556,8526,8548,8465,8547,8457,8546,8450,8546,8444,8545,8437,8545,8428,8545,8417,8541,8425,8538,8433,8536,8439,8534,8446,8533,8452,8533,8460,8533,8467,8535,8476,8544,8549,8545,8556,8546,8561,8546,8565xe" filled="t" fillcolor="#363435" stroked="f">
              <v:path arrowok="t"/>
              <v:fill/>
            </v:shape>
            <v:shape style="position:absolute;left:8572;top:8346;width:105;height:258" coordorigin="8572,8346" coordsize="105,258" path="m8587,8574l8584,8602,8588,8602,8592,8602,8597,8603,8603,8603,8620,8603,8630,8602,8640,8599,8649,8596,8659,8591,8671,8584,8673,8579,8674,8575,8676,8568,8676,8564,8676,8559,8676,8549,8670,8530,8659,8512,8654,8505,8638,8492,8620,8485,8612,8512,8622,8515,8641,8525,8655,8534,8663,8542,8667,8551,8667,8561,8661,8565,8653,8568,8641,8571,8629,8573,8618,8575,8598,8575,8593,8574,8587,8574xe" filled="t" fillcolor="#363435" stroked="f">
              <v:path arrowok="t"/>
              <v:fill/>
            </v:shape>
            <v:shape style="position:absolute;left:8572;top:8346;width:105;height:258" coordorigin="8572,8346" coordsize="105,258" path="m8615,8417l8602,8436,8621,8450,8634,8430,8615,8417xe" filled="t" fillcolor="#363435" stroked="f">
              <v:path arrowok="t"/>
              <v:fill/>
            </v:shape>
            <v:shape style="position:absolute;left:8572;top:8346;width:105;height:258" coordorigin="8572,8346" coordsize="105,258" path="m8667,8346l8590,8384,8582,8388,8577,8391,8573,8397,8572,8402,8572,8408,8657,8367,8664,8363,8667,8356,8667,8346xe" filled="t" fillcolor="#363435" stroked="f">
              <v:path arrowok="t"/>
              <v:fill/>
            </v:shape>
            <v:shape style="position:absolute;left:8677;top:8417;width:54;height:257" coordorigin="8677,8417" coordsize="54,257" path="m8720,8565l8720,8570,8720,8583,8719,8590,8718,8600,8722,8601,8726,8589,8728,8580,8729,8574,8731,8568,8731,8561,8731,8551,8731,8541,8729,8526,8722,8465,8721,8457,8720,8450,8720,8444,8719,8437,8719,8428,8719,8417,8715,8425,8712,8433,8710,8439,8708,8446,8707,8452,8707,8460,8707,8467,8708,8476,8718,8549,8719,8556,8719,8561,8720,8565xe" filled="t" fillcolor="#363435" stroked="f">
              <v:path arrowok="t"/>
              <v:fill/>
            </v:shape>
            <v:shape style="position:absolute;left:8677;top:8417;width:54;height:257" coordorigin="8677,8417" coordsize="54,257" path="m8773,8612l8696,8650,8688,8654,8683,8657,8679,8663,8677,8668,8677,8675,8763,8633,8769,8629,8773,8622,8773,8612xe" filled="t" fillcolor="#363435" stroked="f">
              <v:path arrowok="t"/>
              <v:fill/>
            </v:shape>
            <v:shape style="position:absolute;left:8708;top:8423;width:125;height:267" coordorigin="8708,8423" coordsize="125,267" path="m8742,8677l8730,8677,8723,8676,8716,8674,8711,8673,8708,8676,8720,8682,8728,8686,8734,8688,8740,8690,8746,8691,8755,8691,8772,8686,8789,8674,8804,8654,8814,8632,8821,8613,8824,8594,8826,8573,8826,8572,8824,8551,8818,8533,8813,8522,8807,8516,8798,8516,8792,8520,8786,8527,8786,8549,8789,8546,8796,8546,8801,8550,8803,8555,8801,8558,8796,8561,8791,8561,8787,8558,8788,8590,8798,8590,8804,8587,8809,8582,8813,8577,8814,8580,8816,8585,8816,8601,8813,8612,8808,8623,8802,8634,8795,8645,8785,8654,8778,8661,8769,8666,8760,8671,8751,8675,8742,8677xe" filled="t" fillcolor="#363435" stroked="f">
              <v:path arrowok="t"/>
              <v:fill/>
            </v:shape>
            <v:shape style="position:absolute;left:8708;top:8423;width:125;height:267" coordorigin="8708,8423" coordsize="125,267" path="m8774,8578l8779,8583,8783,8587,8788,8590,8787,8558,8786,8553,8786,8549,8786,8527,8784,8532,8780,8540,8777,8546,8775,8552,8773,8558,8772,8563,8772,8573,8774,8578xe" filled="t" fillcolor="#363435" stroked="f">
              <v:path arrowok="t"/>
              <v:fill/>
            </v:shape>
            <v:shape style="position:absolute;left:8708;top:8423;width:125;height:267" coordorigin="8708,8423" coordsize="125,267" path="m8833,8423l8756,8462,8749,8465,8743,8469,8739,8475,8738,8480,8738,8486,8823,8444,8830,8441,8833,8434,8833,8423xe" filled="t" fillcolor="#363435" stroked="f">
              <v:path arrowok="t"/>
              <v:fill/>
            </v:shape>
            <v:shape style="position:absolute;left:6378;top:8846;width:49;height:272" coordorigin="6378,8846" coordsize="49,272" path="m6385,9095l6385,9118,6402,9118,6412,9112,6418,9101,6424,9085,6427,9063,6427,9053,6427,9048,6426,9039,6424,9026,6420,9006,6417,8986,6417,8985,6415,8972,6414,8963,6414,8948,6418,8940,6425,8935,6411,8912,6407,8915,6404,8918,6402,8923,6401,8927,6400,8934,6400,8945,6402,8958,6405,8980,6408,8999,6411,9019,6414,9038,6417,9058,6418,9070,6418,9080,6415,9085,6410,9089,6404,9093,6396,9095,6385,9095xe" filled="t" fillcolor="#363435" stroked="f">
              <v:path arrowok="t"/>
              <v:fill/>
            </v:shape>
            <v:shape style="position:absolute;left:6378;top:8846;width:49;height:272" coordorigin="6378,8846" coordsize="49,272" path="m6405,8896l6422,8886,6428,8883,6431,8878,6432,8872,6432,8864,6431,8858,6426,8853,6420,8848,6413,8846,6404,8847,6396,8849,6389,8853,6385,8859,6385,8888,6386,8883,6389,8878,6391,8874,6396,8868,6400,8865,6406,8862,6411,8862,6417,8867,6418,8871,6417,8877,6414,8881,6408,8886,6403,8889,6399,8893,6394,8896,6386,8901,6385,8892,6384,8903,6386,8903,6405,8896xe" filled="t" fillcolor="#363435" stroked="f">
              <v:path arrowok="t"/>
              <v:fill/>
            </v:shape>
            <v:shape style="position:absolute;left:6378;top:8846;width:49;height:272" coordorigin="6378,8846" coordsize="49,272" path="m6384,8903l6385,8892,6385,8888,6385,8859,6381,8866,6379,8870,6378,8876,6378,8880,6378,8889,6380,8895,6384,8903xe" filled="t" fillcolor="#363435" stroked="f">
              <v:path arrowok="t"/>
              <v:fill/>
            </v:shape>
            <v:shape style="position:absolute;left:6450;top:8934;width:25;height:184" coordorigin="6450,8934" coordsize="25,184" path="m6464,9082l6464,9086,6464,9100,6463,9107,6462,9117,6465,9118,6469,9106,6472,9097,6473,9090,6475,9084,6475,9078,6475,9067,6475,9058,6473,9043,6465,8981,6465,8974,6464,8967,6463,8960,6463,8954,6463,8945,6463,8934,6459,8942,6456,8949,6454,8956,6451,8962,6450,8968,6450,8977,6451,8983,6452,8992,6462,9065,6463,9072,6463,9078,6464,9082xe" filled="t" fillcolor="#363435" stroked="f">
              <v:path arrowok="t"/>
              <v:fill/>
            </v:shape>
            <v:shape style="position:absolute;left:6551;top:8809;width:96;height:327" coordorigin="6551,8809" coordsize="96,327" path="m6573,8916l6576,8919,6582,8924,6591,8924,6595,8923,6601,8918,6604,8914,6606,8908,6610,8910,6614,8912,6619,8913,6624,8913,6629,8910,6633,8904,6637,8898,6639,8891,6639,8880,6638,8874,6637,8868,6632,8870,6632,8877,6631,8882,6629,8887,6626,8891,6623,8893,6616,8893,6613,8888,6609,8879,6605,8880,6603,8889,6601,8895,6598,8899,6595,8903,6589,8905,6583,8905,6580,8900,6579,8891,6573,8894,6573,8896,6573,8900,6572,8906,6572,8912,6573,8916xe" filled="t" fillcolor="#363435" stroked="f">
              <v:path arrowok="t"/>
              <v:fill/>
            </v:shape>
            <v:shape style="position:absolute;left:6551;top:8809;width:96;height:327" coordorigin="6551,8809" coordsize="96,327" path="m6603,8950l6591,8970,6610,8983,6622,8963,6603,8950xe" filled="t" fillcolor="#363435" stroked="f">
              <v:path arrowok="t"/>
              <v:fill/>
            </v:shape>
            <v:shape style="position:absolute;left:6551;top:8809;width:96;height:327" coordorigin="6551,8809" coordsize="96,327" path="m6569,9032l6562,9046,6558,9057,6555,9065,6553,9073,6551,9081,6551,9103,6556,9114,6566,9123,6583,9132,6605,9135,6624,9134,6643,9127,6659,9116,6668,9104,6677,9086,6679,9065,6679,9059,6677,9038,6673,9019,6665,9000,6655,8983,6652,8991,6650,8995,6649,8996,6648,9000,6647,9005,6653,9017,6658,9029,6664,9041,6669,9053,6671,9064,6671,9083,6665,9091,6651,9098,6645,9101,6626,9107,6605,9109,6592,9109,6582,9105,6573,9098,6565,9091,6561,9083,6561,9069,6562,9063,6563,9057,6565,9051,6568,9043,6572,9034,6569,9032xe" filled="t" fillcolor="#363435" stroked="f">
              <v:path arrowok="t"/>
              <v:fill/>
            </v:shape>
            <v:shape style="position:absolute;left:6551;top:8809;width:96;height:327" coordorigin="6551,8809" coordsize="96,327" path="m6647,8809l6571,8847,6563,8851,6558,8854,6553,8861,6552,8865,6552,8872,6637,8830,6644,8827,6647,8820,6647,8809xe" filled="t" fillcolor="#363435" stroked="f">
              <v:path arrowok="t"/>
              <v:fill/>
            </v:shape>
            <v:shape style="position:absolute;left:6685;top:8934;width:54;height:257" coordorigin="6685,8934" coordsize="54,257" path="m6728,9082l6728,9086,6728,9100,6727,9107,6726,9117,6729,9118,6733,9106,6736,9097,6737,9090,6739,9084,6739,9078,6739,9067,6739,9058,6737,9043,6729,8981,6729,8974,6728,8967,6727,8960,6727,8954,6727,8945,6727,8934,6723,8942,6720,8949,6718,8956,6715,8962,6714,8968,6714,8977,6715,8983,6716,8992,6726,9065,6727,9072,6727,9078,6728,9082xe" filled="t" fillcolor="#363435" stroked="f">
              <v:path arrowok="t"/>
              <v:fill/>
            </v:shape>
            <v:shape style="position:absolute;left:6685;top:8934;width:54;height:257" coordorigin="6685,8934" coordsize="54,257" path="m6780,9128l6704,9166,6696,9170,6691,9174,6686,9180,6685,9185,6685,9191,6771,9149,6777,9146,6780,9139,6780,9128xe" filled="t" fillcolor="#363435" stroked="f">
              <v:path arrowok="t"/>
              <v:fill/>
            </v:shape>
            <v:shape type="#_x0000_t75" style="position:absolute;left:6816;top:8804;width:2021;height:465">
              <v:imagedata o:title="" r:id="rId58"/>
            </v:shape>
            <v:shape type="#_x0000_t75" style="position:absolute;left:2337;top:12009;width:5609;height:523">
              <v:imagedata o:title="" r:id="rId59"/>
            </v:shape>
            <v:shape style="position:absolute;left:8054;top:12061;width:239;height:433" coordorigin="8054,12061" coordsize="239,433" path="m8092,12197l8083,12202,8083,12202,8103,12197,8120,12188,8125,12184,8131,12180,8135,12175,8135,12168,8136,12160,8134,12153,8129,12148,8123,12142,8115,12140,8105,12141,8096,12143,8089,12147,8086,12177,8088,12173,8091,12168,8097,12164,8101,12161,8108,12160,8113,12161,8118,12166,8119,12171,8117,12176,8114,12180,8109,12185,8102,12189,8097,12193,8092,12197xe" filled="t" fillcolor="#363435" stroked="f">
              <v:path arrowok="t"/>
              <v:fill/>
            </v:shape>
            <v:shape style="position:absolute;left:8054;top:12061;width:239;height:433" coordorigin="8054,12061" coordsize="239,433" path="m8131,12494l8143,12475,8165,12490,8179,12467,8157,12453,8144,12472,8122,12457,8110,12479,8131,12494xe" filled="t" fillcolor="#363435" stroked="f">
              <v:path arrowok="t"/>
              <v:fill/>
            </v:shape>
            <v:shape style="position:absolute;left:8054;top:12061;width:239;height:433" coordorigin="8054,12061" coordsize="239,433" path="m8129,12113l8132,12117,8139,12122,8149,12122,8153,12121,8160,12115,8163,12111,8165,12104,8169,12106,8174,12109,8179,12109,8185,12109,8191,12106,8195,12100,8199,12093,8201,12086,8201,12073,8201,12067,8200,12061,8194,12062,8194,12070,8193,12076,8190,12081,8187,12085,8181,12088,8176,12088,8172,12083,8169,12073,8164,12074,8162,12083,8159,12090,8156,12094,8153,12099,8146,12101,8140,12101,8136,12096,8135,12085,8129,12089,8129,12091,8128,12096,8128,12102,8128,12108,8129,12113xe" filled="t" fillcolor="#363435" stroked="f">
              <v:path arrowok="t"/>
              <v:fill/>
            </v:shape>
            <v:shape style="position:absolute;left:8054;top:12061;width:239;height:433" coordorigin="8054,12061" coordsize="239,433" path="m8293,12390l8209,12432,8200,12436,8194,12440,8189,12447,8188,12452,8188,12459,8282,12413,8290,12409,8293,12401,8293,12390xe" filled="t" fillcolor="#363435" stroked="f">
              <v:path arrowok="t"/>
              <v:fill/>
            </v:shape>
            <v:shape style="position:absolute;left:8054;top:12061;width:239;height:433" coordorigin="8054,12061" coordsize="239,433" path="m8083,12202l8083,12202e" filled="t" fillcolor="#363435" stroked="f">
              <v:path arrowok="t"/>
              <v:fill/>
            </v:shape>
            <v:shape style="position:absolute;left:8054;top:12061;width:239;height:433" coordorigin="8054,12061" coordsize="239,433" path="m8205,12330l8207,12324,8208,12319,8209,12315,8210,12310,8214,12311,8221,12319,8229,12327,8237,12334,8245,12339,8254,12345,8263,12348,8272,12349,8281,12349,8281,12324,8268,12324,8258,12323,8249,12320,8242,12315,8234,12310,8228,12304,8223,12298,8219,12291,8213,12274,8205,12247,8203,12241,8200,12223,8195,12199,8191,12182,8190,12172,8190,12169,8190,12162,8193,12157,8200,12149,8184,12122,8180,12129,8178,12134,8176,12137,8174,12145,8174,12150,8176,12164,8181,12190,8183,12199,8189,12225,8192,12244,8194,12255,8198,12273,8200,12293,8201,12308,8201,12313,8200,12317,8198,12320,8192,12326,8187,12327,8183,12328,8179,12329,8174,12333,8173,12338,8172,12344,8178,12345,8197,12349,8217,12353,8229,12355,8235,12358,8235,12361,8232,12367,8227,12371,8222,12375,8215,12379,8206,12383,8201,12386,8182,12393,8163,12399,8143,12404,8124,12405,8119,12405,8099,12401,8082,12391,8070,12382,8065,12370,8065,12349,8066,12341,8068,12333,8071,12326,8075,12316,8081,12302,8077,12301,8073,12307,8064,12327,8058,12343,8055,12352,8054,12363,8054,12373,8054,12381,8060,12401,8072,12417,8079,12423,8097,12431,8119,12434,8127,12433,8146,12431,8167,12425,8179,12420,8197,12411,8214,12400,8224,12394,8231,12386,8237,12377,8243,12368,8246,12360,8246,12344,8240,12339,8228,12335,8205,12330xe" filled="t" fillcolor="#363435" stroked="f">
              <v:path arrowok="t"/>
              <v:fill/>
            </v:shape>
            <v:shape style="position:absolute;left:8054;top:12061;width:239;height:433" coordorigin="8054,12061" coordsize="239,433" path="m8076,12177l8076,12187,8078,12194,8083,12202,8082,12192,8082,12188,8083,12182,8086,12177,8089,12147,8084,12154,8081,12158,8079,12162,8077,12167,8076,12172,8076,12177xe" filled="t" fillcolor="#363435" stroked="f">
              <v:path arrowok="t"/>
              <v:fill/>
            </v:shape>
            <v:shape style="position:absolute;left:8274;top:12119;width:233;height:260" coordorigin="8274,12119" coordsize="233,260" path="m8491,12315l8502,12298,8506,12279,8506,12270,8504,12262,8498,12255,8493,12249,8486,12246,8478,12246,8468,12247,8450,12252,8430,12263,8413,12276,8399,12290,8386,12306,8373,12324,8343,12324,8338,12321,8335,12315,8333,12312,8332,12305,8330,12295,8328,12295,8320,12305,8312,12313,8304,12318,8298,12322,8293,12324,8274,12324,8274,12349,8295,12349,8301,12346,8308,12340,8313,12336,8317,12331,8320,12325,8320,12330,8322,12335,8326,12339,8331,12346,8338,12349,8360,12349,8355,12372,8359,12379,8362,12367,8365,12357,8369,12349,8374,12349,8397,12348,8383,12324,8389,12315,8403,12300,8418,12289,8421,12287,8440,12279,8460,12276,8469,12276,8476,12278,8482,12281,8487,12284,8490,12287,8490,12298,8479,12305,8458,12312,8456,12313,8456,12336,8471,12329,8472,12329,8491,12315xe" filled="t" fillcolor="#363435" stroked="f">
              <v:path arrowok="t"/>
              <v:fill/>
            </v:shape>
            <v:shape style="position:absolute;left:8274;top:12119;width:233;height:260" coordorigin="8274,12119" coordsize="233,260" path="m8456,12336l8456,12313,8436,12319,8416,12323,8397,12324,8383,12324,8397,12348,8419,12345,8438,12341,8456,12336xe" filled="t" fillcolor="#363435" stroked="f">
              <v:path arrowok="t"/>
              <v:fill/>
            </v:shape>
            <v:shape style="position:absolute;left:8274;top:12119;width:233;height:260" coordorigin="8274,12119" coordsize="233,260" path="m8477,12119l8392,12161,8383,12165,8378,12169,8373,12176,8371,12181,8371,12188,8466,12142,8473,12138,8477,12131,8477,12119xe" filled="t" fillcolor="#363435" stroked="f">
              <v:path arrowok="t"/>
              <v:fill/>
            </v:shape>
            <v:shape style="position:absolute;left:8503;top:12038;width:62;height:310" coordorigin="8503,12038" coordsize="62,310" path="m8552,12309l8552,12314,8552,12329,8551,12337,8550,12348,8554,12349,8558,12336,8561,12326,8563,12319,8564,12312,8565,12305,8565,12293,8564,12283,8562,12266,8554,12198,8553,12190,8552,12182,8552,12175,8551,12168,8551,12158,8551,12146,8546,12155,8543,12163,8541,12170,8538,12177,8537,12184,8537,12193,8538,12200,8539,12210,8550,12291,8551,12299,8551,12305,8552,12309xe" filled="t" fillcolor="#363435" stroked="f">
              <v:path arrowok="t"/>
              <v:fill/>
            </v:shape>
            <v:shape style="position:absolute;left:8503;top:12038;width:62;height:310" coordorigin="8503,12038" coordsize="62,310" path="m8537,12059l8535,12067,8535,12077,8537,12082,8543,12088,8548,12092,8553,12072,8546,12065,8545,12060,8550,12041,8545,12046,8542,12050,8537,12059xe" filled="t" fillcolor="#363435" stroked="f">
              <v:path arrowok="t"/>
              <v:fill/>
            </v:shape>
            <v:shape style="position:absolute;left:8503;top:12038;width:62;height:310" coordorigin="8503,12038" coordsize="62,310" path="m8508,12125l8511,12126,8515,12127,8522,12127,8529,12124,8536,12118,8542,12113,8548,12106,8556,12097,8559,12093,8563,12087,8564,12085,8568,12078,8571,12070,8572,12064,8573,12057,8573,12044,8568,12038,8556,12038,8550,12041,8545,12060,8549,12056,8554,12057,8559,12063,8560,12069,8560,12071,8559,12076,8553,12072,8548,12092,8543,12097,8536,12103,8529,12108,8521,12114,8513,12119,8503,12124,8508,12125xe" filled="t" fillcolor="#363435" stroked="f">
              <v:path arrowok="t"/>
              <v:fill/>
            </v:shape>
            <v:shape type="#_x0000_t75" style="position:absolute;left:5879;top:12599;width:2673;height:484">
              <v:imagedata o:title="" r:id="rId60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3"/>
          <w:sz w:val="28"/>
          <w:szCs w:val="28"/>
        </w:rPr>
        <w:t>£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3"/>
          <w:sz w:val="22"/>
          <w:szCs w:val="22"/>
        </w:rPr>
        <w:t>alat</w:t>
      </w:r>
      <w:r>
        <w:rPr>
          <w:rFonts w:cs="Times New Roman" w:hAnsi="Times New Roman" w:eastAsia="Times New Roman" w:ascii="Times New Roman"/>
          <w:i/>
          <w:color w:val="363435"/>
          <w:spacing w:val="8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ada’an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(tunai)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4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qodho’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2519" w:right="427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Berniat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menjamak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takbiratul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ikram.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69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514" w:right="190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Artinya: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“Dan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apabila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kamu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berpe</w:t>
      </w:r>
      <w:r>
        <w:rPr>
          <w:rFonts w:cs="Times New Roman" w:hAnsi="Times New Roman" w:eastAsia="Times New Roman" w:ascii="Times New Roman"/>
          <w:i/>
          <w:color w:val="363435"/>
          <w:spacing w:val="-8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gian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muka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bumi,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maka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tidaklah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mengapa</w:t>
      </w:r>
      <w:r>
        <w:rPr>
          <w:rFonts w:cs="Times New Roman" w:hAnsi="Times New Roman" w:eastAsia="Times New Roman" w:ascii="Times New Roman"/>
          <w:i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kamu</w:t>
      </w:r>
      <w:r>
        <w:rPr>
          <w:rFonts w:cs="Times New Roman" w:hAnsi="Times New Roman" w:eastAsia="Times New Roman" w:ascii="Times New Roman"/>
          <w:i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mengqa¡ar</w:t>
      </w:r>
      <w:r>
        <w:rPr>
          <w:rFonts w:cs="Times New Roman" w:hAnsi="Times New Roman" w:eastAsia="Times New Roman" w:ascii="Times New Roman"/>
          <w:i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(mu),</w:t>
      </w:r>
      <w:r>
        <w:rPr>
          <w:rFonts w:cs="Times New Roman" w:hAnsi="Times New Roman" w:eastAsia="Times New Roman" w:ascii="Times New Roman"/>
          <w:i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i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kamu</w:t>
      </w:r>
      <w:r>
        <w:rPr>
          <w:rFonts w:cs="Times New Roman" w:hAnsi="Times New Roman" w:eastAsia="Times New Roman" w:ascii="Times New Roman"/>
          <w:i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takut</w:t>
      </w:r>
      <w:r>
        <w:rPr>
          <w:rFonts w:cs="Times New Roman" w:hAnsi="Times New Roman" w:eastAsia="Times New Roman" w:ascii="Times New Roman"/>
          <w:i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diserang</w:t>
      </w:r>
      <w:r>
        <w:rPr>
          <w:rFonts w:cs="Times New Roman" w:hAnsi="Times New Roman" w:eastAsia="Times New Roman" w:ascii="Times New Roman"/>
          <w:i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orang-orang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kafi</w:t>
      </w:r>
      <w:r>
        <w:rPr>
          <w:rFonts w:cs="Times New Roman" w:hAnsi="Times New Roman" w:eastAsia="Times New Roman" w:ascii="Times New Roman"/>
          <w:i/>
          <w:color w:val="363435"/>
          <w:spacing w:val="-2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Sesungguhnya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orang-orang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kafir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itu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musuh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nyata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bagimu.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(surah.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An-Nisa/4:101)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514" w:right="1905" w:hanging="345"/>
      </w:pPr>
      <w:r>
        <w:pict>
          <v:group style="position:absolute;margin-left:530.906pt;margin-top:732.164pt;width:15pt;height:0.0001pt;mso-position-horizontal-relative:page;mso-position-vertical-relative:page;z-index:-18982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980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¢alat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jamak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takdim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far«u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dikumpulkan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digabungkan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dilaksanakan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diawal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pertama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sedang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jamak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takhir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kedua.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217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type w:val="continuous"/>
          <w:pgSz w:w="10920" w:h="15120"/>
          <w:pgMar w:top="1260" w:bottom="0" w:left="0" w:right="0"/>
        </w:sectPr>
      </w:pPr>
      <w:r>
        <w:pict>
          <v:group style="position:absolute;margin-left:104.508pt;margin-top:-2.56817pt;width:0pt;height:64.063pt;mso-position-horizontal-relative:page;mso-position-vertical-relative:paragraph;z-index:-18985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983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981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-1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14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228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2136" w:right="843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887"/>
      </w:pPr>
      <w:r>
        <w:pict>
          <v:group style="position:absolute;margin-left:79.6991pt;margin-top:79.6965pt;width:389.342pt;height:295.801pt;mso-position-horizontal-relative:page;mso-position-vertical-relative:page;z-index:-18978" coordorigin="1594,1594" coordsize="7787,5916">
            <v:shape style="position:absolute;left:1604;top:1604;width:7767;height:5896" coordorigin="1604,1604" coordsize="7767,5896" path="m1844,1604l1769,1604,1688,1610,1629,1640,1607,1712,1604,1805,1604,7300,1605,7366,1615,7435,1653,7483,1712,7497,1805,7500,9171,7500,9237,7499,9306,7489,9354,7451,9368,7392,9371,7299,9371,1804,9370,1738,9360,1669,9322,1621,9263,1607,9170,1604,1844,1604xe" filled="t" fillcolor="#C7DFBF" stroked="f">
              <v:path arrowok="t"/>
              <v:fill/>
            </v:shape>
            <v:shape type="#_x0000_t75" style="position:absolute;left:2513;top:2161;width:5587;height:535">
              <v:imagedata o:title="" r:id="rId61"/>
            </v:shape>
            <v:shape style="position:absolute;left:8209;top:2213;width:243;height:440" coordorigin="8209,2213" coordsize="243,440" path="m8453,2548l8367,2591,8358,2595,8352,2599,8347,2606,8346,2611,8346,2618,8442,2571,8449,2568,8453,2560,8453,2548xe" filled="t" fillcolor="#363435" stroked="f">
              <v:path arrowok="t"/>
              <v:fill/>
            </v:shape>
            <v:shape style="position:absolute;left:8209;top:2213;width:243;height:440" coordorigin="8209,2213" coordsize="243,440" path="m8363,2487l8365,2482,8366,2477,8367,2472,8368,2467,8372,2468,8379,2476,8387,2484,8395,2491,8404,2497,8412,2503,8421,2506,8431,2507,8440,2507,8440,2481,8427,2481,8417,2480,8408,2477,8400,2472,8393,2467,8386,2461,8382,2455,8377,2448,8371,2430,8363,2404,8361,2397,8358,2379,8353,2354,8349,2337,8347,2327,8347,2324,8348,2317,8351,2311,8358,2304,8342,2276,8338,2283,8335,2288,8333,2295,8332,2299,8332,2304,8334,2319,8339,2345,8341,2356,8346,2382,8350,2400,8352,2411,8356,2430,8358,2451,8359,2465,8359,2470,8358,2474,8356,2477,8350,2483,8345,2484,8341,2486,8336,2487,8332,2491,8331,2495,8329,2502,8336,2503,8356,2507,8375,2510,8387,2513,8393,2516,8393,2519,8391,2525,8385,2529,8380,2533,8373,2537,8364,2541,8358,2544,8340,2552,8321,2558,8299,2563,8281,2564,8275,2564,8255,2560,8238,2550,8226,2540,8221,2528,8221,2506,8222,2499,8224,2491,8227,2483,8231,2473,8237,2459,8233,2458,8229,2465,8220,2485,8214,2500,8211,2510,8209,2521,8209,2532,8210,2540,8216,2560,8228,2576,8236,2582,8254,2590,8275,2593,8284,2592,8304,2590,8324,2584,8337,2579,8355,2570,8372,2559,8382,2552,8390,2544,8396,2535,8401,2527,8404,2518,8404,2502,8398,2496,8387,2492,8363,2487xe" filled="t" fillcolor="#363435" stroked="f">
              <v:path arrowok="t"/>
              <v:fill/>
            </v:shape>
            <v:shape style="position:absolute;left:8209;top:2213;width:243;height:440" coordorigin="8209,2213" coordsize="243,440" path="m8242,2331l8244,2327,8247,2323,8253,2318,8257,2316,8261,2314,8268,2314,8272,2317,8274,2320,8275,2326,8274,2330,8270,2335,8265,2340,8258,2344,8253,2348,8259,2352,8277,2343,8282,2339,8288,2335,8292,2329,8292,2323,8293,2314,8291,2307,8286,2302,8280,2296,8272,2294,8261,2295,8252,2297,8245,2301,8240,2308,8237,2313,8235,2317,8233,2321,8232,2327,8232,2332,8232,2342,8234,2349,8239,2357,8238,2348,8238,2343,8239,2337,8242,2331xe" filled="t" fillcolor="#363435" stroked="f">
              <v:path arrowok="t"/>
              <v:fill/>
            </v:shape>
            <v:shape style="position:absolute;left:8209;top:2213;width:243;height:440" coordorigin="8209,2213" coordsize="243,440" path="m8248,2352l8239,2357,8239,2358,8259,2352,8253,2348,8248,2352xe" filled="t" fillcolor="#363435" stroked="f">
              <v:path arrowok="t"/>
              <v:fill/>
            </v:shape>
            <v:shape style="position:absolute;left:8209;top:2213;width:243;height:440" coordorigin="8209,2213" coordsize="243,440" path="m8288,2654l8300,2635,8322,2650,8336,2627,8314,2612,8301,2632,8279,2616,8266,2639,8288,2654xe" filled="t" fillcolor="#363435" stroked="f">
              <v:path arrowok="t"/>
              <v:fill/>
            </v:shape>
            <v:shape style="position:absolute;left:8209;top:2213;width:243;height:440" coordorigin="8209,2213" coordsize="243,440" path="m8286,2267l8292,2274,8296,2276,8306,2276,8310,2275,8317,2269,8320,2264,8323,2258,8327,2260,8332,2262,8337,2263,8343,2263,8348,2260,8353,2253,8357,2247,8359,2239,8359,2226,8359,2220,8358,2213,8352,2215,8352,2223,8351,2229,8348,2234,8345,2239,8338,2241,8334,2241,8330,2236,8326,2226,8321,2227,8319,2236,8317,2243,8313,2248,8310,2252,8303,2255,8297,2255,8293,2249,8292,2238,8286,2242,8285,2245,8285,2249,8284,2255,8284,2262,8286,2267xe" filled="t" fillcolor="#363435" stroked="f">
              <v:path arrowok="t"/>
              <v:fill/>
            </v:shape>
            <v:shape style="position:absolute;left:8433;top:2273;width:209;height:265" coordorigin="8433,2273" coordsize="209,265" path="m8639,2273l8553,2315,8544,2320,8538,2324,8533,2331,8532,2336,8532,2343,8628,2296,8635,2292,8639,2285,8639,2273xe" filled="t" fillcolor="#363435" stroked="f">
              <v:path arrowok="t"/>
              <v:fill/>
            </v:shape>
            <v:shape style="position:absolute;left:8433;top:2273;width:209;height:265" coordorigin="8433,2273" coordsize="209,265" path="m8654,2472l8665,2455,8669,2436,8669,2426,8666,2418,8661,2411,8655,2405,8648,2402,8640,2402,8630,2403,8611,2409,8591,2420,8573,2434,8559,2447,8546,2463,8533,2481,8503,2481,8498,2478,8495,2472,8493,2469,8492,2462,8490,2452,8488,2451,8480,2462,8472,2470,8464,2475,8458,2479,8452,2481,8433,2481,8433,2506,8454,2506,8461,2504,8468,2498,8473,2493,8477,2488,8480,2482,8480,2487,8482,2492,8486,2497,8491,2503,8498,2506,8520,2506,8515,2530,8519,2537,8523,2526,8526,2515,8529,2506,8536,2506,8560,2505,8544,2481,8550,2472,8564,2457,8580,2445,8583,2443,8602,2436,8622,2433,8631,2433,8638,2434,8644,2437,8650,2440,8653,2444,8653,2455,8642,2462,8636,2485,8654,2472xe" filled="t" fillcolor="#363435" stroked="f">
              <v:path arrowok="t"/>
              <v:fill/>
            </v:shape>
            <v:shape style="position:absolute;left:8433;top:2273;width:209;height:265" coordorigin="8433,2273" coordsize="209,265" path="m8636,2485l8642,2462,8620,2470,8617,2470,8597,2476,8577,2480,8558,2481,8544,2481,8560,2505,8581,2503,8601,2499,8618,2494,8633,2487,8636,2485xe" filled="t" fillcolor="#363435" stroked="f">
              <v:path arrowok="t"/>
              <v:fill/>
            </v:shape>
            <v:shape style="position:absolute;left:8666;top:2191;width:71;height:316" coordorigin="8666,2191" coordsize="71,316" path="m8671,2279l8674,2280,8678,2281,8685,2281,8692,2278,8699,2272,8705,2267,8712,2260,8720,2250,8723,2246,8727,2241,8728,2238,8731,2231,8733,2227,8735,2224,8736,2217,8737,2209,8737,2197,8732,2191,8719,2191,8714,2194,8708,2199,8706,2203,8700,2212,8698,2220,8698,2230,8701,2236,8706,2242,8709,2213,8712,2209,8718,2210,8722,2216,8724,2222,8724,2225,8722,2229,8716,2225,8711,2245,8706,2251,8700,2256,8692,2262,8684,2267,8676,2273,8666,2278,8671,2279xe" filled="t" fillcolor="#363435" stroked="f">
              <v:path arrowok="t"/>
              <v:fill/>
            </v:shape>
            <v:shape style="position:absolute;left:8666;top:2191;width:71;height:316" coordorigin="8666,2191" coordsize="71,316" path="m8715,2466l8716,2471,8716,2486,8715,2494,8713,2505,8718,2506,8722,2493,8725,2483,8726,2476,8728,2469,8729,2462,8729,2450,8728,2439,8726,2423,8718,2354,8717,2345,8716,2337,8715,2330,8715,2322,8715,2313,8715,2300,8710,2309,8707,2317,8704,2325,8702,2332,8701,2339,8701,2348,8701,2356,8703,2366,8713,2447,8714,2456,8715,2462,8715,2466xe" filled="t" fillcolor="#363435" stroked="f">
              <v:path arrowok="t"/>
              <v:fill/>
            </v:shape>
            <v:shape style="position:absolute;left:8666;top:2191;width:71;height:316" coordorigin="8666,2191" coordsize="71,316" path="m8711,2245l8716,2225,8709,2218,8709,2213,8706,2242,8711,2245xe" filled="t" fillcolor="#363435" stroked="f">
              <v:path arrowok="t"/>
              <v:fill/>
            </v:shape>
            <v:shape type="#_x0000_t75" style="position:absolute;left:6001;top:2761;width:2715;height:491">
              <v:imagedata o:title="" r:id="rId62"/>
            </v:shape>
            <v:shape type="#_x0000_t75" style="position:absolute;left:2259;top:4078;width:1155;height:484">
              <v:imagedata o:title="" r:id="rId63"/>
            </v:shape>
            <v:shape type="#_x0000_t75" style="position:absolute;left:3519;top:4101;width:1081;height:465">
              <v:imagedata o:title="" r:id="rId64"/>
            </v:shape>
            <v:shape type="#_x0000_t75" style="position:absolute;left:4721;top:4068;width:3517;height:484">
              <v:imagedata o:title="" r:id="rId65"/>
            </v:shape>
            <v:shape style="position:absolute;left:8347;top:4097;width:245;height:443" coordorigin="8347,4097" coordsize="245,443" path="m8592,4433l8505,4476,8496,4480,8491,4484,8486,4491,8484,4496,8484,4504,8581,4457,8588,4453,8592,4445,8592,4433xe" filled="t" fillcolor="#363435" stroked="f">
              <v:path arrowok="t"/>
              <v:fill/>
            </v:shape>
            <v:shape style="position:absolute;left:8347;top:4097;width:245;height:443" coordorigin="8347,4097" coordsize="245,443" path="m8377,4241l8377,4241,8377,4241xe" filled="t" fillcolor="#363435" stroked="f">
              <v:path arrowok="t"/>
              <v:fill/>
            </v:shape>
            <v:shape style="position:absolute;left:8347;top:4097;width:245;height:443" coordorigin="8347,4097" coordsize="245,443" path="m8501,4372l8504,4366,8505,4361,8506,4356,8506,4351,8510,4353,8518,4361,8526,4369,8534,4376,8542,4382,8551,4388,8560,4391,8570,4391,8579,4391,8579,4365,8566,4366,8556,4365,8547,4362,8539,4357,8531,4351,8525,4346,8520,4340,8516,4332,8509,4314,8501,4288,8500,4281,8496,4262,8491,4238,8488,4221,8486,4211,8486,4207,8487,4201,8490,4195,8496,4187,8481,4159,8476,4166,8474,4171,8471,4179,8470,4183,8470,4188,8472,4202,8477,4229,8480,4240,8485,4266,8489,4284,8491,4295,8494,4314,8497,4335,8498,4350,8498,4354,8497,4358,8494,4362,8488,4368,8483,4369,8479,4370,8475,4371,8470,4375,8469,4380,8468,4386,8474,4388,8494,4391,8514,4395,8526,4398,8532,4401,8532,4404,8529,4409,8524,4414,8519,4418,8512,4422,8503,4426,8497,4429,8478,4437,8459,4443,8437,4448,8419,4449,8413,4449,8392,4445,8376,4435,8364,4425,8358,4413,8358,4391,8360,4383,8362,4375,8364,4368,8369,4357,8375,4344,8370,4342,8367,4350,8358,4370,8352,4385,8349,4395,8347,4405,8347,4416,8348,4425,8353,4445,8365,4461,8374,4467,8392,4475,8413,4478,8423,4478,8442,4475,8462,4469,8476,4464,8493,4455,8511,4444,8521,4437,8529,4429,8534,4420,8540,4411,8543,4403,8543,4387,8537,4381,8525,4377,8501,4372xe" filled="t" fillcolor="#363435" stroked="f">
              <v:path arrowok="t"/>
              <v:fill/>
            </v:shape>
            <v:shape style="position:absolute;left:8347;top:4097;width:245;height:443" coordorigin="8347,4097" coordsize="245,443" path="m8386,4236l8377,4241,8377,4242,8397,4236,8414,4227,8420,4223,8426,4219,8430,4213,8431,4207,8431,4198,8429,4191,8424,4186,8418,4180,8410,4178,8399,4179,8390,4181,8383,4185,8378,4192,8375,4196,8373,4200,8371,4205,8370,4211,8370,4216,8370,4226,8372,4233,8377,4241,8376,4231,8376,4227,8377,4221,8380,4215,8382,4211,8385,4207,8391,4202,8395,4199,8399,4198,8406,4198,8410,4201,8412,4204,8413,4210,8412,4214,8408,4219,8403,4224,8396,4228,8391,4232,8386,4236xe" filled="t" fillcolor="#363435" stroked="f">
              <v:path arrowok="t"/>
              <v:fill/>
            </v:shape>
            <v:shape style="position:absolute;left:8347;top:4097;width:245;height:443" coordorigin="8347,4097" coordsize="245,443" path="m8426,4539l8438,4520,8461,4536,8475,4512,8452,4497,8440,4517,8417,4502,8404,4525,8426,4539xe" filled="t" fillcolor="#363435" stroked="f">
              <v:path arrowok="t"/>
              <v:fill/>
            </v:shape>
            <v:shape style="position:absolute;left:8347;top:4097;width:245;height:443" coordorigin="8347,4097" coordsize="245,443" path="m8424,4150l8430,4158,8434,4159,8444,4159,8448,4158,8455,4152,8458,4148,8461,4141,8465,4143,8470,4146,8475,4147,8481,4147,8487,4143,8491,4137,8495,4130,8497,4122,8497,4109,8497,4103,8496,4097,8490,4099,8490,4106,8489,4112,8486,4117,8484,4122,8477,4124,8472,4124,8468,4119,8464,4109,8460,4110,8458,4119,8455,4126,8452,4131,8448,4136,8441,4138,8435,4138,8431,4133,8430,4122,8424,4126,8423,4128,8423,4133,8423,4139,8423,4145,8424,4150xe" filled="t" fillcolor="#363435" stroked="f">
              <v:path arrowok="t"/>
              <v:fill/>
            </v:shape>
            <v:shape style="position:absolute;left:8572;top:4156;width:210;height:266" coordorigin="8572,4156" coordsize="210,266" path="m8779,4156l8693,4199,8684,4204,8678,4208,8673,4215,8672,4220,8672,4227,8768,4180,8775,4176,8779,4168,8779,4156xe" filled="t" fillcolor="#363435" stroked="f">
              <v:path arrowok="t"/>
              <v:fill/>
            </v:shape>
            <v:shape style="position:absolute;left:8572;top:4156;width:210;height:266" coordorigin="8572,4156" coordsize="210,266" path="m8795,4356l8806,4339,8809,4320,8809,4310,8807,4302,8801,4296,8796,4289,8789,4286,8781,4286,8770,4287,8751,4293,8731,4304,8713,4318,8699,4332,8686,4348,8673,4366,8643,4366,8638,4363,8635,4357,8633,4353,8631,4347,8630,4337,8627,4336,8619,4347,8611,4355,8603,4360,8597,4364,8591,4366,8572,4366,8572,4391,8593,4391,8600,4388,8607,4383,8612,4378,8616,4373,8619,4367,8619,4372,8621,4377,8625,4382,8630,4388,8638,4391,8660,4391,8655,4414,8659,4422,8662,4410,8666,4400,8669,4391,8677,4391,8700,4390,8683,4366,8690,4356,8704,4341,8719,4330,8723,4328,8742,4320,8762,4317,8771,4317,8778,4319,8784,4322,8790,4325,8793,4329,8793,4339,8782,4346,8776,4370,8795,4356xe" filled="t" fillcolor="#363435" stroked="f">
              <v:path arrowok="t"/>
              <v:fill/>
            </v:shape>
            <v:shape style="position:absolute;left:8572;top:4156;width:210;height:266" coordorigin="8572,4156" coordsize="210,266" path="m8776,4370l8782,4346,8760,4354,8757,4355,8737,4361,8717,4364,8698,4366,8683,4366,8700,4390,8722,4387,8741,4383,8758,4378,8773,4371,8776,4370xe" filled="t" fillcolor="#363435" stroked="f">
              <v:path arrowok="t"/>
              <v:fill/>
            </v:shape>
            <v:shape style="position:absolute;left:8806;top:4074;width:71;height:317" coordorigin="8806,4074" coordsize="71,317" path="m8811,4163l8814,4164,8818,4164,8825,4164,8832,4161,8840,4155,8845,4150,8852,4143,8860,4134,8863,4130,8867,4124,8870,4119,8872,4114,8874,4110,8875,4107,8877,4100,8877,4093,8877,4080,8872,4074,8860,4074,8854,4077,8848,4082,8846,4086,8841,4095,8838,4103,8838,4113,8841,4119,8846,4125,8849,4096,8853,4092,8858,4094,8863,4099,8864,4105,8864,4108,8863,4112,8857,4108,8851,4129,8846,4134,8840,4140,8832,4145,8824,4151,8816,4156,8806,4162,8811,4163xe" filled="t" fillcolor="#363435" stroked="f">
              <v:path arrowok="t"/>
              <v:fill/>
            </v:shape>
            <v:shape style="position:absolute;left:8806;top:4074;width:71;height:317" coordorigin="8806,4074" coordsize="71,317" path="m8856,4351l8856,4356,8856,4371,8855,4379,8854,4390,8858,4391,8862,4378,8865,4368,8867,4360,8868,4353,8869,4346,8869,4334,8868,4324,8867,4307,8858,4238,8857,4229,8856,4221,8856,4214,8855,4206,8855,4196,8855,4184,8850,4193,8847,4201,8844,4209,8842,4216,8841,4223,8841,4232,8842,4239,8843,4250,8854,4332,8855,4340,8855,4346,8856,4351xe" filled="t" fillcolor="#363435" stroked="f">
              <v:path arrowok="t"/>
              <v:fill/>
            </v:shape>
            <v:shape style="position:absolute;left:8806;top:4074;width:71;height:317" coordorigin="8806,4074" coordsize="71,317" path="m8851,4129l8857,4108,8850,4101,8849,4096,8846,4125,8851,4129xe" filled="t" fillcolor="#363435" stroked="f">
              <v:path arrowok="t"/>
              <v:fill/>
            </v:shape>
            <v:shape type="#_x0000_t75" style="position:absolute;left:6127;top:4647;width:2729;height:494">
              <v:imagedata o:title="" r:id="rId66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IV.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2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88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V.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exact" w:line="240"/>
        <w:ind w:left="22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(Kebijakan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guru).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3"/>
        <w:ind w:left="1604"/>
      </w:pPr>
      <w:r>
        <w:rPr>
          <w:rFonts w:cs="Arial" w:hAnsi="Arial" w:eastAsia="Arial" w:ascii="Arial"/>
          <w:b/>
          <w:color w:val="4BAE52"/>
          <w:spacing w:val="-39"/>
          <w:w w:val="100"/>
          <w:sz w:val="30"/>
          <w:szCs w:val="30"/>
        </w:rPr>
        <w:t>F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.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Pengayaan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604" w:right="1509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sudah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sebuah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cerita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pengalaman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¡alat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jamak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qa¡ar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mencatat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60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G.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Remedial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604" w:right="1509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“Islam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Kemudahan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Melalui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£alat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Jamak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Qa¡ar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sejeni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Remedial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hari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tertentu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disesuaikan.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Contohnya: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saat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pelajaran,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apabila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604"/>
      </w:pPr>
      <w:r>
        <w:pict>
          <v:group style="position:absolute;margin-left:0pt;margin-top:732.164pt;width:15pt;height:0.0001pt;mso-position-horizontal-relative:page;mso-position-vertical-relative:page;z-index:-18977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975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masih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waktu,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luar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(30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menit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selesai).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  <w:sectPr>
          <w:pgMar w:header="0" w:footer="101" w:top="460" w:bottom="0" w:left="0" w:right="0"/>
          <w:pgSz w:w="10920" w:h="15120"/>
        </w:sectPr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697" w:right="-44"/>
      </w:pPr>
      <w:r>
        <w:pict>
          <v:group style="position:absolute;margin-left:445.299pt;margin-top:-1.47815pt;width:0pt;height:64.063pt;mso-position-horizontal-relative:page;mso-position-vertical-relative:paragraph;z-index:-18979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8976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974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0" w:right="0"/>
          <w:cols w:num="2" w:equalWidth="off">
            <w:col w:w="8627" w:space="340"/>
            <w:col w:w="1953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-1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3"/>
        <w:ind w:left="1491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H.</w:t>
      </w:r>
      <w:r>
        <w:rPr>
          <w:rFonts w:cs="Arial" w:hAnsi="Arial" w:eastAsia="Arial" w:ascii="Arial"/>
          <w:b/>
          <w:color w:val="4BAE52"/>
          <w:spacing w:val="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Interaksi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Guru</w:t>
      </w:r>
      <w:r>
        <w:rPr>
          <w:rFonts w:cs="Arial" w:hAnsi="Arial" w:eastAsia="Arial" w:ascii="Arial"/>
          <w:b/>
          <w:color w:val="4BAE52"/>
          <w:spacing w:val="-36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dengan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Orang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-28"/>
          <w:w w:val="100"/>
          <w:sz w:val="30"/>
          <w:szCs w:val="30"/>
        </w:rPr>
        <w:t>T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ua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491" w:right="1622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memperlihatkan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tuanya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komentar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paraf.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penghubung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perubahan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mengikuti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berkomunikasi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langsung,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maupun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melalui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telepon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perkembangan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49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anaknya.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8973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972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8971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970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969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-1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16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300" w:bottom="0" w:left="360" w:right="360"/>
          <w:headerReference w:type="default" r:id="rId67"/>
          <w:pgSz w:w="10920" w:h="15120"/>
        </w:sectPr>
      </w:pPr>
      <w:r>
        <w:rPr>
          <w:sz w:val="20"/>
          <w:szCs w:val="20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0"/>
          <w:szCs w:val="50"/>
        </w:rPr>
        <w:jc w:val="left"/>
        <w:spacing w:lineRule="exact" w:line="560"/>
        <w:ind w:left="1596" w:right="-10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50"/>
          <w:szCs w:val="50"/>
        </w:rPr>
        <w:t>Hijrah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50"/>
          <w:szCs w:val="50"/>
        </w:rPr>
        <w:t>ke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50"/>
          <w:szCs w:val="50"/>
        </w:rPr>
        <w:t>Madinah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50"/>
          <w:szCs w:val="50"/>
        </w:rPr>
        <w:t>Sebuah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50"/>
          <w:szCs w:val="50"/>
        </w:rPr>
      </w:r>
    </w:p>
    <w:p>
      <w:pPr>
        <w:rPr>
          <w:rFonts w:cs="Times New Roman" w:hAnsi="Times New Roman" w:eastAsia="Times New Roman" w:ascii="Times New Roman"/>
          <w:sz w:val="50"/>
          <w:szCs w:val="50"/>
        </w:rPr>
        <w:jc w:val="left"/>
        <w:spacing w:lineRule="exact" w:line="480"/>
        <w:ind w:left="1369" w:right="-9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Kisah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Memban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50"/>
          <w:szCs w:val="50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gakan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0"/>
          <w:szCs w:val="50"/>
        </w:rPr>
      </w:r>
    </w:p>
    <w:p>
      <w:pPr>
        <w:rPr>
          <w:rFonts w:cs="Arial" w:hAnsi="Arial" w:eastAsia="Arial" w:ascii="Arial"/>
          <w:sz w:val="60"/>
          <w:szCs w:val="60"/>
        </w:rPr>
        <w:jc w:val="center"/>
        <w:spacing w:lineRule="exact" w:line="660"/>
        <w:ind w:left="48" w:right="1498"/>
      </w:pPr>
      <w:r>
        <w:br w:type="column"/>
      </w:r>
      <w:r>
        <w:rPr>
          <w:rFonts w:cs="Arial" w:hAnsi="Arial" w:eastAsia="Arial" w:ascii="Arial"/>
          <w:b/>
          <w:color w:val="FDFDFD"/>
          <w:spacing w:val="0"/>
          <w:w w:val="100"/>
          <w:position w:val="-1"/>
          <w:sz w:val="60"/>
          <w:szCs w:val="60"/>
        </w:rPr>
        <w:t>Bab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rFonts w:cs="Arial" w:hAnsi="Arial" w:eastAsia="Arial" w:ascii="Arial"/>
          <w:sz w:val="120"/>
          <w:szCs w:val="120"/>
        </w:rPr>
        <w:jc w:val="center"/>
        <w:spacing w:lineRule="exact" w:line="1260"/>
        <w:ind w:left="-110" w:right="1485"/>
        <w:sectPr>
          <w:type w:val="continuous"/>
          <w:pgSz w:w="10920" w:h="15120"/>
          <w:pgMar w:top="1260" w:bottom="0" w:left="360" w:right="360"/>
          <w:cols w:num="2" w:equalWidth="off">
            <w:col w:w="6971" w:space="418"/>
            <w:col w:w="2811"/>
          </w:cols>
        </w:sectPr>
      </w:pPr>
      <w:r>
        <w:rPr>
          <w:rFonts w:cs="Arial" w:hAnsi="Arial" w:eastAsia="Arial" w:ascii="Arial"/>
          <w:b/>
          <w:color w:val="FDFDFD"/>
          <w:spacing w:val="-60"/>
          <w:w w:val="100"/>
          <w:sz w:val="120"/>
          <w:szCs w:val="120"/>
        </w:rPr>
        <w:t>11</w:t>
      </w:r>
      <w:r>
        <w:rPr>
          <w:rFonts w:cs="Arial" w:hAnsi="Arial" w:eastAsia="Arial" w:ascii="Arial"/>
          <w:color w:val="000000"/>
          <w:spacing w:val="0"/>
          <w:w w:val="100"/>
          <w:sz w:val="120"/>
          <w:szCs w:val="1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3"/>
        <w:ind w:left="124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A.</w:t>
      </w:r>
      <w:r>
        <w:rPr>
          <w:rFonts w:cs="Arial" w:hAnsi="Arial" w:eastAsia="Arial" w:ascii="Arial"/>
          <w:b/>
          <w:color w:val="4BAE52"/>
          <w:spacing w:val="241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Kompetensi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Inti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(KI)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65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Menghargai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dianutnya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60" w:val="left"/>
        </w:tabs>
        <w:jc w:val="both"/>
        <w:spacing w:before="47" w:lineRule="auto" w:line="284"/>
        <w:ind w:left="2378" w:right="1149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KI-2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Menghargai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disiplin,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gungjawab,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peduli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(toleransi,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gotong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royong),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santun,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percaya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berinteraksi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efektif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lingkungan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sosial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jangkauan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pergaulan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keberadaannya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60" w:val="left"/>
        </w:tabs>
        <w:jc w:val="both"/>
        <w:spacing w:before="1" w:lineRule="auto" w:line="284"/>
        <w:ind w:left="2378" w:right="1149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KI-3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(faktual,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konseptual,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prosedural)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berdasarkan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rasa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ingin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tahunya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pengetahuan,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teknologi,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seni,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budaya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fenomena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tampak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80" w:val="left"/>
        </w:tabs>
        <w:jc w:val="both"/>
        <w:spacing w:before="1" w:lineRule="auto" w:line="284"/>
        <w:ind w:left="2378" w:right="1149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KI-4</w:t>
        <w:tab/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Mencoba,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mengolah,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menyaji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ranah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konkret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mengurai,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merangkai,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memodifikasi,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abstrak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(menuli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menghitung,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mengarang)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dipelajari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sekolah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sumber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sudut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pandang/teori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lineRule="exact" w:line="260"/>
        <w:ind w:left="1244"/>
      </w:pPr>
      <w:r>
        <w:rPr>
          <w:rFonts w:cs="Arial" w:hAnsi="Arial" w:eastAsia="Arial" w:ascii="Arial"/>
          <w:b/>
          <w:color w:val="4BAE52"/>
          <w:spacing w:val="0"/>
          <w:w w:val="100"/>
          <w:position w:val="1"/>
          <w:sz w:val="30"/>
          <w:szCs w:val="30"/>
        </w:rPr>
        <w:t>B.</w:t>
      </w:r>
      <w:r>
        <w:rPr>
          <w:rFonts w:cs="Arial" w:hAnsi="Arial" w:eastAsia="Arial" w:ascii="Arial"/>
          <w:b/>
          <w:color w:val="4BAE52"/>
          <w:spacing w:val="281"/>
          <w:w w:val="100"/>
          <w:position w:val="1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position w:val="1"/>
          <w:sz w:val="30"/>
          <w:szCs w:val="30"/>
        </w:rPr>
        <w:t>Kompetensi</w:t>
      </w:r>
      <w:r>
        <w:rPr>
          <w:rFonts w:cs="Arial" w:hAnsi="Arial" w:eastAsia="Arial" w:ascii="Arial"/>
          <w:b/>
          <w:color w:val="4BAE52"/>
          <w:spacing w:val="0"/>
          <w:w w:val="100"/>
          <w:position w:val="1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position w:val="1"/>
          <w:sz w:val="30"/>
          <w:szCs w:val="30"/>
        </w:rPr>
        <w:t>Dasar</w:t>
      </w:r>
      <w:r>
        <w:rPr>
          <w:rFonts w:cs="Arial" w:hAnsi="Arial" w:eastAsia="Arial" w:ascii="Arial"/>
          <w:b/>
          <w:color w:val="4BAE52"/>
          <w:spacing w:val="15"/>
          <w:w w:val="100"/>
          <w:position w:val="1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position w:val="1"/>
          <w:sz w:val="30"/>
          <w:szCs w:val="30"/>
        </w:rPr>
        <w:t>(KD)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60" w:val="left"/>
        </w:tabs>
        <w:jc w:val="both"/>
        <w:spacing w:before="31" w:lineRule="auto" w:line="284"/>
        <w:ind w:left="2378" w:right="1149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1.12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periode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Madinah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menegakkan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risalah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65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2.12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Meneladani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periode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Madinah.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5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3.12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sejarah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periode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Madinah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60" w:val="left"/>
        </w:tabs>
        <w:jc w:val="both"/>
        <w:spacing w:before="47" w:lineRule="auto" w:line="284"/>
        <w:ind w:left="2378" w:right="1149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4.12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Menyajikan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strategi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periode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Madinah.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24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C.</w:t>
      </w:r>
      <w:r>
        <w:rPr>
          <w:rFonts w:cs="Arial" w:hAnsi="Arial" w:eastAsia="Arial" w:ascii="Arial"/>
          <w:b/>
          <w:color w:val="4BAE52"/>
          <w:spacing w:val="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-28"/>
          <w:w w:val="100"/>
          <w:sz w:val="30"/>
          <w:szCs w:val="30"/>
        </w:rPr>
        <w:t>T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ujuan</w:t>
      </w:r>
      <w:r>
        <w:rPr>
          <w:rFonts w:cs="Arial" w:hAnsi="Arial" w:eastAsia="Arial" w:ascii="Arial"/>
          <w:b/>
          <w:color w:val="4BAE52"/>
          <w:spacing w:val="-3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1"/>
          <w:sz w:val="30"/>
          <w:szCs w:val="30"/>
        </w:rPr>
        <w:t>Pembelajaran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64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mampu: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1868" w:right="1149" w:hanging="20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meneladani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periode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Madinah.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64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Menerangkan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sejarah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periode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Madinah.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5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strategi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dilakukan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periode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6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Madinah.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4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Menjelaskan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strategi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dilakukan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periode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1868"/>
      </w:pPr>
      <w:r>
        <w:pict>
          <v:group style="position:absolute;margin-left:23.504pt;margin-top:740.669pt;width:0.0001pt;height:15pt;mso-position-horizontal-relative:page;mso-position-vertical-relative:page;z-index:-18962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Madinah.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7" w:lineRule="exact" w:line="280"/>
        <w:sectPr>
          <w:type w:val="continuous"/>
          <w:pgSz w:w="10920" w:h="15120"/>
          <w:pgMar w:top="1260" w:bottom="0" w:left="360" w:right="360"/>
        </w:sectPr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337" w:right="-44"/>
      </w:pPr>
      <w:r>
        <w:pict>
          <v:group style="position:absolute;margin-left:530.906pt;margin-top:732.164pt;width:15pt;height:0.0001pt;mso-position-horizontal-relative:page;mso-position-vertical-relative:page;z-index:-18963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964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8965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8966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375.709pt;margin-top:15pt;width:87.165pt;height:166.795pt;mso-position-horizontal-relative:page;mso-position-vertical-relative:page;z-index:-18967" coordorigin="7514,300" coordsize="1743,3336">
            <v:shape style="position:absolute;left:7514;top:300;width:1743;height:3336" coordorigin="7514,300" coordsize="1743,3336" path="m7514,3636l9257,3636,9257,300,7514,300,7514,3636xe" filled="t" fillcolor="#4BAE52" stroked="f">
              <v:path arrowok="t"/>
              <v:fill/>
            </v:shape>
            <w10:wrap type="none"/>
          </v:group>
        </w:pict>
      </w:r>
      <w:r>
        <w:pict>
          <v:group style="position:absolute;margin-left:445.299pt;margin-top:-1.47815pt;width:0pt;height:64.063pt;mso-position-horizontal-relative:page;mso-position-vertical-relative:paragraph;z-index:-18968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961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360" w:right="360"/>
          <w:cols w:num="2" w:equalWidth="off">
            <w:col w:w="8267" w:space="340"/>
            <w:col w:w="1593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-1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522.402pt;margin-top:0pt;width:0.0001pt;height:14.9996pt;mso-position-horizontal-relative:page;mso-position-vertical-relative:page;z-index:-18953" coordorigin="10448,0" coordsize="0,300">
            <v:shape style="position:absolute;left:10448;top:0;width:0;height:300" coordorigin="10448,0" coordsize="0,300" path="m10448,300l10448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0pt;width:0.0001pt;height:14.9996pt;mso-position-horizontal-relative:page;mso-position-vertical-relative:page;z-index:-18955" coordorigin="470,0" coordsize="0,300">
            <v:shape style="position:absolute;left:470;top:0;width:0;height:300" coordorigin="470,0" coordsize="0,300" path="m470,300l470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8956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957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8958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8959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3"/>
        <w:ind w:left="1131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D.</w:t>
      </w:r>
      <w:r>
        <w:rPr>
          <w:rFonts w:cs="Arial" w:hAnsi="Arial" w:eastAsia="Arial" w:ascii="Arial"/>
          <w:b/>
          <w:color w:val="4BAE52"/>
          <w:spacing w:val="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P</w:t>
      </w:r>
      <w:r>
        <w:rPr>
          <w:rFonts w:cs="Arial" w:hAnsi="Arial" w:eastAsia="Arial" w:ascii="Arial"/>
          <w:b/>
          <w:color w:val="4BAE52"/>
          <w:spacing w:val="-5"/>
          <w:w w:val="100"/>
          <w:sz w:val="30"/>
          <w:szCs w:val="30"/>
        </w:rPr>
        <w:t>r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oses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1"/>
          <w:sz w:val="30"/>
          <w:szCs w:val="30"/>
        </w:rPr>
        <w:t>Pembelajaran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41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b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Persiapan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151" w:right="1263" w:hanging="33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Mempersiapkan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media/alat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peraga/alat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bantu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bisa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berupa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tulisan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manual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karton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(tulisan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mudah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dilihat/dibaca,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multimedia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berbasis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ICT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151" w:right="1262" w:hanging="34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dimulai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mengucapkan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salam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berdoa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bersama,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dilanjutkan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memeriksa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kehadiran,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kerapian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berpakaian,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posisi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duduk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151" w:right="1263" w:hanging="33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mengajukan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pertanyaan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komunikatif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pokok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bahasan.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80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tujuan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47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Pelaksanaan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200" w:val="left"/>
        </w:tabs>
        <w:jc w:val="both"/>
        <w:spacing w:before="47" w:lineRule="auto" w:line="284"/>
        <w:ind w:left="2208" w:right="1262" w:hanging="3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salah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satu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cocok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cooperative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learning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mencakup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suatu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kecil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bekerja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sebuah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tim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menyelesaikan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sebuah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masalah,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menyelesaikan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suatu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sesuatu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mencapai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tujuan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cooperative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learning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menekankan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kehadiran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sebaya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berinteraksi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sesamanya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sebuah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menyelesaikan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membahas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suatu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81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Prosedur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pelaksanaan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6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mengkaji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54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"Renungkanlah".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 w:lineRule="auto" w:line="250"/>
        <w:ind w:left="2548" w:right="1262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pendapatnya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pencermatannya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perenungannya.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548" w:right="1262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3)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pencermatannya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548" w:right="1262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mengamati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"Cermatilah".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26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pendapatnya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 w:lineRule="auto" w:line="250"/>
        <w:ind w:left="2548" w:right="1262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6)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26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tanya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jawab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seputar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sejarah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54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periode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Madinah.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 w:lineRule="auto" w:line="250"/>
        <w:ind w:left="2548" w:right="1262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menyimak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penyampaian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cerita/kisah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melalui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bantuan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tayangan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visual/film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sejarah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periode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Madinah.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(Sebab-sebab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hijrah,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peristiwa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hijrah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dakwah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Madinah,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peristiwa-peristiwa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Madinah)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548" w:right="1262" w:hanging="283"/>
      </w:pPr>
      <w:r>
        <w:pict>
          <v:group style="position:absolute;margin-left:522.402pt;margin-top:740.669pt;width:0.0001pt;height:15pt;mso-position-horizontal-relative:page;mso-position-vertical-relative:page;z-index:-18952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9)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dibagi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menjadi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beberapa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diberikan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berdiskusi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272"/>
        <w:sectPr>
          <w:pgMar w:header="0" w:footer="101" w:top="300" w:bottom="0" w:left="360" w:right="36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8960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954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-1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18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4160" w:val="left"/>
        </w:tabs>
        <w:jc w:val="both"/>
        <w:spacing w:before="31" w:lineRule="auto" w:line="284"/>
        <w:ind w:left="3021" w:right="1509" w:hanging="4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10)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bergantian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setiap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memyampaikan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diskusinya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sedangkan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memperhatikan/menyimak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gapan.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3021" w:right="1509" w:hanging="4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11)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“Aktivitas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3021" w:right="1509" w:hanging="4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penambahan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56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13)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“Teguran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302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Menyakitkan”.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56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14)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pendapatnya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hikmah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302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"Teguran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Menyakitkan”.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3021" w:right="1509" w:hanging="4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15)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3021" w:right="1509" w:hanging="4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16)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menyimpulkan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intisari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rangkuman.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56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17)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“Ayo,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3305" w:right="1509" w:hanging="2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mengisi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centang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Wingdings" w:hAnsi="Wingdings" w:eastAsia="Wingdings" w:ascii="Wingdings"/>
          <w:color w:val="363435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peristiwa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dialami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Madinah.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3305" w:right="1509" w:hanging="2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bagian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3305" w:right="1509" w:hanging="2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mengamati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dirinya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sendiri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perilaku-perilaku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mencerminkan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meneladani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sifat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lingkungannya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(kolom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60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E.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Penilaian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3"/>
        <w:ind w:left="190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Observasi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171" w:right="150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teknik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observasi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(selama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bimbingan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konseling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(BK),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(selama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luar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ditulis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jurnal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selanjutnya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jurnal).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1944" w:right="430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Sekolah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................................................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944"/>
      </w:pPr>
      <w:r>
        <w:pict>
          <v:group style="position:absolute;margin-left:0pt;margin-top:732.164pt;width:15pt;height:0.0001pt;mso-position-horizontal-relative:page;mso-position-vertical-relative:page;z-index:-18950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948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Tahun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.................................................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460" w:bottom="0" w:left="0" w:right="0"/>
          <w:headerReference w:type="default" r:id="rId68"/>
          <w:pgSz w:w="10920" w:h="151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697" w:right="-44"/>
      </w:pPr>
      <w:r>
        <w:pict>
          <v:group style="position:absolute;margin-left:445.299pt;margin-top:-1.47815pt;width:0pt;height:64.063pt;mso-position-horizontal-relative:page;mso-position-vertical-relative:paragraph;z-index:-18951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8949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947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0" w:right="0"/>
          <w:cols w:num="2" w:equalWidth="off">
            <w:col w:w="8627" w:space="340"/>
            <w:col w:w="1953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-1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4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256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2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2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24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13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aktu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2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39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Nama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Siswa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2"/>
                <w:szCs w:val="12"/>
              </w:rPr>
              <w:jc w:val="left"/>
              <w:spacing w:before="2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8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Catatan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4"/>
              <w:ind w:left="142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2"/>
                <w:szCs w:val="12"/>
              </w:rPr>
              <w:jc w:val="left"/>
              <w:spacing w:before="2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93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Buti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-4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Sikap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2"/>
                <w:szCs w:val="12"/>
              </w:rPr>
              <w:jc w:val="left"/>
              <w:spacing w:before="2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276" w:right="27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Keterangan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4"/>
              <w:ind w:left="69" w:right="69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Spritual/sosial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8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6"/>
              <w:ind w:left="25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Dsb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77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1"/>
        <w:ind w:left="2057" w:right="162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Petunjuk: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Berilah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tanda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centang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Symbol" w:hAnsi="Symbol" w:eastAsia="Symbol" w:ascii="Symbol"/>
          <w:color w:val="363435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“Ya”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“Tidak”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keadaan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sebenarnya.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" w:lineRule="auto" w:line="284"/>
        <w:ind w:left="1831" w:right="674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       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        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8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                      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4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9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Pernyataan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49" w:right="471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22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5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7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51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setan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gan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agar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melakukan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amal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saleh.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78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63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53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memperjuangkan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kebenaran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meskipun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pahit.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8"/>
                <w:szCs w:val="28"/>
              </w:rPr>
              <w:jc w:val="left"/>
              <w:spacing w:before="6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21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menjauhi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teman-teman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mengajak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membolo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1145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6"/>
                <w:szCs w:val="26"/>
              </w:rPr>
              <w:jc w:val="left"/>
              <w:spacing w:before="9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10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menyayangiku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mempersatukan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teman-teman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bertengkar.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headerReference w:type="default" r:id="rId69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8946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945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8944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943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942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120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60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65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 </w:t>
            </w:r>
            <w:r>
              <w:rPr>
                <w:rFonts w:cs="Times New Roman" w:hAnsi="Times New Roman" w:eastAsia="Times New Roman" w:ascii="Times New Roman"/>
                <w:color w:val="363435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 </w:t>
            </w:r>
            <w:r>
              <w:rPr>
                <w:rFonts w:cs="Times New Roman" w:hAnsi="Times New Roman" w:eastAsia="Times New Roman" w:ascii="Times New Roman"/>
                <w:color w:val="363435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 </w:t>
            </w:r>
            <w:r>
              <w:rPr>
                <w:rFonts w:cs="Times New Roman" w:hAnsi="Times New Roman" w:eastAsia="Times New Roman" w:ascii="Times New Roman"/>
                <w:color w:val="363435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tolong-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552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menolong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masalah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dihadapi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diatasi.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84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3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setiap</w:t>
            </w:r>
            <w:r>
              <w:rPr>
                <w:rFonts w:cs="Times New Roman" w:hAnsi="Times New Roman" w:eastAsia="Times New Roman" w:ascii="Times New Roman"/>
                <w:color w:val="363435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perjuangan</w:t>
            </w:r>
            <w:r>
              <w:rPr>
                <w:rFonts w:cs="Times New Roman" w:hAnsi="Times New Roman" w:eastAsia="Times New Roman" w:ascii="Times New Roman"/>
                <w:color w:val="363435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pasti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pengorbanan.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 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  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  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911" w:type="dxa"/>
            <w:vMerge w:val=""/>
            <w:tcBorders>
              <w:left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kesun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guhan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apa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inginkan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diraih.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sangat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4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911" w:type="dxa"/>
            <w:vMerge w:val=""/>
            <w:tcBorders>
              <w:left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4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mengabulkan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4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doa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4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hijrah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Rasul</w:t>
            </w:r>
            <w:r>
              <w:rPr>
                <w:rFonts w:cs="Times New Roman" w:hAnsi="Times New Roman" w:eastAsia="Times New Roman" w:ascii="Times New Roman"/>
                <w:color w:val="363435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membawa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kemajuan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Islam.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288" w:right="2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4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4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4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Rasulullah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setiap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saat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" w:lineRule="auto" w:line="284"/>
        <w:ind w:left="1604" w:right="150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perlu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ditindaklanjuti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fasilitasi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905" w:right="680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Antarteman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1"/>
        <w:ind w:left="2171" w:right="150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Petunjuk: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Berilah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tanda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centang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Symbol" w:hAnsi="Symbol" w:eastAsia="Symbol" w:ascii="Symbol"/>
          <w:color w:val="363435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“Ya”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“Tidak”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keadaan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sebenarnya.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" w:lineRule="auto" w:line="284"/>
        <w:ind w:left="1887" w:right="633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   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              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exact" w:line="240"/>
        <w:ind w:left="1887" w:right="63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                          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59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9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Pernyataan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49" w:right="471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22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5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7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17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setan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gan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agar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melakukan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amal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saleh.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78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63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7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memperjuangkan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kebenaran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meskipun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pahit.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8"/>
                <w:szCs w:val="28"/>
              </w:rPr>
              <w:jc w:val="left"/>
              <w:spacing w:before="6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12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menjauhi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teman-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mengajak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membolo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460" w:bottom="0" w:left="0" w:right="0"/>
          <w:pgSz w:w="10920" w:h="151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697" w:right="-44"/>
      </w:pPr>
      <w:r>
        <w:pict>
          <v:group style="position:absolute;margin-left:445.299pt;margin-top:-1.47815pt;width:0pt;height:64.063pt;mso-position-horizontal-relative:page;mso-position-vertical-relative:paragraph;z-index:-18941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940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8939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938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937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0" w:right="0"/>
          <w:cols w:num="2" w:equalWidth="off">
            <w:col w:w="8627" w:space="328"/>
            <w:col w:w="196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121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145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2"/>
                <w:szCs w:val="12"/>
              </w:rPr>
              <w:jc w:val="left"/>
              <w:spacing w:before="2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10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menyayangiku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mempersatukan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teman-teman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bertengkar.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7"/>
                <w:szCs w:val="17"/>
              </w:rPr>
              <w:jc w:val="left"/>
              <w:spacing w:before="7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57" w:lineRule="auto" w:line="250"/>
              <w:ind w:left="70" w:right="1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tolong-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menolong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masalah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dihadapi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diatasi.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9"/>
                <w:szCs w:val="19"/>
              </w:rPr>
              <w:jc w:val="left"/>
              <w:spacing w:before="6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setiap</w:t>
            </w:r>
            <w:r>
              <w:rPr>
                <w:rFonts w:cs="Times New Roman" w:hAnsi="Times New Roman" w:eastAsia="Times New Roman" w:ascii="Times New Roman"/>
                <w:color w:val="363435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perjuangan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pasti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pengorbanan.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911" w:type="dxa"/>
            <w:vMerge w:val=""/>
            <w:tcBorders>
              <w:left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kesun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guhan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apa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inginkan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diraih.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sangat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911" w:type="dxa"/>
            <w:vMerge w:val=""/>
            <w:tcBorders>
              <w:left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363435"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363435"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mengabulkan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363435"/>
                <w:spacing w:val="3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doa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3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hijrah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911" w:type="dxa"/>
            <w:vMerge w:val=""/>
            <w:tcBorders>
              <w:left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Rasul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membawa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363435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kemajuan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Islam.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288" w:right="2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mencontoh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Rasulullah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setiap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saat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4"/>
        <w:ind w:left="1491" w:right="16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antarteman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perlu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ditindaklanjuti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bantuan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fasilitasi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49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31"/>
      </w:pPr>
      <w:r>
        <w:pict>
          <v:group style="position:absolute;margin-left:530.906pt;margin-top:732.164pt;width:15pt;height:0.0001pt;mso-position-horizontal-relative:page;mso-position-vertical-relative:page;z-index:-18934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932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jawaban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(maksimal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tLeast" w:line="300"/>
        <w:ind w:left="1546" w:right="7788" w:firstLine="28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Rubrik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3"/>
          <w:szCs w:val="3"/>
        </w:rPr>
        <w:jc w:val="left"/>
        <w:spacing w:before="2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148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54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81" w:lineRule="auto" w:line="250"/>
              <w:ind w:left="121" w:right="83" w:firstLine="3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Soal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2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13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342" w:right="234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Rubrik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penilaian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13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2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14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228" w:right="22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2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lineRule="auto" w:line="284"/>
              <w:ind w:left="748" w:right="70" w:hanging="27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a)</w:t>
            </w:r>
            <w:r>
              <w:rPr>
                <w:rFonts w:cs="Times New Roman" w:hAnsi="Times New Roman" w:eastAsia="Times New Roman" w:ascii="Times New Roman"/>
                <w:color w:val="363435"/>
                <w:spacing w:val="4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tan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gapan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kafir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Quraisy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atas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hijrah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Muhammad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saw.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sempurna,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1" w:lineRule="auto" w:line="284"/>
              <w:ind w:left="748" w:right="70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b)</w:t>
            </w:r>
            <w:r>
              <w:rPr>
                <w:rFonts w:cs="Times New Roman" w:hAnsi="Times New Roman" w:eastAsia="Times New Roman" w:ascii="Times New Roman"/>
                <w:color w:val="363435"/>
                <w:spacing w:val="4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tan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gapan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kafir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Quraisy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atas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hijrah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Muhammad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saw.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346" w:right="34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</w:tbl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8936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935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933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122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5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975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228" w:right="22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2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1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lineRule="auto" w:line="284"/>
              <w:ind w:left="748" w:right="70" w:hanging="27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a)</w:t>
            </w:r>
            <w:r>
              <w:rPr>
                <w:rFonts w:cs="Times New Roman" w:hAnsi="Times New Roman" w:eastAsia="Times New Roman" w:ascii="Times New Roman"/>
                <w:color w:val="363435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siasat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kafir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Quraisy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menghadapi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rencana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hijrah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Muhammad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saw.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sempurna,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1" w:lineRule="auto" w:line="284"/>
              <w:ind w:left="748" w:right="70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b)</w:t>
            </w:r>
            <w:r>
              <w:rPr>
                <w:rFonts w:cs="Times New Roman" w:hAnsi="Times New Roman" w:eastAsia="Times New Roman" w:ascii="Times New Roman"/>
                <w:color w:val="363435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siasat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kafir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Quraisy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menghadapi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rencana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hijrah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Muhammad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saw.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289" w:right="2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10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228" w:right="22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2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6"/>
                <w:szCs w:val="26"/>
              </w:rPr>
              <w:jc w:val="left"/>
              <w:spacing w:before="16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lineRule="auto" w:line="284"/>
              <w:ind w:left="748" w:right="70" w:hanging="27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a)</w:t>
            </w:r>
            <w:r>
              <w:rPr>
                <w:rFonts w:cs="Times New Roman" w:hAnsi="Times New Roman" w:eastAsia="Times New Roman" w:ascii="Times New Roman"/>
                <w:color w:val="363435"/>
                <w:spacing w:val="4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tempat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bersembunyi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hijrah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Madinah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sempurna,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1" w:lineRule="auto" w:line="284"/>
              <w:ind w:left="748" w:right="70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b)</w:t>
            </w:r>
            <w:r>
              <w:rPr>
                <w:rFonts w:cs="Times New Roman" w:hAnsi="Times New Roman" w:eastAsia="Times New Roman" w:ascii="Times New Roman"/>
                <w:color w:val="363435"/>
                <w:spacing w:val="3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bersembunyi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hijrah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Madinah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346" w:right="34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50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228" w:right="22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2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6"/>
                <w:szCs w:val="26"/>
              </w:rPr>
              <w:jc w:val="left"/>
              <w:spacing w:before="16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4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a)</w:t>
            </w:r>
            <w:r>
              <w:rPr>
                <w:rFonts w:cs="Times New Roman" w:hAnsi="Times New Roman" w:eastAsia="Times New Roman" w:ascii="Times New Roman"/>
                <w:color w:val="363435"/>
                <w:spacing w:val="4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5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7"/>
              <w:ind w:left="7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Muhammad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saw.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melakukan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Hijrah,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8.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7"/>
              <w:ind w:left="46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b)</w:t>
            </w:r>
            <w:r>
              <w:rPr>
                <w:rFonts w:cs="Times New Roman" w:hAnsi="Times New Roman" w:eastAsia="Times New Roman" w:ascii="Times New Roman"/>
                <w:color w:val="363435"/>
                <w:spacing w:val="4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5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5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5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5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5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5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5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7"/>
              <w:ind w:left="7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Muhammad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saw.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melakukan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hijrah,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346" w:right="34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50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228" w:right="22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2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6"/>
                <w:szCs w:val="26"/>
              </w:rPr>
              <w:jc w:val="left"/>
              <w:spacing w:before="16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4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a)</w:t>
            </w:r>
            <w:r>
              <w:rPr>
                <w:rFonts w:cs="Times New Roman" w:hAnsi="Times New Roman" w:eastAsia="Times New Roman" w:ascii="Times New Roman"/>
                <w:color w:val="363435"/>
                <w:spacing w:val="4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dua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hal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dilakukan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7"/>
              <w:ind w:left="7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Muhammad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saw.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Madinah,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7"/>
              <w:ind w:left="46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b)</w:t>
            </w:r>
            <w:r>
              <w:rPr>
                <w:rFonts w:cs="Times New Roman" w:hAnsi="Times New Roman" w:eastAsia="Times New Roman" w:ascii="Times New Roman"/>
                <w:color w:val="363435"/>
                <w:spacing w:val="4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satu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hal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dilakukan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7"/>
              <w:ind w:left="7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Muhammad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saw.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Madinah,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294" w:right="29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50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228" w:right="22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2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6"/>
                <w:szCs w:val="26"/>
              </w:rPr>
              <w:jc w:val="left"/>
              <w:spacing w:before="16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439" w:right="6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a)</w:t>
            </w:r>
            <w:r>
              <w:rPr>
                <w:rFonts w:cs="Times New Roman" w:hAnsi="Times New Roman" w:eastAsia="Times New Roman" w:ascii="Times New Roman"/>
                <w:color w:val="363435"/>
                <w:spacing w:val="4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fungsi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masjid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pada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zaman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47"/>
              <w:ind w:left="712" w:right="53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Muhammad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saw.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tepat,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7" w:lineRule="auto" w:line="284"/>
              <w:ind w:left="748" w:right="70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b)</w:t>
            </w:r>
            <w:r>
              <w:rPr>
                <w:rFonts w:cs="Times New Roman" w:hAnsi="Times New Roman" w:eastAsia="Times New Roman" w:ascii="Times New Roman"/>
                <w:color w:val="363435"/>
                <w:spacing w:val="4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fungsi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masjid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pada</w:t>
            </w:r>
            <w:r>
              <w:rPr>
                <w:rFonts w:cs="Times New Roman" w:hAnsi="Times New Roman" w:eastAsia="Times New Roman" w:ascii="Times New Roman"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zaman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tepat,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294" w:right="29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10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228" w:right="22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2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6"/>
                <w:szCs w:val="26"/>
              </w:rPr>
              <w:jc w:val="left"/>
              <w:spacing w:before="16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lineRule="auto" w:line="284"/>
              <w:ind w:left="748" w:right="70" w:hanging="27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a)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sebab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Muhammad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saw.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mempersatukan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kaum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Muhajirin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kaum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Ansar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1" w:lineRule="auto" w:line="284"/>
              <w:ind w:left="748" w:right="70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b)</w:t>
            </w:r>
            <w:r>
              <w:rPr>
                <w:rFonts w:cs="Times New Roman" w:hAnsi="Times New Roman" w:eastAsia="Times New Roman" w:ascii="Times New Roman"/>
                <w:color w:val="363435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sebab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Muhammad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saw.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mempersatukan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kaum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Muhajirin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kaum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Ansar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294" w:right="29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</w:tbl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460" w:bottom="0" w:left="0" w:right="0"/>
          <w:pgSz w:w="10920" w:h="151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697" w:right="-44"/>
      </w:pPr>
      <w:r>
        <w:pict>
          <v:group style="position:absolute;margin-left:445.299pt;margin-top:-1.47815pt;width:0pt;height:64.063pt;mso-position-horizontal-relative:page;mso-position-vertical-relative:paragraph;z-index:-18931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930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8929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928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927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0" w:right="0"/>
          <w:cols w:num="2" w:equalWidth="off">
            <w:col w:w="8627" w:space="328"/>
            <w:col w:w="196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123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48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375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228" w:right="22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2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1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84"/>
              <w:ind w:left="748" w:right="70" w:hanging="27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a)</w:t>
            </w:r>
            <w:r>
              <w:rPr>
                <w:rFonts w:cs="Times New Roman" w:hAnsi="Times New Roman" w:eastAsia="Times New Roman" w:ascii="Times New Roman"/>
                <w:color w:val="363435"/>
                <w:spacing w:val="4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isi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perjanjian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Hudaibiyah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" w:lineRule="auto" w:line="284"/>
              <w:ind w:left="748" w:right="70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b)</w:t>
            </w:r>
            <w:r>
              <w:rPr>
                <w:rFonts w:cs="Times New Roman" w:hAnsi="Times New Roman" w:eastAsia="Times New Roman" w:ascii="Times New Roman"/>
                <w:color w:val="363435"/>
                <w:spacing w:val="4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isi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perjanjian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Hudaibiyah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289" w:right="2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80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228" w:right="22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2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6"/>
                <w:szCs w:val="26"/>
              </w:rPr>
              <w:jc w:val="left"/>
              <w:spacing w:before="16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lineRule="auto" w:line="284"/>
              <w:ind w:left="748" w:right="70" w:hanging="27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a)</w:t>
            </w:r>
            <w:r>
              <w:rPr>
                <w:rFonts w:cs="Times New Roman" w:hAnsi="Times New Roman" w:eastAsia="Times New Roman" w:ascii="Times New Roman"/>
                <w:color w:val="363435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tan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gapan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kaum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Ansar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terhadap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kedatangan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kaum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Muhajirin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1" w:lineRule="auto" w:line="284"/>
              <w:ind w:left="748" w:right="70" w:hanging="2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b)</w:t>
            </w:r>
            <w:r>
              <w:rPr>
                <w:rFonts w:cs="Times New Roman" w:hAnsi="Times New Roman" w:eastAsia="Times New Roman" w:ascii="Times New Roman"/>
                <w:color w:val="363435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tan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gapan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kaum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Ansar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terhadap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kedatangan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kaum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Muhajirin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294" w:right="29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800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176" w:right="17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62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6"/>
                <w:szCs w:val="26"/>
              </w:rPr>
              <w:jc w:val="left"/>
              <w:spacing w:before="16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lineRule="auto" w:line="284"/>
              <w:ind w:left="748" w:right="70" w:hanging="27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a)</w:t>
            </w:r>
            <w:r>
              <w:rPr>
                <w:rFonts w:cs="Times New Roman" w:hAnsi="Times New Roman" w:eastAsia="Times New Roman" w:ascii="Times New Roman"/>
                <w:color w:val="363435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tan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gapan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soal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dakwah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Muhammad</w:t>
            </w:r>
            <w:r>
              <w:rPr>
                <w:rFonts w:cs="Times New Roman" w:hAnsi="Times New Roman" w:eastAsia="Times New Roman" w:ascii="Times New Roman"/>
                <w:color w:val="363435"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saw.</w:t>
            </w:r>
            <w:r>
              <w:rPr>
                <w:rFonts w:cs="Times New Roman" w:hAnsi="Times New Roman" w:eastAsia="Times New Roman" w:ascii="Times New Roman"/>
                <w:color w:val="363435"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Times New Roman" w:hAnsi="Times New Roman" w:eastAsia="Times New Roman" w:ascii="Times New Roman"/>
                <w:color w:val="363435"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Madinah</w:t>
            </w:r>
            <w:r>
              <w:rPr>
                <w:rFonts w:cs="Times New Roman" w:hAnsi="Times New Roman" w:eastAsia="Times New Roman" w:ascii="Times New Roman"/>
                <w:color w:val="363435"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1"/>
              <w:ind w:left="426" w:right="6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b)</w:t>
            </w:r>
            <w:r>
              <w:rPr>
                <w:rFonts w:cs="Times New Roman" w:hAnsi="Times New Roman" w:eastAsia="Times New Roman" w:ascii="Times New Roman"/>
                <w:color w:val="363435"/>
                <w:spacing w:val="4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tan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gapan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soal</w:t>
            </w:r>
            <w:r>
              <w:rPr>
                <w:rFonts w:cs="Times New Roman" w:hAnsi="Times New Roman" w:eastAsia="Times New Roman" w:ascii="Times New Roman"/>
                <w:color w:val="363435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dakwah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47"/>
              <w:ind w:left="712" w:right="25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Nabi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Muhammad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saw.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Madinah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294" w:right="29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411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2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Jumlah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7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center"/>
              <w:spacing w:before="96"/>
              <w:ind w:left="294" w:right="29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1"/>
                <w:szCs w:val="21"/>
              </w:rPr>
              <w:t>90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</w:tbl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1" w:lineRule="exact" w:line="320"/>
        <w:ind w:left="3608" w:right="360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PG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+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Uraian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220"/>
        <w:ind w:left="5054" w:right="546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49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7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511" w:right="1623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511" w:right="1623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511" w:right="1623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sedikit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kekurangan,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87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511" w:right="1623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cerita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naskah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drama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dakwah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Mekah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511" w:right="1623" w:hanging="283"/>
      </w:pPr>
      <w:r>
        <w:pict>
          <v:group style="position:absolute;margin-left:530.906pt;margin-top:732.164pt;width:15pt;height:0.0001pt;mso-position-horizontal-relative:page;mso-position-vertical-relative:page;z-index:-18924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922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cerita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naskah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drama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dakwah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Mekah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" w:lineRule="exact" w:line="240"/>
        <w:ind w:left="2474" w:right="771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90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8926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925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923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124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2624" w:right="1509" w:hanging="2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cerita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naskah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drama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dakwah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Mekah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masih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kesalahan,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43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Nilai=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individu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460" w:bottom="0" w:left="0" w:right="0"/>
          <w:pgSz w:w="10920" w:h="15120"/>
        </w:sectPr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88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Penerapan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50"/>
        <w:ind w:left="1888" w:right="-38" w:firstLine="39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guru).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II.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0" w:right="0"/>
          <w:cols w:num="2" w:equalWidth="off">
            <w:col w:w="3847" w:space="904"/>
            <w:col w:w="616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Kunci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Jawaban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tbl>
      <w:tblPr>
        <w:tblW w:w="0" w:type="auto"/>
        <w:tblLook w:val="01E0"/>
        <w:jc w:val="left"/>
        <w:tblInd w:w="224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6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right"/>
              <w:ind w:righ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2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20"/>
              <w:ind w:lef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right"/>
              <w:spacing w:lineRule="exact" w:line="220"/>
              <w:ind w:righ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7.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20"/>
              <w:ind w:lef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2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20"/>
              <w:ind w:lef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right"/>
              <w:spacing w:lineRule="exact" w:line="220"/>
              <w:ind w:righ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8.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20"/>
              <w:ind w:lef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2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20"/>
              <w:ind w:lef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right"/>
              <w:spacing w:lineRule="exact" w:line="220"/>
              <w:ind w:righ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20"/>
              <w:ind w:lef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42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20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20"/>
              <w:ind w:lef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right"/>
              <w:spacing w:lineRule="exact" w:line="220"/>
              <w:ind w:righ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20"/>
              <w:ind w:left="9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00"/>
        <w:ind w:left="188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III.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Uraian.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28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dakwah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28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Hijrah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Madinah.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28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Tsur.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Dikejar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Quraisy.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 w:lineRule="auto" w:line="250"/>
        <w:ind w:left="2627" w:right="1793" w:hanging="34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Perintah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Allah,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serangan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kaum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kafir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semakin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meningkat,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harapan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mengembangkan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Madinah.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627" w:right="1793" w:hanging="345"/>
      </w:pPr>
      <w:r>
        <w:pict>
          <v:group style="position:absolute;margin-left:80.1991pt;margin-top:170.197pt;width:388.342pt;height:479.998pt;mso-position-horizontal-relative:page;mso-position-vertical-relative:page;z-index:-18920" coordorigin="1604,3404" coordsize="7767,9600">
            <v:shape style="position:absolute;left:1604;top:3404;width:7767;height:9600" coordorigin="1604,3404" coordsize="7767,9600" path="m1844,3404l1769,3404,1688,3410,1629,3440,1607,3512,1604,3605,1604,12804,1605,12870,1615,12939,1653,12987,1712,13001,1805,13004,9171,13004,9237,13003,9306,12993,9354,12955,9368,12896,9371,12803,9371,3604,9370,3538,9360,3469,9322,3421,9263,3407,9170,3404,1844,3404xe" filled="t" fillcolor="#C7DFB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Membangun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masjid,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mempersaudarakan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Muhajirin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Ansar,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perjanjian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penduduk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Madinah.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627" w:right="1793" w:hanging="34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mempersatukan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umat,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bermusyawarah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perkembangan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Islam,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tempat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mengkaji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agama,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bahkan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pusat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pemerintahan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Rasulullah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dipilih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pemimpin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Madinah.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627" w:right="1793" w:hanging="34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Setiap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Ansar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mengakui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Muhajirin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saudaranya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sendiri,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mempersilakan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saudaranya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rumah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memanfaatkan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segala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fasilitas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rumah.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28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perjanjian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Hudaibiyah: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 w:lineRule="auto" w:line="250"/>
        <w:ind w:left="2964" w:right="1793" w:hanging="33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Rasulullah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harus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pulang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memasuki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Mekah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kecuali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orang-orang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muslim.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61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Genjatan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senjata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kedua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pihak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sepuluh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 w:lineRule="auto" w:line="250"/>
        <w:ind w:left="2964" w:right="1793" w:hanging="33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Barang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siapa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ingin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bergabung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pihak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perjanjiannya,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boleh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melakukan,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barang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siapa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bergabung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pihak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Quraisy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perjanjiannya,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964" w:right="1793" w:hanging="345"/>
      </w:pPr>
      <w:r>
        <w:pict>
          <v:group style="position:absolute;margin-left:0pt;margin-top:732.164pt;width:15pt;height:0.0001pt;mso-position-horizontal-relative:page;mso-position-vertical-relative:page;z-index:-18919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917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Siapa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pun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Quraisy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mendatangi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tanpa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izin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walinya,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harus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dikembalikan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pihak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Quraisy,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siapa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pihak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mendatangi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Quraisy,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dikembalikan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0920" w:h="15120"/>
          <w:pgMar w:top="1260" w:bottom="0" w:left="0" w:right="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697" w:right="-44"/>
      </w:pPr>
      <w:r>
        <w:pict>
          <v:group style="position:absolute;margin-left:445.299pt;margin-top:-1.47815pt;width:0pt;height:64.063pt;mso-position-horizontal-relative:page;mso-position-vertical-relative:paragraph;z-index:-18921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8918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916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0" w:right="0"/>
          <w:cols w:num="2" w:equalWidth="off">
            <w:col w:w="8627" w:space="328"/>
            <w:col w:w="196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125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216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Diterima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hati.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05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774"/>
      </w:pPr>
      <w:r>
        <w:pict>
          <v:group style="position:absolute;margin-left:74.5298pt;margin-top:-53.1556pt;width:388.342pt;height:131.809pt;mso-position-horizontal-relative:page;mso-position-vertical-relative:paragraph;z-index:-18914" coordorigin="1491,-1063" coordsize="7767,2636">
            <v:shape style="position:absolute;left:1491;top:-1063;width:7767;height:2636" coordorigin="1491,-1063" coordsize="7767,2636" path="m1731,-1063l1655,-1063,1575,-1057,1515,-1027,1494,-955,1491,-862,1491,1373,1492,1439,1501,1508,1540,1556,1598,1570,1692,1573,9057,1573,9124,1572,9193,1563,9241,1524,9254,1465,9257,1372,9257,-863,9256,-929,9247,-998,9208,-1046,9150,-1060,9056,-1063,1731,-1063xe" filled="t" fillcolor="#C7DFB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IV.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before="11" w:lineRule="auto" w:line="250"/>
        <w:ind w:left="1736" w:right="7184" w:firstLine="3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guru).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V.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3"/>
        <w:ind w:left="1491"/>
      </w:pPr>
      <w:r>
        <w:rPr>
          <w:rFonts w:cs="Arial" w:hAnsi="Arial" w:eastAsia="Arial" w:ascii="Arial"/>
          <w:b/>
          <w:color w:val="4BAE52"/>
          <w:spacing w:val="-39"/>
          <w:w w:val="100"/>
          <w:sz w:val="30"/>
          <w:szCs w:val="30"/>
        </w:rPr>
        <w:t>F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.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Pengayaan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490" w:right="1623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soal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disiapkan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pertanyaan-pertanyaan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piagam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Madinah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mencatat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491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G.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Remedial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491" w:right="1622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“Hijrah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Madinah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sebuah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hebat”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sejeni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Remedial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tertentu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contohnya: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apabila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luar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(30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selesai).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491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H.</w:t>
      </w:r>
      <w:r>
        <w:rPr>
          <w:rFonts w:cs="Arial" w:hAnsi="Arial" w:eastAsia="Arial" w:ascii="Arial"/>
          <w:b/>
          <w:color w:val="4BAE52"/>
          <w:spacing w:val="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Interaksi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Guru</w:t>
      </w:r>
      <w:r>
        <w:rPr>
          <w:rFonts w:cs="Arial" w:hAnsi="Arial" w:eastAsia="Arial" w:ascii="Arial"/>
          <w:b/>
          <w:color w:val="4BAE52"/>
          <w:spacing w:val="-36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dengan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Orang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-28"/>
          <w:w w:val="100"/>
          <w:sz w:val="30"/>
          <w:szCs w:val="30"/>
        </w:rPr>
        <w:t>T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ua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491" w:right="1622" w:firstLine="567"/>
      </w:pPr>
      <w:r>
        <w:pict>
          <v:group style="position:absolute;margin-left:530.906pt;margin-top:732.164pt;width:15pt;height:0.0001pt;mso-position-horizontal-relative:page;mso-position-vertical-relative:page;z-index:-18912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910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memperlihatkan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komentar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paraf.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penghubung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perubahan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mengikuti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berkomunikasi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maupun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melalui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telepon,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perkembangan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49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anaknya.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8915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913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911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126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300" w:bottom="0" w:left="360" w:right="360"/>
          <w:headerReference w:type="default" r:id="rId70"/>
          <w:pgSz w:w="10920" w:h="1512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50"/>
          <w:szCs w:val="50"/>
        </w:rPr>
        <w:jc w:val="right"/>
        <w:spacing w:lineRule="exact" w:line="500"/>
        <w:ind w:left="2343" w:hanging="759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50"/>
          <w:szCs w:val="50"/>
        </w:rPr>
        <w:t>Al-Khulaf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50"/>
          <w:szCs w:val="50"/>
        </w:rPr>
        <w:t>±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50"/>
          <w:szCs w:val="50"/>
        </w:rPr>
        <w:t>ur</w:t>
      </w:r>
      <w:r>
        <w:rPr>
          <w:rFonts w:cs="Times New Roman" w:hAnsi="Times New Roman" w:eastAsia="Times New Roman" w:ascii="Times New Roman"/>
          <w:i/>
          <w:color w:val="363435"/>
          <w:spacing w:val="-34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50"/>
          <w:szCs w:val="50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10"/>
          <w:w w:val="100"/>
          <w:sz w:val="50"/>
          <w:szCs w:val="50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50"/>
          <w:szCs w:val="50"/>
        </w:rPr>
        <w:t>-R±sy³dµn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Penerus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50"/>
          <w:szCs w:val="50"/>
        </w:rPr>
        <w:t>saw.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0"/>
          <w:szCs w:val="50"/>
        </w:rPr>
      </w:r>
    </w:p>
    <w:p>
      <w:pPr>
        <w:rPr>
          <w:rFonts w:cs="Arial" w:hAnsi="Arial" w:eastAsia="Arial" w:ascii="Arial"/>
          <w:sz w:val="60"/>
          <w:szCs w:val="60"/>
        </w:rPr>
        <w:jc w:val="left"/>
        <w:spacing w:lineRule="exact" w:line="660"/>
        <w:ind w:left="71"/>
      </w:pPr>
      <w:r>
        <w:br w:type="column"/>
      </w:r>
      <w:r>
        <w:rPr>
          <w:rFonts w:cs="Arial" w:hAnsi="Arial" w:eastAsia="Arial" w:ascii="Arial"/>
          <w:b/>
          <w:color w:val="FDFDFD"/>
          <w:spacing w:val="0"/>
          <w:w w:val="100"/>
          <w:position w:val="-1"/>
          <w:sz w:val="60"/>
          <w:szCs w:val="60"/>
        </w:rPr>
        <w:t>Bab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rFonts w:cs="Arial" w:hAnsi="Arial" w:eastAsia="Arial" w:ascii="Arial"/>
          <w:sz w:val="120"/>
          <w:szCs w:val="120"/>
        </w:rPr>
        <w:jc w:val="left"/>
        <w:spacing w:lineRule="exact" w:line="1260"/>
        <w:sectPr>
          <w:type w:val="continuous"/>
          <w:pgSz w:w="10920" w:h="15120"/>
          <w:pgMar w:top="1260" w:bottom="0" w:left="360" w:right="360"/>
          <w:cols w:num="2" w:equalWidth="off">
            <w:col w:w="6970" w:space="532"/>
            <w:col w:w="2698"/>
          </w:cols>
        </w:sectPr>
      </w:pPr>
      <w:r>
        <w:rPr>
          <w:rFonts w:cs="Arial" w:hAnsi="Arial" w:eastAsia="Arial" w:ascii="Arial"/>
          <w:b/>
          <w:color w:val="FDFDFD"/>
          <w:spacing w:val="-60"/>
          <w:w w:val="100"/>
          <w:sz w:val="120"/>
          <w:szCs w:val="120"/>
        </w:rPr>
        <w:t>12</w:t>
      </w:r>
      <w:r>
        <w:rPr>
          <w:rFonts w:cs="Arial" w:hAnsi="Arial" w:eastAsia="Arial" w:ascii="Arial"/>
          <w:color w:val="000000"/>
          <w:spacing w:val="0"/>
          <w:w w:val="100"/>
          <w:sz w:val="120"/>
          <w:szCs w:val="1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3"/>
        <w:ind w:left="124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A.</w:t>
      </w:r>
      <w:r>
        <w:rPr>
          <w:rFonts w:cs="Arial" w:hAnsi="Arial" w:eastAsia="Arial" w:ascii="Arial"/>
          <w:b/>
          <w:color w:val="4BAE52"/>
          <w:spacing w:val="241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Kompetensi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Inti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(KI)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60" w:val="left"/>
        </w:tabs>
        <w:jc w:val="both"/>
        <w:spacing w:before="31" w:lineRule="auto" w:line="284"/>
        <w:ind w:left="2378" w:right="1149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KI.2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Menghargai,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jujur,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disiplin,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gung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jawab,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peduli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(toleransi,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gotong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royong),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santun,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percaya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berinteraksi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efektif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lingkungan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sosial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jangkauan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pergaulan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keberadaannya.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60" w:val="left"/>
        </w:tabs>
        <w:jc w:val="both"/>
        <w:spacing w:before="1" w:lineRule="auto" w:line="284"/>
        <w:ind w:left="2378" w:right="1149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KI.3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(faktual,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konseptual,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prosedural)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berdasarkan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rasa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ingin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tahunya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teknologi,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budaya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fenomena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tampak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60" w:val="left"/>
        </w:tabs>
        <w:jc w:val="both"/>
        <w:spacing w:before="1" w:lineRule="auto" w:line="284"/>
        <w:ind w:left="2378" w:right="1149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KI.4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Mencoba,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mengolah,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menyajikan,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konkret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mengurai,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merangkai,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memodifikasi,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abstrak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(menuli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menghitung,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mengarang)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dipelajari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sekolah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sumber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sudut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pandang/teori.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24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B.</w:t>
      </w:r>
      <w:r>
        <w:rPr>
          <w:rFonts w:cs="Arial" w:hAnsi="Arial" w:eastAsia="Arial" w:ascii="Arial"/>
          <w:b/>
          <w:color w:val="4BAE52"/>
          <w:spacing w:val="247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Kompetensi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Dasar</w:t>
      </w:r>
      <w:r>
        <w:rPr>
          <w:rFonts w:cs="Arial" w:hAnsi="Arial" w:eastAsia="Arial" w:ascii="Arial"/>
          <w:b/>
          <w:color w:val="4BAE52"/>
          <w:spacing w:val="15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(KD)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60" w:val="left"/>
          <w:tab w:pos="3260" w:val="left"/>
        </w:tabs>
        <w:jc w:val="both"/>
        <w:spacing w:before="31" w:lineRule="auto" w:line="284"/>
        <w:ind w:left="2378" w:right="1149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1.13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kepribadian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al-Khulafau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1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-R±sy³dµ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penerus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menegakkan</w:t>
      </w:r>
      <w:r>
        <w:rPr>
          <w:rFonts w:cs="Times New Roman" w:hAnsi="Times New Roman" w:eastAsia="Times New Roman" w:ascii="Times New Roman"/>
          <w:color w:val="363435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risalah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65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2.13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Meneladani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terpuji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al-Khulafau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1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-R±sy³dµn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5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3.13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sejarah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kepribadian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al-Khulafau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1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-R±sy³dµn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5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4.13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Menyajikan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strategi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kepribadian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al-Khulafau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1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-R±sy³dµn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24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C.</w:t>
      </w:r>
      <w:r>
        <w:rPr>
          <w:rFonts w:cs="Arial" w:hAnsi="Arial" w:eastAsia="Arial" w:ascii="Arial"/>
          <w:b/>
          <w:color w:val="4BAE52"/>
          <w:spacing w:val="43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-28"/>
          <w:w w:val="100"/>
          <w:sz w:val="30"/>
          <w:szCs w:val="30"/>
        </w:rPr>
        <w:t>T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ujuan</w:t>
      </w:r>
      <w:r>
        <w:rPr>
          <w:rFonts w:cs="Arial" w:hAnsi="Arial" w:eastAsia="Arial" w:ascii="Arial"/>
          <w:b/>
          <w:color w:val="4BAE52"/>
          <w:spacing w:val="-3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1"/>
          <w:sz w:val="30"/>
          <w:szCs w:val="30"/>
        </w:rPr>
        <w:t>Pembelajaran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697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mampu: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70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Menyebutkan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terpuji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dimiliki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al-Khulafau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1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-R±sy³dµn.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70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terpuji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dimiliki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al-Khulafau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1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-R±sy³dµn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70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terpuji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al-Khulafau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1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-R±sy³dµn.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70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Menampilkan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terpuji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al-Khulafau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1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-R±sy³dµn.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70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meneladani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terpuji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al-Khulafau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-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1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-R±sy³dµn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1702"/>
      </w:pPr>
      <w:r>
        <w:pict>
          <v:group style="position:absolute;margin-left:23.504pt;margin-top:740.669pt;width:0.0001pt;height:15pt;mso-position-horizontal-relative:page;mso-position-vertical-relative:page;z-index:-18903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menampilkan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meneladani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terpuji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position w:val="-1"/>
          <w:sz w:val="22"/>
          <w:szCs w:val="22"/>
        </w:rPr>
        <w:t>al-Khulafau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-2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13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position w:val="-1"/>
          <w:sz w:val="22"/>
          <w:szCs w:val="22"/>
        </w:rPr>
        <w:t>-R±sy³dµn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0920" w:h="15120"/>
          <w:pgMar w:top="1260" w:bottom="0" w:left="360" w:right="36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337" w:right="-44"/>
      </w:pPr>
      <w:r>
        <w:pict>
          <v:group style="position:absolute;margin-left:530.906pt;margin-top:732.164pt;width:15pt;height:0.0001pt;mso-position-horizontal-relative:page;mso-position-vertical-relative:page;z-index:-18904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905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8906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8907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375.709pt;margin-top:14.999pt;width:87.165pt;height:166.63pt;mso-position-horizontal-relative:page;mso-position-vertical-relative:page;z-index:-18908" coordorigin="7514,300" coordsize="1743,3333">
            <v:shape style="position:absolute;left:7514;top:300;width:1743;height:3333" coordorigin="7514,300" coordsize="1743,3333" path="m7514,3633l9257,3633,9257,300,7514,300,7514,3633xe" filled="t" fillcolor="#4BAE52" stroked="f">
              <v:path arrowok="t"/>
              <v:fill/>
            </v:shape>
            <w10:wrap type="none"/>
          </v:group>
        </w:pict>
      </w:r>
      <w:r>
        <w:pict>
          <v:group style="position:absolute;margin-left:445.299pt;margin-top:-1.47815pt;width:0pt;height:64.063pt;mso-position-horizontal-relative:page;mso-position-vertical-relative:paragraph;z-index:-18909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902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360" w:right="360"/>
          <w:cols w:num="2" w:equalWidth="off">
            <w:col w:w="8267" w:space="328"/>
            <w:col w:w="160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127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522.402pt;margin-top:0pt;width:0.0001pt;height:14.9996pt;mso-position-horizontal-relative:page;mso-position-vertical-relative:page;z-index:-18894" coordorigin="10448,0" coordsize="0,300">
            <v:shape style="position:absolute;left:10448;top:0;width:0;height:300" coordorigin="10448,0" coordsize="0,300" path="m10448,300l10448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0pt;width:0.0001pt;height:14.9996pt;mso-position-horizontal-relative:page;mso-position-vertical-relative:page;z-index:-18896" coordorigin="470,0" coordsize="0,300">
            <v:shape style="position:absolute;left:470;top:0;width:0;height:300" coordorigin="470,0" coordsize="0,300" path="m470,300l470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8897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898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8899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8900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3"/>
        <w:ind w:left="1131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D.</w:t>
      </w:r>
      <w:r>
        <w:rPr>
          <w:rFonts w:cs="Arial" w:hAnsi="Arial" w:eastAsia="Arial" w:ascii="Arial"/>
          <w:b/>
          <w:color w:val="4BAE52"/>
          <w:spacing w:val="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P</w:t>
      </w:r>
      <w:r>
        <w:rPr>
          <w:rFonts w:cs="Arial" w:hAnsi="Arial" w:eastAsia="Arial" w:ascii="Arial"/>
          <w:b/>
          <w:color w:val="4BAE52"/>
          <w:spacing w:val="-5"/>
          <w:w w:val="100"/>
          <w:sz w:val="30"/>
          <w:szCs w:val="30"/>
        </w:rPr>
        <w:t>r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oses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1"/>
          <w:sz w:val="30"/>
          <w:szCs w:val="30"/>
        </w:rPr>
        <w:t>Pembelajaran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13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Persiapan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920" w:val="left"/>
        </w:tabs>
        <w:jc w:val="both"/>
        <w:spacing w:before="47" w:lineRule="auto" w:line="284"/>
        <w:ind w:left="1924" w:right="1263" w:hanging="40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Mempersiapkan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media/alat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peraga/alat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bantu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bisa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berupa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tulisan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manual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karton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(tulisan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mudah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dilihat/dibaca,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multimedia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berbasis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ICT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920" w:val="left"/>
        </w:tabs>
        <w:jc w:val="both"/>
        <w:spacing w:before="1" w:lineRule="auto" w:line="284"/>
        <w:ind w:left="1924" w:right="1263" w:hanging="40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dimulai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mengucapkan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salam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berdoa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bersama,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dilanjutkan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memeriksa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kehadiran,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kerapian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berpakaian,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posisi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duduk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920" w:val="left"/>
        </w:tabs>
        <w:jc w:val="both"/>
        <w:spacing w:before="1" w:lineRule="auto" w:line="284"/>
        <w:ind w:left="1924" w:right="1263" w:hanging="40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mengajukan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pertanyaan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komunikatif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pokok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bahasan.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5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tujuan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130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Pelaksanaan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1811" w:right="1263" w:hanging="3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-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-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-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ini</w:t>
      </w:r>
      <w:r>
        <w:rPr>
          <w:rFonts w:cs="Times New Roman" w:hAnsi="Times New Roman" w:eastAsia="Times New Roman" w:ascii="Times New Roman"/>
          <w:color w:val="363435"/>
          <w:spacing w:val="-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salah</w:t>
      </w:r>
      <w:r>
        <w:rPr>
          <w:rFonts w:cs="Times New Roman" w:hAnsi="Times New Roman" w:eastAsia="Times New Roman" w:ascii="Times New Roman"/>
          <w:color w:val="363435"/>
          <w:spacing w:val="-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satu</w:t>
      </w:r>
      <w:r>
        <w:rPr>
          <w:rFonts w:cs="Times New Roman" w:hAnsi="Times New Roman" w:eastAsia="Times New Roman" w:ascii="Times New Roman"/>
          <w:color w:val="363435"/>
          <w:spacing w:val="-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-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-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cocok</w:t>
      </w:r>
      <w:r>
        <w:rPr>
          <w:rFonts w:cs="Times New Roman" w:hAnsi="Times New Roman" w:eastAsia="Times New Roman" w:ascii="Times New Roman"/>
          <w:color w:val="363435"/>
          <w:spacing w:val="-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cooperative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learning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mencakup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suatu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kecil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bekerja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sebuah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tim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menyelesaikan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sebuah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masalah,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menyelesaikan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suatu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sesuatu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mencapai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tujuan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cooperative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learning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menekankan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kehadiran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berinteraksi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sesamanya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sebuah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tim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menyelesaikan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membahas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suatu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47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Prosedur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pelaksanaan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207" w:right="1263" w:hanging="3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mengkaji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beserta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perenungannya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"Renungkanlah".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207" w:right="1263" w:hanging="3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pendapatnya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pencermatannya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perenungannya.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207" w:right="1263" w:hanging="3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3)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pencermatannya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207" w:right="1263" w:hanging="3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mengamati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"Cermatilah".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8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pendapatnya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207" w:right="1263" w:hanging="3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6)</w:t>
      </w:r>
      <w:r>
        <w:rPr>
          <w:rFonts w:cs="Times New Roman" w:hAnsi="Times New Roman" w:eastAsia="Times New Roman" w:ascii="Times New Roman"/>
          <w:color w:val="363435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207" w:right="1263" w:hanging="3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tanya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jawab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Khalifah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Abu</w:t>
      </w:r>
      <w:r>
        <w:rPr>
          <w:rFonts w:cs="Times New Roman" w:hAnsi="Times New Roman" w:eastAsia="Times New Roman" w:ascii="Times New Roman"/>
          <w:i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Bakar</w:t>
      </w:r>
      <w:r>
        <w:rPr>
          <w:rFonts w:cs="Times New Roman" w:hAnsi="Times New Roman" w:eastAsia="Times New Roman" w:ascii="Times New Roman"/>
          <w:i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as-Sidd³q,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Umar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bin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7"/>
          <w:sz w:val="22"/>
          <w:szCs w:val="22"/>
        </w:rPr>
        <w:t>Kha¯¯±b,</w:t>
      </w:r>
      <w:r>
        <w:rPr>
          <w:rFonts w:cs="Times New Roman" w:hAnsi="Times New Roman" w:eastAsia="Times New Roman" w:ascii="Times New Roman"/>
          <w:i/>
          <w:color w:val="363435"/>
          <w:spacing w:val="7"/>
          <w:w w:val="8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Usman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bin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Affan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bin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Abi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5"/>
          <w:sz w:val="22"/>
          <w:szCs w:val="22"/>
        </w:rPr>
        <w:t>°±lib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208" w:right="1263" w:hanging="3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menyimak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penyampaian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cerita/kisah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melalui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bantuan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tayangan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visual/film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Khalifah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Abu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Bakar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as-Sidd³q,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Umar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bin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87"/>
          <w:sz w:val="22"/>
          <w:szCs w:val="22"/>
        </w:rPr>
        <w:t>Kha¯¯±b,</w:t>
      </w:r>
      <w:r>
        <w:rPr>
          <w:rFonts w:cs="Times New Roman" w:hAnsi="Times New Roman" w:eastAsia="Times New Roman" w:ascii="Times New Roman"/>
          <w:i/>
          <w:color w:val="363435"/>
          <w:spacing w:val="7"/>
          <w:w w:val="8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Usman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bin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Affan,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bin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Abi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4"/>
          <w:sz w:val="22"/>
          <w:szCs w:val="22"/>
        </w:rPr>
        <w:t>°±lib.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854"/>
      </w:pPr>
      <w:r>
        <w:pict>
          <v:group style="position:absolute;margin-left:522.402pt;margin-top:740.669pt;width:0.0001pt;height:15pt;mso-position-horizontal-relative:page;mso-position-vertical-relative:page;z-index:-18893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dibagi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menjadi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beberapa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diberi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220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berdiskusi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tema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ditentukan.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272"/>
        <w:sectPr>
          <w:pgMar w:header="0" w:footer="101" w:top="300" w:bottom="0" w:left="360" w:right="36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8901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895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128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3820" w:val="left"/>
        </w:tabs>
        <w:jc w:val="both"/>
        <w:spacing w:before="31" w:lineRule="auto" w:line="284"/>
        <w:ind w:left="2681" w:right="1509" w:hanging="4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bergantian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setiap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diskusinya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sedangkan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memperhatikan/menyimak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gapan.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681" w:right="1509" w:hanging="4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“Aktivitas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681" w:right="1509" w:hanging="4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681" w:right="1509" w:hanging="4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13)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“Abu</w:t>
      </w:r>
      <w:r>
        <w:rPr>
          <w:rFonts w:cs="Times New Roman" w:hAnsi="Times New Roman" w:eastAsia="Times New Roman" w:ascii="Times New Roman"/>
          <w:i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Bakar</w:t>
      </w:r>
      <w:r>
        <w:rPr>
          <w:rFonts w:cs="Times New Roman" w:hAnsi="Times New Roman" w:eastAsia="Times New Roman" w:ascii="Times New Roman"/>
          <w:i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as-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Sidd³q</w:t>
      </w:r>
      <w:r>
        <w:rPr>
          <w:rFonts w:cs="Times New Roman" w:hAnsi="Times New Roman" w:eastAsia="Times New Roman" w:ascii="Times New Roman"/>
          <w:i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Meneruskan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Kebiasaan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Rasulullah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saw.”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/>
        <w:ind w:left="2218" w:right="150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14)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pendapatnya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hikmah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“Abu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2645" w:right="401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Bakar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Meneruskan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Kebiasaan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Rasulullah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saw.”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681" w:right="1509" w:hanging="4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15)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pencermatan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681" w:right="1509" w:hanging="4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16)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menyimpulkan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intisari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rangkuman.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/>
        <w:ind w:left="2218" w:right="345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17)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mampu: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964" w:right="1509" w:hanging="2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Wingdings" w:hAnsi="Wingdings" w:eastAsia="Wingdings" w:ascii="Wingdings"/>
          <w:color w:val="363435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jenis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al-Khulafau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1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-R±sy³dµn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964" w:right="1509" w:hanging="2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964" w:right="1509" w:hanging="2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mengamati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dirinya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sendiri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perilaku-perilaku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mencerminkan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meneladani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sifat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lingkungannya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(rubrik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60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E.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Penilaian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1925" w:right="771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Observasi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2" w:lineRule="exact" w:line="300"/>
        <w:ind w:left="2284" w:right="1509"/>
      </w:pPr>
      <w:r>
        <w:pict>
          <v:group style="position:absolute;margin-left:0pt;margin-top:732.164pt;width:15pt;height:0.0001pt;mso-position-horizontal-relative:page;mso-position-vertical-relative:page;z-index:-18891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889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dilakukan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teknik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observasi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(selama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bimbingan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konseling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(BK),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(selama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luar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ditulis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jurnal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selanjutnya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jurnal).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460" w:bottom="0" w:left="0" w:right="0"/>
          <w:headerReference w:type="default" r:id="rId71"/>
          <w:pgSz w:w="10920" w:h="151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697" w:right="-44"/>
      </w:pPr>
      <w:r>
        <w:pict>
          <v:group style="position:absolute;margin-left:445.299pt;margin-top:-1.47815pt;width:0pt;height:64.063pt;mso-position-horizontal-relative:page;mso-position-vertical-relative:paragraph;z-index:-18892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8890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888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0" w:right="0"/>
          <w:cols w:num="2" w:equalWidth="off">
            <w:col w:w="8627" w:space="328"/>
            <w:col w:w="196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129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4"/>
        <w:ind w:left="1491" w:right="513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Sekolah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/Semester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................................................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49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Tahun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Pelajara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.................................................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4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256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2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2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24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13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aktu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2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39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Nama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Siswa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68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Catatan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4"/>
              <w:ind w:left="142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93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Butir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Sikap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276" w:right="27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Keterangan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4"/>
              <w:ind w:left="69" w:right="69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Spritual/sosial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6"/>
              <w:ind w:left="25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Dsb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211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(Penilaian)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1"/>
        <w:ind w:left="2454" w:right="1623"/>
      </w:pPr>
      <w:r>
        <w:pict>
          <v:group style="position:absolute;margin-left:530.906pt;margin-top:732.164pt;width:15pt;height:0.0001pt;mso-position-horizontal-relative:page;mso-position-vertical-relative:page;z-index:-18885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Petunjuk: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Berilah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tanda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centang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Symbol" w:hAnsi="Symbol" w:eastAsia="Symbol" w:ascii="Symbol"/>
          <w:color w:val="363435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“Ya”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“Tidak”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keadaan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sebenarnya.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" w:lineRule="auto" w:line="284"/>
        <w:ind w:left="1490" w:right="788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49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        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3"/>
          <w:szCs w:val="3"/>
        </w:rPr>
        <w:jc w:val="left"/>
        <w:spacing w:before="6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14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9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Pernyataan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49" w:right="471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22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918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7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8" w:lineRule="auto" w:line="267"/>
              <w:ind w:left="70" w:right="5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9"/>
                <w:w w:val="100"/>
                <w:sz w:val="22"/>
                <w:szCs w:val="22"/>
              </w:rPr>
              <w:t>al-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9"/>
                <w:w w:val="100"/>
                <w:sz w:val="22"/>
                <w:szCs w:val="22"/>
              </w:rPr>
              <w:t>Khulafau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9"/>
                <w:w w:val="96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2"/>
                <w:w w:val="96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9"/>
                <w:w w:val="96"/>
                <w:sz w:val="22"/>
                <w:szCs w:val="22"/>
              </w:rPr>
              <w:t>-R±sy³dµ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6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2"/>
                <w:w w:val="9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adalah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orang-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dimuliakan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2"/>
                <w:szCs w:val="12"/>
              </w:rPr>
              <w:jc w:val="left"/>
              <w:spacing w:before="7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7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memperjuangkan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kebenaran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kelasku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bersama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teman-teman.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96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6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64" w:lineRule="auto" w:line="284"/>
              <w:ind w:left="70" w:right="15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mengajak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untuk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berbagi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padasesama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sangat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membutuhkan.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8887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886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884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883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130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59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5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50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menyayangi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orang-orang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sabar.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5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11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saling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menasihati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kehidupan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dikelas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menjadi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tentram.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5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ganti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 w:lineRule="auto" w:line="250"/>
              <w:ind w:left="70" w:right="48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Rasulullah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adalah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orang-orang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saleh.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10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Kecerdasan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Ali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bin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Abi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°±lib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teladani.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4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yakin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bersifat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dermawan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seperti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‘U£m±n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bin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‘Aff±n.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35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bersikap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tegas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seperti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ketegasan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Umar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bin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Khatab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1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288" w:right="2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1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membantu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sedang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membutuhkan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4"/>
        <w:ind w:left="1604" w:right="150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perlu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ditindaklanjuti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fasilitasi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24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Antarteman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auto" w:line="281"/>
        <w:ind w:left="2568" w:right="150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Petunjuk: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Berilah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tanda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centang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Symbol" w:hAnsi="Symbol" w:eastAsia="Symbol" w:ascii="Symbol"/>
          <w:color w:val="363435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“Ya”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“Tidak”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keadaan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sebenarnya.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300"/>
        <w:ind w:left="1604" w:right="6335"/>
      </w:pPr>
      <w:r>
        <w:pict>
          <v:group style="position:absolute;margin-left:0pt;margin-top:732.164pt;width:15pt;height:0.0001pt;mso-position-horizontal-relative:page;mso-position-vertical-relative:page;z-index:-18881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879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        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                 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              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"/>
          <w:szCs w:val="1"/>
        </w:rPr>
        <w:jc w:val="left"/>
        <w:spacing w:before="10" w:lineRule="exact" w:line="0"/>
      </w:pPr>
      <w:r>
        <w:rPr>
          <w:sz w:val="1"/>
          <w:szCs w:val="1"/>
        </w:rPr>
      </w:r>
    </w:p>
    <w:tbl>
      <w:tblPr>
        <w:tblW w:w="0" w:type="auto"/>
        <w:tblLook w:val="01E0"/>
        <w:jc w:val="left"/>
        <w:tblInd w:w="159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9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Pernyataan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49" w:right="471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22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7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57" w:lineRule="auto" w:line="250"/>
              <w:ind w:left="70" w:right="7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mengetahui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langit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bumi.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  <w:sectPr>
          <w:pgMar w:header="0" w:footer="101" w:top="460" w:bottom="0" w:left="0" w:right="0"/>
          <w:headerReference w:type="default" r:id="rId72"/>
          <w:pgSz w:w="10920" w:h="1512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697" w:right="-44"/>
      </w:pPr>
      <w:r>
        <w:pict>
          <v:group style="position:absolute;margin-left:445.299pt;margin-top:-1.47815pt;width:0pt;height:64.063pt;mso-position-horizontal-relative:page;mso-position-vertical-relative:paragraph;z-index:-18882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8880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878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0" w:right="0"/>
          <w:cols w:num="2" w:equalWidth="off">
            <w:col w:w="8627" w:space="328"/>
            <w:col w:w="196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131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4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2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1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ilmu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adalah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hasil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jerih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payah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semata.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1355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before="10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lineRule="auto" w:line="284"/>
              <w:ind w:left="70" w:right="1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harus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berbaik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sangka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lain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mengetahui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apa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terjadi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tersebut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5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4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perbuatan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pekerjaan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manusia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diketahui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5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18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boleh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berkata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semaunya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mendengarnya.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5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both"/>
              <w:spacing w:before="57" w:lineRule="auto" w:line="250"/>
              <w:ind w:left="70" w:right="24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boleh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berbuat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sesuka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hati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selama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melihat.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5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37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penglihatan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juga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batasnya.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1409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3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10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paranormal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pasti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mengetahui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sesuatu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tersembunyi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maupun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memiliki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indera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keenam.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5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 w:lineRule="auto" w:line="250"/>
              <w:ind w:left="70" w:right="13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kadang-kadang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melihat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perbuatan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1145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5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288" w:right="2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28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meyakini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bahwa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harus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memuji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Swt.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atas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ilmu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pengetahuan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dimiliki-Nya.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491"/>
      </w:pPr>
      <w:r>
        <w:pict>
          <v:group style="position:absolute;margin-left:530.906pt;margin-top:732.164pt;width:15pt;height:0.0001pt;mso-position-horizontal-relative:page;mso-position-vertical-relative:page;z-index:-18875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873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antarteman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perlu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ditindaklanjuti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bantuan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149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fasilitasi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diharapkan.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8877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876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874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132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00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00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jawaban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(maksimal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99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Rubrik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Penilaian: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tbl>
      <w:tblPr>
        <w:tblW w:w="0" w:type="auto"/>
        <w:tblLook w:val="01E0"/>
        <w:jc w:val="left"/>
        <w:tblInd w:w="15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84" w:hRule="exact"/>
        </w:trPr>
        <w:tc>
          <w:tcPr>
            <w:tcW w:w="67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137" w:right="99" w:firstLine="3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Soal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2"/>
                <w:szCs w:val="22"/>
              </w:rPr>
              <w:jc w:val="left"/>
              <w:spacing w:before="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451" w:right="245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Rubrik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penilaian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2"/>
                <w:szCs w:val="22"/>
              </w:rPr>
              <w:jc w:val="left"/>
              <w:spacing w:before="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2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12" w:hRule="exact"/>
        </w:trPr>
        <w:tc>
          <w:tcPr>
            <w:tcW w:w="67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41" w:right="24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sifat-sifat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dimiliki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Abu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4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Bakar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as-Sidd³q</w:t>
            </w:r>
            <w:r>
              <w:rPr>
                <w:rFonts w:cs="Times New Roman" w:hAnsi="Times New Roman" w:eastAsia="Times New Roman" w:ascii="Times New Roman"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sempurna,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sifat-sifat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dimiliki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Abu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4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Bakar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as-Sidd³q</w:t>
            </w:r>
            <w:r>
              <w:rPr>
                <w:rFonts w:cs="Times New Roman" w:hAnsi="Times New Roman" w:eastAsia="Times New Roman" w:ascii="Times New Roman"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343" w:right="34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12" w:hRule="exact"/>
        </w:trPr>
        <w:tc>
          <w:tcPr>
            <w:tcW w:w="67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41" w:right="24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448" w:right="389" w:hanging="3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mengapa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Abu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bakar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diberi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gelar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as-Sidd³q</w:t>
            </w:r>
            <w:r>
              <w:rPr>
                <w:rFonts w:cs="Times New Roman" w:hAnsi="Times New Roman" w:eastAsia="Times New Roman" w:ascii="Times New Roman"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sempurna,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448" w:right="389" w:hanging="3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Abu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bakar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mengapa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diberi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gelar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as-Sidd³q</w:t>
            </w:r>
            <w:r>
              <w:rPr>
                <w:rFonts w:cs="Times New Roman" w:hAnsi="Times New Roman" w:eastAsia="Times New Roman" w:ascii="Times New Roman"/>
                <w:color w:val="363435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343" w:right="34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12" w:hRule="exact"/>
        </w:trPr>
        <w:tc>
          <w:tcPr>
            <w:tcW w:w="67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41" w:right="24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69" w:right="69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sifat-sifat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dimiliki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11"/>
              <w:ind w:left="412" w:right="1009"/>
            </w:pPr>
            <w:r>
              <w:rPr>
                <w:rFonts w:cs="Times New Roman" w:hAnsi="Times New Roman" w:eastAsia="Times New Roman" w:ascii="Times New Roman"/>
                <w:color w:val="363435"/>
                <w:spacing w:val="-8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Affan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sempurna,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11"/>
              <w:ind w:left="69" w:right="69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sifat-sifat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dimiliki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448"/>
            </w:pPr>
            <w:r>
              <w:rPr>
                <w:rFonts w:cs="Times New Roman" w:hAnsi="Times New Roman" w:eastAsia="Times New Roman" w:ascii="Times New Roman"/>
                <w:color w:val="363435"/>
                <w:spacing w:val="-8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sman</w:t>
            </w:r>
            <w:r>
              <w:rPr>
                <w:rFonts w:cs="Times New Roman" w:hAnsi="Times New Roman" w:eastAsia="Times New Roman" w:ascii="Times New Roman"/>
                <w:color w:val="363435"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Affan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343" w:right="34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12" w:hRule="exact"/>
        </w:trPr>
        <w:tc>
          <w:tcPr>
            <w:tcW w:w="67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41" w:right="24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448" w:right="541" w:hanging="3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Abi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5"/>
                <w:sz w:val="22"/>
                <w:szCs w:val="22"/>
              </w:rPr>
              <w:t>°±lib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sempurna,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448" w:right="541" w:hanging="3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Abi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5"/>
                <w:sz w:val="22"/>
                <w:szCs w:val="22"/>
              </w:rPr>
              <w:t>°±lib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343" w:right="34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84" w:hRule="exact"/>
        </w:trPr>
        <w:tc>
          <w:tcPr>
            <w:tcW w:w="67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5"/>
              <w:ind w:left="241" w:right="24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tan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gapan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9"/>
                <w:w w:val="100"/>
                <w:sz w:val="22"/>
                <w:szCs w:val="22"/>
              </w:rPr>
              <w:t>al-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7"/>
              <w:ind w:left="448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-9"/>
                <w:w w:val="100"/>
                <w:sz w:val="22"/>
                <w:szCs w:val="22"/>
              </w:rPr>
              <w:t>Khulafau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9"/>
                <w:w w:val="96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2"/>
                <w:w w:val="96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9"/>
                <w:w w:val="96"/>
                <w:sz w:val="22"/>
                <w:szCs w:val="22"/>
              </w:rPr>
              <w:t>-R±sy³dµn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6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w w:val="9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 w:lineRule="auto" w:line="284"/>
              <w:ind w:left="448" w:right="656" w:hanging="3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tan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gapan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tentang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9"/>
                <w:w w:val="100"/>
                <w:sz w:val="22"/>
                <w:szCs w:val="22"/>
              </w:rPr>
              <w:t>al-Khulafau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9"/>
                <w:w w:val="96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2"/>
                <w:w w:val="96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9"/>
                <w:w w:val="96"/>
                <w:sz w:val="22"/>
                <w:szCs w:val="22"/>
              </w:rPr>
              <w:t>-R±sy³dµn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96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9"/>
                <w:w w:val="9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5"/>
              <w:ind w:left="343" w:right="34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12" w:hRule="exact"/>
        </w:trPr>
        <w:tc>
          <w:tcPr>
            <w:tcW w:w="67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41" w:right="24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pengorbanan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Abu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4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Bakar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tepat,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pengorbanan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Abu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4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Bakar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tapi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belum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343" w:right="34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12" w:hRule="exact"/>
        </w:trPr>
        <w:tc>
          <w:tcPr>
            <w:tcW w:w="67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5"/>
              <w:ind w:left="241" w:right="24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5" w:lineRule="auto" w:line="250"/>
              <w:ind w:left="448" w:right="271" w:hanging="3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sifat-sifat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dimiki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Umar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85"/>
                <w:sz w:val="22"/>
                <w:szCs w:val="22"/>
              </w:rPr>
              <w:t>Kha¯¯±b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8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448" w:right="271" w:hanging="3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sifat-sifat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dimiki</w:t>
            </w:r>
            <w:r>
              <w:rPr>
                <w:rFonts w:cs="Times New Roman" w:hAnsi="Times New Roman" w:eastAsia="Times New Roman" w:ascii="Times New Roman"/>
                <w:color w:val="363435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Umar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85"/>
                <w:sz w:val="22"/>
                <w:szCs w:val="22"/>
              </w:rPr>
              <w:t>Kha¯¯±b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8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5"/>
              <w:ind w:left="343" w:right="34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Rule="exact" w:line="280"/>
        <w:sectPr>
          <w:pgMar w:header="0" w:footer="101" w:top="460" w:bottom="0" w:left="0" w:right="0"/>
          <w:pgSz w:w="10920" w:h="15120"/>
        </w:sectPr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697" w:right="-44"/>
      </w:pPr>
      <w:r>
        <w:pict>
          <v:group style="position:absolute;margin-left:445.299pt;margin-top:-1.47815pt;width:0pt;height:64.063pt;mso-position-horizontal-relative:page;mso-position-vertical-relative:paragraph;z-index:-18872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871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8870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869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868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0" w:right="0"/>
          <w:cols w:num="2" w:equalWidth="off">
            <w:col w:w="8627" w:space="328"/>
            <w:col w:w="196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133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48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740" w:hRule="exact"/>
        </w:trPr>
        <w:tc>
          <w:tcPr>
            <w:tcW w:w="67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41" w:right="24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448" w:right="83" w:hanging="3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usaha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dilakukan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khalifah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Umar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85"/>
                <w:sz w:val="22"/>
                <w:szCs w:val="22"/>
              </w:rPr>
              <w:t>Kha¯¯±b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8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ketika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mendengar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anak-anak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kecil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menangis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448" w:right="83" w:hanging="34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usaha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dilakukan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khalifah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Umar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85"/>
                <w:sz w:val="22"/>
                <w:szCs w:val="22"/>
              </w:rPr>
              <w:t>Kha¯¯±b</w:t>
            </w:r>
            <w:r>
              <w:rPr>
                <w:rFonts w:cs="Times New Roman" w:hAnsi="Times New Roman" w:eastAsia="Times New Roman" w:ascii="Times New Roman"/>
                <w:color w:val="363435"/>
                <w:spacing w:val="8"/>
                <w:w w:val="8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ketika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mendengar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anak-anak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kecil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menangis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343" w:right="34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48" w:hRule="exact"/>
        </w:trPr>
        <w:tc>
          <w:tcPr>
            <w:tcW w:w="67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41" w:right="24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69" w:right="26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sifat-sifat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dimiliki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oleh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4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Abi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°±lib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11"/>
              <w:ind w:left="69" w:right="26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sifat-sifat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dimiliki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oleh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47"/>
              <w:ind w:left="412" w:right="7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bin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Abi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°±lib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343" w:right="34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12" w:hRule="exact"/>
        </w:trPr>
        <w:tc>
          <w:tcPr>
            <w:tcW w:w="67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186" w:right="18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kembali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secara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singkat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kisah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4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Umar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janda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kembali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secara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singkat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kisah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4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Umar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janda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tua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343" w:right="34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20" w:hRule="exact"/>
        </w:trPr>
        <w:tc>
          <w:tcPr>
            <w:tcW w:w="67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4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88" w:right="2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22"/>
          <w:szCs w:val="22"/>
        </w:rPr>
        <w:jc w:val="left"/>
        <w:spacing w:before="14" w:lineRule="exact" w:line="220"/>
        <w:sectPr>
          <w:pgMar w:header="0" w:footer="101" w:top="460" w:bottom="0" w:left="0" w:right="0"/>
          <w:headerReference w:type="default" r:id="rId73"/>
          <w:pgSz w:w="10920" w:h="15120"/>
        </w:sectPr>
      </w:pPr>
      <w:r>
        <w:rPr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498" w:right="-5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exact" w:line="320"/>
      </w:pPr>
      <w:r>
        <w:br w:type="column"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PG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+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position w:val="6"/>
          <w:sz w:val="22"/>
          <w:szCs w:val="22"/>
          <w:u w:val="single" w:color="363435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  <w:u w:val="single" w:color="363435"/>
        </w:rPr>
        <w:t>Uraian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2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ind w:left="1440"/>
        <w:sectPr>
          <w:type w:val="continuous"/>
          <w:pgSz w:w="10920" w:h="15120"/>
          <w:pgMar w:top="1260" w:bottom="0" w:left="0" w:right="0"/>
          <w:cols w:num="2" w:equalWidth="off">
            <w:col w:w="2369" w:space="1282"/>
            <w:col w:w="7269"/>
          </w:cols>
        </w:sectPr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1"/>
        <w:ind w:left="183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6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511" w:right="1623" w:hanging="2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tepat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511" w:right="1623" w:hanging="2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511" w:right="1623" w:hanging="22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sedikit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kekurangan,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86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cerita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511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Khulafa’u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R±syidµn</w:t>
      </w:r>
      <w:r>
        <w:rPr>
          <w:rFonts w:cs="Times New Roman" w:hAnsi="Times New Roman" w:eastAsia="Times New Roman" w:ascii="Times New Roman"/>
          <w:i/>
          <w:color w:val="363435"/>
          <w:spacing w:val="2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cerita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511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Khulafa’u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R±syidµn</w:t>
      </w:r>
      <w:r>
        <w:rPr>
          <w:rFonts w:cs="Times New Roman" w:hAnsi="Times New Roman" w:eastAsia="Times New Roman" w:ascii="Times New Roman"/>
          <w:i/>
          <w:color w:val="363435"/>
          <w:spacing w:val="2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83"/>
      </w:pPr>
      <w:r>
        <w:pict>
          <v:group style="position:absolute;margin-left:530.906pt;margin-top:732.164pt;width:15pt;height:0.0001pt;mso-position-horizontal-relative:page;mso-position-vertical-relative:page;z-index:-18865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863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menuliskan/mempresentasikan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cerita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511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Khulafa’u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R±syidµn</w:t>
      </w:r>
      <w:r>
        <w:rPr>
          <w:rFonts w:cs="Times New Roman" w:hAnsi="Times New Roman" w:eastAsia="Times New Roman" w:ascii="Times New Roman"/>
          <w:i/>
          <w:color w:val="363435"/>
          <w:spacing w:val="2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kesalahan,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349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Nilai=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type w:val="continuous"/>
          <w:pgSz w:w="10920" w:h="15120"/>
          <w:pgMar w:top="1260" w:bottom="0" w:left="0" w:right="0"/>
        </w:sectPr>
      </w:pPr>
      <w:r>
        <w:pict>
          <v:group style="position:absolute;margin-left:104.508pt;margin-top:-2.56817pt;width:0pt;height:64.063pt;mso-position-horizontal-relative:page;mso-position-vertical-relative:paragraph;z-index:-18867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866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864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134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  <w:sectPr>
          <w:pgMar w:header="0" w:footer="101" w:top="460" w:bottom="0" w:left="0" w:right="0"/>
          <w:pgSz w:w="10920" w:h="15120"/>
        </w:sectPr>
      </w:pPr>
      <w:r>
        <w:rPr>
          <w:sz w:val="22"/>
          <w:szCs w:val="22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1849" w:right="51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Penerapan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50"/>
        <w:ind w:left="1888" w:right="-38" w:firstLine="34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II.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2246" w:right="92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2246" w:right="91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2246" w:right="91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2246" w:right="92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2243" w:right="91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exact" w:line="240"/>
        <w:ind w:left="188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III.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Uraian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Kunci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Jawaban.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1183" w:right="444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183" w:right="443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183" w:right="444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183" w:right="444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073" w:right="4435"/>
        <w:sectPr>
          <w:type w:val="continuous"/>
          <w:pgSz w:w="10920" w:h="15120"/>
          <w:pgMar w:top="1260" w:bottom="0" w:left="0" w:right="0"/>
          <w:cols w:num="2" w:equalWidth="off">
            <w:col w:w="3737" w:space="986"/>
            <w:col w:w="6197"/>
          </w:cols>
        </w:sectPr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660" w:val="left"/>
        </w:tabs>
        <w:jc w:val="both"/>
        <w:spacing w:before="15" w:lineRule="auto" w:line="250"/>
        <w:ind w:left="2667" w:right="1793" w:hanging="38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Tegas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mengaku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nabi,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mau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membayar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zakat,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murtad.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28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Abu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Bakar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membenarkan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dikatakan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2631" w:right="400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peristiwa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Isra’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Mi’raj.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28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Banyak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membantu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perjuangan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660" w:val="left"/>
        </w:tabs>
        <w:jc w:val="both"/>
        <w:spacing w:before="11" w:lineRule="auto" w:line="250"/>
        <w:ind w:left="2667" w:right="1793" w:hanging="385"/>
      </w:pPr>
      <w:r>
        <w:pict>
          <v:group style="position:absolute;margin-left:80.1991pt;margin-top:81.8111pt;width:388.342pt;height:455.448pt;mso-position-horizontal-relative:page;mso-position-vertical-relative:page;z-index:-18861" coordorigin="1604,1636" coordsize="7767,9109">
            <v:shape style="position:absolute;left:1604;top:1636;width:7767;height:9109" coordorigin="1604,1636" coordsize="7767,9109" path="m1844,1636l1769,1637,1688,1642,1629,1672,1607,1744,1604,1837,1604,10545,1605,10611,1615,10680,1653,10729,1712,10742,1805,10745,9171,10745,9237,10744,9306,10735,9354,10696,9368,10637,9371,10544,9371,1836,9370,1770,9360,1701,9322,1653,9263,1639,9170,1636,1844,1636xe" filled="t" fillcolor="#C7DFB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Beliau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salah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seorang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pemeluk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pertama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keluarga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sepupu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menikah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Fatimah,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menjadi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menantunya.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28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660" w:val="left"/>
        </w:tabs>
        <w:jc w:val="both"/>
        <w:spacing w:before="11" w:lineRule="auto" w:line="250"/>
        <w:ind w:left="2667" w:right="1793" w:hanging="38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6.</w:t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Abu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Bakar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as-Sidd³q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sudah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selalu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mengorbankan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raganya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kejayaan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patuh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agamanya.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28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berani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perluasan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wilayah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28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Menghampirinya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pertolongan.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28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mengambil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keputusan-keputusan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strategi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2136" w:right="67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88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IV.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2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88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V.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28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604"/>
      </w:pPr>
      <w:r>
        <w:rPr>
          <w:rFonts w:cs="Arial" w:hAnsi="Arial" w:eastAsia="Arial" w:ascii="Arial"/>
          <w:b/>
          <w:color w:val="4BAE52"/>
          <w:spacing w:val="-39"/>
          <w:w w:val="100"/>
          <w:sz w:val="30"/>
          <w:szCs w:val="30"/>
        </w:rPr>
        <w:t>F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.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Pengayaan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604" w:right="1509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sudah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disiapkan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pertanyaan-pertanyaan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peristiwa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dicapai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al-Khulafau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1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-R±sy³dµn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(Guru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mencatat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604"/>
      </w:pPr>
      <w:r>
        <w:pict>
          <v:group style="position:absolute;margin-left:0pt;margin-top:732.164pt;width:15pt;height:0.0001pt;mso-position-horizontal-relative:page;mso-position-vertical-relative:page;z-index:-18860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858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berhasil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pengayaan).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0920" w:h="15120"/>
          <w:pgMar w:top="1260" w:bottom="0" w:left="0" w:right="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697" w:right="-44"/>
      </w:pPr>
      <w:r>
        <w:pict>
          <v:group style="position:absolute;margin-left:445.299pt;margin-top:-1.47815pt;width:0pt;height:64.063pt;mso-position-horizontal-relative:page;mso-position-vertical-relative:paragraph;z-index:-18862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8859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857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0" w:right="0"/>
          <w:cols w:num="2" w:equalWidth="off">
            <w:col w:w="8627" w:space="328"/>
            <w:col w:w="196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135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3"/>
        <w:ind w:left="1491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G.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Remedial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491" w:right="1622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100"/>
          <w:sz w:val="22"/>
          <w:szCs w:val="22"/>
        </w:rPr>
        <w:t>l-Khulafau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9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-12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-9"/>
          <w:w w:val="96"/>
          <w:sz w:val="22"/>
          <w:szCs w:val="22"/>
        </w:rPr>
        <w:t>-R±sy³dµ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16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Penerus</w:t>
      </w:r>
      <w:r>
        <w:rPr>
          <w:rFonts w:cs="Times New Roman" w:hAnsi="Times New Roman" w:eastAsia="Times New Roman" w:ascii="Times New Roman"/>
          <w:i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Perjuangan</w:t>
      </w:r>
      <w:r>
        <w:rPr>
          <w:rFonts w:cs="Times New Roman" w:hAnsi="Times New Roman" w:eastAsia="Times New Roman" w:ascii="Times New Roman"/>
          <w:i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soal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sejeni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Remedial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dilaksanakan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hari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tertentu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contohnya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saat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apabila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masih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luar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(30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selesai).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491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H.</w:t>
      </w:r>
      <w:r>
        <w:rPr>
          <w:rFonts w:cs="Arial" w:hAnsi="Arial" w:eastAsia="Arial" w:ascii="Arial"/>
          <w:b/>
          <w:color w:val="4BAE52"/>
          <w:spacing w:val="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Interaksi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Guru</w:t>
      </w:r>
      <w:r>
        <w:rPr>
          <w:rFonts w:cs="Arial" w:hAnsi="Arial" w:eastAsia="Arial" w:ascii="Arial"/>
          <w:b/>
          <w:color w:val="4BAE52"/>
          <w:spacing w:val="-36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dengan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Orang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-28"/>
          <w:w w:val="100"/>
          <w:sz w:val="30"/>
          <w:szCs w:val="30"/>
        </w:rPr>
        <w:t>T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ua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491" w:right="1622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memperlihatkan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komentar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paraf.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penghubung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perubahan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mengikuti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berkomunikasi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langsung,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maupun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melalui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telepon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perkembangan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49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anaknya.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8856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855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8854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853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852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136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300" w:bottom="0" w:left="360" w:right="360"/>
          <w:headerReference w:type="default" r:id="rId74"/>
          <w:pgSz w:w="10920" w:h="15120"/>
        </w:sectPr>
      </w:pPr>
      <w:r>
        <w:rPr>
          <w:sz w:val="20"/>
          <w:szCs w:val="20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0"/>
          <w:szCs w:val="50"/>
        </w:rPr>
        <w:jc w:val="right"/>
        <w:spacing w:lineRule="auto" w:line="183"/>
        <w:ind w:left="2860" w:hanging="1297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Hidup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Jadi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Lebih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Damai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dengan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Ikhlas,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Saba</w:t>
      </w:r>
      <w:r>
        <w:rPr>
          <w:rFonts w:cs="Times New Roman" w:hAnsi="Times New Roman" w:eastAsia="Times New Roman" w:ascii="Times New Roman"/>
          <w:b/>
          <w:color w:val="363435"/>
          <w:spacing w:val="-46"/>
          <w:w w:val="100"/>
          <w:sz w:val="50"/>
          <w:szCs w:val="50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,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50"/>
          <w:szCs w:val="50"/>
        </w:rPr>
        <w:t>Pemaaf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0"/>
          <w:szCs w:val="50"/>
        </w:rPr>
      </w:r>
    </w:p>
    <w:p>
      <w:pPr>
        <w:rPr>
          <w:rFonts w:cs="Arial" w:hAnsi="Arial" w:eastAsia="Arial" w:ascii="Arial"/>
          <w:sz w:val="60"/>
          <w:szCs w:val="60"/>
        </w:rPr>
        <w:jc w:val="left"/>
        <w:spacing w:lineRule="exact" w:line="660"/>
        <w:ind w:left="71"/>
      </w:pPr>
      <w:r>
        <w:br w:type="column"/>
      </w:r>
      <w:r>
        <w:rPr>
          <w:rFonts w:cs="Arial" w:hAnsi="Arial" w:eastAsia="Arial" w:ascii="Arial"/>
          <w:b/>
          <w:color w:val="FDFDFD"/>
          <w:spacing w:val="0"/>
          <w:w w:val="100"/>
          <w:position w:val="-1"/>
          <w:sz w:val="60"/>
          <w:szCs w:val="60"/>
        </w:rPr>
        <w:t>Bab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rFonts w:cs="Arial" w:hAnsi="Arial" w:eastAsia="Arial" w:ascii="Arial"/>
          <w:sz w:val="120"/>
          <w:szCs w:val="120"/>
        </w:rPr>
        <w:jc w:val="left"/>
        <w:spacing w:lineRule="exact" w:line="1260"/>
        <w:sectPr>
          <w:type w:val="continuous"/>
          <w:pgSz w:w="10920" w:h="15120"/>
          <w:pgMar w:top="1260" w:bottom="0" w:left="360" w:right="360"/>
          <w:cols w:num="2" w:equalWidth="off">
            <w:col w:w="6970" w:space="532"/>
            <w:col w:w="2698"/>
          </w:cols>
        </w:sectPr>
      </w:pPr>
      <w:r>
        <w:rPr>
          <w:rFonts w:cs="Arial" w:hAnsi="Arial" w:eastAsia="Arial" w:ascii="Arial"/>
          <w:b/>
          <w:color w:val="FDFDFD"/>
          <w:spacing w:val="-60"/>
          <w:w w:val="100"/>
          <w:sz w:val="120"/>
          <w:szCs w:val="120"/>
        </w:rPr>
        <w:t>13</w:t>
      </w:r>
      <w:r>
        <w:rPr>
          <w:rFonts w:cs="Arial" w:hAnsi="Arial" w:eastAsia="Arial" w:ascii="Arial"/>
          <w:color w:val="000000"/>
          <w:spacing w:val="0"/>
          <w:w w:val="100"/>
          <w:sz w:val="120"/>
          <w:szCs w:val="1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3"/>
        <w:ind w:left="124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A.</w:t>
      </w:r>
      <w:r>
        <w:rPr>
          <w:rFonts w:cs="Arial" w:hAnsi="Arial" w:eastAsia="Arial" w:ascii="Arial"/>
          <w:b/>
          <w:color w:val="4BAE52"/>
          <w:spacing w:val="241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Kompetensi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Inti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(KI)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65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Menghargai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dianutnya.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377" w:right="1094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Menghargai,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jujur,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disiplin,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gung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jawab,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peduli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(toleransi,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gotong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royong),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santun,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percaya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berinteraksi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efektif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lingkungan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sosial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jangkauan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pergaulan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keberadaannya.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80" w:val="left"/>
        </w:tabs>
        <w:jc w:val="both"/>
        <w:spacing w:before="1" w:lineRule="auto" w:line="284"/>
        <w:ind w:left="2378" w:right="1094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KI-3.</w:t>
        <w:tab/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(faktual,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konseptual,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prosedural)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berdasarkan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rasa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ingin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tahunya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teknologi,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budaya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fenomena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tampak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mata).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377" w:right="1095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KI-4.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Mencoba,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mengolah,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menyaji,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ranah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konkret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mengurai,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merangkai,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memodifikasi,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abstrak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(menuli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menghitung,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mengarang)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dipelajari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sekolah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sumber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sama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sudut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pandang/teori).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24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B.</w:t>
      </w:r>
      <w:r>
        <w:rPr>
          <w:rFonts w:cs="Arial" w:hAnsi="Arial" w:eastAsia="Arial" w:ascii="Arial"/>
          <w:b/>
          <w:color w:val="4BAE52"/>
          <w:spacing w:val="247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Kompetensi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Dasar</w:t>
      </w:r>
      <w:r>
        <w:rPr>
          <w:rFonts w:cs="Arial" w:hAnsi="Arial" w:eastAsia="Arial" w:ascii="Arial"/>
          <w:b/>
          <w:color w:val="4BAE52"/>
          <w:spacing w:val="15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(KD)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658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1.2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color w:val="363435"/>
          <w:spacing w:val="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Terbiasa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sz w:val="22"/>
          <w:szCs w:val="22"/>
        </w:rPr>
        <w:t>al-Qur’an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meyakini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bahwa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mencintai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7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orang-orang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ikhla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sabar,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pemaaf.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60" w:val="left"/>
        </w:tabs>
        <w:jc w:val="both"/>
        <w:spacing w:before="47" w:lineRule="auto" w:line="284"/>
        <w:ind w:left="2377" w:right="1095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ikhla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sabar,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pemaaf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implementasi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pemahaman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an-Nis±/4:146,</w:t>
      </w:r>
      <w:r>
        <w:rPr>
          <w:rFonts w:cs="Times New Roman" w:hAnsi="Times New Roman" w:eastAsia="Times New Roman" w:ascii="Times New Roman"/>
          <w:i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al-Baqarah/2:153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26"/>
          <w:sz w:val="22"/>
          <w:szCs w:val="22"/>
        </w:rPr>
        <w:t>²li-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Imr±n/3:134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65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Memahami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an-Nis±/4:146,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al-Baqarah/2:153,</w:t>
      </w:r>
      <w:r>
        <w:rPr>
          <w:rFonts w:cs="Times New Roman" w:hAnsi="Times New Roman" w:eastAsia="Times New Roman" w:ascii="Times New Roman"/>
          <w:i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77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²li-Imr±n/3:134,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ikhla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sabar,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pemaaf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60" w:val="left"/>
        </w:tabs>
        <w:jc w:val="both"/>
        <w:spacing w:before="47" w:lineRule="auto" w:line="284"/>
        <w:ind w:left="2377" w:right="1150" w:hanging="72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4.2.1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an-Nis±/4:146,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al-Baqarah/2:153,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26"/>
          <w:sz w:val="22"/>
          <w:szCs w:val="22"/>
        </w:rPr>
        <w:t>²li-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Imr±n/3:</w:t>
      </w:r>
      <w:r>
        <w:rPr>
          <w:rFonts w:cs="Times New Roman" w:hAnsi="Times New Roman" w:eastAsia="Times New Roman" w:ascii="Times New Roman"/>
          <w:i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134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tartil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65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4.2.2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hafalan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an-Nis±/4:146,</w:t>
      </w:r>
      <w:r>
        <w:rPr>
          <w:rFonts w:cs="Times New Roman" w:hAnsi="Times New Roman" w:eastAsia="Times New Roman" w:ascii="Times New Roman"/>
          <w:i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al-Baqarah/2:153,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77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²li-Imr±n/3:134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lancar.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360" w:val="left"/>
        </w:tabs>
        <w:jc w:val="both"/>
        <w:spacing w:lineRule="atLeast" w:line="300"/>
        <w:ind w:left="2377" w:right="1150" w:hanging="720"/>
      </w:pPr>
      <w:r>
        <w:pict>
          <v:group style="position:absolute;margin-left:23.504pt;margin-top:740.669pt;width:0.0001pt;height:15pt;mso-position-horizontal-relative:page;mso-position-vertical-relative:page;z-index:-18845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4.2.3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Menyajikan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keterkaitan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ikhla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sabar,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pemaaf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pesan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an-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Nis±/4:146,</w:t>
      </w:r>
      <w:r>
        <w:rPr>
          <w:rFonts w:cs="Times New Roman" w:hAnsi="Times New Roman" w:eastAsia="Times New Roman" w:ascii="Times New Roman"/>
          <w:i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al-Baqarah/2:153,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²li-Imr±n/3:</w:t>
      </w:r>
      <w:r>
        <w:rPr>
          <w:rFonts w:cs="Times New Roman" w:hAnsi="Times New Roman" w:eastAsia="Times New Roman" w:ascii="Times New Roman"/>
          <w:i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134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0920" w:h="15120"/>
          <w:pgMar w:top="1260" w:bottom="0" w:left="360" w:right="36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337" w:right="-44"/>
      </w:pPr>
      <w:r>
        <w:pict>
          <v:group style="position:absolute;margin-left:530.906pt;margin-top:732.164pt;width:15pt;height:0.0001pt;mso-position-horizontal-relative:page;mso-position-vertical-relative:page;z-index:-18846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847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8848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8849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376.417pt;margin-top:15pt;width:87.166pt;height:167.362pt;mso-position-horizontal-relative:page;mso-position-vertical-relative:page;z-index:-18850" coordorigin="7528,300" coordsize="1743,3347">
            <v:shape style="position:absolute;left:7528;top:300;width:1743;height:3347" coordorigin="7528,300" coordsize="1743,3347" path="m7528,3647l9272,3647,9272,300,7528,300,7528,3647xe" filled="t" fillcolor="#4BAE52" stroked="f">
              <v:path arrowok="t"/>
              <v:fill/>
            </v:shape>
            <w10:wrap type="none"/>
          </v:group>
        </w:pict>
      </w:r>
      <w:r>
        <w:pict>
          <v:group style="position:absolute;margin-left:445.299pt;margin-top:-1.47815pt;width:0pt;height:64.063pt;mso-position-horizontal-relative:page;mso-position-vertical-relative:paragraph;z-index:-18851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844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360" w:right="360"/>
          <w:cols w:num="2" w:equalWidth="off">
            <w:col w:w="8267" w:space="328"/>
            <w:col w:w="160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137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pict>
          <v:group style="position:absolute;margin-left:522.402pt;margin-top:0pt;width:0.0001pt;height:14.9996pt;mso-position-horizontal-relative:page;mso-position-vertical-relative:page;z-index:-18836" coordorigin="10448,0" coordsize="0,300">
            <v:shape style="position:absolute;left:10448;top:0;width:0;height:300" coordorigin="10448,0" coordsize="0,300" path="m10448,300l10448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0pt;width:0.0001pt;height:14.9996pt;mso-position-horizontal-relative:page;mso-position-vertical-relative:page;z-index:-18838" coordorigin="470,0" coordsize="0,300">
            <v:shape style="position:absolute;left:470;top:0;width:0;height:300" coordorigin="470,0" coordsize="0,300" path="m470,300l470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8839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840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23.5035pt;width:15pt;height:0.0001pt;mso-position-horizontal-relative:page;mso-position-vertical-relative:page;z-index:-18841" coordorigin="10618,470" coordsize="300,0">
            <v:shape style="position:absolute;left:10618;top:470;width:300;height:0" coordorigin="10618,470" coordsize="300,0" path="m10918,470l10618,470,10618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8842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3"/>
        <w:ind w:left="1266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C.</w:t>
      </w:r>
      <w:r>
        <w:rPr>
          <w:rFonts w:cs="Arial" w:hAnsi="Arial" w:eastAsia="Arial" w:ascii="Arial"/>
          <w:b/>
          <w:color w:val="4BAE52"/>
          <w:spacing w:val="43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-28"/>
          <w:w w:val="100"/>
          <w:sz w:val="30"/>
          <w:szCs w:val="30"/>
        </w:rPr>
        <w:t>T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ujuan</w:t>
      </w:r>
      <w:r>
        <w:rPr>
          <w:rFonts w:cs="Arial" w:hAnsi="Arial" w:eastAsia="Arial" w:ascii="Arial"/>
          <w:b/>
          <w:color w:val="4BAE52"/>
          <w:spacing w:val="-3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1"/>
          <w:sz w:val="30"/>
          <w:szCs w:val="30"/>
        </w:rPr>
        <w:t>Pembelajaran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720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mampu: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003" w:right="1263" w:hanging="27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Mengidentifikasi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hukum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nun</w:t>
      </w:r>
      <w:r>
        <w:rPr>
          <w:rFonts w:cs="Times New Roman" w:hAnsi="Times New Roman" w:eastAsia="Times New Roman" w:ascii="Times New Roman"/>
          <w:i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sukun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tanwin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an-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Nis±/4:146,</w:t>
      </w:r>
      <w:r>
        <w:rPr>
          <w:rFonts w:cs="Times New Roman" w:hAnsi="Times New Roman" w:eastAsia="Times New Roman" w:ascii="Times New Roman"/>
          <w:i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al-Baqarah/2:153,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4"/>
          <w:sz w:val="22"/>
          <w:szCs w:val="22"/>
        </w:rPr>
        <w:t>²li-Imr±n/3:134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003" w:right="1263" w:hanging="27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Menjelaskan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hukum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nun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sukun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tanwin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an-Nis±/4:146,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al-Baqarah/2:153,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4"/>
          <w:sz w:val="22"/>
          <w:szCs w:val="22"/>
        </w:rPr>
        <w:t>²li-Imr±n/3:134.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725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Mendemontrasikan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an-Nis±/4:146,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al-Baqarah/2:153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003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²li-Imr±n/3:134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tartil.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725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Mendemontrasikan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hafalan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an-Nis±/4:146,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al-Baqarah/2:153,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003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²li-Imr±n/3:134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lancar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72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Menyebutkan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arti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an-Nis±/4:146,</w:t>
      </w:r>
      <w:r>
        <w:rPr>
          <w:rFonts w:cs="Times New Roman" w:hAnsi="Times New Roman" w:eastAsia="Times New Roman" w:ascii="Times New Roman"/>
          <w:i/>
          <w:color w:val="363435"/>
          <w:spacing w:val="-13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al-Baqarah/2:153,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14"/>
          <w:sz w:val="22"/>
          <w:szCs w:val="22"/>
        </w:rPr>
        <w:t>²li-Im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003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r±n/3:134</w:t>
      </w:r>
      <w:r>
        <w:rPr>
          <w:rFonts w:cs="Times New Roman" w:hAnsi="Times New Roman" w:eastAsia="Times New Roman" w:ascii="Times New Roman"/>
          <w:i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ikhla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sabar,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pemaaf.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725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Menjelaskan</w:t>
      </w:r>
      <w:r>
        <w:rPr>
          <w:rFonts w:cs="Times New Roman" w:hAnsi="Times New Roman" w:eastAsia="Times New Roman" w:ascii="Times New Roman"/>
          <w:color w:val="363435"/>
          <w:spacing w:val="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makna</w:t>
      </w:r>
      <w:r>
        <w:rPr>
          <w:rFonts w:cs="Times New Roman" w:hAnsi="Times New Roman" w:eastAsia="Times New Roman" w:ascii="Times New Roman"/>
          <w:color w:val="363435"/>
          <w:spacing w:val="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makna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3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an-Nis±/4:146,</w:t>
      </w:r>
      <w:r>
        <w:rPr>
          <w:rFonts w:cs="Times New Roman" w:hAnsi="Times New Roman" w:eastAsia="Times New Roman" w:ascii="Times New Roman"/>
          <w:i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al-Baqarah/2:153,</w:t>
      </w:r>
      <w:r>
        <w:rPr>
          <w:rFonts w:cs="Times New Roman" w:hAnsi="Times New Roman" w:eastAsia="Times New Roman" w:ascii="Times New Roman"/>
          <w:i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003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²li-Imr±n/3:</w:t>
      </w:r>
      <w:r>
        <w:rPr>
          <w:rFonts w:cs="Times New Roman" w:hAnsi="Times New Roman" w:eastAsia="Times New Roman" w:ascii="Times New Roman"/>
          <w:i/>
          <w:color w:val="363435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134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ikhla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sabar,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pemaaf.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002" w:right="1208" w:hanging="27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ikhla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sabar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pemaaf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implementasi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an-Nis±/4:146,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al-Baqarah/2:153,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36"/>
          <w:sz w:val="22"/>
          <w:szCs w:val="22"/>
        </w:rPr>
        <w:t>²li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-Imr±n/3:134,</w:t>
      </w:r>
      <w:r>
        <w:rPr>
          <w:rFonts w:cs="Times New Roman" w:hAnsi="Times New Roman" w:eastAsia="Times New Roman" w:ascii="Times New Roman"/>
          <w:color w:val="363435"/>
          <w:spacing w:val="13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002" w:right="1208" w:hanging="27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Menampilkan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ikhla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sabar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pemaaf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implementasi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an-Nis±/4:146,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al-Baqarah/2:153,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36"/>
          <w:sz w:val="22"/>
          <w:szCs w:val="22"/>
        </w:rPr>
        <w:t>²li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-Imr±n/3:134,</w:t>
      </w:r>
      <w:r>
        <w:rPr>
          <w:rFonts w:cs="Times New Roman" w:hAnsi="Times New Roman" w:eastAsia="Times New Roman" w:ascii="Times New Roman"/>
          <w:color w:val="363435"/>
          <w:spacing w:val="13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266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D.</w:t>
      </w:r>
      <w:r>
        <w:rPr>
          <w:rFonts w:cs="Arial" w:hAnsi="Arial" w:eastAsia="Arial" w:ascii="Arial"/>
          <w:b/>
          <w:color w:val="4BAE52"/>
          <w:spacing w:val="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P</w:t>
      </w:r>
      <w:r>
        <w:rPr>
          <w:rFonts w:cs="Arial" w:hAnsi="Arial" w:eastAsia="Arial" w:ascii="Arial"/>
          <w:b/>
          <w:color w:val="4BAE52"/>
          <w:spacing w:val="-5"/>
          <w:w w:val="100"/>
          <w:sz w:val="30"/>
          <w:szCs w:val="30"/>
        </w:rPr>
        <w:t>r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oses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1"/>
          <w:sz w:val="30"/>
          <w:szCs w:val="30"/>
        </w:rPr>
        <w:t>Pembelajaran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266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Persiapan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1776" w:right="1208" w:hanging="170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-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Mempersiapkan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media/alat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peraga/alat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bantu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bisa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berupa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tulisan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manual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dipapan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kertas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karton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(tulisan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mudah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dilihat/dibaca,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multimedia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berbasis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ICT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1776" w:right="1208" w:hanging="170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-5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dimulai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mengucapkan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salam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berdoa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bersama,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dilanjutkan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memeriksa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kehadiran,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kerapian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berpakaian,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posisi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duduk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"/>
        <w:ind w:left="1567" w:right="1207"/>
      </w:pPr>
      <w:r>
        <w:pict>
          <v:group style="position:absolute;margin-left:522.402pt;margin-top:740.669pt;width:0.0001pt;height:15pt;mso-position-horizontal-relative:page;mso-position-vertical-relative:page;z-index:-18835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-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mengajukan</w:t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pertanyaan</w:t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komunikatif</w:t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77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pokok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bahasan.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1605"/>
      </w:pP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color w:val="363435"/>
          <w:spacing w:val="-5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tujuan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272"/>
        <w:sectPr>
          <w:pgMar w:header="0" w:footer="101" w:top="300" w:bottom="0" w:left="360" w:right="36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8843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837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138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Pelaksanaan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283" w:right="1454" w:hanging="39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ini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salah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satu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cocok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i/>
          <w:color w:val="363435"/>
          <w:spacing w:val="-8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ect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instruction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(model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dikenal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active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learning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whole-class</w:t>
      </w:r>
      <w:r>
        <w:rPr>
          <w:rFonts w:cs="Times New Roman" w:hAnsi="Times New Roman" w:eastAsia="Times New Roman" w:ascii="Times New Roman"/>
          <w:i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teaching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mengacu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mengajar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mengusung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mengajarkan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koreksi,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langsung.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ini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dipadukan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artikulasi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(membuat/mencari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pasangan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bertujuan</w:t>
      </w:r>
      <w:r>
        <w:rPr>
          <w:rFonts w:cs="Times New Roman" w:hAnsi="Times New Roman" w:eastAsia="Times New Roman" w:ascii="Times New Roman"/>
          <w:color w:val="363435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mengetahui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8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Prosedur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pelaksanaan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60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mengamati</w:t>
      </w:r>
      <w:r>
        <w:rPr>
          <w:rFonts w:cs="Times New Roman" w:hAnsi="Times New Roman" w:eastAsia="Times New Roman" w:ascii="Times New Roman"/>
          <w:color w:val="363435"/>
          <w:spacing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renungan</w:t>
      </w:r>
      <w:r>
        <w:rPr>
          <w:rFonts w:cs="Times New Roman" w:hAnsi="Times New Roman" w:eastAsia="Times New Roman" w:ascii="Times New Roman"/>
          <w:color w:val="363435"/>
          <w:spacing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62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“Renungkanlah”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sakit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wajah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optimis)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6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mengemukaan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pengamatan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renungan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60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3)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dikemukaan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62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pengamatannya.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60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4)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-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-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-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mengamati</w:t>
      </w:r>
      <w:r>
        <w:rPr>
          <w:rFonts w:cs="Times New Roman" w:hAnsi="Times New Roman" w:eastAsia="Times New Roman" w:ascii="Times New Roman"/>
          <w:color w:val="363435"/>
          <w:spacing w:val="-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-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-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6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“Cermatilah”.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6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60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6)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6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dikemukaan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gambar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60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7)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membacakan</w:t>
      </w:r>
      <w:r>
        <w:rPr>
          <w:rFonts w:cs="Times New Roman" w:hAnsi="Times New Roman" w:eastAsia="Times New Roman" w:ascii="Times New Roman"/>
          <w:color w:val="363435"/>
          <w:spacing w:val="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an-Nis±/4:146,</w:t>
      </w:r>
      <w:r>
        <w:rPr>
          <w:rFonts w:cs="Times New Roman" w:hAnsi="Times New Roman" w:eastAsia="Times New Roman" w:ascii="Times New Roman"/>
          <w:i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al-Baqarah/2:153,</w:t>
      </w:r>
      <w:r>
        <w:rPr>
          <w:rFonts w:cs="Times New Roman" w:hAnsi="Times New Roman" w:eastAsia="Times New Roman" w:ascii="Times New Roman"/>
          <w:i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624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²li-Imr±n/3:134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tartil.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260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8)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menirukan</w:t>
      </w:r>
      <w:r>
        <w:rPr>
          <w:rFonts w:cs="Times New Roman" w:hAnsi="Times New Roman" w:eastAsia="Times New Roman" w:ascii="Times New Roman"/>
          <w:color w:val="363435"/>
          <w:spacing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an-Nis±/4:146,</w:t>
      </w:r>
      <w:r>
        <w:rPr>
          <w:rFonts w:cs="Times New Roman" w:hAnsi="Times New Roman" w:eastAsia="Times New Roman" w:ascii="Times New Roman"/>
          <w:i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al-Baqarah/2:153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62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²li-Imr±n/3:134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tartil.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623" w:right="1510" w:hanging="36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mengulang-ulang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i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an-Nis±/4:146,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i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Baqarah/2:153,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²li-Imr±n/3:134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berkelompok.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623" w:right="1455" w:hanging="4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10)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berpasangan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mengulang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an-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Nis±/4:146,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al-Baqarah/2:153,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²li-Imr±n/3:134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sampai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akhirnya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menghafal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lancar.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624" w:right="1454" w:hanging="4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hukum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nun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sukun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tanwin,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an-Nis±/4:146,</w:t>
      </w:r>
      <w:r>
        <w:rPr>
          <w:rFonts w:cs="Times New Roman" w:hAnsi="Times New Roman" w:eastAsia="Times New Roman" w:ascii="Times New Roman"/>
          <w:i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al-Baqarah/2:153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4"/>
          <w:sz w:val="22"/>
          <w:szCs w:val="22"/>
        </w:rPr>
        <w:t>²li-Imr±n/3:134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melalui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media/alat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peraga/alat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bantu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bisa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berupa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tulisan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manual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karton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(tulisan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mudah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dilihat/dibaca)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audio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ICT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"/>
        <w:ind w:left="2112" w:right="1453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12)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“Aktivitas</w:t>
      </w:r>
      <w:r>
        <w:rPr>
          <w:rFonts w:cs="Times New Roman" w:hAnsi="Times New Roman" w:eastAsia="Times New Roman" w:ascii="Times New Roman"/>
          <w:color w:val="363435"/>
          <w:spacing w:val="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62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2" w:lineRule="exact" w:line="300"/>
        <w:ind w:left="2624" w:right="1454" w:hanging="473"/>
      </w:pPr>
      <w:r>
        <w:pict>
          <v:group style="position:absolute;margin-left:0pt;margin-top:732.164pt;width:15pt;height:0.0001pt;mso-position-horizontal-relative:page;mso-position-vertical-relative:page;z-index:-18833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8832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831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830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13)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mendiskusikan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makna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an-Nis±/4:146,</w:t>
      </w:r>
      <w:r>
        <w:rPr>
          <w:rFonts w:cs="Times New Roman" w:hAnsi="Times New Roman" w:eastAsia="Times New Roman" w:ascii="Times New Roman"/>
          <w:i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Baqarah/2:153,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²li-Imr±n/3:134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berkelompok.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9" w:lineRule="exact" w:line="260"/>
        <w:sectPr>
          <w:pgMar w:header="0" w:footer="101" w:top="460" w:bottom="0" w:left="0" w:right="0"/>
          <w:headerReference w:type="default" r:id="rId75"/>
          <w:pgSz w:w="10920" w:h="15120"/>
        </w:sectPr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697" w:right="-44"/>
      </w:pPr>
      <w:r>
        <w:pict>
          <v:group style="position:absolute;margin-left:445.299pt;margin-top:-1.47815pt;width:0pt;height:64.063pt;mso-position-horizontal-relative:page;mso-position-vertical-relative:paragraph;z-index:-18834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0" w:right="0"/>
          <w:cols w:num="2" w:equalWidth="off">
            <w:col w:w="8627" w:space="328"/>
            <w:col w:w="196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139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2511" w:right="1567" w:hanging="4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14)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mempresentasikan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secara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berkelompok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diskusinya,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mendengarkan/menyimak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sambil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gapan.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membuat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catatan-catatan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kecil.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038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15)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dikemukakan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51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038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16)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diskusi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51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512" w:right="1567" w:hanging="4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17)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menyampaikan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terpuji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diterapkan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penghayatan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pengamalan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mempelajari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an-Nis±/4:146,</w:t>
      </w:r>
      <w:r>
        <w:rPr>
          <w:rFonts w:cs="Times New Roman" w:hAnsi="Times New Roman" w:eastAsia="Times New Roman" w:ascii="Times New Roman"/>
          <w:i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al-Baqarah/2:153,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²li-Imr±n/3:134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terkait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038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18)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“Nabi</w:t>
      </w:r>
      <w:r>
        <w:rPr>
          <w:rFonts w:cs="Times New Roman" w:hAnsi="Times New Roman" w:eastAsia="Times New Roman" w:ascii="Times New Roman"/>
          <w:color w:val="363435"/>
          <w:spacing w:val="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51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Yahudi”.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511" w:right="1567" w:hanging="4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19)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mengemukakan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pendapatnya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hikmah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“Nabi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Yahudi”.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038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20)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penjelasan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penguatan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2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51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tersebut.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038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21)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menyimpulkan</w:t>
      </w:r>
      <w:r>
        <w:rPr>
          <w:rFonts w:cs="Times New Roman" w:hAnsi="Times New Roman" w:eastAsia="Times New Roman" w:ascii="Times New Roman"/>
          <w:color w:val="363435"/>
          <w:spacing w:val="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intisari</w:t>
      </w:r>
      <w:r>
        <w:rPr>
          <w:rFonts w:cs="Times New Roman" w:hAnsi="Times New Roman" w:eastAsia="Times New Roman" w:ascii="Times New Roman"/>
          <w:color w:val="363435"/>
          <w:spacing w:val="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51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rangkuman.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047"/>
      </w:pP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“Ayo,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mampu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8"/>
        <w:ind w:left="2467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tanda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sz w:val="22"/>
          <w:szCs w:val="22"/>
        </w:rPr>
        <w:t>(</w:t>
      </w:r>
      <w:r>
        <w:rPr>
          <w:rFonts w:cs="Arial Narrow" w:hAnsi="Arial Narrow" w:eastAsia="Arial Narrow" w:ascii="Arial Narrow"/>
          <w:color w:val="363435"/>
          <w:spacing w:val="0"/>
          <w:w w:val="131"/>
          <w:sz w:val="24"/>
          <w:szCs w:val="24"/>
        </w:rPr>
        <w:t>√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2"/>
        <w:ind w:left="2701" w:right="195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‘sangat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lancar’,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‘lancar’,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‘sedang’,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‘kurang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lancar’,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‘tidak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lancar’.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738" w:right="1622" w:hanging="2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menyalin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an-Nis±/4:146,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Baqarah/2:153,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4"/>
          <w:sz w:val="22"/>
          <w:szCs w:val="22"/>
        </w:rPr>
        <w:t>²li-Imr±n/3:134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4"/>
        <w:ind w:left="2738" w:right="1567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mencari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hukum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nun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sukun</w:t>
      </w:r>
      <w:r>
        <w:rPr>
          <w:rFonts w:cs="Times New Roman" w:hAnsi="Times New Roman" w:eastAsia="Times New Roman" w:ascii="Times New Roman"/>
          <w:i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tanwin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terdapat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ayat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an-Nis±/4:146,</w:t>
      </w:r>
      <w:r>
        <w:rPr>
          <w:rFonts w:cs="Times New Roman" w:hAnsi="Times New Roman" w:eastAsia="Times New Roman" w:ascii="Times New Roman"/>
          <w:i/>
          <w:color w:val="363435"/>
          <w:spacing w:val="-2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al-Baqarah/2:153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4"/>
          <w:sz w:val="22"/>
          <w:szCs w:val="22"/>
        </w:rPr>
        <w:t>²li-Imr±n/3:134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before="1" w:lineRule="auto" w:line="284"/>
        <w:ind w:left="2429" w:right="1606" w:hanging="1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bagian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e)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Membimbing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sendiri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perilaku-perilaku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mencerminkan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meneladani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sifat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" w:lineRule="exact" w:line="240"/>
        <w:ind w:left="2701" w:right="1856"/>
      </w:pPr>
      <w:r>
        <w:pict>
          <v:group style="position:absolute;margin-left:530.906pt;margin-top:732.164pt;width:15pt;height:0.0001pt;mso-position-horizontal-relative:page;mso-position-vertical-relative:page;z-index:-18827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825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tersebut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lingkungannya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(Kolom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kelompok).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8829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828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826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140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3"/>
        <w:ind w:left="160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E.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Penilaian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/>
        <w:ind w:left="1961" w:right="772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Observasi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284" w:right="145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dilakukan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teknik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observasi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(selama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bimbingan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konseling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(BK),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wali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(selama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luar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ditulis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jurnal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selanjutnya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disebut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jurnal).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4"/>
        <w:ind w:left="2001" w:right="430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Sekolah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/Semester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................................................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363435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.................................................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769"/>
      </w:pP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Rubrik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Pengamatannya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berikut: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3"/>
          <w:szCs w:val="3"/>
        </w:rPr>
        <w:jc w:val="left"/>
        <w:spacing w:before="6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159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256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2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2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24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13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aktu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2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39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Nama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Siswa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68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Catatan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4"/>
              <w:ind w:left="142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93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Butir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Sikap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276" w:right="27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Keterangan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4"/>
              <w:ind w:left="69" w:right="69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Spritual/sosial</w:t>
            </w: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600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6"/>
              <w:ind w:left="25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Dsb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2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559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183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96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86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  <w:sectPr>
          <w:pgMar w:header="0" w:footer="101" w:top="460" w:bottom="0" w:left="0" w:right="0"/>
          <w:pgSz w:w="10920" w:h="15120"/>
        </w:sectPr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697" w:right="-44"/>
      </w:pPr>
      <w:r>
        <w:pict>
          <v:group style="position:absolute;margin-left:445.299pt;margin-top:-1.47815pt;width:0pt;height:64.063pt;mso-position-horizontal-relative:page;mso-position-vertical-relative:paragraph;z-index:-18824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823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8822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821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820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0" w:right="0"/>
          <w:cols w:num="2" w:equalWidth="off">
            <w:col w:w="8627" w:space="328"/>
            <w:col w:w="196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141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78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491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Petunjuk:</w:t>
      </w:r>
      <w:r>
        <w:rPr>
          <w:rFonts w:cs="Times New Roman" w:hAnsi="Times New Roman" w:eastAsia="Times New Roman" w:ascii="Times New Roman"/>
          <w:color w:val="363435"/>
          <w:spacing w:val="-2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Berilah</w:t>
      </w:r>
      <w:r>
        <w:rPr>
          <w:rFonts w:cs="Times New Roman" w:hAnsi="Times New Roman" w:eastAsia="Times New Roman" w:ascii="Times New Roman"/>
          <w:color w:val="363435"/>
          <w:spacing w:val="-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tanda</w:t>
      </w:r>
      <w:r>
        <w:rPr>
          <w:rFonts w:cs="Times New Roman" w:hAnsi="Times New Roman" w:eastAsia="Times New Roman" w:ascii="Times New Roman"/>
          <w:color w:val="363435"/>
          <w:spacing w:val="-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centang</w:t>
      </w:r>
      <w:r>
        <w:rPr>
          <w:rFonts w:cs="Times New Roman" w:hAnsi="Times New Roman" w:eastAsia="Times New Roman" w:ascii="Times New Roman"/>
          <w:color w:val="363435"/>
          <w:spacing w:val="-16"/>
          <w:sz w:val="22"/>
          <w:szCs w:val="22"/>
        </w:rPr>
        <w:t> </w:t>
      </w:r>
      <w:r>
        <w:rPr>
          <w:rFonts w:cs="Symbol" w:hAnsi="Symbol" w:eastAsia="Symbol" w:ascii="Symbol"/>
          <w:color w:val="363435"/>
          <w:spacing w:val="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-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-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-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“Ya”</w:t>
      </w:r>
      <w:r>
        <w:rPr>
          <w:rFonts w:cs="Times New Roman" w:hAnsi="Times New Roman" w:eastAsia="Times New Roman" w:ascii="Times New Roman"/>
          <w:color w:val="363435"/>
          <w:spacing w:val="-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-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“Tidak”</w:t>
      </w:r>
      <w:r>
        <w:rPr>
          <w:rFonts w:cs="Times New Roman" w:hAnsi="Times New Roman" w:eastAsia="Times New Roman" w:ascii="Times New Roman"/>
          <w:color w:val="363435"/>
          <w:spacing w:val="-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-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keadaan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exact" w:line="300"/>
        <w:ind w:left="1491" w:right="786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sebenarnya.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7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9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Pernyataan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49" w:right="471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22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7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ikhlas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beribadah,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330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semata-mata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meminta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maaf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atas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kesalahan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perbuat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sabar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menerima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musibah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memaafkan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kesalahan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lain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ikhlas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memberikan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pertolongan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korban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banjir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831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diri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perlu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ditindaklanjuti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fasilitasi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3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79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Antarteman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830"/>
      </w:pPr>
      <w:r>
        <w:pict>
          <v:group style="position:absolute;margin-left:530.906pt;margin-top:732.164pt;width:15pt;height:0.0001pt;mso-position-horizontal-relative:page;mso-position-vertical-relative:page;z-index:-18817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815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Petunjuk:</w:t>
      </w:r>
      <w:r>
        <w:rPr>
          <w:rFonts w:cs="Times New Roman" w:hAnsi="Times New Roman" w:eastAsia="Times New Roman" w:ascii="Times New Roman"/>
          <w:color w:val="363435"/>
          <w:spacing w:val="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Berilah</w:t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tanda</w:t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centang</w:t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Symbol" w:hAnsi="Symbol" w:eastAsia="Symbol" w:ascii="Symbol"/>
          <w:color w:val="363435"/>
          <w:spacing w:val="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“Ya”</w:t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“Tidak”</w:t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2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exact" w:line="300"/>
        <w:ind w:left="1830" w:right="639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keadaan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sebenarnya.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  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             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Semester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        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"/>
          <w:szCs w:val="1"/>
        </w:rPr>
        <w:jc w:val="left"/>
        <w:spacing w:before="9" w:lineRule="exact" w:line="0"/>
      </w:pPr>
      <w:r>
        <w:rPr>
          <w:sz w:val="1"/>
          <w:szCs w:val="1"/>
        </w:rPr>
      </w:r>
    </w:p>
    <w:tbl>
      <w:tblPr>
        <w:tblW w:w="0" w:type="auto"/>
        <w:tblLook w:val="01E0"/>
        <w:jc w:val="left"/>
        <w:tblInd w:w="17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97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66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Pernyataan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49" w:right="471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-22"/>
                <w:w w:val="100"/>
                <w:sz w:val="24"/>
                <w:szCs w:val="24"/>
              </w:rPr>
              <w:t>YA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55"/>
            </w:pPr>
            <w:r>
              <w:rPr>
                <w:rFonts w:cs="Times New Roman" w:hAnsi="Times New Roman" w:eastAsia="Times New Roman" w:ascii="Times New Roman"/>
                <w:b/>
                <w:color w:val="363435"/>
                <w:spacing w:val="0"/>
                <w:w w:val="100"/>
                <w:sz w:val="24"/>
                <w:szCs w:val="24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881" w:hRule="exact"/>
        </w:trPr>
        <w:tc>
          <w:tcPr>
            <w:tcW w:w="91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7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 w:lineRule="auto" w:line="250"/>
              <w:ind w:left="70" w:right="40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ikhlas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beribadah,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semata-mata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karena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Allah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8819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818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816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142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190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meminta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maaf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atas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kesalahan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perbuat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sabar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menerima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musibah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selalu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memaafkan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kesalahan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lain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  <w:tr>
        <w:trPr>
          <w:trHeight w:val="329" w:hRule="exact"/>
        </w:trPr>
        <w:tc>
          <w:tcPr>
            <w:tcW w:w="911" w:type="dxa"/>
            <w:vMerge w:val="restart"/>
            <w:tcBorders>
              <w:top w:val="single" w:sz="8" w:space="0" w:color="363435"/>
              <w:left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6"/>
              <w:ind w:left="348" w:right="34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17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7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Teman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saya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ikhlas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dalam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single" w:sz="8" w:space="0" w:color="363435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911" w:type="dxa"/>
            <w:vMerge w:val=""/>
            <w:tcBorders>
              <w:left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memberikan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pertolongan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korban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nil" w:sz="6" w:space="0" w:color="auto"/>
              <w:right w:val="single" w:sz="8" w:space="0" w:color="363435"/>
            </w:tcBorders>
          </w:tcPr>
          <w:p/>
        </w:tc>
      </w:tr>
      <w:tr>
        <w:trPr>
          <w:trHeight w:val="288" w:hRule="exact"/>
        </w:trPr>
        <w:tc>
          <w:tcPr>
            <w:tcW w:w="911" w:type="dxa"/>
            <w:vMerge w:val=""/>
            <w:tcBorders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3317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banjir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  <w:tc>
          <w:tcPr>
            <w:tcW w:w="1318" w:type="dxa"/>
            <w:tcBorders>
              <w:top w:val="nil" w:sz="6" w:space="0" w:color="auto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/>
        </w:tc>
      </w:tr>
    </w:tbl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944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antarteman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perlu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ditindaklanjuti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9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bantuan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fasilitasi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terhadap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menunjukkan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diharapkan.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Pengetahuan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944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Ayo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Berlatih”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9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16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14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jumlah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jawaban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(maksimal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x1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tLeast" w:line="300"/>
        <w:ind w:left="1887" w:right="7508" w:firstLine="26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Rubrik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4"/>
          <w:szCs w:val="4"/>
        </w:rPr>
        <w:jc w:val="left"/>
        <w:spacing w:before="2" w:lineRule="exact" w:line="40"/>
      </w:pPr>
      <w:r>
        <w:rPr>
          <w:sz w:val="4"/>
          <w:szCs w:val="4"/>
        </w:rPr>
      </w:r>
    </w:p>
    <w:tbl>
      <w:tblPr>
        <w:tblW w:w="0" w:type="auto"/>
        <w:tblLook w:val="01E0"/>
        <w:jc w:val="left"/>
        <w:tblInd w:w="160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7" w:hRule="exact"/>
        </w:trPr>
        <w:tc>
          <w:tcPr>
            <w:tcW w:w="643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6"/>
              <w:ind w:left="10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52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9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498" w:right="249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Rubrik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penilaian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before="9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3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7" w:hRule="exact"/>
        </w:trPr>
        <w:tc>
          <w:tcPr>
            <w:tcW w:w="643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Soal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52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902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67" w:hRule="exact"/>
        </w:trPr>
        <w:tc>
          <w:tcPr>
            <w:tcW w:w="64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52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makna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Q.S.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8"/>
                <w:sz w:val="22"/>
                <w:szCs w:val="22"/>
              </w:rPr>
              <w:t>an-Nis±/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4:146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sangat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sempurna,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-4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makna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Q.S.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an-Nis±/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4:146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makna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Q.S.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8"/>
                <w:sz w:val="22"/>
                <w:szCs w:val="22"/>
              </w:rPr>
              <w:t>an-Nis±/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4:146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17" w:hRule="exact"/>
        </w:trPr>
        <w:tc>
          <w:tcPr>
            <w:tcW w:w="64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67" w:hRule="exact"/>
        </w:trPr>
        <w:tc>
          <w:tcPr>
            <w:tcW w:w="64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52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makna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Q.S.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8"/>
                <w:sz w:val="22"/>
                <w:szCs w:val="22"/>
              </w:rPr>
              <w:t>Ali-Imr±n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/3:134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sangat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sempurna,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-4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makna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Q.S.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8"/>
                <w:sz w:val="22"/>
                <w:szCs w:val="22"/>
              </w:rPr>
              <w:t>Ali-Imr±n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/3:134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makna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Q.S.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98"/>
                <w:sz w:val="22"/>
                <w:szCs w:val="22"/>
              </w:rPr>
              <w:t>Ali-Imr±n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/3:134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77" w:hRule="exact"/>
        </w:trPr>
        <w:tc>
          <w:tcPr>
            <w:tcW w:w="64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67" w:hRule="exact"/>
        </w:trPr>
        <w:tc>
          <w:tcPr>
            <w:tcW w:w="64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52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memiliki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sifat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sabar,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902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-4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memiliki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sifat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sabar,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17" w:hRule="exact"/>
        </w:trPr>
        <w:tc>
          <w:tcPr>
            <w:tcW w:w="64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benar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  <w:sectPr>
          <w:pgMar w:header="0" w:footer="101" w:top="460" w:bottom="0" w:left="0" w:right="0"/>
          <w:pgSz w:w="10920" w:h="1512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697" w:right="-44"/>
      </w:pPr>
      <w:r>
        <w:pict>
          <v:group style="position:absolute;margin-left:445.299pt;margin-top:-1.47815pt;width:0pt;height:64.063pt;mso-position-horizontal-relative:page;mso-position-vertical-relative:paragraph;z-index:-18814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813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8812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811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810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0" w:right="0"/>
          <w:cols w:num="2" w:equalWidth="off">
            <w:col w:w="8627" w:space="328"/>
            <w:col w:w="196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143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46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7" w:hRule="exact"/>
        </w:trPr>
        <w:tc>
          <w:tcPr>
            <w:tcW w:w="64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52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902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sabar,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-4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sabar,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11.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contoh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77" w:hRule="exact"/>
        </w:trPr>
        <w:tc>
          <w:tcPr>
            <w:tcW w:w="64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sabar,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67" w:hRule="exact"/>
        </w:trPr>
        <w:tc>
          <w:tcPr>
            <w:tcW w:w="64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52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kita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harus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ikhlas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sangat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902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-4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kita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harus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ikhlas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cukup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kita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harus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ikhlas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tidak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77" w:hRule="exact"/>
        </w:trPr>
        <w:tc>
          <w:tcPr>
            <w:tcW w:w="64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67" w:hRule="exact"/>
        </w:trPr>
        <w:tc>
          <w:tcPr>
            <w:tcW w:w="64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52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manfaat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ikhla</w:t>
            </w:r>
            <w:r>
              <w:rPr>
                <w:rFonts w:cs="Times New Roman" w:hAnsi="Times New Roman" w:eastAsia="Times New Roman" w:ascii="Times New Roman"/>
                <w:color w:val="363435"/>
                <w:spacing w:val="-1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-4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manfaat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ikhla</w:t>
            </w:r>
            <w:r>
              <w:rPr>
                <w:rFonts w:cs="Times New Roman" w:hAnsi="Times New Roman" w:eastAsia="Times New Roman" w:ascii="Times New Roman"/>
                <w:color w:val="363435"/>
                <w:spacing w:val="-1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87" w:hRule="exact"/>
        </w:trPr>
        <w:tc>
          <w:tcPr>
            <w:tcW w:w="64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manfaat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ikhla</w:t>
            </w:r>
            <w:r>
              <w:rPr>
                <w:rFonts w:cs="Times New Roman" w:hAnsi="Times New Roman" w:eastAsia="Times New Roman" w:ascii="Times New Roman"/>
                <w:color w:val="363435"/>
                <w:spacing w:val="-1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67" w:hRule="exact"/>
        </w:trPr>
        <w:tc>
          <w:tcPr>
            <w:tcW w:w="64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52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kita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harus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menjadi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seorang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902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pemaaf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sangat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08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-4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kita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harus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menjadi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seorang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45" w:hRule="exact"/>
        </w:trPr>
        <w:tc>
          <w:tcPr>
            <w:tcW w:w="64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pemaaf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dengan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67" w:hRule="exact"/>
        </w:trPr>
        <w:tc>
          <w:tcPr>
            <w:tcW w:w="64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4" w:right="22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52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07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manfaat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pemaaf,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99" w:right="30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07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-4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manfaat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pemaaf,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17" w:hRule="exact"/>
        </w:trPr>
        <w:tc>
          <w:tcPr>
            <w:tcW w:w="64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07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manfaat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pemaaf,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67" w:hRule="exact"/>
        </w:trPr>
        <w:tc>
          <w:tcPr>
            <w:tcW w:w="64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24" w:right="22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52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07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kisah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memiliki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sifat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902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99" w:right="30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8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ikhlas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sangat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07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-4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kisah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memiliki</w:t>
            </w:r>
            <w:r>
              <w:rPr>
                <w:rFonts w:cs="Times New Roman" w:hAnsi="Times New Roman" w:eastAsia="Times New Roman" w:ascii="Times New Roman"/>
                <w:color w:val="363435"/>
                <w:spacing w:val="7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sifat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28" w:hRule="exact"/>
        </w:trPr>
        <w:tc>
          <w:tcPr>
            <w:tcW w:w="64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38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ikhlas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kurang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lengkap,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67" w:hRule="exact"/>
        </w:trPr>
        <w:tc>
          <w:tcPr>
            <w:tcW w:w="64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0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552" w:type="dxa"/>
            <w:tcBorders>
              <w:top w:val="single" w:sz="4" w:space="0" w:color="363435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207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hikmah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sabar,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98" w:right="30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4" w:hRule="exact"/>
        </w:trPr>
        <w:tc>
          <w:tcPr>
            <w:tcW w:w="64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nil" w:sz="6" w:space="0" w:color="auto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07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b.</w:t>
            </w:r>
            <w:r>
              <w:rPr>
                <w:rFonts w:cs="Times New Roman" w:hAnsi="Times New Roman" w:eastAsia="Times New Roman" w:ascii="Times New Roman"/>
                <w:color w:val="363435"/>
                <w:spacing w:val="-4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hikmah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sabar,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17" w:hRule="exact"/>
        </w:trPr>
        <w:tc>
          <w:tcPr>
            <w:tcW w:w="64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552" w:type="dxa"/>
            <w:tcBorders>
              <w:top w:val="nil" w:sz="6" w:space="0" w:color="auto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207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c.</w:t>
            </w:r>
            <w:r>
              <w:rPr>
                <w:rFonts w:cs="Times New Roman" w:hAnsi="Times New Roman" w:eastAsia="Times New Roman" w:ascii="Times New Roman"/>
                <w:color w:val="363435"/>
                <w:spacing w:val="-2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Jika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dapat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menuliskan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hikmah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perilaku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sabar,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46" w:hRule="exact"/>
        </w:trPr>
        <w:tc>
          <w:tcPr>
            <w:tcW w:w="7195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75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Jumlah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9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98" w:right="30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90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headerReference w:type="default" r:id="rId76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8809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808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8807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806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805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pict>
          <v:shape type="#_x0000_t202" style="position:absolute;margin-left:71.0565pt;margin-top:-128.85pt;width:407.408pt;height:43.365pt;mso-position-horizontal-relative:page;mso-position-vertical-relative:paragraph;z-index:-1880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547" w:hRule="exact"/>
                    </w:trPr>
                    <w:tc>
                      <w:tcPr>
                        <w:tcW w:w="427" w:type="dxa"/>
                        <w:tcBorders>
                          <w:top w:val="single" w:sz="4" w:space="0" w:color="363435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18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363435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18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96" w:right="29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363435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18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96" w:right="29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330" w:type="dxa"/>
                        <w:tcBorders>
                          <w:top w:val="single" w:sz="4" w:space="0" w:color="363435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18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320"/>
                          <w:ind w:left="3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position w:val="6"/>
                            <w:sz w:val="22"/>
                            <w:szCs w:val="22"/>
                          </w:rPr>
                          <w:t>Nilai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position w:val="6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position w:val="6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position w:val="6"/>
                            <w:sz w:val="22"/>
                            <w:szCs w:val="22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1"/>
                            <w:position w:val="6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position w:val="6"/>
                            <w:sz w:val="22"/>
                            <w:szCs w:val="22"/>
                            <w:u w:val="single" w:color="363435"/>
                          </w:rPr>
                          <w:t>Jumlah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position w:val="6"/>
                            <w:sz w:val="22"/>
                            <w:szCs w:val="22"/>
                            <w:u w:val="single" w:color="363435"/>
                          </w:rPr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position w:val="6"/>
                            <w:sz w:val="22"/>
                            <w:szCs w:val="22"/>
                            <w:u w:val="single" w:color="363435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position w:val="6"/>
                            <w:sz w:val="22"/>
                            <w:szCs w:val="22"/>
                            <w:u w:val="single" w:color="363435"/>
                          </w:rPr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position w:val="6"/>
                            <w:sz w:val="22"/>
                            <w:szCs w:val="22"/>
                            <w:u w:val="single" w:color="363435"/>
                          </w:rPr>
                          <w:t>Nilai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position w:val="6"/>
                            <w:sz w:val="22"/>
                            <w:szCs w:val="22"/>
                            <w:u w:val="single" w:color="363435"/>
                          </w:rPr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position w:val="6"/>
                            <w:sz w:val="22"/>
                            <w:szCs w:val="22"/>
                            <w:u w:val="single" w:color="363435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position w:val="6"/>
                            <w:sz w:val="22"/>
                            <w:szCs w:val="22"/>
                            <w:u w:val="single" w:color="363435"/>
                          </w:rPr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position w:val="6"/>
                            <w:sz w:val="22"/>
                            <w:szCs w:val="22"/>
                            <w:u w:val="single" w:color="363435"/>
                          </w:rPr>
                          <w:t>PG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position w:val="6"/>
                            <w:sz w:val="22"/>
                            <w:szCs w:val="22"/>
                            <w:u w:val="single" w:color="363435"/>
                          </w:rPr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position w:val="6"/>
                            <w:sz w:val="22"/>
                            <w:szCs w:val="22"/>
                            <w:u w:val="single" w:color="363435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position w:val="6"/>
                            <w:sz w:val="22"/>
                            <w:szCs w:val="22"/>
                            <w:u w:val="single" w:color="363435"/>
                          </w:rPr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position w:val="6"/>
                            <w:sz w:val="22"/>
                            <w:szCs w:val="22"/>
                            <w:u w:val="single" w:color="363435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position w:val="6"/>
                            <w:sz w:val="22"/>
                            <w:szCs w:val="22"/>
                            <w:u w:val="single" w:color="363435"/>
                          </w:rPr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4"/>
                            <w:position w:val="6"/>
                            <w:sz w:val="22"/>
                            <w:szCs w:val="22"/>
                            <w:u w:val="single" w:color="363435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-4"/>
                            <w:position w:val="6"/>
                            <w:sz w:val="22"/>
                            <w:szCs w:val="22"/>
                            <w:u w:val="single" w:color="363435"/>
                          </w:rPr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position w:val="6"/>
                            <w:sz w:val="22"/>
                            <w:szCs w:val="22"/>
                            <w:u w:val="single" w:color="363435"/>
                          </w:rPr>
                          <w:t>Uraian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position w:val="6"/>
                            <w:sz w:val="22"/>
                            <w:szCs w:val="22"/>
                            <w:u w:val="single" w:color="363435"/>
                          </w:rPr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position w:val="6"/>
                            <w:sz w:val="22"/>
                            <w:szCs w:val="22"/>
                            <w:u w:val="single" w:color="363435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position w:val="6"/>
                            <w:sz w:val="22"/>
                            <w:szCs w:val="22"/>
                            <w:u w:val="single" w:color="363435"/>
                          </w:rPr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position w:val="6"/>
                            <w:sz w:val="22"/>
                            <w:szCs w:val="22"/>
                          </w:rPr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position w:val="6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position w:val="-2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position w:val="-2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position w:val="-2"/>
                            <w:sz w:val="22"/>
                            <w:szCs w:val="22"/>
                          </w:rPr>
                          <w:t>100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position w:val="6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position w:val="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4" w:space="0" w:color="363435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18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86" w:right="29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241" w:type="dxa"/>
                        <w:tcBorders>
                          <w:top w:val="single" w:sz="4" w:space="0" w:color="363435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18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33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tcW w:w="4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20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spacing w:lineRule="exact" w:line="220"/>
                          <w:ind w:left="296" w:right="29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spacing w:lineRule="exact" w:line="220"/>
                          <w:ind w:left="296" w:right="29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20"/>
                          <w:ind w:left="33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z w:val="22"/>
                            <w:szCs w:val="22"/>
                          </w:rPr>
                          <w:t>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sz w:val="22"/>
                            <w:szCs w:val="22"/>
                          </w:rPr>
                          <w:t>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363435"/>
                            <w:spacing w:val="0"/>
                            <w:w w:val="100"/>
                            <w:sz w:val="22"/>
                            <w:szCs w:val="22"/>
                          </w:rPr>
                          <w:t>100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144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71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berikut: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7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53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tepat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6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41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-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6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4"/>
        <w:ind w:left="2624" w:right="1455" w:hanging="2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mengumpulkan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ditentukan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diamati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serta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alasanya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sedikit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kekurangan,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87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53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menuliskan</w:t>
      </w:r>
      <w:r>
        <w:rPr>
          <w:rFonts w:cs="Times New Roman" w:hAnsi="Times New Roman" w:eastAsia="Times New Roman" w:ascii="Times New Roman"/>
          <w:color w:val="363435"/>
          <w:spacing w:val="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kaligrafi</w:t>
      </w:r>
      <w:r>
        <w:rPr>
          <w:rFonts w:cs="Times New Roman" w:hAnsi="Times New Roman" w:eastAsia="Times New Roman" w:ascii="Times New Roman"/>
          <w:color w:val="363435"/>
          <w:spacing w:val="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ayat</w:t>
      </w:r>
      <w:r>
        <w:rPr>
          <w:rFonts w:cs="Times New Roman" w:hAnsi="Times New Roman" w:eastAsia="Times New Roman" w:ascii="Times New Roman"/>
          <w:color w:val="363435"/>
          <w:spacing w:val="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ikhla</w:t>
      </w:r>
      <w:r>
        <w:rPr>
          <w:rFonts w:cs="Times New Roman" w:hAnsi="Times New Roman" w:eastAsia="Times New Roman" w:ascii="Times New Roman"/>
          <w:color w:val="363435"/>
          <w:spacing w:val="-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sabar</w:t>
      </w:r>
      <w:r>
        <w:rPr>
          <w:rFonts w:cs="Times New Roman" w:hAnsi="Times New Roman" w:eastAsia="Times New Roman" w:ascii="Times New Roman"/>
          <w:color w:val="363435"/>
          <w:spacing w:val="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6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pemaaf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40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menuliskan</w:t>
      </w:r>
      <w:r>
        <w:rPr>
          <w:rFonts w:cs="Times New Roman" w:hAnsi="Times New Roman" w:eastAsia="Times New Roman" w:ascii="Times New Roman"/>
          <w:color w:val="363435"/>
          <w:spacing w:val="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kaligrafi</w:t>
      </w:r>
      <w:r>
        <w:rPr>
          <w:rFonts w:cs="Times New Roman" w:hAnsi="Times New Roman" w:eastAsia="Times New Roman" w:ascii="Times New Roman"/>
          <w:color w:val="363435"/>
          <w:spacing w:val="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ayat</w:t>
      </w:r>
      <w:r>
        <w:rPr>
          <w:rFonts w:cs="Times New Roman" w:hAnsi="Times New Roman" w:eastAsia="Times New Roman" w:ascii="Times New Roman"/>
          <w:color w:val="363435"/>
          <w:spacing w:val="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ikhla</w:t>
      </w:r>
      <w:r>
        <w:rPr>
          <w:rFonts w:cs="Times New Roman" w:hAnsi="Times New Roman" w:eastAsia="Times New Roman" w:ascii="Times New Roman"/>
          <w:color w:val="363435"/>
          <w:spacing w:val="-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sabar</w:t>
      </w:r>
      <w:r>
        <w:rPr>
          <w:rFonts w:cs="Times New Roman" w:hAnsi="Times New Roman" w:eastAsia="Times New Roman" w:ascii="Times New Roman"/>
          <w:color w:val="363435"/>
          <w:spacing w:val="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6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pemaaf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53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menuliskana</w:t>
      </w:r>
      <w:r>
        <w:rPr>
          <w:rFonts w:cs="Times New Roman" w:hAnsi="Times New Roman" w:eastAsia="Times New Roman" w:ascii="Times New Roman"/>
          <w:color w:val="363435"/>
          <w:spacing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kaligrafi</w:t>
      </w:r>
      <w:r>
        <w:rPr>
          <w:rFonts w:cs="Times New Roman" w:hAnsi="Times New Roman" w:eastAsia="Times New Roman" w:ascii="Times New Roman"/>
          <w:color w:val="363435"/>
          <w:spacing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ayat</w:t>
      </w:r>
      <w:r>
        <w:rPr>
          <w:rFonts w:cs="Times New Roman" w:hAnsi="Times New Roman" w:eastAsia="Times New Roman" w:ascii="Times New Roman"/>
          <w:color w:val="363435"/>
          <w:spacing w:val="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ikhla</w:t>
      </w:r>
      <w:r>
        <w:rPr>
          <w:rFonts w:cs="Times New Roman" w:hAnsi="Times New Roman" w:eastAsia="Times New Roman" w:ascii="Times New Roman"/>
          <w:color w:val="363435"/>
          <w:spacing w:val="-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sabar</w:t>
      </w:r>
      <w:r>
        <w:rPr>
          <w:rFonts w:cs="Times New Roman" w:hAnsi="Times New Roman" w:eastAsia="Times New Roman" w:ascii="Times New Roman"/>
          <w:color w:val="363435"/>
          <w:spacing w:val="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26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pemaaf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masih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kesalahan,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80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460" w:bottom="0" w:left="0" w:right="0"/>
          <w:pgSz w:w="10920" w:h="15120"/>
        </w:sectPr>
      </w:pPr>
      <w:r>
        <w:rPr>
          <w:sz w:val="20"/>
          <w:szCs w:val="20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603" w:right="-53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-1"/>
          <w:sz w:val="22"/>
          <w:szCs w:val="22"/>
        </w:rPr>
        <w:t>Catatan: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sectPr>
          <w:type w:val="continuous"/>
          <w:pgSz w:w="10920" w:h="15120"/>
          <w:pgMar w:top="1260" w:bottom="0" w:left="0" w:right="0"/>
          <w:cols w:num="2" w:equalWidth="off">
            <w:col w:w="2434" w:space="1370"/>
            <w:col w:w="711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0" w:lineRule="auto" w:line="284"/>
        <w:ind w:left="1603" w:right="145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Selain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diberikan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siswa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terstruktur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portofolio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laporan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Qur’an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sehari-hari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1603" w:right="627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Format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bentuk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laporannya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adalah: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tbl>
      <w:tblPr>
        <w:tblW w:w="0" w:type="auto"/>
        <w:tblLook w:val="01E0"/>
        <w:jc w:val="left"/>
        <w:tblInd w:w="156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1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Nama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363435"/>
                <w:spacing w:val="-2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1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1"/>
              <w:ind w:left="246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...................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1"/>
              <w:ind w:left="84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1"/>
              <w:ind w:left="332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Kelas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1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60" w:hRule="exact"/>
        </w:trPr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Induk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246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...................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84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332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Bulan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7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...................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tbl>
      <w:tblPr>
        <w:tblW w:w="0" w:type="auto"/>
        <w:tblLook w:val="01E0"/>
        <w:jc w:val="left"/>
        <w:tblInd w:w="15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13" w:hRule="exact"/>
        </w:trPr>
        <w:tc>
          <w:tcPr>
            <w:tcW w:w="548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97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24"/>
                <w:szCs w:val="24"/>
              </w:rPr>
              <w:jc w:val="left"/>
              <w:spacing w:before="12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348" w:right="117" w:hanging="19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Tan</w:t>
            </w:r>
            <w:r>
              <w:rPr>
                <w:rFonts w:cs="Times New Roman" w:hAnsi="Times New Roman" w:eastAsia="Times New Roman" w:ascii="Times New Roman"/>
                <w:color w:val="363435"/>
                <w:spacing w:val="-4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gal/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Hari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195" w:type="dxa"/>
            <w:gridSpan w:val="6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2"/>
              <w:ind w:left="132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Ayat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dibaca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14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226" w:right="171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Paraf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5" w:lineRule="exact" w:line="260"/>
              <w:ind w:left="233" w:right="177" w:hanging="5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guru/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tua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02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24"/>
                <w:szCs w:val="24"/>
              </w:rPr>
              <w:jc w:val="left"/>
              <w:spacing w:before="12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141" w:right="88" w:firstLine="8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Ket./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Alasan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82" w:hRule="exact"/>
        </w:trPr>
        <w:tc>
          <w:tcPr>
            <w:tcW w:w="548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97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7"/>
                <w:szCs w:val="17"/>
              </w:rPr>
              <w:jc w:val="left"/>
              <w:spacing w:before="7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Juz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7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7"/>
                <w:szCs w:val="17"/>
              </w:rPr>
              <w:jc w:val="left"/>
              <w:spacing w:before="7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8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Q.S.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9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7"/>
                <w:szCs w:val="17"/>
              </w:rPr>
              <w:jc w:val="left"/>
              <w:spacing w:before="7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3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Ayat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1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7"/>
                <w:szCs w:val="17"/>
              </w:rPr>
              <w:jc w:val="left"/>
              <w:spacing w:before="7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2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Hlm.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6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7"/>
                <w:szCs w:val="17"/>
              </w:rPr>
              <w:jc w:val="left"/>
              <w:spacing w:before="7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Iqra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1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7"/>
                <w:szCs w:val="17"/>
              </w:rPr>
              <w:jc w:val="left"/>
              <w:spacing w:before="7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2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Hlm.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14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902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40" w:hRule="exact"/>
        </w:trPr>
        <w:tc>
          <w:tcPr>
            <w:tcW w:w="54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56"/>
              <w:ind w:left="178" w:right="1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7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6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1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9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40" w:hRule="exact"/>
        </w:trPr>
        <w:tc>
          <w:tcPr>
            <w:tcW w:w="54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56"/>
              <w:ind w:left="178" w:right="1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7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6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1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9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340" w:hRule="exact"/>
        </w:trPr>
        <w:tc>
          <w:tcPr>
            <w:tcW w:w="54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56"/>
              <w:ind w:left="178" w:right="1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9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7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9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6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1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1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90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</w:tbl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tbl>
      <w:tblPr>
        <w:tblW w:w="0" w:type="auto"/>
        <w:tblLook w:val="01E0"/>
        <w:jc w:val="left"/>
        <w:tblInd w:w="156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0" w:hRule="exact"/>
        </w:trPr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1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Mengetahui,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    </w:t>
            </w:r>
            <w:r>
              <w:rPr>
                <w:rFonts w:cs="Times New Roman" w:hAnsi="Times New Roman" w:eastAsia="Times New Roman" w:ascii="Times New Roman"/>
                <w:color w:val="363435"/>
                <w:spacing w:val="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71"/>
              <w:ind w:left="164" w:right="296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71"/>
              <w:ind w:left="296" w:right="296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71"/>
              <w:ind w:left="296" w:right="296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71"/>
              <w:ind w:left="296" w:right="296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2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71"/>
              <w:ind w:left="33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.................,.................20......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50" w:hRule="exact"/>
        </w:trPr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Guru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Agama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Islam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11"/>
              <w:ind w:left="164" w:right="296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11"/>
              <w:ind w:left="296" w:right="296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11"/>
              <w:ind w:left="296" w:right="296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11"/>
              <w:ind w:left="296" w:right="296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2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332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     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Orang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Tua/Wali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10" w:hRule="exact"/>
        </w:trPr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6"/>
                <w:szCs w:val="16"/>
              </w:rPr>
              <w:jc w:val="left"/>
              <w:spacing w:before="1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...............................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6"/>
                <w:szCs w:val="16"/>
              </w:rPr>
              <w:jc w:val="left"/>
              <w:spacing w:before="1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64" w:right="296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6"/>
                <w:szCs w:val="16"/>
              </w:rPr>
              <w:jc w:val="left"/>
              <w:spacing w:before="1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96" w:right="296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6"/>
                <w:szCs w:val="16"/>
              </w:rPr>
              <w:jc w:val="left"/>
              <w:spacing w:before="1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96" w:right="296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6"/>
                <w:szCs w:val="16"/>
              </w:rPr>
              <w:jc w:val="left"/>
              <w:spacing w:before="1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96" w:right="296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  <w:tc>
          <w:tcPr>
            <w:tcW w:w="2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6"/>
                <w:szCs w:val="16"/>
              </w:rPr>
              <w:jc w:val="left"/>
              <w:spacing w:before="1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333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.......................................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</w:tc>
      </w:tr>
    </w:tbl>
    <w:p>
      <w:pPr>
        <w:rPr>
          <w:sz w:val="18"/>
          <w:szCs w:val="18"/>
        </w:rPr>
        <w:jc w:val="left"/>
        <w:spacing w:before="8" w:lineRule="exact" w:line="180"/>
        <w:sectPr>
          <w:type w:val="continuous"/>
          <w:pgSz w:w="10920" w:h="15120"/>
          <w:pgMar w:top="1260" w:bottom="0" w:left="0" w:right="0"/>
        </w:sectPr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697" w:right="-44"/>
      </w:pPr>
      <w:r>
        <w:pict>
          <v:group style="position:absolute;margin-left:445.299pt;margin-top:-1.47815pt;width:0pt;height:64.063pt;mso-position-horizontal-relative:page;mso-position-vertical-relative:paragraph;z-index:-18803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802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8801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800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799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0" w:right="0"/>
          <w:cols w:num="2" w:equalWidth="off">
            <w:col w:w="8627" w:space="328"/>
            <w:col w:w="196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145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820" w:val="left"/>
        </w:tabs>
        <w:jc w:val="both"/>
        <w:spacing w:before="31" w:lineRule="auto" w:line="284"/>
        <w:ind w:left="2830" w:right="1568" w:hanging="317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•</w:t>
        <w:tab/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Setiap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karya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Dasar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masuk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daftar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portofolio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dikumpulkan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file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(tempat)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setiap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pekerjaannya.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setiap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kriteria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skala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0-10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0-100.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Semakin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terlihat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tulisan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didik,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semakin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gi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diberikan.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keterangan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catatan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kelemahan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28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kekuatan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tulisan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dinilai.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1"/>
        <w:ind w:left="2514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1452" w:right="6780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keterampilan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3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Unjuk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774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An-Nis±/4:146,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al-Baqarah/2:153,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 w:lineRule="exact" w:line="240"/>
        <w:ind w:left="1904" w:right="7065"/>
      </w:pP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4"/>
          <w:position w:val="-1"/>
          <w:sz w:val="22"/>
          <w:szCs w:val="22"/>
        </w:rPr>
        <w:t>²li-Imr±n/3:134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9"/>
          <w:szCs w:val="9"/>
        </w:rPr>
        <w:jc w:val="left"/>
        <w:spacing w:before="3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48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20" w:hRule="exact"/>
        </w:trPr>
        <w:tc>
          <w:tcPr>
            <w:tcW w:w="570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6"/>
                <w:szCs w:val="16"/>
              </w:rPr>
              <w:jc w:val="left"/>
              <w:spacing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1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39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6"/>
                <w:szCs w:val="16"/>
              </w:rPr>
              <w:jc w:val="left"/>
              <w:spacing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35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Nama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72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108" w:right="812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An-Nis±/4:146,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Q.S.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al-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Baqarah/2:153,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dan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Q.S.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26"/>
                <w:sz w:val="22"/>
                <w:szCs w:val="22"/>
              </w:rPr>
              <w:t>²li-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2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Imr±n/3: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3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134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48" w:type="dxa"/>
            <w:gridSpan w:val="5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772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Kriteria*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29" w:hRule="exact"/>
        </w:trPr>
        <w:tc>
          <w:tcPr>
            <w:tcW w:w="570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239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3572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1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SL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9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4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KL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0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15"/>
                <w:szCs w:val="15"/>
              </w:rPr>
              <w:jc w:val="left"/>
              <w:spacing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TL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37" w:hRule="exact"/>
        </w:trPr>
        <w:tc>
          <w:tcPr>
            <w:tcW w:w="57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23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357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1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39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3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4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0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</w:tbl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2"/>
        <w:ind w:left="149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Catatan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kriteria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50"/>
        <w:ind w:left="3758" w:right="1568" w:hanging="226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SL=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Sangat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lancar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Apabila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an-Nis±/:4:146,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Baqarah/2:153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²li-Imr±n/3:134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lancar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tartil.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3758" w:right="1567" w:hanging="226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Lancar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 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Apabila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an-Nis±/:4:146,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Baqarah/2:153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²li-Imr±n/3:134</w:t>
      </w:r>
      <w:r>
        <w:rPr>
          <w:rFonts w:cs="Times New Roman" w:hAnsi="Times New Roman" w:eastAsia="Times New Roman" w:ascii="Times New Roman"/>
          <w:i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lancar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tapi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tartil,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3759" w:right="1567" w:hanging="226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Sedang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          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Apabila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an-Nis±/:4:146,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Baqarah/2:153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²li-Imr±n/3:134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lancar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tartil,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tapi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kesalahan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50"/>
        <w:ind w:left="3869" w:right="1806" w:hanging="237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KL=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lancar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Apabila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an-Nis±/:4:146,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Baqarah/2:153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4"/>
          <w:sz w:val="22"/>
          <w:szCs w:val="22"/>
        </w:rPr>
        <w:t>²li-Imr±n/3:134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722" w:right="6420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lancar.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50"/>
        <w:ind w:left="3879" w:right="1622" w:hanging="2388"/>
      </w:pPr>
      <w:r>
        <w:pict>
          <v:group style="position:absolute;margin-left:530.906pt;margin-top:732.164pt;width:15pt;height:0.0001pt;mso-position-horizontal-relative:page;mso-position-vertical-relative:page;z-index:-18796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794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TL=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lancar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       </w:t>
      </w:r>
      <w:r>
        <w:rPr>
          <w:rFonts w:cs="Times New Roman" w:hAnsi="Times New Roman" w:eastAsia="Times New Roman" w:ascii="Times New Roman"/>
          <w:color w:val="363435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Apabila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an-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99"/>
          <w:sz w:val="22"/>
          <w:szCs w:val="22"/>
        </w:rPr>
        <w:t>Nis±/:4:146,</w:t>
      </w:r>
      <w:r>
        <w:rPr>
          <w:rFonts w:cs="Times New Roman" w:hAnsi="Times New Roman" w:eastAsia="Times New Roman" w:ascii="Times New Roman"/>
          <w:i/>
          <w:color w:val="363435"/>
          <w:spacing w:val="-14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Baqarah/2:153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Q.S.</w:t>
      </w:r>
      <w:r>
        <w:rPr>
          <w:rFonts w:cs="Times New Roman" w:hAnsi="Times New Roman" w:eastAsia="Times New Roman" w:ascii="Times New Roman"/>
          <w:i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4"/>
          <w:sz w:val="22"/>
          <w:szCs w:val="22"/>
        </w:rPr>
        <w:t>²li-Imr±n/3:134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pgMar w:header="0" w:footer="101" w:top="460" w:bottom="0" w:left="0" w:right="0"/>
          <w:pgSz w:w="10920" w:h="15120"/>
        </w:sectPr>
      </w:pPr>
      <w:r>
        <w:pict>
          <v:group style="position:absolute;margin-left:104.508pt;margin-top:-2.56817pt;width:0pt;height:64.063pt;mso-position-horizontal-relative:page;mso-position-vertical-relative:paragraph;z-index:-18798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797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795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146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Menyalin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hukum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171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Format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Penilaiannya: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4"/>
          <w:szCs w:val="4"/>
        </w:rPr>
        <w:jc w:val="left"/>
        <w:spacing w:before="6" w:lineRule="exact" w:line="40"/>
      </w:pPr>
      <w:r>
        <w:rPr>
          <w:sz w:val="4"/>
          <w:szCs w:val="4"/>
        </w:rPr>
      </w:r>
    </w:p>
    <w:tbl>
      <w:tblPr>
        <w:tblW w:w="0" w:type="auto"/>
        <w:tblLook w:val="01E0"/>
        <w:jc w:val="left"/>
        <w:tblInd w:w="160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84" w:hRule="exact"/>
        </w:trPr>
        <w:tc>
          <w:tcPr>
            <w:tcW w:w="596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7"/>
                <w:szCs w:val="17"/>
              </w:rPr>
              <w:jc w:val="left"/>
              <w:spacing w:before="10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3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No.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24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auto" w:line="250"/>
              <w:ind w:left="177" w:right="12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Nama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peserta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didik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68" w:type="dxa"/>
            <w:gridSpan w:val="3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2"/>
                <w:szCs w:val="22"/>
              </w:rPr>
              <w:jc w:val="left"/>
              <w:spacing w:before="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43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Aspek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yang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dinilai*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8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8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auto" w:line="250"/>
              <w:ind w:left="279" w:right="76" w:hanging="11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Jumlah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Skor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09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17"/>
                <w:szCs w:val="17"/>
              </w:rPr>
              <w:jc w:val="left"/>
              <w:spacing w:before="10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3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Nilai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01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2"/>
                <w:szCs w:val="22"/>
              </w:rPr>
              <w:jc w:val="left"/>
              <w:spacing w:before="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50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Ketuntasan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01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 w:lineRule="auto" w:line="250"/>
              <w:ind w:left="209" w:right="76" w:hanging="24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Tindak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Lanjut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684" w:hRule="exact"/>
        </w:trPr>
        <w:tc>
          <w:tcPr>
            <w:tcW w:w="596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1024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1220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sz w:val="22"/>
                <w:szCs w:val="22"/>
              </w:rPr>
              <w:jc w:val="left"/>
              <w:spacing w:before="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Penulisan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4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96"/>
              <w:ind w:left="189"/>
            </w:pP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Hukum</w:t>
            </w:r>
            <w:r>
              <w:rPr>
                <w:rFonts w:cs="Times New Roman" w:hAnsi="Times New Roman" w:eastAsia="Times New Roman" w:ascii="Times New Roman"/>
                <w:color w:val="363435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11"/>
              <w:ind w:left="223"/>
            </w:pPr>
            <w:r>
              <w:rPr>
                <w:rFonts w:cs="Times New Roman" w:hAnsi="Times New Roman" w:eastAsia="Times New Roman" w:ascii="Times New Roman"/>
                <w:i/>
                <w:color w:val="363435"/>
                <w:spacing w:val="-2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color w:val="363435"/>
                <w:spacing w:val="0"/>
                <w:w w:val="100"/>
                <w:sz w:val="22"/>
                <w:szCs w:val="22"/>
              </w:rPr>
              <w:t>ajwid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83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709" w:type="dxa"/>
            <w:vMerge w:val=""/>
            <w:tcBorders>
              <w:left w:val="single" w:sz="4" w:space="0" w:color="363435"/>
              <w:right w:val="single" w:sz="4" w:space="0" w:color="363435"/>
            </w:tcBorders>
          </w:tcPr>
          <w:p/>
        </w:tc>
        <w:tc>
          <w:tcPr>
            <w:tcW w:w="668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25" w:right="225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33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7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TT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31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51" w:right="151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70" w:type="dxa"/>
            <w:vMerge w:val="restart"/>
            <w:tcBorders>
              <w:top w:val="single" w:sz="4" w:space="0" w:color="363435"/>
              <w:left w:val="single" w:sz="4" w:space="0" w:color="363435"/>
              <w:right w:val="single" w:sz="4" w:space="0" w:color="363435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17" w:right="116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20" w:hRule="exact"/>
        </w:trPr>
        <w:tc>
          <w:tcPr>
            <w:tcW w:w="596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24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5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179" w:right="179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238" w:right="238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4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before="96"/>
              <w:ind w:left="428" w:right="427"/>
            </w:pPr>
            <w:r>
              <w:rPr>
                <w:rFonts w:cs="Times New Roman" w:hAnsi="Times New Roman" w:eastAsia="Times New Roman" w:ascii="Times New Roman"/>
                <w:color w:val="363435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8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09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68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33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1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70" w:type="dxa"/>
            <w:vMerge w:val=""/>
            <w:tcBorders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  <w:tr>
        <w:trPr>
          <w:trHeight w:val="420" w:hRule="exact"/>
        </w:trPr>
        <w:tc>
          <w:tcPr>
            <w:tcW w:w="596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2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5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6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104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98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70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6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63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53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  <w:tc>
          <w:tcPr>
            <w:tcW w:w="47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/>
        </w:tc>
      </w:tr>
    </w:tbl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200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Keterangan: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440" w:val="left"/>
        </w:tabs>
        <w:jc w:val="left"/>
        <w:spacing w:before="47" w:lineRule="auto" w:line="284"/>
        <w:ind w:left="2001" w:right="287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Tuntas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mencapai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....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KK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Tuntas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diperoleh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KKM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Remedial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00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04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Aspek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rubrik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dinilai: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7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kaidah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penulisan.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40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menulis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kaidah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penulisan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6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28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menulis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kaidah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penulisan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6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sempurna,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339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menulis</w:t>
      </w:r>
      <w:r>
        <w:rPr>
          <w:rFonts w:cs="Times New Roman" w:hAnsi="Times New Roman" w:eastAsia="Times New Roman" w:ascii="Times New Roman"/>
          <w:color w:val="363435"/>
          <w:spacing w:val="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sesuai</w:t>
      </w:r>
      <w:r>
        <w:rPr>
          <w:rFonts w:cs="Times New Roman" w:hAnsi="Times New Roman" w:eastAsia="Times New Roman" w:ascii="Times New Roman"/>
          <w:color w:val="363435"/>
          <w:spacing w:val="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kaidah</w:t>
      </w:r>
      <w:r>
        <w:rPr>
          <w:rFonts w:cs="Times New Roman" w:hAnsi="Times New Roman" w:eastAsia="Times New Roman" w:ascii="Times New Roman"/>
          <w:color w:val="363435"/>
          <w:spacing w:val="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penulisan,</w:t>
      </w:r>
      <w:r>
        <w:rPr>
          <w:rFonts w:cs="Times New Roman" w:hAnsi="Times New Roman" w:eastAsia="Times New Roman" w:ascii="Times New Roman"/>
          <w:color w:val="363435"/>
          <w:spacing w:val="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262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Kerapian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327" w:right="3601" w:firstLine="1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sangat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rapi,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rapi,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33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rapi,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87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Hukum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2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ajwid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auto" w:line="284"/>
        <w:ind w:left="2327" w:right="2030" w:firstLine="1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Apabila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empat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hukum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Apabila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hukum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233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Apabila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menuliskan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hukum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40"/>
        <w:ind w:left="2327"/>
      </w:pPr>
      <w:r>
        <w:pict>
          <v:group style="position:absolute;margin-left:0pt;margin-top:732.164pt;width:15pt;height:0.0001pt;mso-position-horizontal-relative:page;mso-position-vertical-relative:page;z-index:-18792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790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Apabila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menuliskan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satu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hukum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bacaan,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skor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  <w:sectPr>
          <w:pgMar w:header="0" w:footer="101" w:top="460" w:bottom="0" w:left="0" w:right="0"/>
          <w:pgSz w:w="10920" w:h="15120"/>
        </w:sectPr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697" w:right="-44"/>
      </w:pPr>
      <w:r>
        <w:pict>
          <v:group style="position:absolute;margin-left:445.299pt;margin-top:-1.47815pt;width:0pt;height:64.063pt;mso-position-horizontal-relative:page;mso-position-vertical-relative:paragraph;z-index:-18793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8791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789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0" w:right="0"/>
          <w:cols w:num="2" w:equalWidth="off">
            <w:col w:w="8627" w:space="328"/>
            <w:col w:w="196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147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460" w:bottom="0" w:left="0" w:right="0"/>
          <w:pgSz w:w="10920" w:h="15120"/>
        </w:sectPr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1735" w:right="5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Penerapan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50"/>
        <w:ind w:left="1774" w:right="-38" w:firstLine="39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II.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ganda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2133" w:right="9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2133" w:right="97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2133" w:right="9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2133" w:right="98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50"/>
        <w:ind w:left="1774" w:right="890" w:firstLine="39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III.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Uraian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Kunci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Jawaban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1155" w:right="454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155" w:right="456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155" w:right="454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155" w:right="454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1045" w:right="4549"/>
        <w:sectPr>
          <w:type w:val="continuous"/>
          <w:pgSz w:w="10920" w:h="15120"/>
          <w:pgMar w:top="1260" w:bottom="0" w:left="0" w:right="0"/>
          <w:cols w:num="2" w:equalWidth="off">
            <w:col w:w="3680" w:space="957"/>
            <w:col w:w="6283"/>
          </w:cols>
        </w:sectPr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16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keikhlasan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amal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seseorang.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169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Ciri-ciri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takwa,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yaitu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selalu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memafkan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lain.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16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Pengendali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selalu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istiqamah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berbuat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16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Macam-macam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sabar: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 w:lineRule="auto" w:line="250"/>
        <w:ind w:left="2754" w:right="1851" w:hanging="180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menjalankan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perintah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mendengar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azan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segera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menuju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masjid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¡alat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berjamaah.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754" w:right="1851" w:hanging="180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-4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menjauhi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kemaksiatan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menin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larangan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Swt.,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diajak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membolos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segera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menolak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menghindari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teman-teman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bersekongkol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membolo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0"/>
        <w:ind w:left="2754" w:right="1851" w:hanging="180"/>
      </w:pPr>
      <w:r>
        <w:pict>
          <v:group style="position:absolute;margin-left:74.5298pt;margin-top:80.1965pt;width:388.342pt;height:581.1pt;mso-position-horizontal-relative:page;mso-position-vertical-relative:page;z-index:-18787" coordorigin="1491,1604" coordsize="7767,11622">
            <v:shape style="position:absolute;left:1491;top:1604;width:7767;height:11622" coordorigin="1491,1604" coordsize="7767,11622" path="m1731,1604l1655,1604,1575,1610,1515,1640,1494,1712,1491,1805,1491,13026,1492,13092,1501,13161,1540,13209,1598,13223,1692,13226,9057,13226,9124,13225,9193,13215,9241,13177,9254,13118,9257,13025,9257,1804,9256,1738,9247,1669,9208,1621,9150,1607,9056,1604,1731,1604xe" filled="t" fillcolor="#C7DFB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menerima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menghadapi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musibah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menuntut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pengetahuan.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Contohnya,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ketika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terkena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musibah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sakit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ia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mengeluh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putus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berusaha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obatnya.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574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color w:val="363435"/>
          <w:spacing w:val="-4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Sabar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bekerja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berkarya.(dikembangkan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16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Ikhlas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merupakan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syarat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mutlak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diterimanya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amal.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16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Manfaatnya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adalah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574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gemar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perbuatan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terpuji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dipamerkan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2718" w:right="7743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574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color w:val="363435"/>
          <w:spacing w:val="-4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mengharapkan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pujian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sanjungan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lain.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574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color w:val="363435"/>
          <w:spacing w:val="-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selalu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berhati-hati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bertindak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berperilaku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(dikembangkan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1"/>
        <w:ind w:left="2718" w:right="716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169"/>
      </w:pP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Sikap</w:t>
      </w:r>
      <w:r>
        <w:rPr>
          <w:rFonts w:cs="Times New Roman" w:hAnsi="Times New Roman" w:eastAsia="Times New Roman" w:ascii="Times New Roman"/>
          <w:color w:val="363435"/>
          <w:spacing w:val="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suka</w:t>
      </w:r>
      <w:r>
        <w:rPr>
          <w:rFonts w:cs="Times New Roman" w:hAnsi="Times New Roman" w:eastAsia="Times New Roman" w:ascii="Times New Roman"/>
          <w:color w:val="363435"/>
          <w:spacing w:val="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memaafkan</w:t>
      </w:r>
      <w:r>
        <w:rPr>
          <w:rFonts w:cs="Times New Roman" w:hAnsi="Times New Roman" w:eastAsia="Times New Roman" w:ascii="Times New Roman"/>
          <w:color w:val="363435"/>
          <w:spacing w:val="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kesalahan</w:t>
      </w:r>
      <w:r>
        <w:rPr>
          <w:rFonts w:cs="Times New Roman" w:hAnsi="Times New Roman" w:eastAsia="Times New Roman" w:ascii="Times New Roman"/>
          <w:color w:val="363435"/>
          <w:spacing w:val="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lain</w:t>
      </w:r>
      <w:r>
        <w:rPr>
          <w:rFonts w:cs="Times New Roman" w:hAnsi="Times New Roman" w:eastAsia="Times New Roman" w:ascii="Times New Roman"/>
          <w:color w:val="363435"/>
          <w:spacing w:val="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tanpa</w:t>
      </w:r>
      <w:r>
        <w:rPr>
          <w:rFonts w:cs="Times New Roman" w:hAnsi="Times New Roman" w:eastAsia="Times New Roman" w:ascii="Times New Roman"/>
          <w:color w:val="363435"/>
          <w:spacing w:val="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sedikit</w:t>
      </w:r>
      <w:r>
        <w:rPr>
          <w:rFonts w:cs="Times New Roman" w:hAnsi="Times New Roman" w:eastAsia="Times New Roman" w:ascii="Times New Roman"/>
          <w:color w:val="363435"/>
          <w:spacing w:val="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pun</w:t>
      </w:r>
      <w:r>
        <w:rPr>
          <w:rFonts w:cs="Times New Roman" w:hAnsi="Times New Roman" w:eastAsia="Times New Roman" w:ascii="Times New Roman"/>
          <w:color w:val="363435"/>
          <w:spacing w:val="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rasa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51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benci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keinginan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membalasnya.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169"/>
      </w:pPr>
      <w:r>
        <w:pict>
          <v:group style="position:absolute;margin-left:530.906pt;margin-top:732.164pt;width:15pt;height:0.0001pt;mso-position-horizontal-relative:page;mso-position-vertical-relative:page;z-index:-18785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783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color w:val="36343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Disenangi</w:t>
      </w:r>
      <w:r>
        <w:rPr>
          <w:rFonts w:cs="Times New Roman" w:hAnsi="Times New Roman" w:eastAsia="Times New Roman" w:ascii="Times New Roman"/>
          <w:color w:val="363435"/>
          <w:spacing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banyak</w:t>
      </w:r>
      <w:r>
        <w:rPr>
          <w:rFonts w:cs="Times New Roman" w:hAnsi="Times New Roman" w:eastAsia="Times New Roman" w:ascii="Times New Roman"/>
          <w:color w:val="363435"/>
          <w:spacing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orang,</w:t>
      </w:r>
      <w:r>
        <w:rPr>
          <w:rFonts w:cs="Times New Roman" w:hAnsi="Times New Roman" w:eastAsia="Times New Roman" w:ascii="Times New Roman"/>
          <w:color w:val="363435"/>
          <w:spacing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hati</w:t>
      </w:r>
      <w:r>
        <w:rPr>
          <w:rFonts w:cs="Times New Roman" w:hAnsi="Times New Roman" w:eastAsia="Times New Roman" w:ascii="Times New Roman"/>
          <w:color w:val="363435"/>
          <w:spacing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merasa</w:t>
      </w:r>
      <w:r>
        <w:rPr>
          <w:rFonts w:cs="Times New Roman" w:hAnsi="Times New Roman" w:eastAsia="Times New Roman" w:ascii="Times New Roman"/>
          <w:color w:val="363435"/>
          <w:spacing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tentram,</w:t>
      </w:r>
      <w:r>
        <w:rPr>
          <w:rFonts w:cs="Times New Roman" w:hAnsi="Times New Roman" w:eastAsia="Times New Roman" w:ascii="Times New Roman"/>
          <w:color w:val="363435"/>
          <w:spacing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tdak</w:t>
      </w:r>
      <w:r>
        <w:rPr>
          <w:rFonts w:cs="Times New Roman" w:hAnsi="Times New Roman" w:eastAsia="Times New Roman" w:ascii="Times New Roman"/>
          <w:color w:val="363435"/>
          <w:spacing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mempunyai</w:t>
      </w:r>
      <w:r>
        <w:rPr>
          <w:rFonts w:cs="Times New Roman" w:hAnsi="Times New Roman" w:eastAsia="Times New Roman" w:ascii="Times New Roman"/>
          <w:color w:val="363435"/>
          <w:spacing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sifat</w:t>
      </w:r>
      <w:r>
        <w:rPr>
          <w:rFonts w:cs="Times New Roman" w:hAnsi="Times New Roman" w:eastAsia="Times New Roman" w:ascii="Times New Roman"/>
          <w:color w:val="363435"/>
          <w:spacing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51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pendendam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(dikembangkan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216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304"/>
        <w:ind w:left="1774" w:right="6949" w:firstLine="285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IV.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Individu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211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(Kebijakan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22"/>
          <w:szCs w:val="22"/>
        </w:rPr>
        <w:t>guru)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7"/>
        <w:ind w:left="177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V.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Tugas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Kelompok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exact" w:line="240"/>
        <w:ind w:left="211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(Kebijakan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guru)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632"/>
        <w:sectPr>
          <w:type w:val="continuous"/>
          <w:pgSz w:w="10920" w:h="15120"/>
          <w:pgMar w:top="1260" w:bottom="0" w:left="0" w:right="0"/>
        </w:sectPr>
      </w:pPr>
      <w:r>
        <w:pict>
          <v:group style="position:absolute;margin-left:104.508pt;margin-top:-2.56817pt;width:0pt;height:64.063pt;mso-position-horizontal-relative:page;mso-position-vertical-relative:paragraph;z-index:-18788" coordorigin="2090,-51" coordsize="0,1281">
            <v:shape style="position:absolute;left:2090;top:-51;width:0;height:1281" coordorigin="2090,-51" coordsize="0,1281" path="m2090,1230l2090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786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784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148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3"/>
        <w:ind w:left="1604"/>
      </w:pPr>
      <w:r>
        <w:rPr>
          <w:rFonts w:cs="Arial" w:hAnsi="Arial" w:eastAsia="Arial" w:ascii="Arial"/>
          <w:b/>
          <w:color w:val="4BAE52"/>
          <w:spacing w:val="-39"/>
          <w:w w:val="100"/>
          <w:sz w:val="30"/>
          <w:szCs w:val="30"/>
        </w:rPr>
        <w:t>F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.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Pengayaan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604" w:right="1454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sudah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telah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disiapkan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berupa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pertanyaan-pertanyaan</w:t>
      </w:r>
      <w:r>
        <w:rPr>
          <w:rFonts w:cs="Times New Roman" w:hAnsi="Times New Roman" w:eastAsia="Times New Roman" w:ascii="Times New Roman"/>
          <w:color w:val="363435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hukum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bacaan</w:t>
      </w:r>
      <w:r>
        <w:rPr>
          <w:rFonts w:cs="Times New Roman" w:hAnsi="Times New Roman" w:eastAsia="Times New Roman" w:ascii="Times New Roman"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mim</w:t>
      </w:r>
      <w:r>
        <w:rPr>
          <w:rFonts w:cs="Times New Roman" w:hAnsi="Times New Roman" w:eastAsia="Times New Roman" w:ascii="Times New Roman"/>
          <w:i/>
          <w:color w:val="363435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sukun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mencatat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nilai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pengayaan).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60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G.</w:t>
      </w:r>
      <w:r>
        <w:rPr>
          <w:rFonts w:cs="Arial" w:hAnsi="Arial" w:eastAsia="Arial" w:ascii="Arial"/>
          <w:b/>
          <w:color w:val="4BAE52"/>
          <w:spacing w:val="-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Remedial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604" w:right="1454" w:firstLine="56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menguasai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dijelaskan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“Hidup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Jadi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Lebih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Damai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Ikhla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Sabar,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Pemaaf”.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kembali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soal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sejeni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Remedial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hari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tertentu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disesuaikan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contoh: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saat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belajar,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apabila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waktu,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luar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(30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pelajaran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selesai).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Catatan: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160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mampu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membaca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22"/>
          <w:szCs w:val="22"/>
        </w:rPr>
        <w:t>al-Qur’an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bimbingan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khusu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604"/>
      </w:pP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H.</w:t>
      </w:r>
      <w:r>
        <w:rPr>
          <w:rFonts w:cs="Arial" w:hAnsi="Arial" w:eastAsia="Arial" w:ascii="Arial"/>
          <w:b/>
          <w:color w:val="4BAE52"/>
          <w:spacing w:val="12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Interaksi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Guru</w:t>
      </w:r>
      <w:r>
        <w:rPr>
          <w:rFonts w:cs="Arial" w:hAnsi="Arial" w:eastAsia="Arial" w:ascii="Arial"/>
          <w:b/>
          <w:color w:val="4BAE52"/>
          <w:spacing w:val="-36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dengan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Orang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4BAE52"/>
          <w:spacing w:val="-28"/>
          <w:w w:val="100"/>
          <w:sz w:val="30"/>
          <w:szCs w:val="30"/>
        </w:rPr>
        <w:t>T</w:t>
      </w:r>
      <w:r>
        <w:rPr>
          <w:rFonts w:cs="Arial" w:hAnsi="Arial" w:eastAsia="Arial" w:ascii="Arial"/>
          <w:b/>
          <w:color w:val="4BAE52"/>
          <w:spacing w:val="0"/>
          <w:w w:val="100"/>
          <w:sz w:val="30"/>
          <w:szCs w:val="30"/>
        </w:rPr>
        <w:t>ua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4"/>
        <w:ind w:left="1603" w:right="1454" w:firstLine="568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meminta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memperlihatkan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kolom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“Ayo,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Berlatih”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teks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memberikan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komentar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paraf.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lainnya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penghubung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perubahan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peserta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didik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setelah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mengikuti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berkomunikasi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baik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langsung,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maupun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melalui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telepon,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perkembangan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603"/>
      </w:pP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perilaku</w:t>
      </w: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anaknya.</w:t>
      </w:r>
      <w:r>
        <w:rPr>
          <w:rFonts w:cs="Times New Roman" w:hAnsi="Times New Roman" w:eastAsia="Times New Roman" w:ascii="Times New Roman"/>
          <w:color w:val="363435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460" w:bottom="0" w:left="0" w:right="0"/>
          <w:pgSz w:w="10920" w:h="151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697" w:right="-44"/>
      </w:pPr>
      <w:r>
        <w:pict>
          <v:group style="position:absolute;margin-left:445.299pt;margin-top:-1.47815pt;width:0pt;height:64.063pt;mso-position-horizontal-relative:page;mso-position-vertical-relative:paragraph;z-index:-18782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781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30.906pt;margin-top:732.164pt;width:15pt;height:0.0001pt;mso-position-horizontal-relative:page;mso-position-vertical-relative:page;z-index:-18780" coordorigin="10618,14643" coordsize="300,0">
            <v:shape style="position:absolute;left:10618;top:14643;width:300;height:0" coordorigin="10618,14643" coordsize="300,0" path="m10918,14643l10618,14643,10618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779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2.402pt;margin-top:740.669pt;width:0.0001pt;height:15pt;mso-position-horizontal-relative:page;mso-position-vertical-relative:page;z-index:-18778" coordorigin="10448,14813" coordsize="0,300">
            <v:shape style="position:absolute;left:10448;top:14813;width:0;height:300" coordorigin="10448,14813" coordsize="0,300" path="m10448,15113l10448,14813,10448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920" w:h="15120"/>
          <w:pgMar w:top="1260" w:bottom="0" w:left="0" w:right="0"/>
          <w:cols w:num="2" w:equalWidth="off">
            <w:col w:w="8627" w:space="328"/>
            <w:col w:w="196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149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pict>
          <v:group style="position:absolute;margin-left:528.071pt;margin-top:732.164pt;width:15pt;height:0.0001pt;mso-position-horizontal-relative:page;mso-position-vertical-relative:page;z-index:-18772" coordorigin="10561,14643" coordsize="300,0">
            <v:shape style="position:absolute;left:10561;top:14643;width:300;height:0" coordorigin="10561,14643" coordsize="300,0" path="m10861,14643l10561,14643,10561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773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8.071pt;margin-top:23.5035pt;width:15pt;height:0.0001pt;mso-position-horizontal-relative:page;mso-position-vertical-relative:page;z-index:-18774" coordorigin="10561,470" coordsize="300,0">
            <v:shape style="position:absolute;left:10561;top:470;width:300;height:0" coordorigin="10561,470" coordsize="300,0" path="m10861,470l10561,470,10561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8775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381.378pt;margin-top:14.999pt;width:87.166pt;height:140.197pt;mso-position-horizontal-relative:page;mso-position-vertical-relative:page;z-index:-18776" coordorigin="7628,300" coordsize="1743,2804">
            <v:shape style="position:absolute;left:7628;top:300;width:1743;height:2804" coordorigin="7628,300" coordsize="1743,2804" path="m7628,3104l9371,3104,9371,300,7628,300,7628,3104xe" filled="t" fillcolor="#4BAE52" stroked="f">
              <v:path arrowok="t"/>
              <v:fill/>
            </v:shape>
            <w10:wrap type="none"/>
          </v:group>
        </w:pict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0"/>
          <w:szCs w:val="50"/>
        </w:rPr>
        <w:jc w:val="left"/>
        <w:spacing w:lineRule="exact" w:line="560"/>
        <w:ind w:left="3899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50"/>
          <w:szCs w:val="50"/>
        </w:rPr>
        <w:t>Daftar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50"/>
          <w:szCs w:val="50"/>
        </w:rPr>
        <w:t>Pustaka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50"/>
          <w:szCs w:val="5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Abdurrahman,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H.M.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Masykuri.,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Mokh.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Syaiful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Bakhri.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2006.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Kupas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Tuntas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Salat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71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Hikmahnya.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Jakarta: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Erlan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1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Abqary,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Ridwan.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2009.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99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Kisah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Menakjubkan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dalam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Alquran.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Bandung: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Mizan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710"/>
      </w:pP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1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Abubakar,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1995.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Hadis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Tarbiyah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Surabaya: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al-Ikhla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1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Agustian,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Ary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Ginanjar.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2005.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Rahasia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Sukses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Membangun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Kecerdasan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Emosi</w:t>
      </w:r>
      <w:r>
        <w:rPr>
          <w:rFonts w:cs="Times New Roman" w:hAnsi="Times New Roman" w:eastAsia="Times New Roman" w:ascii="Times New Roman"/>
          <w:color w:val="363435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71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Spiritual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ESQ.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Jakarta: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Arga.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50"/>
        <w:ind w:left="1710" w:right="1266" w:hanging="5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Al-Maraghi,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Ahmad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Mustafa.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1993.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Tafsir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Al-Maraghi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Juz</w:t>
      </w:r>
      <w:r>
        <w:rPr>
          <w:rFonts w:cs="Times New Roman" w:hAnsi="Times New Roman" w:eastAsia="Times New Roman" w:ascii="Times New Roman"/>
          <w:color w:val="363435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XX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Terjemahan.</w:t>
      </w:r>
      <w:r>
        <w:rPr>
          <w:rFonts w:cs="Times New Roman" w:hAnsi="Times New Roman" w:eastAsia="Times New Roman" w:ascii="Times New Roman"/>
          <w:color w:val="363435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Semarang: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Toha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Putra.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Al-Mundziri,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Al-Hafizh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Zaki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Al-Din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‘Abd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Al-‘Azhim.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2002.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Ringkasan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Sahih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Muslim.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71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Bandung: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Mizan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Media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tama.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1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Anonimu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2007.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Permendiknas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No.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2007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Standar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71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Pendidikan.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Jakarta: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Kementerian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Pendidikan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Nasional.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1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Anonimu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2012.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Pengembangan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Kurikulum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2013.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Jakarta: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Kementerian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Pendidikan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71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Kebudayaan.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1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Badri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Yatim.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2005.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Sejarah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Peradaban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Islam,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Dirasah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Islamiyah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II.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Jakarta: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Raja</w:t>
      </w:r>
      <w:r>
        <w:rPr>
          <w:rFonts w:cs="Times New Roman" w:hAnsi="Times New Roman" w:eastAsia="Times New Roman" w:ascii="Times New Roman"/>
          <w:color w:val="363435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Grafindo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71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Persada.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50"/>
        <w:ind w:left="1131" w:right="126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Departemen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Alquran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Terjemahnya.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Semarang: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Putra.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Departemen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Pendidikan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Nasional.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2002.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Ensiklopedi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Islam.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Jakarta: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Ichtiar</w:t>
      </w:r>
      <w:r>
        <w:rPr>
          <w:rFonts w:cs="Times New Roman" w:hAnsi="Times New Roman" w:eastAsia="Times New Roman" w:ascii="Times New Roman"/>
          <w:color w:val="363435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Baru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van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71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Hoeve.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1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Fuad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Wahab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dkk.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2009.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Pendalaman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Materi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Profesional.</w:t>
      </w:r>
      <w:r>
        <w:rPr>
          <w:rFonts w:cs="Times New Roman" w:hAnsi="Times New Roman" w:eastAsia="Times New Roman" w:ascii="Times New Roman"/>
          <w:color w:val="363435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Bandung: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Fakultas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71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Tarbiyah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Keguruan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UIN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Sunan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Gunung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Djati.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50"/>
        <w:ind w:left="1710" w:right="1266" w:hanging="5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Ismail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SM.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2011.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Strategi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Agama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Berbasis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PAIKEM.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Semarang: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Rasail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Cetakan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ke-16.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Majid,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Abdul.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2005.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Perencanaan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Pembelajaran: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Mengembangkan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Standar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71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Guru.</w:t>
      </w:r>
      <w:r>
        <w:rPr>
          <w:rFonts w:cs="Times New Roman" w:hAnsi="Times New Roman" w:eastAsia="Times New Roman" w:ascii="Times New Roman"/>
          <w:color w:val="363435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Bandung: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Remaja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Rosda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Karya.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50"/>
        <w:ind w:left="1131" w:right="126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Masdar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Helmy.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2012.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Keteladanan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Akhlak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Rasulullah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saw..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Bandung: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Pustaka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Hidayah.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stman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Khasyt.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2010.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Fiqih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Wanita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Empat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Mazhab.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Bandung: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Khazanah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71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Intelektual.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1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Musthafa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Husein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Harahap.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2012.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Risalah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Tauhid.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Bekasi: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Al-Musthafawiyah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penebar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71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Ilmu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Kebajikan.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1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Peraturan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No.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32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tahun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perubahan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atas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No.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19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tahun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2005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71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Standar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Nasional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Pendidikan.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50"/>
        <w:ind w:left="1710" w:right="1266" w:hanging="580"/>
      </w:pPr>
      <w:r>
        <w:pict>
          <v:group style="position:absolute;margin-left:519.567pt;margin-top:740.669pt;width:0.0001pt;height:15pt;mso-position-horizontal-relative:page;mso-position-vertical-relative:page;z-index:-18770" coordorigin="10391,14813" coordsize="0,300">
            <v:shape style="position:absolute;left:10391;top:14813;width:0;height:300" coordorigin="10391,14813" coordsize="0,300" path="m10391,15113l10391,14813,10391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Peter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Salim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Yenny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Salim.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1995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Kamus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Bahasa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Indonesia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Kontemporer.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Jakarta: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Modern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EnglisPress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131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Ramayuli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2008.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Metodologi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Pendidikan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Agama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Islam.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Jakarta: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Mulia.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215"/>
        <w:sectPr>
          <w:pgMar w:header="0" w:footer="101" w:top="280" w:bottom="0" w:left="360" w:right="300"/>
          <w:headerReference w:type="default" r:id="rId77"/>
          <w:footerReference w:type="default" r:id="rId78"/>
          <w:pgSz w:w="10880" w:h="15120"/>
        </w:sectPr>
      </w:pPr>
      <w:r>
        <w:pict>
          <v:group style="position:absolute;margin-left:101.673pt;margin-top:-2.56817pt;width:0pt;height:64.063pt;mso-position-horizontal-relative:page;mso-position-vertical-relative:paragraph;z-index:-18777" coordorigin="2033,-51" coordsize="0,1281">
            <v:shape style="position:absolute;left:2033;top:-51;width:0;height:1281" coordorigin="2033,-51" coordsize="0,1281" path="m2033,1230l2033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771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150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2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Sah,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Muhibbin.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2010.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Psikologi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Pendidikan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Pendekatan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Baru.</w:t>
      </w:r>
      <w:r>
        <w:rPr>
          <w:rFonts w:cs="Times New Roman" w:hAnsi="Times New Roman" w:eastAsia="Times New Roman" w:ascii="Times New Roman"/>
          <w:color w:val="363435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Bandung: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Remaja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8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Rosdakarya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2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Sulaiman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Rasjid.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2006.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Fiqh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Jakarta: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Sinar</w:t>
      </w:r>
      <w:r>
        <w:rPr>
          <w:rFonts w:cs="Times New Roman" w:hAnsi="Times New Roman" w:eastAsia="Times New Roman" w:ascii="Times New Roman"/>
          <w:color w:val="363435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Baru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Algensindo.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2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Syaikh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Safiyyur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Rahman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Al-Mubarakfury.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1997.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Sirah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Nabawiyah.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Riyadh: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Darus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8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Salam.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2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Syaikh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Safiyyur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Rahman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Al-Mubarakfury.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2004.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Perjalanan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Hidup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Rasul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Yang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Agung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50"/>
        <w:ind w:left="1244" w:right="1092" w:firstLine="5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Kelahiran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Hin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Detik-Detik.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Jakarta: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Pustaka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Al-Sofwa.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Wahbah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Az-Zuhaili.2010.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Fiqih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Islam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wa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Adillatuhu.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Jakarta: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Gema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Insani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Darulfikir.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Peraturan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Menteri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Pendidikan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Kebudayaan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No.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54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tahun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Standar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8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Kompetensi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Kelulusan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SKL).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2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Peraturan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Menteri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Pendidikan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Kebudayaan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No.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65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tahun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Standar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8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Prose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2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Peraturan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Menteri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Pendidikan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Kebudayaan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No.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66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tahun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Standar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8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2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Peraturan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Menteri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Pendidikan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Kebudayaan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No.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68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tahun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2015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Kerangka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/>
        <w:ind w:left="182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Dasar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Struktur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Kurikulum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SMP/MT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 w:lineRule="auto" w:line="250"/>
        <w:ind w:left="1824" w:right="1092" w:hanging="58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Peraturan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Menteri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Pendidikan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Kebudayaan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No.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53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tahun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Penilaian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Hasil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Belajar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oleh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Pendidik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Satuan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Pendidikan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Pendidikan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Dasar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Pendidikan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2"/>
          <w:szCs w:val="22"/>
        </w:rPr>
        <w:t>Menengah.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244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Edaran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Dirjen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Dikdas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Kemendikbud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Penilaian/Pengisian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2"/>
          <w:szCs w:val="22"/>
        </w:rPr>
        <w:t>Raport.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300" w:bottom="0" w:left="360" w:right="360"/>
          <w:pgSz w:w="10880" w:h="151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337" w:right="-44"/>
      </w:pPr>
      <w:r>
        <w:pict>
          <v:group style="position:absolute;margin-left:519.567pt;margin-top:0pt;width:0.0001pt;height:14.9996pt;mso-position-horizontal-relative:page;mso-position-vertical-relative:page;z-index:-18762" coordorigin="10391,0" coordsize="0,300">
            <v:shape style="position:absolute;left:10391;top:0;width:0;height:300" coordorigin="10391,0" coordsize="0,300" path="m10391,300l10391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0pt;width:0.0001pt;height:14.9996pt;mso-position-horizontal-relative:page;mso-position-vertical-relative:page;z-index:-18764" coordorigin="470,0" coordsize="0,300">
            <v:shape style="position:absolute;left:470;top:0;width:0;height:300" coordorigin="470,0" coordsize="0,300" path="m470,300l470,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8.071pt;margin-top:732.164pt;width:15pt;height:0.0001pt;mso-position-horizontal-relative:page;mso-position-vertical-relative:page;z-index:-18765" coordorigin="10561,14643" coordsize="300,0">
            <v:shape style="position:absolute;left:10561;top:14643;width:300;height:0" coordorigin="10561,14643" coordsize="300,0" path="m10861,14643l10561,14643,10561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766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8.071pt;margin-top:23.5035pt;width:15pt;height:0.0001pt;mso-position-horizontal-relative:page;mso-position-vertical-relative:page;z-index:-18767" coordorigin="10561,470" coordsize="300,0">
            <v:shape style="position:absolute;left:10561;top:470;width:300;height:0" coordorigin="10561,470" coordsize="300,0" path="m10861,470l10561,470,10561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0pt;margin-top:23.5035pt;width:15pt;height:0.0001pt;mso-position-horizontal-relative:page;mso-position-vertical-relative:page;z-index:-18768" coordorigin="0,470" coordsize="300,0">
            <v:shape style="position:absolute;left:0;top:470;width:300;height:0" coordorigin="0,470" coordsize="300,0" path="m300,470l0,470,300,470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445.299pt;margin-top:-1.47815pt;width:0pt;height:64.063pt;mso-position-horizontal-relative:page;mso-position-vertical-relative:paragraph;z-index:-18769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763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19.567pt;margin-top:740.669pt;width:0.0001pt;height:15pt;mso-position-horizontal-relative:page;mso-position-vertical-relative:page;z-index:-18761" coordorigin="10391,14813" coordsize="0,300">
            <v:shape style="position:absolute;left:10391;top:14813;width:0;height:300" coordorigin="10391,14813" coordsize="0,300" path="m10391,15113l10391,14813,10391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880" w:h="15120"/>
          <w:pgMar w:top="1260" w:bottom="0" w:left="360" w:right="360"/>
          <w:cols w:num="2" w:equalWidth="off">
            <w:col w:w="8267" w:space="328"/>
            <w:col w:w="156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151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50"/>
          <w:szCs w:val="50"/>
        </w:rPr>
        <w:jc w:val="center"/>
        <w:spacing w:lineRule="exact" w:line="560"/>
        <w:ind w:left="3694" w:right="4942"/>
      </w:pPr>
      <w:r>
        <w:pict>
          <v:group style="position:absolute;margin-left:376.063pt;margin-top:25.158pt;width:87.165pt;height:172.913pt;mso-position-horizontal-relative:page;mso-position-vertical-relative:page;z-index:-18758" coordorigin="7521,503" coordsize="1743,3458">
            <v:shape style="position:absolute;left:7521;top:503;width:1743;height:3458" coordorigin="7521,503" coordsize="1743,3458" path="m7521,3961l9265,3961,9265,503,7521,503,7521,3961xe" filled="t" fillcolor="#4BAE52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50"/>
          <w:szCs w:val="50"/>
        </w:rPr>
        <w:t>Glosarium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50"/>
          <w:szCs w:val="50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auto" w:line="258"/>
        <w:ind w:left="1483" w:right="6868"/>
      </w:pPr>
      <w:r>
        <w:pict>
          <v:group style="position:absolute;margin-left:15pt;margin-top:-102.405pt;width:8.5034pt;height:1.96091e-006pt;mso-position-horizontal-relative:page;mso-position-vertical-relative:paragraph;z-index:-18759" coordorigin="300,-2048" coordsize="170,0">
            <v:shape style="position:absolute;left:300;top:-2048;width:170;height:0" coordorigin="300,-2048" coordsize="170,0" path="m470,-2048l300,-2048,300,-2048e" filled="f" stroked="t" strokeweight="0.247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akhlak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budi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pekerti,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perilaku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aktivitas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keaktifan;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al-‘Al³m</w:t>
      </w:r>
      <w:r>
        <w:rPr>
          <w:rFonts w:cs="Times New Roman" w:hAnsi="Times New Roman" w:eastAsia="Times New Roman" w:ascii="Times New Roman"/>
          <w:b/>
          <w:color w:val="363435"/>
          <w:spacing w:val="-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Maha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Mengetahui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ind w:left="1483" w:right="5218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al-Asmaul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al-¥usna</w:t>
      </w:r>
      <w:r>
        <w:rPr>
          <w:rFonts w:cs="Times New Roman" w:hAnsi="Times New Roman" w:eastAsia="Times New Roman" w:ascii="Times New Roman"/>
          <w:b/>
          <w:color w:val="363435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nama-nama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baik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bagi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Allah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18"/>
        <w:ind w:left="1483" w:right="7369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al-Bas³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Maha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melihat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 w:lineRule="auto" w:line="258"/>
        <w:ind w:left="1767" w:right="1830" w:hanging="283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al-Hadis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sumber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hukum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Islam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kedua,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ucapan,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perbuatan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ketetapan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saw.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ind w:left="1483" w:right="754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al-Khab³r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Mahateliti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18"/>
        <w:ind w:left="1483" w:right="5718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alam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segala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langit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bumi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 w:lineRule="auto" w:line="258"/>
        <w:ind w:left="1767" w:right="1578" w:hanging="283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alquran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kitab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suci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umat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Islam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pedoman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hidup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sumber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hukum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Islam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pertama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ind w:left="1483" w:right="7247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amanah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dipercaya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 w:lineRule="auto" w:line="258"/>
        <w:ind w:left="1767" w:right="1561" w:hanging="283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An¡ar</w:t>
      </w:r>
      <w:r>
        <w:rPr>
          <w:rFonts w:cs="Times New Roman" w:hAnsi="Times New Roman" w:eastAsia="Times New Roman" w:ascii="Times New Roman"/>
          <w:b/>
          <w:color w:val="363435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kaum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Madinah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menyambut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kedatangan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Nabi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Muhammad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saw.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dan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para</w:t>
      </w:r>
      <w:r>
        <w:rPr>
          <w:rFonts w:cs="Times New Roman" w:hAnsi="Times New Roman" w:eastAsia="Times New Roman" w:ascii="Times New Roman"/>
          <w:color w:val="363435"/>
          <w:spacing w:val="-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sahabat-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saat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hijra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ind w:left="1483" w:right="3678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as-s±biqµn</w:t>
      </w:r>
      <w:r>
        <w:rPr>
          <w:rFonts w:cs="Times New Roman" w:hAnsi="Times New Roman" w:eastAsia="Times New Roman" w:ascii="Times New Roman"/>
          <w:b/>
          <w:color w:val="363435"/>
          <w:spacing w:val="-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al-aw±lun</w:t>
      </w:r>
      <w:r>
        <w:rPr>
          <w:rFonts w:cs="Times New Roman" w:hAnsi="Times New Roman" w:eastAsia="Times New Roman" w:ascii="Times New Roman"/>
          <w:b/>
          <w:color w:val="363435"/>
          <w:spacing w:val="-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orang-orang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pertama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kali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masuk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Islam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18"/>
        <w:ind w:left="1483" w:right="7025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as-Sam³’</w:t>
      </w:r>
      <w:r>
        <w:rPr>
          <w:rFonts w:cs="Times New Roman" w:hAnsi="Times New Roman" w:eastAsia="Times New Roman" w:ascii="Times New Roman"/>
          <w:b/>
          <w:color w:val="363435"/>
          <w:spacing w:val="-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Maha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Mendengar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18"/>
        <w:ind w:left="1483" w:right="543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audio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peraga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bersifat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didengar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18"/>
        <w:ind w:left="1483" w:right="8232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balig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dewasa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18"/>
        <w:ind w:left="1483" w:right="7072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batal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gagal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syah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18"/>
        <w:ind w:left="1483" w:right="6093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berjamaah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berkumpul,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bersama-sama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18" w:lineRule="auto" w:line="258"/>
        <w:ind w:left="1483" w:right="7160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bigunah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dengung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bilagunah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tanpa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dengung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dakwah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ajakan,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seruan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ind w:left="1483" w:right="4373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darah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hai«</w:t>
      </w:r>
      <w:r>
        <w:rPr>
          <w:rFonts w:cs="Times New Roman" w:hAnsi="Times New Roman" w:eastAsia="Times New Roman" w:ascii="Times New Roman"/>
          <w:b/>
          <w:color w:val="363435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darah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keluar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perempuan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setiap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bulan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18"/>
        <w:ind w:left="1483" w:right="675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doa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permohonan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Allah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18"/>
        <w:ind w:left="1483" w:right="5218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empati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merasakan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dirasakan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lain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 w:lineRule="auto" w:line="258"/>
        <w:ind w:left="1767" w:right="1859" w:hanging="283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fasilitator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menyediakan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fasilitas;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penyedia: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konsep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belajar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mandiri,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sekolah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lagi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menjadi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titik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pusat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kegiatan,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tetapi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lebih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bersifat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pendukung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fasilitator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kebutuhan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didik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ind w:left="1483" w:right="35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hadas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keadaan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suci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karena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sebab-sebab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tertentu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18"/>
        <w:ind w:left="1483" w:right="4966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hai«</w:t>
      </w:r>
      <w:r>
        <w:rPr>
          <w:rFonts w:cs="Times New Roman" w:hAnsi="Times New Roman" w:eastAsia="Times New Roman" w:ascii="Times New Roman"/>
          <w:b/>
          <w:color w:val="363435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darah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keluar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perempuan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setiap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bulan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 w:lineRule="auto" w:line="258"/>
        <w:ind w:left="1483" w:right="1561"/>
      </w:pPr>
      <w:r>
        <w:pict>
          <v:group style="position:absolute;margin-left:528.071pt;margin-top:732.164pt;width:15pt;height:0.0001pt;mso-position-horizontal-relative:page;mso-position-vertical-relative:page;z-index:-18756" coordorigin="10561,14643" coordsize="300,0">
            <v:shape style="position:absolute;left:10561;top:14643;width:300;height:0" coordorigin="10561,14643" coordsize="300,0" path="m10861,14643l10561,14643,10561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19.567pt;margin-top:740.669pt;width:0.0001pt;height:15pt;mso-position-horizontal-relative:page;mso-position-vertical-relative:page;z-index:-18754" coordorigin="10391,14813" coordsize="0,300">
            <v:shape style="position:absolute;left:10391;top:14813;width:0;height:300" coordorigin="10391,14813" coordsize="0,300" path="m10391,15113l10391,14813,10391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ibadah</w:t>
      </w:r>
      <w:r>
        <w:rPr>
          <w:rFonts w:cs="Times New Roman" w:hAnsi="Times New Roman" w:eastAsia="Times New Roman" w:ascii="Times New Roman"/>
          <w:b/>
          <w:color w:val="363435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merendahkan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diri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kepada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Allah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Azza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wa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Jalla,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yaitu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tingkatan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tunduk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paling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tin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disertai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rasa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mahabbah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(kecintaan)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paling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tin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gi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575"/>
        <w:sectPr>
          <w:pgMar w:header="0" w:footer="101" w:top="280" w:bottom="0" w:left="0" w:right="0"/>
          <w:pgSz w:w="10880" w:h="15120"/>
        </w:sectPr>
      </w:pPr>
      <w:r>
        <w:pict>
          <v:group style="position:absolute;margin-left:101.673pt;margin-top:-2.56817pt;width:0pt;height:64.063pt;mso-position-horizontal-relative:page;mso-position-vertical-relative:paragraph;z-index:-18760" coordorigin="2033,-51" coordsize="0,1281">
            <v:shape style="position:absolute;left:2033;top:-51;width:0;height:1281" coordorigin="2033,-51" coordsize="0,1281" path="m2033,1230l2033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757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755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152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32" w:lineRule="auto" w:line="258"/>
        <w:ind w:left="1604" w:right="145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ICT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Information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and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Communication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Technology;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Teknologi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Informasi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adalah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suatu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teknologi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digunakan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mengolah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data,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termasuk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memprose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mendapatkan,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menyusun,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menyimpan,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memanipulasi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berbagai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menghasilkan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informasi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berkualitas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ikhla¡</w:t>
      </w:r>
      <w:r>
        <w:rPr>
          <w:rFonts w:cs="Times New Roman" w:hAnsi="Times New Roman" w:eastAsia="Times New Roman" w:ascii="Times New Roman"/>
          <w:b/>
          <w:color w:val="363435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tulus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hati,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bersih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hati,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niat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tulus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imam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pemimpin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iman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kepercayaan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implementasi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pelaksanaan;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penerapan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 w:lineRule="auto" w:line="258"/>
        <w:ind w:left="1604" w:right="145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indra</w:t>
      </w:r>
      <w:r>
        <w:rPr>
          <w:rFonts w:cs="Times New Roman" w:hAnsi="Times New Roman" w:eastAsia="Times New Roman" w:ascii="Times New Roman"/>
          <w:b/>
          <w:color w:val="363435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alat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untuk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merasa,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mencium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bau,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mendengar,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melihat,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meraba,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merasakan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sesuatu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naluri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(intuitif)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258"/>
        <w:ind w:left="1604" w:right="145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inovatif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b/>
          <w:color w:val="363435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bersifat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memperkenalkan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sesuatu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baru;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bersifat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pembaruan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(kreasi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baru)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instrumen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alat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dipakai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mengerjakan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sesuatu,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mi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penilaian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 w:lineRule="auto" w:line="258"/>
        <w:ind w:left="1887" w:right="1485" w:hanging="283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intelektual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cerda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berakal,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berpikiran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jernih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berdasarkan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ilmu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pengetahuan;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punyai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kecerdasan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tin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gi;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cendekiawan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interaksi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hal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saling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melakukan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aksi,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berhubungan,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mempengaruhi;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antarhubungan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intisari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paling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pokok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penting;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pokok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isi;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sari;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pati;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saripati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istinja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bersuci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buang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air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kecil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buang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air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besar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 w:lineRule="auto" w:line="258"/>
        <w:ind w:left="1604" w:right="6135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istiq±mah</w:t>
      </w:r>
      <w:r>
        <w:rPr>
          <w:rFonts w:cs="Times New Roman" w:hAnsi="Times New Roman" w:eastAsia="Times New Roman" w:ascii="Times New Roman"/>
          <w:b/>
          <w:color w:val="363435"/>
          <w:spacing w:val="-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komitmen,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tekun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ulet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kafir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ingkar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kandungan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makna,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maksud,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isi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258"/>
        <w:ind w:left="1887" w:right="1488" w:hanging="283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karakter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perangai;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watak;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budi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pekerti;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perbuatan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selalu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dilakukan;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kelakuan;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tingkah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laku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258"/>
        <w:ind w:left="1604" w:right="145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keluarga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lingkungan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terdapat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beberapa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masih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memiliki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hubungan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darah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khalifah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wakil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(pen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ganti),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pemimpin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khandaq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parit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dibuat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Salman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Farisi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saat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melawan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kafir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Quraisy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18"/>
        <w:ind w:left="1852" w:right="8192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Madinah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khatib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berkhutbah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kisah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cerita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kejadian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(riwayat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dsb.)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 w:lineRule="auto" w:line="258"/>
        <w:ind w:left="1887" w:right="1454" w:hanging="283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kompetensi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kemampuan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seseorang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terobservasi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mencakup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pengetahuan,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keterampilan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dan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sikap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kerja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dalam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menyelesaikan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suatu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pekerjaan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atau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tugas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sesuai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standar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performa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ditetapkan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konk</w:t>
      </w:r>
      <w:r>
        <w:rPr>
          <w:rFonts w:cs="Times New Roman" w:hAnsi="Times New Roman" w:eastAsia="Times New Roman" w:ascii="Times New Roman"/>
          <w:b/>
          <w:color w:val="363435"/>
          <w:spacing w:val="-4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et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nyata;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benar-benar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(berwujud,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dilihat,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diraba,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dsb)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konsep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rancangan;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ide,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dsb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konsisten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tetap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(tidak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berubah-ubah);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taat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asas;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ajek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b/>
          <w:color w:val="363435"/>
          <w:spacing w:val="-4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eatif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memiliki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cipta;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memiliki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kemampuan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menciptakan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lingkungan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daerah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(kawasan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dsb)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termasukdi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dalamnya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 w:lineRule="auto" w:line="258"/>
        <w:ind w:left="1887" w:right="1454" w:hanging="283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makhluk</w:t>
      </w:r>
      <w:r>
        <w:rPr>
          <w:rFonts w:cs="Times New Roman" w:hAnsi="Times New Roman" w:eastAsia="Times New Roman" w:ascii="Times New Roman"/>
          <w:b/>
          <w:color w:val="363435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sesuatu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dijadikan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atau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diciptakan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oleh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Allah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(seperti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manusia,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binatang,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tumbuh-tumbuhan)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makmum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mengikuti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imam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saat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¡alat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berjamaah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malaikat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makhluk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diciptakan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cahaya,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selalu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taat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masbuq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makmum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tertin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gal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¡alatnya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imam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 w:lineRule="exact" w:line="220"/>
        <w:ind w:left="1604"/>
      </w:pPr>
      <w:r>
        <w:pict>
          <v:group style="position:absolute;margin-left:0pt;margin-top:732.164pt;width:15pt;height:0.0001pt;mso-position-horizontal-relative:page;mso-position-vertical-relative:page;z-index:-18752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750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91"/>
          <w:position w:val="-1"/>
          <w:sz w:val="21"/>
          <w:szCs w:val="21"/>
        </w:rPr>
        <w:t>mua©in</w:t>
      </w:r>
      <w:r>
        <w:rPr>
          <w:rFonts w:cs="Times New Roman" w:hAnsi="Times New Roman" w:eastAsia="Times New Roman" w:ascii="Times New Roman"/>
          <w:b/>
          <w:color w:val="363435"/>
          <w:spacing w:val="5"/>
          <w:w w:val="91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mengumandangkan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adzan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  <w:sectPr>
          <w:pgMar w:header="0" w:footer="101" w:top="280" w:bottom="0" w:left="0" w:right="0"/>
          <w:pgSz w:w="10880" w:h="1512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697" w:right="-44"/>
      </w:pPr>
      <w:r>
        <w:pict>
          <v:group style="position:absolute;margin-left:445.299pt;margin-top:-1.47815pt;width:0pt;height:64.063pt;mso-position-horizontal-relative:page;mso-position-vertical-relative:paragraph;z-index:-18753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28.071pt;margin-top:732.164pt;width:15pt;height:0.0001pt;mso-position-horizontal-relative:page;mso-position-vertical-relative:page;z-index:-18751" coordorigin="10561,14643" coordsize="300,0">
            <v:shape style="position:absolute;left:10561;top:14643;width:300;height:0" coordorigin="10561,14643" coordsize="300,0" path="m10861,14643l10561,14643,10561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19.567pt;margin-top:740.669pt;width:0.0001pt;height:15pt;mso-position-horizontal-relative:page;mso-position-vertical-relative:page;z-index:-18749" coordorigin="10391,14813" coordsize="0,300">
            <v:shape style="position:absolute;left:10391;top:14813;width:0;height:300" coordorigin="10391,14813" coordsize="0,300" path="m10391,15113l10391,14813,10391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880" w:h="15120"/>
          <w:pgMar w:top="1260" w:bottom="0" w:left="0" w:right="0"/>
          <w:cols w:num="2" w:equalWidth="off">
            <w:col w:w="8627" w:space="328"/>
            <w:col w:w="192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153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2"/>
        <w:ind w:left="149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mugala«ah</w:t>
      </w:r>
      <w:r>
        <w:rPr>
          <w:rFonts w:cs="Times New Roman" w:hAnsi="Times New Roman" w:eastAsia="Times New Roman" w:ascii="Times New Roman"/>
          <w:b/>
          <w:color w:val="363435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najis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49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muhajir³n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kaum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Mekah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ikut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hijrah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Rasulullah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saw.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Madinah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49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mukhaffafah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najis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ringan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49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munfarid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¡alat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sendirian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 w:lineRule="auto" w:line="258"/>
        <w:ind w:left="1774" w:right="1695" w:hanging="283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musyawarah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pembahasan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bersama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maksud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mencapai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keputusan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atas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penyelesaian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masalah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49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97"/>
          <w:sz w:val="21"/>
          <w:szCs w:val="21"/>
        </w:rPr>
        <w:t>mutawasi¯ah</w:t>
      </w:r>
      <w:r>
        <w:rPr>
          <w:rFonts w:cs="Times New Roman" w:hAnsi="Times New Roman" w:eastAsia="Times New Roman" w:ascii="Times New Roman"/>
          <w:b/>
          <w:color w:val="363435"/>
          <w:spacing w:val="2"/>
          <w:w w:val="9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najis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sedang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49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nabi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menjadi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pilihan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menerima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wahyu-Nya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49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najis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ainiyah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najis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masih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salah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satu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atauifatnya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 w:lineRule="auto" w:line="258"/>
        <w:ind w:left="1774" w:right="2724" w:hanging="28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najis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hukmiyah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najis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diyakini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keberadaannya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tapi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gak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sifatnya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49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najis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kotor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menyebabkan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terhalangnya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melaksanakan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ibadah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49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nikmat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pemberian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karunia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Allah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 w:lineRule="auto" w:line="258"/>
        <w:ind w:left="1491" w:right="4442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pemaaf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rela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memberi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maaf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lain.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pengetahuan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segala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sesuatu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diketahui;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kepandaian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persepsi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gapan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(penerimaan)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langsung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sesuatu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258"/>
        <w:ind w:left="1774" w:right="2532" w:hanging="283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-4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ofesional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bersangkutan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profesi;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memerlukan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kepandaian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khusus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menjalankannya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49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color w:val="363435"/>
          <w:spacing w:val="-4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oses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runtunan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perubahan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(peristiwa)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perkembangan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sesuatu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49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qa¡ar</w:t>
      </w:r>
      <w:r>
        <w:rPr>
          <w:rFonts w:cs="Times New Roman" w:hAnsi="Times New Roman" w:eastAsia="Times New Roman" w:ascii="Times New Roman"/>
          <w:b/>
          <w:color w:val="363435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meringkas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¡alat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bilangan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rekaat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empat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menjadi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dua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49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rasul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menerima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wahyu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Tuhan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disampaikan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manusia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491"/>
      </w:pPr>
      <w:r>
        <w:rPr>
          <w:rFonts w:cs="Times New Roman" w:hAnsi="Times New Roman" w:eastAsia="Times New Roman" w:ascii="Times New Roman"/>
          <w:b/>
          <w:color w:val="363435"/>
          <w:spacing w:val="-4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edaksi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gaya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menyusun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kata-kata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kalimat: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 w:lineRule="auto" w:line="258"/>
        <w:ind w:left="1491" w:right="6257"/>
      </w:pPr>
      <w:r>
        <w:rPr>
          <w:rFonts w:cs="Times New Roman" w:hAnsi="Times New Roman" w:eastAsia="Times New Roman" w:ascii="Times New Roman"/>
          <w:b/>
          <w:color w:val="363435"/>
          <w:spacing w:val="-4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efleksi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cerminan;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gambaran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4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espons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gapan;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reaksi;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jawaban: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ruksah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keringanan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49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rumah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bangunan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tempat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tin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gal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49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sabar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tabah,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menderita,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ulet,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tekun,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mudah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putus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asa.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49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¡af</w:t>
      </w:r>
      <w:r>
        <w:rPr>
          <w:rFonts w:cs="Times New Roman" w:hAnsi="Times New Roman" w:eastAsia="Times New Roman" w:ascii="Times New Roman"/>
          <w:b/>
          <w:color w:val="363435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barisan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3"/>
          <w:sz w:val="21"/>
          <w:szCs w:val="21"/>
        </w:rPr>
        <w:t>¡alat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 w:lineRule="auto" w:line="258"/>
        <w:ind w:left="1774" w:right="1568" w:hanging="283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¡alat</w:t>
      </w:r>
      <w:r>
        <w:rPr>
          <w:rFonts w:cs="Times New Roman" w:hAnsi="Times New Roman" w:eastAsia="Times New Roman" w:ascii="Times New Roman"/>
          <w:b/>
          <w:color w:val="363435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serangkaian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kegiatan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ibadah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khusus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atau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tertentu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dimulai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dengan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takbiratul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ihram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diakhiri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salam.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258"/>
        <w:ind w:left="1774" w:right="1957" w:hanging="283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sekolah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bangunan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lembaga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belajar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mengajar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serta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tempat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menerima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memberi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pelajaran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49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semesta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seluruh;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segenap;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semuanya: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semua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alam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 w:lineRule="auto" w:line="258"/>
        <w:ind w:left="1774" w:right="1642" w:hanging="283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simulasi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metode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pelatihan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meragakan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sesuatu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tiruan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mirip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keadaan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sesun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guhnya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258"/>
        <w:ind w:left="1774" w:right="2441" w:hanging="283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sistematis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teratur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menurut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sistem;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memakai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sistem;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diatur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baik-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baik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258"/>
        <w:ind w:left="1774" w:right="1567" w:hanging="283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skenario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rencana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lakon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sandiwara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film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berupa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adegan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demi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adegan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tertulis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terperinci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49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sosial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berkenaan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masyarakat: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perlu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adanya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komunikasi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 w:lineRule="auto" w:line="258"/>
        <w:ind w:left="1774" w:right="2031" w:hanging="283"/>
      </w:pPr>
      <w:r>
        <w:pict>
          <v:group style="position:absolute;margin-left:528.071pt;margin-top:732.164pt;width:15pt;height:0.0001pt;mso-position-horizontal-relative:page;mso-position-vertical-relative:page;z-index:-18746" coordorigin="10561,14643" coordsize="300,0">
            <v:shape style="position:absolute;left:10561;top:14643;width:300;height:0" coordorigin="10561,14643" coordsize="300,0" path="m10861,14643l10561,14643,10561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19.567pt;margin-top:740.669pt;width:0.0001pt;height:15pt;mso-position-horizontal-relative:page;mso-position-vertical-relative:page;z-index:-18744" coordorigin="10391,14813" coordsize="0,300">
            <v:shape style="position:absolute;left:10391;top:14813;width:0;height:300" coordorigin="10391,14813" coordsize="0,300" path="m10391,15113l10391,14813,10391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sosialisasi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proses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belajar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seorang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an</w: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gota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masyarakat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mengenal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menghayati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kebudayaan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masyarakat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lingkungannya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49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spiritual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berhubungan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bersifat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kejiwaan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(rohani,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batin)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 w:lineRule="exact" w:line="220"/>
        <w:ind w:left="1491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-1"/>
          <w:sz w:val="21"/>
          <w:szCs w:val="21"/>
        </w:rPr>
        <w:t>stimulus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perangsang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reseptor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lain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menjadi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aktif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575"/>
        <w:sectPr>
          <w:pgMar w:header="0" w:footer="101" w:top="460" w:bottom="0" w:left="0" w:right="0"/>
          <w:headerReference w:type="default" r:id="rId79"/>
          <w:pgSz w:w="10880" w:h="15120"/>
        </w:sectPr>
      </w:pPr>
      <w:r>
        <w:pict>
          <v:group style="position:absolute;margin-left:101.673pt;margin-top:-2.56817pt;width:0pt;height:64.063pt;mso-position-horizontal-relative:page;mso-position-vertical-relative:paragraph;z-index:-18748" coordorigin="2033,-51" coordsize="0,1281">
            <v:shape style="position:absolute;left:2033;top:-51;width:0;height:1281" coordorigin="2033,-51" coordsize="0,1281" path="m2033,1230l2033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747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745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154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2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suci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bersih,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berdosa;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bercela;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tidak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bernoda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 w:lineRule="auto" w:line="258"/>
        <w:ind w:left="1604" w:right="6947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taat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setia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patuh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99"/>
          <w:sz w:val="21"/>
          <w:szCs w:val="21"/>
        </w:rPr>
        <w:t>takd³m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mendahulukan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takh³r</w:t>
      </w:r>
      <w:r>
        <w:rPr>
          <w:rFonts w:cs="Times New Roman" w:hAnsi="Times New Roman" w:eastAsia="Times New Roman" w:ascii="Times New Roman"/>
          <w:b/>
          <w:color w:val="363435"/>
          <w:spacing w:val="-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mengakhirkan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tawaf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mengelilingi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kakbah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tayamum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bersuci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debu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teknis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bersifat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mengenai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(menurut)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teknik;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secara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teknik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 w:lineRule="auto" w:line="258"/>
        <w:ind w:left="1887" w:right="1773" w:hanging="283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teladan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sesuatu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patut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ditiru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baik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untuk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dicontoh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(tentang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perbuatan,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kelakuan,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sifat,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dsb);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taharah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bersuci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hadas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najis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topik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pokok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pembicaraan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dalam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diskusi,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ceramah,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karangan,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dsb;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diskusi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transformasi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perubahan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rupa;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mengalihkan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(bentuk,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sifat,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dsb)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visual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dapat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dilihat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indra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penglihat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(mata);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berdasarkan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penglihatan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wahyu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petunjuk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Allah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yang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diturunkan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kepada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Nabi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atau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Rasul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wajib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21"/>
          <w:szCs w:val="21"/>
        </w:rPr>
        <w:t>mutlak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8" w:lineRule="exact" w:line="220"/>
        <w:ind w:left="160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position w:val="-1"/>
          <w:sz w:val="21"/>
          <w:szCs w:val="21"/>
        </w:rPr>
        <w:t>wu«u</w:t>
      </w:r>
      <w:r>
        <w:rPr>
          <w:rFonts w:cs="Times New Roman" w:hAnsi="Times New Roman" w:eastAsia="Times New Roman" w:ascii="Times New Roman"/>
          <w:b/>
          <w:color w:val="363435"/>
          <w:spacing w:val="1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bersuci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dari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hadas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kecil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dengan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-1"/>
          <w:sz w:val="21"/>
          <w:szCs w:val="21"/>
        </w:rPr>
        <w:t>air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460" w:bottom="0" w:left="0" w:right="0"/>
          <w:pgSz w:w="10880" w:h="151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697" w:right="-44"/>
      </w:pPr>
      <w:r>
        <w:pict>
          <v:group style="position:absolute;margin-left:445.299pt;margin-top:-1.47815pt;width:0pt;height:64.063pt;mso-position-horizontal-relative:page;mso-position-vertical-relative:paragraph;z-index:-18743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742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28.071pt;margin-top:732.164pt;width:15pt;height:0.0001pt;mso-position-horizontal-relative:page;mso-position-vertical-relative:page;z-index:-18741" coordorigin="10561,14643" coordsize="300,0">
            <v:shape style="position:absolute;left:10561;top:14643;width:300;height:0" coordorigin="10561,14643" coordsize="300,0" path="m10861,14643l10561,14643,10561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740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19.567pt;margin-top:740.669pt;width:0.0001pt;height:15pt;mso-position-horizontal-relative:page;mso-position-vertical-relative:page;z-index:-18739" coordorigin="10391,14813" coordsize="0,300">
            <v:shape style="position:absolute;left:10391;top:14813;width:0;height:300" coordorigin="10391,14813" coordsize="0,300" path="m10391,15113l10391,14813,10391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880" w:h="15120"/>
          <w:pgMar w:top="1260" w:bottom="0" w:left="0" w:right="0"/>
          <w:cols w:num="2" w:equalWidth="off">
            <w:col w:w="8627" w:space="328"/>
            <w:col w:w="192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155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47"/>
          <w:szCs w:val="47"/>
        </w:rPr>
        <w:jc w:val="left"/>
        <w:spacing w:lineRule="exact" w:line="500"/>
        <w:ind w:left="1770"/>
      </w:pPr>
      <w:r>
        <w:pict>
          <v:group style="position:absolute;margin-left:74.528pt;margin-top:2.2094pt;width:6.994pt;height:18.185pt;mso-position-horizontal-relative:page;mso-position-vertical-relative:paragraph;z-index:-18732" coordorigin="1491,44" coordsize="140,364">
            <v:shape style="position:absolute;left:1491;top:44;width:140;height:364" coordorigin="1491,44" coordsize="140,364" path="m1491,408l1630,408,1630,44,1491,44,1491,408xe" filled="t" fillcolor="#EC3237" stroked="f">
              <v:path arrowok="t"/>
              <v:fill/>
            </v:shape>
            <w10:wrap type="none"/>
          </v:group>
        </w:pict>
      </w:r>
      <w:r>
        <w:pict>
          <v:group style="position:absolute;margin-left:74.5275pt;margin-top:33.4691pt;width:388.346pt;height:0pt;mso-position-horizontal-relative:page;mso-position-vertical-relative:paragraph;z-index:-18731" coordorigin="1491,669" coordsize="7767,0">
            <v:shape style="position:absolute;left:1491;top:669;width:7767;height:0" coordorigin="1491,669" coordsize="7767,0" path="m1491,669l9257,669e" filled="f" stroked="t" strokeweight="0.25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47"/>
          <w:szCs w:val="47"/>
        </w:rPr>
        <w:t>P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47"/>
          <w:szCs w:val="47"/>
        </w:rPr>
        <w:t>r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47"/>
          <w:szCs w:val="47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47"/>
          <w:szCs w:val="47"/>
        </w:rPr>
        <w:t>f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47"/>
          <w:szCs w:val="47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47"/>
          <w:szCs w:val="47"/>
        </w:rPr>
        <w:t>l</w:t>
      </w:r>
      <w:r>
        <w:rPr>
          <w:rFonts w:cs="Times New Roman" w:hAnsi="Times New Roman" w:eastAsia="Times New Roman" w:ascii="Times New Roman"/>
          <w:color w:val="363435"/>
          <w:spacing w:val="-53"/>
          <w:w w:val="100"/>
          <w:sz w:val="47"/>
          <w:szCs w:val="47"/>
        </w:rPr>
        <w:t> </w:t>
      </w:r>
      <w:r>
        <w:rPr>
          <w:rFonts w:cs="Times New Roman" w:hAnsi="Times New Roman" w:eastAsia="Times New Roman" w:ascii="Times New Roman"/>
          <w:color w:val="363435"/>
          <w:spacing w:val="-16"/>
          <w:w w:val="103"/>
          <w:sz w:val="47"/>
          <w:szCs w:val="47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47"/>
          <w:szCs w:val="47"/>
        </w:rPr>
        <w:t>e</w:t>
      </w:r>
      <w:r>
        <w:rPr>
          <w:rFonts w:cs="Times New Roman" w:hAnsi="Times New Roman" w:eastAsia="Times New Roman" w:ascii="Times New Roman"/>
          <w:color w:val="363435"/>
          <w:spacing w:val="-8"/>
          <w:w w:val="104"/>
          <w:sz w:val="47"/>
          <w:szCs w:val="47"/>
        </w:rPr>
        <w:t>n</w:t>
      </w:r>
      <w:r>
        <w:rPr>
          <w:rFonts w:cs="Times New Roman" w:hAnsi="Times New Roman" w:eastAsia="Times New Roman" w:ascii="Times New Roman"/>
          <w:color w:val="363435"/>
          <w:spacing w:val="3"/>
          <w:w w:val="107"/>
          <w:sz w:val="47"/>
          <w:szCs w:val="47"/>
        </w:rPr>
        <w:t>u</w:t>
      </w:r>
      <w:r>
        <w:rPr>
          <w:rFonts w:cs="Times New Roman" w:hAnsi="Times New Roman" w:eastAsia="Times New Roman" w:ascii="Times New Roman"/>
          <w:color w:val="363435"/>
          <w:spacing w:val="0"/>
          <w:w w:val="96"/>
          <w:sz w:val="47"/>
          <w:szCs w:val="47"/>
        </w:rPr>
        <w:t>l</w:t>
      </w:r>
      <w:r>
        <w:rPr>
          <w:rFonts w:cs="Times New Roman" w:hAnsi="Times New Roman" w:eastAsia="Times New Roman" w:ascii="Times New Roman"/>
          <w:color w:val="363435"/>
          <w:spacing w:val="-1"/>
          <w:w w:val="96"/>
          <w:sz w:val="47"/>
          <w:szCs w:val="47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95"/>
          <w:sz w:val="47"/>
          <w:szCs w:val="47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7"/>
          <w:szCs w:val="47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3" w:lineRule="exact" w:line="260"/>
        <w:ind w:left="1774" w:right="4418"/>
      </w:pPr>
      <w:r>
        <w:pict>
          <v:shape type="#_x0000_t75" style="position:absolute;margin-left:378.433pt;margin-top:5.42927pt;width:83.622pt;height:98.1646pt;mso-position-horizontal-relative:page;mso-position-vertical-relative:paragraph;z-index:-18737">
            <v:imagedata o:title="" r:id="rId80"/>
          </v:shape>
        </w:pic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Nama</w:t>
      </w:r>
      <w:r>
        <w:rPr>
          <w:rFonts w:cs="Calibri" w:hAnsi="Calibri" w:eastAsia="Calibri" w:ascii="Calibri"/>
          <w:color w:val="363435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eng</w:t>
      </w:r>
      <w:r>
        <w:rPr>
          <w:rFonts w:cs="Calibri" w:hAnsi="Calibri" w:eastAsia="Calibri" w:ascii="Calibri"/>
          <w:color w:val="363435"/>
          <w:spacing w:val="4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ap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  </w:t>
      </w:r>
      <w:r>
        <w:rPr>
          <w:rFonts w:cs="Calibri" w:hAnsi="Calibri" w:eastAsia="Calibri" w:ascii="Calibri"/>
          <w:color w:val="363435"/>
          <w:spacing w:val="9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uhammad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hsan,</w:t>
      </w:r>
      <w:r>
        <w:rPr>
          <w:rFonts w:cs="Calibri" w:hAnsi="Calibri" w:eastAsia="Calibri" w:ascii="Calibri"/>
          <w:color w:val="363435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5"/>
          <w:sz w:val="22"/>
          <w:szCs w:val="22"/>
        </w:rPr>
        <w:t>S.</w:t>
      </w:r>
      <w:r>
        <w:rPr>
          <w:rFonts w:cs="Calibri" w:hAnsi="Calibri" w:eastAsia="Calibri" w:ascii="Calibri"/>
          <w:color w:val="363435"/>
          <w:spacing w:val="-3"/>
          <w:w w:val="105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-3"/>
          <w:w w:val="122"/>
          <w:sz w:val="22"/>
          <w:szCs w:val="22"/>
        </w:rPr>
        <w:t>g</w:t>
      </w:r>
      <w:r>
        <w:rPr>
          <w:rFonts w:cs="Calibri" w:hAnsi="Calibri" w:eastAsia="Calibri" w:ascii="Calibri"/>
          <w:color w:val="363435"/>
          <w:spacing w:val="0"/>
          <w:w w:val="85"/>
          <w:sz w:val="22"/>
          <w:szCs w:val="22"/>
        </w:rPr>
        <w:t>,</w:t>
      </w:r>
      <w:r>
        <w:rPr>
          <w:rFonts w:cs="Calibri" w:hAnsi="Calibri" w:eastAsia="Calibri" w:ascii="Calibri"/>
          <w:color w:val="363435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2"/>
          <w:sz w:val="22"/>
          <w:szCs w:val="22"/>
        </w:rPr>
        <w:t>M.Kom</w:t>
      </w:r>
      <w:r>
        <w:rPr>
          <w:rFonts w:cs="Calibri" w:hAnsi="Calibri" w:eastAsia="Calibri" w:ascii="Calibri"/>
          <w:color w:val="363435"/>
          <w:spacing w:val="0"/>
          <w:w w:val="82"/>
          <w:sz w:val="22"/>
          <w:szCs w:val="22"/>
        </w:rPr>
        <w:t>.</w:t>
      </w:r>
      <w:r>
        <w:rPr>
          <w:rFonts w:cs="Calibri" w:hAnsi="Calibri" w:eastAsia="Calibri" w:ascii="Calibri"/>
          <w:color w:val="363435"/>
          <w:spacing w:val="0"/>
          <w:w w:val="82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16"/>
          <w:w w:val="102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0"/>
          <w:w w:val="104"/>
          <w:sz w:val="22"/>
          <w:szCs w:val="22"/>
        </w:rPr>
        <w:t>el</w:t>
      </w:r>
      <w:r>
        <w:rPr>
          <w:rFonts w:cs="Calibri" w:hAnsi="Calibri" w:eastAsia="Calibri" w:ascii="Calibri"/>
          <w:color w:val="363435"/>
          <w:spacing w:val="-5"/>
          <w:w w:val="104"/>
          <w:sz w:val="22"/>
          <w:szCs w:val="22"/>
        </w:rPr>
        <w:t>p</w:t>
      </w:r>
      <w:r>
        <w:rPr>
          <w:rFonts w:cs="Calibri" w:hAnsi="Calibri" w:eastAsia="Calibri" w:ascii="Calibri"/>
          <w:color w:val="363435"/>
          <w:spacing w:val="0"/>
          <w:w w:val="82"/>
          <w:sz w:val="22"/>
          <w:szCs w:val="22"/>
        </w:rPr>
        <w:t>.</w:t>
      </w:r>
      <w:r>
        <w:rPr>
          <w:rFonts w:cs="Calibri" w:hAnsi="Calibri" w:eastAsia="Calibri" w:ascii="Calibri"/>
          <w:color w:val="363435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3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or/HP</w:t>
      </w:r>
      <w:r>
        <w:rPr>
          <w:rFonts w:cs="Calibri" w:hAnsi="Calibri" w:eastAsia="Calibri" w:ascii="Calibri"/>
          <w:color w:val="363435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  </w:t>
      </w:r>
      <w:r>
        <w:rPr>
          <w:rFonts w:cs="Calibri" w:hAnsi="Calibri" w:eastAsia="Calibri" w:ascii="Calibri"/>
          <w:color w:val="363435"/>
          <w:spacing w:val="9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4"/>
          <w:sz w:val="22"/>
          <w:szCs w:val="22"/>
        </w:rPr>
        <w:t>08122555583</w:t>
      </w:r>
      <w:r>
        <w:rPr>
          <w:rFonts w:cs="Calibri" w:hAnsi="Calibri" w:eastAsia="Calibri" w:ascii="Calibri"/>
          <w:color w:val="363435"/>
          <w:spacing w:val="0"/>
          <w:w w:val="82"/>
          <w:sz w:val="22"/>
          <w:szCs w:val="22"/>
        </w:rPr>
        <w:t>.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E-mail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                </w:t>
      </w:r>
      <w:r>
        <w:rPr>
          <w:rFonts w:cs="Calibri" w:hAnsi="Calibri" w:eastAsia="Calibri" w:ascii="Calibri"/>
          <w:color w:val="363435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  </w:t>
      </w:r>
      <w:r>
        <w:rPr>
          <w:rFonts w:cs="Calibri" w:hAnsi="Calibri" w:eastAsia="Calibri" w:ascii="Calibri"/>
          <w:color w:val="363435"/>
          <w:spacing w:val="9"/>
          <w:w w:val="77"/>
          <w:sz w:val="22"/>
          <w:szCs w:val="22"/>
        </w:rPr>
        <w:t> </w:t>
      </w:r>
      <w:hyperlink r:id="rId81">
        <w:r>
          <w:rPr>
            <w:rFonts w:cs="Calibri" w:hAnsi="Calibri" w:eastAsia="Calibri" w:ascii="Calibri"/>
            <w:color w:val="363435"/>
            <w:spacing w:val="0"/>
            <w:w w:val="106"/>
            <w:sz w:val="22"/>
            <w:szCs w:val="22"/>
          </w:rPr>
          <w:t>ahsanpedurungan@</w:t>
        </w:r>
        <w:r>
          <w:rPr>
            <w:rFonts w:cs="Calibri" w:hAnsi="Calibri" w:eastAsia="Calibri" w:ascii="Calibri"/>
            <w:color w:val="363435"/>
            <w:spacing w:val="-1"/>
            <w:w w:val="106"/>
            <w:sz w:val="22"/>
            <w:szCs w:val="22"/>
          </w:rPr>
          <w:t>g</w:t>
        </w:r>
        <w:r>
          <w:rPr>
            <w:rFonts w:cs="Calibri" w:hAnsi="Calibri" w:eastAsia="Calibri" w:ascii="Calibri"/>
            <w:color w:val="363435"/>
            <w:spacing w:val="0"/>
            <w:w w:val="106"/>
            <w:sz w:val="22"/>
            <w:szCs w:val="22"/>
          </w:rPr>
          <w:t>mai</w:t>
        </w:r>
        <w:r>
          <w:rPr>
            <w:rFonts w:cs="Calibri" w:hAnsi="Calibri" w:eastAsia="Calibri" w:ascii="Calibri"/>
            <w:color w:val="363435"/>
            <w:spacing w:val="-2"/>
            <w:w w:val="106"/>
            <w:sz w:val="22"/>
            <w:szCs w:val="22"/>
          </w:rPr>
          <w:t>l</w:t>
        </w:r>
        <w:r>
          <w:rPr>
            <w:rFonts w:cs="Calibri" w:hAnsi="Calibri" w:eastAsia="Calibri" w:ascii="Calibri"/>
            <w:color w:val="363435"/>
            <w:spacing w:val="0"/>
            <w:w w:val="100"/>
            <w:sz w:val="22"/>
            <w:szCs w:val="22"/>
          </w:rPr>
          <w:t>.</w:t>
        </w:r>
        <w:r>
          <w:rPr>
            <w:rFonts w:cs="Calibri" w:hAnsi="Calibri" w:eastAsia="Calibri" w:ascii="Calibri"/>
            <w:color w:val="363435"/>
            <w:spacing w:val="-1"/>
            <w:w w:val="100"/>
            <w:sz w:val="22"/>
            <w:szCs w:val="22"/>
          </w:rPr>
          <w:t>c</w:t>
        </w:r>
        <w:r>
          <w:rPr>
            <w:rFonts w:cs="Calibri" w:hAnsi="Calibri" w:eastAsia="Calibri" w:ascii="Calibri"/>
            <w:color w:val="363435"/>
            <w:spacing w:val="0"/>
            <w:w w:val="104"/>
            <w:sz w:val="22"/>
            <w:szCs w:val="22"/>
          </w:rPr>
          <w:t>om.</w:t>
        </w:r>
      </w:hyperlink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774"/>
      </w:pP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un</w:t>
      </w:r>
      <w:r>
        <w:rPr>
          <w:rFonts w:cs="Calibri" w:hAnsi="Calibri" w:eastAsia="Calibri" w:ascii="Calibri"/>
          <w:color w:val="363435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1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ebook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  </w:t>
      </w:r>
      <w:r>
        <w:rPr>
          <w:rFonts w:cs="Calibri" w:hAnsi="Calibri" w:eastAsia="Calibri" w:ascii="Calibri"/>
          <w:color w:val="363435"/>
          <w:spacing w:val="9"/>
          <w:w w:val="77"/>
          <w:sz w:val="22"/>
          <w:szCs w:val="22"/>
        </w:rPr>
        <w:t> </w:t>
      </w:r>
      <w:hyperlink r:id="rId82">
        <w:r>
          <w:rPr>
            <w:rFonts w:cs="Calibri" w:hAnsi="Calibri" w:eastAsia="Calibri" w:ascii="Calibri"/>
            <w:color w:val="363435"/>
            <w:spacing w:val="3"/>
            <w:w w:val="106"/>
            <w:sz w:val="22"/>
            <w:szCs w:val="22"/>
          </w:rPr>
          <w:t>w</w:t>
        </w:r>
        <w:r>
          <w:rPr>
            <w:rFonts w:cs="Calibri" w:hAnsi="Calibri" w:eastAsia="Calibri" w:ascii="Calibri"/>
            <w:color w:val="363435"/>
            <w:spacing w:val="3"/>
            <w:w w:val="106"/>
            <w:sz w:val="22"/>
            <w:szCs w:val="22"/>
          </w:rPr>
          <w:t>w</w:t>
        </w:r>
        <w:r>
          <w:rPr>
            <w:rFonts w:cs="Calibri" w:hAnsi="Calibri" w:eastAsia="Calibri" w:ascii="Calibri"/>
            <w:color w:val="363435"/>
            <w:spacing w:val="-8"/>
            <w:w w:val="106"/>
            <w:sz w:val="22"/>
            <w:szCs w:val="22"/>
          </w:rPr>
          <w:t>w</w:t>
        </w:r>
        <w:r>
          <w:rPr>
            <w:rFonts w:cs="Calibri" w:hAnsi="Calibri" w:eastAsia="Calibri" w:ascii="Calibri"/>
            <w:color w:val="363435"/>
            <w:spacing w:val="0"/>
            <w:w w:val="101"/>
            <w:sz w:val="22"/>
            <w:szCs w:val="22"/>
          </w:rPr>
          <w:t>.fa</w:t>
        </w:r>
        <w:r>
          <w:rPr>
            <w:rFonts w:cs="Calibri" w:hAnsi="Calibri" w:eastAsia="Calibri" w:ascii="Calibri"/>
            <w:color w:val="363435"/>
            <w:spacing w:val="-1"/>
            <w:w w:val="101"/>
            <w:sz w:val="22"/>
            <w:szCs w:val="22"/>
          </w:rPr>
          <w:t>c</w:t>
        </w:r>
        <w:r>
          <w:rPr>
            <w:rFonts w:cs="Calibri" w:hAnsi="Calibri" w:eastAsia="Calibri" w:ascii="Calibri"/>
            <w:color w:val="363435"/>
            <w:spacing w:val="0"/>
            <w:w w:val="107"/>
            <w:sz w:val="22"/>
            <w:szCs w:val="22"/>
          </w:rPr>
          <w:t>eboo</w:t>
        </w:r>
        <w:r>
          <w:rPr>
            <w:rFonts w:cs="Calibri" w:hAnsi="Calibri" w:eastAsia="Calibri" w:ascii="Calibri"/>
            <w:color w:val="363435"/>
            <w:spacing w:val="3"/>
            <w:w w:val="107"/>
            <w:sz w:val="22"/>
            <w:szCs w:val="22"/>
          </w:rPr>
          <w:t>k</w:t>
        </w:r>
        <w:r>
          <w:rPr>
            <w:rFonts w:cs="Calibri" w:hAnsi="Calibri" w:eastAsia="Calibri" w:ascii="Calibri"/>
            <w:color w:val="363435"/>
            <w:spacing w:val="0"/>
            <w:w w:val="100"/>
            <w:sz w:val="22"/>
            <w:szCs w:val="22"/>
          </w:rPr>
          <w:t>.</w:t>
        </w:r>
        <w:r>
          <w:rPr>
            <w:rFonts w:cs="Calibri" w:hAnsi="Calibri" w:eastAsia="Calibri" w:ascii="Calibri"/>
            <w:color w:val="363435"/>
            <w:spacing w:val="-1"/>
            <w:w w:val="100"/>
            <w:sz w:val="22"/>
            <w:szCs w:val="22"/>
          </w:rPr>
          <w:t>c</w:t>
        </w:r>
        <w:r>
          <w:rPr>
            <w:rFonts w:cs="Calibri" w:hAnsi="Calibri" w:eastAsia="Calibri" w:ascii="Calibri"/>
            <w:color w:val="363435"/>
            <w:spacing w:val="0"/>
            <w:w w:val="101"/>
            <w:sz w:val="22"/>
            <w:szCs w:val="22"/>
          </w:rPr>
          <w:t>om/</w:t>
        </w:r>
        <w:r>
          <w:rPr>
            <w:rFonts w:cs="Calibri" w:hAnsi="Calibri" w:eastAsia="Calibri" w:ascii="Calibri"/>
            <w:color w:val="363435"/>
            <w:spacing w:val="1"/>
            <w:w w:val="101"/>
            <w:sz w:val="22"/>
            <w:szCs w:val="22"/>
          </w:rPr>
          <w:t>M</w:t>
        </w:r>
        <w:r>
          <w:rPr>
            <w:rFonts w:cs="Calibri" w:hAnsi="Calibri" w:eastAsia="Calibri" w:ascii="Calibri"/>
            <w:color w:val="363435"/>
            <w:spacing w:val="0"/>
            <w:w w:val="107"/>
            <w:sz w:val="22"/>
            <w:szCs w:val="22"/>
          </w:rPr>
          <w:t>uhammad</w:t>
        </w:r>
        <w:r>
          <w:rPr>
            <w:rFonts w:cs="Calibri" w:hAnsi="Calibri" w:eastAsia="Calibri" w:ascii="Calibri"/>
            <w:color w:val="363435"/>
            <w:spacing w:val="-1"/>
            <w:w w:val="107"/>
            <w:sz w:val="22"/>
            <w:szCs w:val="22"/>
          </w:rPr>
          <w:t>-</w:t>
        </w:r>
        <w:r>
          <w:rPr>
            <w:rFonts w:cs="Calibri" w:hAnsi="Calibri" w:eastAsia="Calibri" w:ascii="Calibri"/>
            <w:color w:val="363435"/>
            <w:spacing w:val="-1"/>
            <w:w w:val="109"/>
            <w:sz w:val="22"/>
            <w:szCs w:val="22"/>
          </w:rPr>
          <w:t>A</w:t>
        </w:r>
        <w:r>
          <w:rPr>
            <w:rFonts w:cs="Calibri" w:hAnsi="Calibri" w:eastAsia="Calibri" w:ascii="Calibri"/>
            <w:color w:val="363435"/>
            <w:spacing w:val="0"/>
            <w:w w:val="107"/>
            <w:sz w:val="22"/>
            <w:szCs w:val="22"/>
          </w:rPr>
          <w:t>hsan-FP</w:t>
        </w:r>
      </w:hyperlink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774"/>
      </w:pP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lam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4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or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color w:val="363435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  </w:t>
      </w:r>
      <w:r>
        <w:rPr>
          <w:rFonts w:cs="Calibri" w:hAnsi="Calibri" w:eastAsia="Calibri" w:ascii="Calibri"/>
          <w:color w:val="363435"/>
          <w:spacing w:val="9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color w:val="363435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color w:val="363435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Kompol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363435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oe</w:t>
      </w:r>
      <w:r>
        <w:rPr>
          <w:rFonts w:cs="Calibri" w:hAnsi="Calibri" w:eastAsia="Calibri" w:ascii="Calibri"/>
          <w:color w:val="363435"/>
          <w:spacing w:val="4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-5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color w:val="363435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15"/>
          <w:w w:val="105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0"/>
          <w:w w:val="108"/>
          <w:sz w:val="22"/>
          <w:szCs w:val="22"/>
        </w:rPr>
        <w:t>embalan</w:t>
      </w:r>
      <w:r>
        <w:rPr>
          <w:rFonts w:cs="Calibri" w:hAnsi="Calibri" w:eastAsia="Calibri" w:ascii="Calibri"/>
          <w:color w:val="363435"/>
          <w:spacing w:val="-3"/>
          <w:w w:val="108"/>
          <w:sz w:val="22"/>
          <w:szCs w:val="22"/>
        </w:rPr>
        <w:t>g</w:t>
      </w:r>
      <w:r>
        <w:rPr>
          <w:rFonts w:cs="Calibri" w:hAnsi="Calibri" w:eastAsia="Calibri" w:ascii="Calibri"/>
          <w:color w:val="363435"/>
          <w:spacing w:val="0"/>
          <w:w w:val="85"/>
          <w:sz w:val="22"/>
          <w:szCs w:val="22"/>
        </w:rPr>
        <w:t>,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5"/>
        <w:ind w:left="3396" w:right="6014"/>
      </w:pP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Kota</w:t>
      </w:r>
      <w:r>
        <w:rPr>
          <w:rFonts w:cs="Calibri" w:hAnsi="Calibri" w:eastAsia="Calibri" w:ascii="Calibri"/>
          <w:color w:val="363435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"/>
          <w:w w:val="111"/>
          <w:sz w:val="22"/>
          <w:szCs w:val="22"/>
        </w:rPr>
        <w:t>S</w:t>
      </w:r>
      <w:r>
        <w:rPr>
          <w:rFonts w:cs="Calibri" w:hAnsi="Calibri" w:eastAsia="Calibri" w:ascii="Calibri"/>
          <w:color w:val="363435"/>
          <w:spacing w:val="0"/>
          <w:w w:val="104"/>
          <w:sz w:val="22"/>
          <w:szCs w:val="22"/>
        </w:rPr>
        <w:t>ema</w:t>
      </w:r>
      <w:r>
        <w:rPr>
          <w:rFonts w:cs="Calibri" w:hAnsi="Calibri" w:eastAsia="Calibri" w:ascii="Calibri"/>
          <w:color w:val="363435"/>
          <w:spacing w:val="-1"/>
          <w:w w:val="104"/>
          <w:sz w:val="22"/>
          <w:szCs w:val="22"/>
        </w:rPr>
        <w:t>r</w:t>
      </w:r>
      <w:r>
        <w:rPr>
          <w:rFonts w:cs="Calibri" w:hAnsi="Calibri" w:eastAsia="Calibri" w:ascii="Calibri"/>
          <w:color w:val="363435"/>
          <w:spacing w:val="0"/>
          <w:w w:val="111"/>
          <w:sz w:val="22"/>
          <w:szCs w:val="22"/>
        </w:rPr>
        <w:t>ang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Bidang</w:t>
      </w:r>
      <w:r>
        <w:rPr>
          <w:rFonts w:cs="Calibri" w:hAnsi="Calibri" w:eastAsia="Calibri" w:ascii="Calibri"/>
          <w:color w:val="363435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Keahlian: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Guru</w:t>
      </w:r>
      <w:r>
        <w:rPr>
          <w:rFonts w:cs="Calibri" w:hAnsi="Calibri" w:eastAsia="Calibri" w:ascii="Calibri"/>
          <w:color w:val="363435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18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color w:val="363435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dan</w:t>
      </w:r>
      <w:r>
        <w:rPr>
          <w:rFonts w:cs="Calibri" w:hAnsi="Calibri" w:eastAsia="Calibri" w:ascii="Calibri"/>
          <w:color w:val="363435"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Budi</w:t>
      </w:r>
      <w:r>
        <w:rPr>
          <w:rFonts w:cs="Calibri" w:hAnsi="Calibri" w:eastAsia="Calibri" w:ascii="Calibri"/>
          <w:color w:val="363435"/>
          <w:spacing w:val="2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5"/>
          <w:w w:val="106"/>
          <w:sz w:val="22"/>
          <w:szCs w:val="22"/>
        </w:rPr>
        <w:t>P</w:t>
      </w:r>
      <w:r>
        <w:rPr>
          <w:rFonts w:cs="Calibri" w:hAnsi="Calibri" w:eastAsia="Calibri" w:ascii="Calibri"/>
          <w:color w:val="363435"/>
          <w:spacing w:val="0"/>
          <w:w w:val="103"/>
          <w:sz w:val="22"/>
          <w:szCs w:val="22"/>
        </w:rPr>
        <w:t>eke</w:t>
      </w:r>
      <w:r>
        <w:rPr>
          <w:rFonts w:cs="Calibri" w:hAnsi="Calibri" w:eastAsia="Calibri" w:ascii="Calibri"/>
          <w:color w:val="363435"/>
          <w:spacing w:val="5"/>
          <w:w w:val="103"/>
          <w:sz w:val="22"/>
          <w:szCs w:val="22"/>
        </w:rPr>
        <w:t>r</w:t>
      </w:r>
      <w:r>
        <w:rPr>
          <w:rFonts w:cs="Calibri" w:hAnsi="Calibri" w:eastAsia="Calibri" w:ascii="Calibri"/>
          <w:color w:val="363435"/>
          <w:spacing w:val="0"/>
          <w:w w:val="103"/>
          <w:sz w:val="22"/>
          <w:szCs w:val="22"/>
        </w:rPr>
        <w:t>ti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entury Gothic" w:hAnsi="Century Gothic" w:eastAsia="Century Gothic" w:ascii="Century Gothic"/>
          <w:sz w:val="20"/>
          <w:szCs w:val="20"/>
        </w:rPr>
        <w:jc w:val="left"/>
        <w:spacing w:before="97" w:lineRule="exact" w:line="240"/>
        <w:ind w:left="1774"/>
      </w:pPr>
      <w:r>
        <w:pict>
          <v:group style="position:absolute;margin-left:74.528pt;margin-top:7.82199pt;width:7.087pt;height:7.087pt;mso-position-horizontal-relative:page;mso-position-vertical-relative:paragraph;z-index:-18736" coordorigin="1491,156" coordsize="142,142">
            <v:shape style="position:absolute;left:1491;top:156;width:142;height:142" coordorigin="1491,156" coordsize="142,142" path="m1491,298l1632,298,1632,156,1491,156,1491,298xe" filled="t" fillcolor="#3E3F95" stroked="f">
              <v:path arrowok="t"/>
              <v:fill/>
            </v:shape>
            <w10:wrap type="none"/>
          </v:group>
        </w:pict>
      </w:r>
      <w:r>
        <w:rPr>
          <w:rFonts w:cs="Century Gothic" w:hAnsi="Century Gothic" w:eastAsia="Century Gothic" w:ascii="Century Gothic"/>
          <w:color w:val="00AFEE"/>
          <w:spacing w:val="2"/>
          <w:w w:val="93"/>
          <w:position w:val="-1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97"/>
          <w:position w:val="-1"/>
          <w:sz w:val="20"/>
          <w:szCs w:val="20"/>
        </w:rPr>
        <w:t>i</w:t>
      </w:r>
      <w:r>
        <w:rPr>
          <w:rFonts w:cs="Century Gothic" w:hAnsi="Century Gothic" w:eastAsia="Century Gothic" w:ascii="Century Gothic"/>
          <w:color w:val="00AFEE"/>
          <w:spacing w:val="-1"/>
          <w:w w:val="97"/>
          <w:position w:val="-1"/>
          <w:sz w:val="20"/>
          <w:szCs w:val="20"/>
        </w:rPr>
        <w:t>w</w:t>
      </w:r>
      <w:r>
        <w:rPr>
          <w:rFonts w:cs="Century Gothic" w:hAnsi="Century Gothic" w:eastAsia="Century Gothic" w:ascii="Century Gothic"/>
          <w:color w:val="00AFEE"/>
          <w:spacing w:val="-2"/>
          <w:w w:val="74"/>
          <w:position w:val="-1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-1"/>
          <w:w w:val="93"/>
          <w:position w:val="-1"/>
          <w:sz w:val="20"/>
          <w:szCs w:val="20"/>
        </w:rPr>
        <w:t>y</w:t>
      </w:r>
      <w:r>
        <w:rPr>
          <w:rFonts w:cs="Century Gothic" w:hAnsi="Century Gothic" w:eastAsia="Century Gothic" w:ascii="Century Gothic"/>
          <w:color w:val="00AFEE"/>
          <w:spacing w:val="-1"/>
          <w:w w:val="74"/>
          <w:position w:val="-1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0"/>
          <w:w w:val="103"/>
          <w:position w:val="-1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-14"/>
          <w:w w:val="100"/>
          <w:position w:val="-1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position w:val="-1"/>
          <w:sz w:val="20"/>
          <w:szCs w:val="20"/>
        </w:rPr>
        <w:t>pe</w:t>
      </w:r>
      <w:r>
        <w:rPr>
          <w:rFonts w:cs="Century Gothic" w:hAnsi="Century Gothic" w:eastAsia="Century Gothic" w:ascii="Century Gothic"/>
          <w:color w:val="00AFEE"/>
          <w:spacing w:val="-1"/>
          <w:w w:val="86"/>
          <w:position w:val="-1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position w:val="-1"/>
          <w:sz w:val="20"/>
          <w:szCs w:val="20"/>
        </w:rPr>
        <w:t>erjaan/p</w:t>
      </w:r>
      <w:r>
        <w:rPr>
          <w:rFonts w:cs="Century Gothic" w:hAnsi="Century Gothic" w:eastAsia="Century Gothic" w:ascii="Century Gothic"/>
          <w:color w:val="00AFEE"/>
          <w:spacing w:val="-2"/>
          <w:w w:val="86"/>
          <w:position w:val="-1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position w:val="-1"/>
          <w:sz w:val="20"/>
          <w:szCs w:val="20"/>
        </w:rPr>
        <w:t>o</w:t>
      </w:r>
      <w:r>
        <w:rPr>
          <w:rFonts w:cs="Century Gothic" w:hAnsi="Century Gothic" w:eastAsia="Century Gothic" w:ascii="Century Gothic"/>
          <w:color w:val="00AFEE"/>
          <w:spacing w:val="-2"/>
          <w:w w:val="86"/>
          <w:position w:val="-1"/>
          <w:sz w:val="20"/>
          <w:szCs w:val="20"/>
        </w:rPr>
        <w:t>f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position w:val="-1"/>
          <w:sz w:val="20"/>
          <w:szCs w:val="20"/>
        </w:rPr>
        <w:t>esi</w:t>
      </w:r>
      <w:r>
        <w:rPr>
          <w:rFonts w:cs="Century Gothic" w:hAnsi="Century Gothic" w:eastAsia="Century Gothic" w:ascii="Century Gothic"/>
          <w:color w:val="00AFEE"/>
          <w:spacing w:val="135"/>
          <w:w w:val="86"/>
          <w:position w:val="-1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position w:val="-1"/>
          <w:sz w:val="20"/>
          <w:szCs w:val="20"/>
        </w:rPr>
        <w:t>dalam</w:t>
      </w:r>
      <w:r>
        <w:rPr>
          <w:rFonts w:cs="Century Gothic" w:hAnsi="Century Gothic" w:eastAsia="Century Gothic" w:ascii="Century Gothic"/>
          <w:color w:val="00AFEE"/>
          <w:spacing w:val="-6"/>
          <w:w w:val="86"/>
          <w:position w:val="-1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position w:val="-1"/>
          <w:sz w:val="20"/>
          <w:szCs w:val="20"/>
        </w:rPr>
        <w:t>10</w:t>
      </w:r>
      <w:r>
        <w:rPr>
          <w:rFonts w:cs="Century Gothic" w:hAnsi="Century Gothic" w:eastAsia="Century Gothic" w:ascii="Century Gothic"/>
          <w:color w:val="00AFEE"/>
          <w:spacing w:val="-30"/>
          <w:w w:val="100"/>
          <w:position w:val="-1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90"/>
          <w:position w:val="-1"/>
          <w:sz w:val="20"/>
          <w:szCs w:val="20"/>
        </w:rPr>
        <w:t>tahun</w:t>
      </w:r>
      <w:r>
        <w:rPr>
          <w:rFonts w:cs="Century Gothic" w:hAnsi="Century Gothic" w:eastAsia="Century Gothic" w:ascii="Century Gothic"/>
          <w:color w:val="00AFEE"/>
          <w:spacing w:val="6"/>
          <w:w w:val="90"/>
          <w:position w:val="-1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"/>
          <w:w w:val="103"/>
          <w:position w:val="-1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91"/>
          <w:position w:val="-1"/>
          <w:sz w:val="20"/>
          <w:szCs w:val="20"/>
        </w:rPr>
        <w:t>e</w:t>
      </w:r>
      <w:r>
        <w:rPr>
          <w:rFonts w:cs="Century Gothic" w:hAnsi="Century Gothic" w:eastAsia="Century Gothic" w:ascii="Century Gothic"/>
          <w:color w:val="00AFEE"/>
          <w:spacing w:val="-2"/>
          <w:w w:val="91"/>
          <w:position w:val="-1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85"/>
          <w:position w:val="-1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3"/>
          <w:w w:val="85"/>
          <w:position w:val="-1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102"/>
          <w:position w:val="-1"/>
          <w:sz w:val="20"/>
          <w:szCs w:val="20"/>
        </w:rPr>
        <w:t>hir:</w:t>
      </w:r>
      <w:r>
        <w:rPr>
          <w:rFonts w:cs="Century Gothic" w:hAnsi="Century Gothic" w:eastAsia="Century Gothic" w:ascii="Century Gothic"/>
          <w:color w:val="000000"/>
          <w:spacing w:val="0"/>
          <w:w w:val="100"/>
          <w:position w:val="0"/>
          <w:sz w:val="20"/>
          <w:szCs w:val="20"/>
        </w:rPr>
      </w:r>
    </w:p>
    <w:tbl>
      <w:tblPr>
        <w:tblW w:w="0" w:type="auto"/>
        <w:tblLook w:val="01E0"/>
        <w:jc w:val="left"/>
        <w:tblInd w:w="173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61" w:hRule="exact"/>
        </w:trPr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5"/>
              <w:ind w:left="44"/>
            </w:pP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1.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5"/>
              <w:ind w:left="112"/>
            </w:pP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2014</w:t>
            </w:r>
            <w:r>
              <w:rPr>
                <w:rFonts w:cs="Calibri" w:hAnsi="Calibri" w:eastAsia="Calibri" w:ascii="Calibri"/>
                <w:color w:val="363435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Calibri" w:hAnsi="Calibri" w:eastAsia="Calibri" w:ascii="Calibri"/>
                <w:color w:val="363435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1"/>
                <w:w w:val="107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color w:val="363435"/>
                <w:spacing w:val="0"/>
                <w:w w:val="101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color w:val="363435"/>
                <w:spacing w:val="4"/>
                <w:w w:val="101"/>
                <w:sz w:val="20"/>
                <w:szCs w:val="20"/>
              </w:rPr>
              <w:t>k</w:t>
            </w:r>
            <w:r>
              <w:rPr>
                <w:rFonts w:cs="Calibri" w:hAnsi="Calibri" w:eastAsia="Calibri" w:ascii="Calibri"/>
                <w:color w:val="363435"/>
                <w:spacing w:val="0"/>
                <w:w w:val="97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color w:val="363435"/>
                <w:spacing w:val="-1"/>
                <w:w w:val="97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color w:val="363435"/>
                <w:spacing w:val="0"/>
                <w:w w:val="108"/>
                <w:sz w:val="20"/>
                <w:szCs w:val="20"/>
              </w:rPr>
              <w:t>ang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5"/>
              <w:ind w:left="91"/>
            </w:pPr>
            <w:r>
              <w:rPr>
                <w:rFonts w:cs="Calibri" w:hAnsi="Calibri" w:eastAsia="Calibri" w:ascii="Calibri"/>
                <w:color w:val="363435"/>
                <w:spacing w:val="0"/>
                <w:w w:val="77"/>
                <w:sz w:val="20"/>
                <w:szCs w:val="20"/>
              </w:rPr>
              <w:t>:</w:t>
            </w:r>
            <w:r>
              <w:rPr>
                <w:rFonts w:cs="Calibri" w:hAnsi="Calibri" w:eastAsia="Calibri" w:ascii="Calibri"/>
                <w:color w:val="363435"/>
                <w:spacing w:val="7"/>
                <w:w w:val="77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Guru</w:t>
            </w:r>
            <w:r>
              <w:rPr>
                <w:rFonts w:cs="Calibri" w:hAnsi="Calibri" w:eastAsia="Calibri" w:ascii="Calibri"/>
                <w:color w:val="363435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-17"/>
                <w:w w:val="100"/>
                <w:sz w:val="20"/>
                <w:szCs w:val="20"/>
              </w:rPr>
              <w:t>P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AI</w:t>
            </w:r>
            <w:r>
              <w:rPr>
                <w:rFonts w:cs="Calibri" w:hAnsi="Calibri" w:eastAsia="Calibri" w:ascii="Calibri"/>
                <w:color w:val="363435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dan</w:t>
            </w:r>
            <w:r>
              <w:rPr>
                <w:rFonts w:cs="Calibri" w:hAnsi="Calibri" w:eastAsia="Calibri" w:ascii="Calibri"/>
                <w:color w:val="363435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Kepala</w:t>
            </w:r>
            <w:r>
              <w:rPr>
                <w:rFonts w:cs="Calibri" w:hAnsi="Calibri" w:eastAsia="Calibri" w:ascii="Calibri"/>
                <w:color w:val="363435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ekolah</w:t>
            </w:r>
            <w:r>
              <w:rPr>
                <w:rFonts w:cs="Calibri" w:hAnsi="Calibri" w:eastAsia="Calibri" w:ascii="Calibri"/>
                <w:color w:val="363435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SMPN</w:t>
            </w:r>
            <w:r>
              <w:rPr>
                <w:rFonts w:cs="Calibri" w:hAnsi="Calibri" w:eastAsia="Calibri" w:ascii="Calibri"/>
                <w:color w:val="363435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33</w:t>
            </w:r>
            <w:r>
              <w:rPr>
                <w:rFonts w:cs="Calibri" w:hAnsi="Calibri" w:eastAsia="Calibri" w:ascii="Calibri"/>
                <w:color w:val="363435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1"/>
                <w:w w:val="107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color w:val="363435"/>
                <w:spacing w:val="0"/>
                <w:w w:val="101"/>
                <w:sz w:val="20"/>
                <w:szCs w:val="20"/>
              </w:rPr>
              <w:t>ema</w:t>
            </w:r>
            <w:r>
              <w:rPr>
                <w:rFonts w:cs="Calibri" w:hAnsi="Calibri" w:eastAsia="Calibri" w:ascii="Calibri"/>
                <w:color w:val="363435"/>
                <w:spacing w:val="-1"/>
                <w:w w:val="101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color w:val="363435"/>
                <w:spacing w:val="0"/>
                <w:w w:val="108"/>
                <w:sz w:val="20"/>
                <w:szCs w:val="20"/>
              </w:rPr>
              <w:t>ang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20"/>
              <w:ind w:left="44"/>
            </w:pP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2.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20"/>
              <w:ind w:left="112"/>
            </w:pP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2012</w:t>
            </w:r>
            <w:r>
              <w:rPr>
                <w:rFonts w:cs="Calibri" w:hAnsi="Calibri" w:eastAsia="Calibri" w:ascii="Calibri"/>
                <w:color w:val="363435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Calibri" w:hAnsi="Calibri" w:eastAsia="Calibri" w:ascii="Calibri"/>
                <w:color w:val="363435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1"/>
                <w:sz w:val="20"/>
                <w:szCs w:val="20"/>
              </w:rPr>
              <w:t>2014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20"/>
              <w:ind w:left="91"/>
            </w:pPr>
            <w:r>
              <w:rPr>
                <w:rFonts w:cs="Calibri" w:hAnsi="Calibri" w:eastAsia="Calibri" w:ascii="Calibri"/>
                <w:color w:val="363435"/>
                <w:spacing w:val="0"/>
                <w:w w:val="77"/>
                <w:sz w:val="20"/>
                <w:szCs w:val="20"/>
              </w:rPr>
              <w:t>:</w:t>
            </w:r>
            <w:r>
              <w:rPr>
                <w:rFonts w:cs="Calibri" w:hAnsi="Calibri" w:eastAsia="Calibri" w:ascii="Calibri"/>
                <w:color w:val="363435"/>
                <w:spacing w:val="7"/>
                <w:w w:val="77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Guru</w:t>
            </w:r>
            <w:r>
              <w:rPr>
                <w:rFonts w:cs="Calibri" w:hAnsi="Calibri" w:eastAsia="Calibri" w:ascii="Calibri"/>
                <w:color w:val="363435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-17"/>
                <w:w w:val="100"/>
                <w:sz w:val="20"/>
                <w:szCs w:val="20"/>
              </w:rPr>
              <w:t>P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AI</w:t>
            </w:r>
            <w:r>
              <w:rPr>
                <w:rFonts w:cs="Calibri" w:hAnsi="Calibri" w:eastAsia="Calibri" w:ascii="Calibri"/>
                <w:color w:val="363435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dan</w:t>
            </w:r>
            <w:r>
              <w:rPr>
                <w:rFonts w:cs="Calibri" w:hAnsi="Calibri" w:eastAsia="Calibri" w:ascii="Calibri"/>
                <w:color w:val="363435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Kepala</w:t>
            </w:r>
            <w:r>
              <w:rPr>
                <w:rFonts w:cs="Calibri" w:hAnsi="Calibri" w:eastAsia="Calibri" w:ascii="Calibri"/>
                <w:color w:val="363435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ekolah</w:t>
            </w:r>
            <w:r>
              <w:rPr>
                <w:rFonts w:cs="Calibri" w:hAnsi="Calibri" w:eastAsia="Calibri" w:ascii="Calibri"/>
                <w:color w:val="363435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SMPN</w:t>
            </w:r>
            <w:r>
              <w:rPr>
                <w:rFonts w:cs="Calibri" w:hAnsi="Calibri" w:eastAsia="Calibri" w:ascii="Calibri"/>
                <w:color w:val="363435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19</w:t>
            </w:r>
            <w:r>
              <w:rPr>
                <w:rFonts w:cs="Calibri" w:hAnsi="Calibri" w:eastAsia="Calibri" w:ascii="Calibri"/>
                <w:color w:val="363435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1"/>
                <w:w w:val="107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color w:val="363435"/>
                <w:spacing w:val="0"/>
                <w:w w:val="101"/>
                <w:sz w:val="20"/>
                <w:szCs w:val="20"/>
              </w:rPr>
              <w:t>ema</w:t>
            </w:r>
            <w:r>
              <w:rPr>
                <w:rFonts w:cs="Calibri" w:hAnsi="Calibri" w:eastAsia="Calibri" w:ascii="Calibri"/>
                <w:color w:val="363435"/>
                <w:spacing w:val="-1"/>
                <w:w w:val="101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color w:val="363435"/>
                <w:spacing w:val="0"/>
                <w:w w:val="108"/>
                <w:sz w:val="20"/>
                <w:szCs w:val="20"/>
              </w:rPr>
              <w:t>ang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20"/>
              <w:ind w:left="44"/>
            </w:pP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3.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20"/>
              <w:ind w:left="112"/>
            </w:pP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2009</w:t>
            </w:r>
            <w:r>
              <w:rPr>
                <w:rFonts w:cs="Calibri" w:hAnsi="Calibri" w:eastAsia="Calibri" w:ascii="Calibri"/>
                <w:color w:val="363435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Calibri" w:hAnsi="Calibri" w:eastAsia="Calibri" w:ascii="Calibri"/>
                <w:color w:val="363435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1"/>
                <w:sz w:val="20"/>
                <w:szCs w:val="20"/>
              </w:rPr>
              <w:t>2012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20"/>
              <w:ind w:left="91"/>
            </w:pPr>
            <w:r>
              <w:rPr>
                <w:rFonts w:cs="Calibri" w:hAnsi="Calibri" w:eastAsia="Calibri" w:ascii="Calibri"/>
                <w:color w:val="363435"/>
                <w:spacing w:val="0"/>
                <w:w w:val="77"/>
                <w:sz w:val="20"/>
                <w:szCs w:val="20"/>
              </w:rPr>
              <w:t>:</w:t>
            </w:r>
            <w:r>
              <w:rPr>
                <w:rFonts w:cs="Calibri" w:hAnsi="Calibri" w:eastAsia="Calibri" w:ascii="Calibri"/>
                <w:color w:val="363435"/>
                <w:spacing w:val="7"/>
                <w:w w:val="77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-17"/>
                <w:w w:val="100"/>
                <w:sz w:val="20"/>
                <w:szCs w:val="20"/>
              </w:rPr>
              <w:t>P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AI</w:t>
            </w:r>
            <w:r>
              <w:rPr>
                <w:rFonts w:cs="Calibri" w:hAnsi="Calibri" w:eastAsia="Calibri" w:ascii="Calibri"/>
                <w:color w:val="363435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dan</w:t>
            </w:r>
            <w:r>
              <w:rPr>
                <w:rFonts w:cs="Calibri" w:hAnsi="Calibri" w:eastAsia="Calibri" w:ascii="Calibri"/>
                <w:color w:val="363435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Kepala</w:t>
            </w:r>
            <w:r>
              <w:rPr>
                <w:rFonts w:cs="Calibri" w:hAnsi="Calibri" w:eastAsia="Calibri" w:ascii="Calibri"/>
                <w:color w:val="363435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ekolah</w:t>
            </w:r>
            <w:r>
              <w:rPr>
                <w:rFonts w:cs="Calibri" w:hAnsi="Calibri" w:eastAsia="Calibri" w:ascii="Calibri"/>
                <w:color w:val="363435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SMPN</w:t>
            </w:r>
            <w:r>
              <w:rPr>
                <w:rFonts w:cs="Calibri" w:hAnsi="Calibri" w:eastAsia="Calibri" w:ascii="Calibri"/>
                <w:color w:val="363435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17</w:t>
            </w:r>
            <w:r>
              <w:rPr>
                <w:rFonts w:cs="Calibri" w:hAnsi="Calibri" w:eastAsia="Calibri" w:ascii="Calibri"/>
                <w:color w:val="363435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1"/>
                <w:w w:val="107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color w:val="363435"/>
                <w:spacing w:val="0"/>
                <w:w w:val="101"/>
                <w:sz w:val="20"/>
                <w:szCs w:val="20"/>
              </w:rPr>
              <w:t>ema</w:t>
            </w:r>
            <w:r>
              <w:rPr>
                <w:rFonts w:cs="Calibri" w:hAnsi="Calibri" w:eastAsia="Calibri" w:ascii="Calibri"/>
                <w:color w:val="363435"/>
                <w:spacing w:val="-1"/>
                <w:w w:val="101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color w:val="363435"/>
                <w:spacing w:val="0"/>
                <w:w w:val="108"/>
                <w:sz w:val="20"/>
                <w:szCs w:val="20"/>
              </w:rPr>
              <w:t>ang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20" w:hRule="exact"/>
        </w:trPr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20"/>
              <w:ind w:left="40"/>
            </w:pP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4.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20"/>
              <w:ind w:left="104"/>
            </w:pP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1999</w:t>
            </w:r>
            <w:r>
              <w:rPr>
                <w:rFonts w:cs="Calibri" w:hAnsi="Calibri" w:eastAsia="Calibri" w:ascii="Calibri"/>
                <w:color w:val="363435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Calibri" w:hAnsi="Calibri" w:eastAsia="Calibri" w:ascii="Calibri"/>
                <w:color w:val="363435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1"/>
                <w:sz w:val="20"/>
                <w:szCs w:val="20"/>
              </w:rPr>
              <w:t>2009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20"/>
              <w:ind w:left="92"/>
            </w:pPr>
            <w:r>
              <w:rPr>
                <w:rFonts w:cs="Calibri" w:hAnsi="Calibri" w:eastAsia="Calibri" w:ascii="Calibri"/>
                <w:color w:val="363435"/>
                <w:spacing w:val="0"/>
                <w:w w:val="77"/>
                <w:sz w:val="20"/>
                <w:szCs w:val="20"/>
              </w:rPr>
              <w:t>:</w:t>
            </w:r>
            <w:r>
              <w:rPr>
                <w:rFonts w:cs="Calibri" w:hAnsi="Calibri" w:eastAsia="Calibri" w:ascii="Calibri"/>
                <w:color w:val="363435"/>
                <w:spacing w:val="7"/>
                <w:w w:val="77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Guru</w:t>
            </w:r>
            <w:r>
              <w:rPr>
                <w:rFonts w:cs="Calibri" w:hAnsi="Calibri" w:eastAsia="Calibri" w:ascii="Calibri"/>
                <w:color w:val="363435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-17"/>
                <w:w w:val="100"/>
                <w:sz w:val="20"/>
                <w:szCs w:val="20"/>
              </w:rPr>
              <w:t>P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AI</w:t>
            </w:r>
            <w:r>
              <w:rPr>
                <w:rFonts w:cs="Calibri" w:hAnsi="Calibri" w:eastAsia="Calibri" w:ascii="Calibri"/>
                <w:color w:val="363435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SMPN</w:t>
            </w:r>
            <w:r>
              <w:rPr>
                <w:rFonts w:cs="Calibri" w:hAnsi="Calibri" w:eastAsia="Calibri" w:ascii="Calibri"/>
                <w:color w:val="363435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36</w:t>
            </w:r>
            <w:r>
              <w:rPr>
                <w:rFonts w:cs="Calibri" w:hAnsi="Calibri" w:eastAsia="Calibri" w:ascii="Calibri"/>
                <w:color w:val="363435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1"/>
                <w:w w:val="107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color w:val="363435"/>
                <w:spacing w:val="0"/>
                <w:w w:val="101"/>
                <w:sz w:val="20"/>
                <w:szCs w:val="20"/>
              </w:rPr>
              <w:t>ema</w:t>
            </w:r>
            <w:r>
              <w:rPr>
                <w:rFonts w:cs="Calibri" w:hAnsi="Calibri" w:eastAsia="Calibri" w:ascii="Calibri"/>
                <w:color w:val="363435"/>
                <w:spacing w:val="-1"/>
                <w:w w:val="101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color w:val="363435"/>
                <w:spacing w:val="0"/>
                <w:w w:val="108"/>
                <w:sz w:val="20"/>
                <w:szCs w:val="20"/>
              </w:rPr>
              <w:t>an</w:t>
            </w:r>
            <w:r>
              <w:rPr>
                <w:rFonts w:cs="Calibri" w:hAnsi="Calibri" w:eastAsia="Calibri" w:ascii="Calibri"/>
                <w:color w:val="363435"/>
                <w:spacing w:val="-3"/>
                <w:w w:val="108"/>
                <w:sz w:val="20"/>
                <w:szCs w:val="20"/>
              </w:rPr>
              <w:t>g</w:t>
            </w:r>
            <w:r>
              <w:rPr>
                <w:rFonts w:cs="Calibri" w:hAnsi="Calibri" w:eastAsia="Calibri" w:ascii="Calibri"/>
                <w:color w:val="363435"/>
                <w:spacing w:val="0"/>
                <w:w w:val="82"/>
                <w:sz w:val="20"/>
                <w:szCs w:val="20"/>
              </w:rPr>
              <w:t>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rFonts w:cs="Century Gothic" w:hAnsi="Century Gothic" w:eastAsia="Century Gothic" w:ascii="Century Gothic"/>
          <w:sz w:val="20"/>
          <w:szCs w:val="20"/>
        </w:rPr>
        <w:jc w:val="left"/>
        <w:spacing w:before="10"/>
        <w:ind w:left="1774"/>
      </w:pPr>
      <w:r>
        <w:pict>
          <v:group style="position:absolute;margin-left:74.528pt;margin-top:3.47269pt;width:7.087pt;height:7.087pt;mso-position-horizontal-relative:page;mso-position-vertical-relative:paragraph;z-index:-18735" coordorigin="1491,69" coordsize="142,142">
            <v:shape style="position:absolute;left:1491;top:69;width:142;height:142" coordorigin="1491,69" coordsize="142,142" path="m1491,211l1632,211,1632,69,1491,69,1491,211xe" filled="t" fillcolor="#3E3F95" stroked="f">
              <v:path arrowok="t"/>
              <v:fill/>
            </v:shape>
            <w10:wrap type="none"/>
          </v:group>
        </w:pict>
      </w:r>
      <w:r>
        <w:rPr>
          <w:rFonts w:cs="Century Gothic" w:hAnsi="Century Gothic" w:eastAsia="Century Gothic" w:ascii="Century Gothic"/>
          <w:color w:val="00AFEE"/>
          <w:spacing w:val="2"/>
          <w:w w:val="93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97"/>
          <w:sz w:val="20"/>
          <w:szCs w:val="20"/>
        </w:rPr>
        <w:t>i</w:t>
      </w:r>
      <w:r>
        <w:rPr>
          <w:rFonts w:cs="Century Gothic" w:hAnsi="Century Gothic" w:eastAsia="Century Gothic" w:ascii="Century Gothic"/>
          <w:color w:val="00AFEE"/>
          <w:spacing w:val="-1"/>
          <w:w w:val="97"/>
          <w:sz w:val="20"/>
          <w:szCs w:val="20"/>
        </w:rPr>
        <w:t>w</w:t>
      </w:r>
      <w:r>
        <w:rPr>
          <w:rFonts w:cs="Century Gothic" w:hAnsi="Century Gothic" w:eastAsia="Century Gothic" w:ascii="Century Gothic"/>
          <w:color w:val="00AFEE"/>
          <w:spacing w:val="-2"/>
          <w:w w:val="74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-1"/>
          <w:w w:val="93"/>
          <w:sz w:val="20"/>
          <w:szCs w:val="20"/>
        </w:rPr>
        <w:t>y</w:t>
      </w:r>
      <w:r>
        <w:rPr>
          <w:rFonts w:cs="Century Gothic" w:hAnsi="Century Gothic" w:eastAsia="Century Gothic" w:ascii="Century Gothic"/>
          <w:color w:val="00AFEE"/>
          <w:spacing w:val="-1"/>
          <w:w w:val="74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0"/>
          <w:w w:val="103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-14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4"/>
          <w:w w:val="90"/>
          <w:sz w:val="20"/>
          <w:szCs w:val="20"/>
        </w:rPr>
        <w:t>P</w:t>
      </w:r>
      <w:r>
        <w:rPr>
          <w:rFonts w:cs="Century Gothic" w:hAnsi="Century Gothic" w:eastAsia="Century Gothic" w:ascii="Century Gothic"/>
          <w:color w:val="00AFEE"/>
          <w:spacing w:val="0"/>
          <w:w w:val="90"/>
          <w:sz w:val="20"/>
          <w:szCs w:val="20"/>
        </w:rPr>
        <w:t>endidi</w:t>
      </w:r>
      <w:r>
        <w:rPr>
          <w:rFonts w:cs="Century Gothic" w:hAnsi="Century Gothic" w:eastAsia="Century Gothic" w:ascii="Century Gothic"/>
          <w:color w:val="00AFEE"/>
          <w:spacing w:val="2"/>
          <w:w w:val="90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90"/>
          <w:sz w:val="20"/>
          <w:szCs w:val="20"/>
        </w:rPr>
        <w:t>an</w:t>
      </w:r>
      <w:r>
        <w:rPr>
          <w:rFonts w:cs="Century Gothic" w:hAnsi="Century Gothic" w:eastAsia="Century Gothic" w:ascii="Century Gothic"/>
          <w:color w:val="00AFEE"/>
          <w:spacing w:val="6"/>
          <w:w w:val="9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4"/>
          <w:w w:val="123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ing</w:t>
      </w:r>
      <w:r>
        <w:rPr>
          <w:rFonts w:cs="Century Gothic" w:hAnsi="Century Gothic" w:eastAsia="Century Gothic" w:ascii="Century Gothic"/>
          <w:color w:val="00AFEE"/>
          <w:spacing w:val="-1"/>
          <w:w w:val="91"/>
          <w:sz w:val="20"/>
          <w:szCs w:val="20"/>
        </w:rPr>
        <w:t>g</w:t>
      </w:r>
      <w:r>
        <w:rPr>
          <w:rFonts w:cs="Century Gothic" w:hAnsi="Century Gothic" w:eastAsia="Century Gothic" w:ascii="Century Gothic"/>
          <w:color w:val="00AFEE"/>
          <w:spacing w:val="0"/>
          <w:w w:val="128"/>
          <w:sz w:val="20"/>
          <w:szCs w:val="20"/>
        </w:rPr>
        <w:t>i</w:t>
      </w:r>
      <w:r>
        <w:rPr>
          <w:rFonts w:cs="Century Gothic" w:hAnsi="Century Gothic" w:eastAsia="Century Gothic" w:ascii="Century Gothic"/>
          <w:color w:val="00AFEE"/>
          <w:spacing w:val="-14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83"/>
          <w:sz w:val="20"/>
          <w:szCs w:val="20"/>
        </w:rPr>
        <w:t>dan</w:t>
      </w:r>
      <w:r>
        <w:rPr>
          <w:rFonts w:cs="Century Gothic" w:hAnsi="Century Gothic" w:eastAsia="Century Gothic" w:ascii="Century Gothic"/>
          <w:color w:val="00AFEE"/>
          <w:spacing w:val="12"/>
          <w:w w:val="83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64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1"/>
          <w:w w:val="100"/>
          <w:sz w:val="20"/>
          <w:szCs w:val="20"/>
        </w:rPr>
        <w:t>B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elajar:</w:t>
      </w:r>
      <w:r>
        <w:rPr>
          <w:rFonts w:cs="Century Gothic" w:hAnsi="Century Gothic" w:eastAsia="Century Gothic" w:ascii="Century Gothic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2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S3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0"/>
          <w:szCs w:val="20"/>
        </w:rPr>
        <w:t>:</w:t>
      </w:r>
      <w:r>
        <w:rPr>
          <w:rFonts w:cs="Calibri" w:hAnsi="Calibri" w:eastAsia="Calibri" w:ascii="Calibri"/>
          <w:color w:val="363435"/>
          <w:spacing w:val="7"/>
          <w:w w:val="7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anajemen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Kependidi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an,</w:t>
      </w:r>
      <w:r>
        <w:rPr>
          <w:rFonts w:cs="Calibri" w:hAnsi="Calibri" w:eastAsia="Calibri" w:ascii="Calibri"/>
          <w:color w:val="363435"/>
          <w:spacing w:val="3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Uni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v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ersitas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Nege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ema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ang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(2012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–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se</w:t>
      </w:r>
      <w:r>
        <w:rPr>
          <w:rFonts w:cs="Calibri" w:hAnsi="Calibri" w:eastAsia="Calibri" w:ascii="Calibri"/>
          <w:color w:val="363435"/>
          <w:spacing w:val="4"/>
          <w:w w:val="101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97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5"/>
          <w:sz w:val="20"/>
          <w:szCs w:val="20"/>
        </w:rPr>
        <w:t>ang)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S2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0"/>
          <w:szCs w:val="20"/>
        </w:rPr>
        <w:t>:</w:t>
      </w:r>
      <w:r>
        <w:rPr>
          <w:rFonts w:cs="Calibri" w:hAnsi="Calibri" w:eastAsia="Calibri" w:ascii="Calibri"/>
          <w:color w:val="363435"/>
          <w:spacing w:val="-1"/>
          <w:w w:val="7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4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nik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f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(2008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–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2012)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3.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S1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0"/>
          <w:szCs w:val="20"/>
        </w:rPr>
        <w:t>:</w:t>
      </w:r>
      <w:r>
        <w:rPr>
          <w:rFonts w:cs="Calibri" w:hAnsi="Calibri" w:eastAsia="Calibri" w:ascii="Calibri"/>
          <w:color w:val="363435"/>
          <w:spacing w:val="7"/>
          <w:w w:val="7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9"/>
          <w:w w:val="100"/>
          <w:sz w:val="20"/>
          <w:szCs w:val="20"/>
        </w:rPr>
        <w:t>F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ultas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bi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ah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Jurusan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7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(1993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–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1998)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Century Gothic" w:hAnsi="Century Gothic" w:eastAsia="Century Gothic" w:ascii="Century Gothic"/>
          <w:sz w:val="20"/>
          <w:szCs w:val="20"/>
        </w:rPr>
        <w:jc w:val="left"/>
        <w:ind w:left="1774"/>
      </w:pPr>
      <w:r>
        <w:pict>
          <v:group style="position:absolute;margin-left:74.528pt;margin-top:2.97239pt;width:7.087pt;height:7.087pt;mso-position-horizontal-relative:page;mso-position-vertical-relative:paragraph;z-index:-18734" coordorigin="1491,59" coordsize="142,142">
            <v:shape style="position:absolute;left:1491;top:59;width:142;height:142" coordorigin="1491,59" coordsize="142,142" path="m1491,201l1632,201,1632,59,1491,59,1491,201xe" filled="t" fillcolor="#3E3F95" stroked="f">
              <v:path arrowok="t"/>
              <v:fill/>
            </v:shape>
            <w10:wrap type="none"/>
          </v:group>
        </w:pic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Judul</w:t>
      </w:r>
      <w:r>
        <w:rPr>
          <w:rFonts w:cs="Century Gothic" w:hAnsi="Century Gothic" w:eastAsia="Century Gothic" w:ascii="Century Gothic"/>
          <w:color w:val="00AFEE"/>
          <w:spacing w:val="4"/>
          <w:w w:val="91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Buku</w:t>
      </w:r>
      <w:r>
        <w:rPr>
          <w:rFonts w:cs="Century Gothic" w:hAnsi="Century Gothic" w:eastAsia="Century Gothic" w:ascii="Century Gothic"/>
          <w:color w:val="00AFEE"/>
          <w:spacing w:val="-46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83"/>
          <w:sz w:val="20"/>
          <w:szCs w:val="20"/>
        </w:rPr>
        <w:t>dan</w:t>
      </w:r>
      <w:r>
        <w:rPr>
          <w:rFonts w:cs="Century Gothic" w:hAnsi="Century Gothic" w:eastAsia="Century Gothic" w:ascii="Century Gothic"/>
          <w:color w:val="00AFEE"/>
          <w:spacing w:val="12"/>
          <w:w w:val="83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72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5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erbit</w:t>
      </w:r>
      <w:r>
        <w:rPr>
          <w:rFonts w:cs="Century Gothic" w:hAnsi="Century Gothic" w:eastAsia="Century Gothic" w:ascii="Century Gothic"/>
          <w:color w:val="00AFEE"/>
          <w:spacing w:val="-18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(10</w:t>
      </w:r>
      <w:r>
        <w:rPr>
          <w:rFonts w:cs="Century Gothic" w:hAnsi="Century Gothic" w:eastAsia="Century Gothic" w:ascii="Century Gothic"/>
          <w:color w:val="00AFEE"/>
          <w:spacing w:val="-70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72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5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e</w:t>
      </w:r>
      <w:r>
        <w:rPr>
          <w:rFonts w:cs="Century Gothic" w:hAnsi="Century Gothic" w:eastAsia="Century Gothic" w:ascii="Century Gothic"/>
          <w:color w:val="00AFEE"/>
          <w:spacing w:val="-2"/>
          <w:w w:val="100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3"/>
          <w:w w:val="100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hir):</w:t>
      </w:r>
      <w:r>
        <w:rPr>
          <w:rFonts w:cs="Century Gothic" w:hAnsi="Century Gothic" w:eastAsia="Century Gothic" w:ascii="Century Gothic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2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ejuk</w:t>
      </w:r>
      <w:r>
        <w:rPr>
          <w:rFonts w:cs="Calibri" w:hAnsi="Calibri" w:eastAsia="Calibri" w:ascii="Calibri"/>
          <w:color w:val="363435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Qalbu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tuk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SMP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kelas</w:t>
      </w:r>
      <w:r>
        <w:rPr>
          <w:rFonts w:cs="Calibri" w:hAnsi="Calibri" w:eastAsia="Calibri" w:ascii="Calibri"/>
          <w:color w:val="363435"/>
          <w:spacing w:val="-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4"/>
          <w:sz w:val="20"/>
          <w:szCs w:val="20"/>
        </w:rPr>
        <w:t>VII,</w:t>
      </w:r>
      <w:r>
        <w:rPr>
          <w:rFonts w:cs="Calibri" w:hAnsi="Calibri" w:eastAsia="Calibri" w:ascii="Calibri"/>
          <w:color w:val="363435"/>
          <w:spacing w:val="-7"/>
          <w:w w:val="94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4"/>
          <w:sz w:val="20"/>
          <w:szCs w:val="20"/>
        </w:rPr>
        <w:t>VIII,</w:t>
      </w:r>
      <w:r>
        <w:rPr>
          <w:rFonts w:cs="Calibri" w:hAnsi="Calibri" w:eastAsia="Calibri" w:ascii="Calibri"/>
          <w:color w:val="363435"/>
          <w:spacing w:val="0"/>
          <w:w w:val="94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IX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(KB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)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tuk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SMP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kelas</w:t>
      </w:r>
      <w:r>
        <w:rPr>
          <w:rFonts w:cs="Calibri" w:hAnsi="Calibri" w:eastAsia="Calibri" w:ascii="Calibri"/>
          <w:color w:val="363435"/>
          <w:spacing w:val="-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4"/>
          <w:sz w:val="20"/>
          <w:szCs w:val="20"/>
        </w:rPr>
        <w:t>VII,</w:t>
      </w:r>
      <w:r>
        <w:rPr>
          <w:rFonts w:cs="Calibri" w:hAnsi="Calibri" w:eastAsia="Calibri" w:ascii="Calibri"/>
          <w:color w:val="363435"/>
          <w:spacing w:val="-7"/>
          <w:w w:val="94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4"/>
          <w:sz w:val="20"/>
          <w:szCs w:val="20"/>
        </w:rPr>
        <w:t>VIII,</w:t>
      </w:r>
      <w:r>
        <w:rPr>
          <w:rFonts w:cs="Calibri" w:hAnsi="Calibri" w:eastAsia="Calibri" w:ascii="Calibri"/>
          <w:color w:val="363435"/>
          <w:spacing w:val="0"/>
          <w:w w:val="94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IX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(KB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)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3.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anduan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B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elajar</w:t>
      </w:r>
      <w:r>
        <w:rPr>
          <w:rFonts w:cs="Calibri" w:hAnsi="Calibri" w:eastAsia="Calibri" w:ascii="Calibri"/>
          <w:color w:val="363435"/>
          <w:spacing w:val="-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tuk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SMP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kelas</w:t>
      </w:r>
      <w:r>
        <w:rPr>
          <w:rFonts w:cs="Calibri" w:hAnsi="Calibri" w:eastAsia="Calibri" w:ascii="Calibri"/>
          <w:color w:val="363435"/>
          <w:spacing w:val="-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VII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4.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tuk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kelas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X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pene</w:t>
      </w:r>
      <w:r>
        <w:rPr>
          <w:rFonts w:cs="Calibri" w:hAnsi="Calibri" w:eastAsia="Calibri" w:ascii="Calibri"/>
          <w:color w:val="363435"/>
          <w:spacing w:val="1"/>
          <w:w w:val="102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bit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5.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Islam,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</w:t>
      </w:r>
      <w:r>
        <w:rPr>
          <w:rFonts w:cs="Calibri" w:hAnsi="Calibri" w:eastAsia="Calibri" w:ascii="Calibri"/>
          <w:color w:val="363435"/>
          <w:spacing w:val="-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l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tuk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SMK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ting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6.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ejuk</w:t>
      </w:r>
      <w:r>
        <w:rPr>
          <w:rFonts w:cs="Calibri" w:hAnsi="Calibri" w:eastAsia="Calibri" w:ascii="Calibri"/>
          <w:color w:val="363435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Qalbu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tuk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SMP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kelas</w:t>
      </w:r>
      <w:r>
        <w:rPr>
          <w:rFonts w:cs="Calibri" w:hAnsi="Calibri" w:eastAsia="Calibri" w:ascii="Calibri"/>
          <w:color w:val="363435"/>
          <w:spacing w:val="-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4"/>
          <w:sz w:val="20"/>
          <w:szCs w:val="20"/>
        </w:rPr>
        <w:t>VII,</w:t>
      </w:r>
      <w:r>
        <w:rPr>
          <w:rFonts w:cs="Calibri" w:hAnsi="Calibri" w:eastAsia="Calibri" w:ascii="Calibri"/>
          <w:color w:val="363435"/>
          <w:spacing w:val="-7"/>
          <w:w w:val="94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4"/>
          <w:sz w:val="20"/>
          <w:szCs w:val="20"/>
        </w:rPr>
        <w:t>VIII,</w:t>
      </w:r>
      <w:r>
        <w:rPr>
          <w:rFonts w:cs="Calibri" w:hAnsi="Calibri" w:eastAsia="Calibri" w:ascii="Calibri"/>
          <w:color w:val="363435"/>
          <w:spacing w:val="0"/>
          <w:w w:val="94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IX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tandar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Isi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2006)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7.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kelas</w:t>
      </w:r>
      <w:r>
        <w:rPr>
          <w:rFonts w:cs="Calibri" w:hAnsi="Calibri" w:eastAsia="Calibri" w:ascii="Calibri"/>
          <w:color w:val="363435"/>
          <w:spacing w:val="-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VII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8.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kelas</w:t>
      </w:r>
      <w:r>
        <w:rPr>
          <w:rFonts w:cs="Calibri" w:hAnsi="Calibri" w:eastAsia="Calibri" w:ascii="Calibri"/>
          <w:color w:val="363435"/>
          <w:spacing w:val="-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VII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Century Gothic" w:hAnsi="Century Gothic" w:eastAsia="Century Gothic" w:ascii="Century Gothic"/>
          <w:sz w:val="20"/>
          <w:szCs w:val="20"/>
        </w:rPr>
        <w:jc w:val="left"/>
        <w:ind w:left="1774"/>
      </w:pPr>
      <w:r>
        <w:pict>
          <v:group style="position:absolute;margin-left:74.528pt;margin-top:2.97209pt;width:7.087pt;height:7.087pt;mso-position-horizontal-relative:page;mso-position-vertical-relative:paragraph;z-index:-18733" coordorigin="1491,59" coordsize="142,142">
            <v:shape style="position:absolute;left:1491;top:59;width:142;height:142" coordorigin="1491,59" coordsize="142,142" path="m1491,201l1632,201,1632,59,1491,59,1491,201xe" filled="t" fillcolor="#3E3F95" stroked="f">
              <v:path arrowok="t"/>
              <v:fill/>
            </v:shape>
            <w10:wrap type="none"/>
          </v:group>
        </w:pict>
      </w:r>
      <w:r>
        <w:rPr>
          <w:rFonts w:cs="Century Gothic" w:hAnsi="Century Gothic" w:eastAsia="Century Gothic" w:ascii="Century Gothic"/>
          <w:color w:val="00AFEE"/>
          <w:spacing w:val="0"/>
          <w:w w:val="88"/>
          <w:sz w:val="20"/>
          <w:szCs w:val="20"/>
        </w:rPr>
        <w:t>Judul</w:t>
      </w:r>
      <w:r>
        <w:rPr>
          <w:rFonts w:cs="Century Gothic" w:hAnsi="Century Gothic" w:eastAsia="Century Gothic" w:ascii="Century Gothic"/>
          <w:color w:val="00AFEE"/>
          <w:spacing w:val="40"/>
          <w:w w:val="88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4"/>
          <w:w w:val="88"/>
          <w:sz w:val="20"/>
          <w:szCs w:val="20"/>
        </w:rPr>
        <w:t>P</w:t>
      </w:r>
      <w:r>
        <w:rPr>
          <w:rFonts w:cs="Century Gothic" w:hAnsi="Century Gothic" w:eastAsia="Century Gothic" w:ascii="Century Gothic"/>
          <w:color w:val="00AFEE"/>
          <w:spacing w:val="0"/>
          <w:w w:val="88"/>
          <w:sz w:val="20"/>
          <w:szCs w:val="20"/>
        </w:rPr>
        <w:t>enelitian</w:t>
      </w:r>
      <w:r>
        <w:rPr>
          <w:rFonts w:cs="Century Gothic" w:hAnsi="Century Gothic" w:eastAsia="Century Gothic" w:ascii="Century Gothic"/>
          <w:color w:val="00AFEE"/>
          <w:spacing w:val="75"/>
          <w:w w:val="88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88"/>
          <w:sz w:val="20"/>
          <w:szCs w:val="20"/>
        </w:rPr>
        <w:t>dan</w:t>
      </w:r>
      <w:r>
        <w:rPr>
          <w:rFonts w:cs="Century Gothic" w:hAnsi="Century Gothic" w:eastAsia="Century Gothic" w:ascii="Century Gothic"/>
          <w:color w:val="00AFEE"/>
          <w:spacing w:val="-28"/>
          <w:w w:val="88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72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5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erbit</w:t>
      </w:r>
      <w:r>
        <w:rPr>
          <w:rFonts w:cs="Century Gothic" w:hAnsi="Century Gothic" w:eastAsia="Century Gothic" w:ascii="Century Gothic"/>
          <w:color w:val="00AFEE"/>
          <w:spacing w:val="-18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(10</w:t>
      </w:r>
      <w:r>
        <w:rPr>
          <w:rFonts w:cs="Century Gothic" w:hAnsi="Century Gothic" w:eastAsia="Century Gothic" w:ascii="Century Gothic"/>
          <w:color w:val="00AFEE"/>
          <w:spacing w:val="-70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22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5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e</w:t>
      </w:r>
      <w:r>
        <w:rPr>
          <w:rFonts w:cs="Century Gothic" w:hAnsi="Century Gothic" w:eastAsia="Century Gothic" w:ascii="Century Gothic"/>
          <w:color w:val="00AFEE"/>
          <w:spacing w:val="-2"/>
          <w:w w:val="100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3"/>
          <w:w w:val="100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hir):</w:t>
      </w:r>
      <w:r>
        <w:rPr>
          <w:rFonts w:cs="Century Gothic" w:hAnsi="Century Gothic" w:eastAsia="Century Gothic" w:ascii="Century Gothic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tabs>
          <w:tab w:pos="2200" w:val="left"/>
        </w:tabs>
        <w:jc w:val="left"/>
        <w:spacing w:before="4" w:lineRule="exact" w:line="240"/>
        <w:ind w:left="2211" w:right="2206" w:hanging="437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ab/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ening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2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hasil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belajar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hu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um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bacaan</w:t>
      </w:r>
      <w:r>
        <w:rPr>
          <w:rFonts w:cs="Calibri" w:hAnsi="Calibri" w:eastAsia="Calibri" w:ascii="Calibri"/>
          <w:color w:val="363435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nun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ti,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win,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mim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-1"/>
          <w:w w:val="103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melalui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mainan</w:t>
      </w:r>
      <w:r>
        <w:rPr>
          <w:rFonts w:cs="Calibri" w:hAnsi="Calibri" w:eastAsia="Calibri" w:ascii="Calibri"/>
          <w:color w:val="363435"/>
          <w:spacing w:val="1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5"/>
          <w:sz w:val="20"/>
          <w:szCs w:val="20"/>
        </w:rPr>
        <w:t>mengguna</w:t>
      </w:r>
      <w:r>
        <w:rPr>
          <w:rFonts w:cs="Calibri" w:hAnsi="Calibri" w:eastAsia="Calibri" w:ascii="Calibri"/>
          <w:color w:val="363435"/>
          <w:spacing w:val="4"/>
          <w:w w:val="105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5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0"/>
          <w:w w:val="105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flashca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pada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sis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kelas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vii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smp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nege</w:t>
      </w:r>
      <w:r>
        <w:rPr>
          <w:rFonts w:cs="Calibri" w:hAnsi="Calibri" w:eastAsia="Calibri" w:ascii="Calibri"/>
          <w:color w:val="363435"/>
          <w:spacing w:val="1"/>
          <w:w w:val="104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i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211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36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sema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ang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semes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er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tahun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aja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2006/2007.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Up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mening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4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hasil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belajar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pokok</w:t>
      </w:r>
      <w:r>
        <w:rPr>
          <w:rFonts w:cs="Calibri" w:hAnsi="Calibri" w:eastAsia="Calibri" w:ascii="Calibri"/>
          <w:color w:val="363435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asmaul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husna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melalui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211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visualisasi,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musi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alisasi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mainan</w:t>
      </w:r>
      <w:r>
        <w:rPr>
          <w:rFonts w:cs="Calibri" w:hAnsi="Calibri" w:eastAsia="Calibri" w:ascii="Calibri"/>
          <w:color w:val="363435"/>
          <w:spacing w:val="1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ching</w:t>
      </w:r>
      <w:r>
        <w:rPr>
          <w:rFonts w:cs="Calibri" w:hAnsi="Calibri" w:eastAsia="Calibri" w:ascii="Calibri"/>
          <w:color w:val="363435"/>
          <w:spacing w:val="3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ca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pada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sis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kelas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viia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211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smp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nege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36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sema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ang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semes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er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tahun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aja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2007/2008.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74"/>
      </w:pPr>
      <w:r>
        <w:pict>
          <v:group style="position:absolute;margin-left:528.071pt;margin-top:732.164pt;width:15pt;height:0.0001pt;mso-position-horizontal-relative:page;mso-position-vertical-relative:page;z-index:-18729" coordorigin="10561,14643" coordsize="300,0">
            <v:shape style="position:absolute;left:10561;top:14643;width:300;height:0" coordorigin="10561,14643" coordsize="300,0" path="m10861,14643l10561,14643,10561,14643e" filled="f" stroked="t" strokeweight="0.125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3.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ening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tan</w:t>
      </w:r>
      <w:r>
        <w:rPr>
          <w:rFonts w:cs="Calibri" w:hAnsi="Calibri" w:eastAsia="Calibri" w:ascii="Calibri"/>
          <w:color w:val="363435"/>
          <w:spacing w:val="3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shal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t/ibadah</w:t>
      </w:r>
      <w:r>
        <w:rPr>
          <w:rFonts w:cs="Calibri" w:hAnsi="Calibri" w:eastAsia="Calibri" w:ascii="Calibri"/>
          <w:color w:val="363435"/>
          <w:spacing w:val="1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sis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melalui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shal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t/ibadah</w:t>
      </w:r>
      <w:r>
        <w:rPr>
          <w:rFonts w:cs="Calibri" w:hAnsi="Calibri" w:eastAsia="Calibri" w:ascii="Calibri"/>
          <w:color w:val="363435"/>
          <w:spacing w:val="1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smp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nege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17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211"/>
      </w:pPr>
      <w:r>
        <w:rPr>
          <w:rFonts w:cs="Calibri" w:hAnsi="Calibri" w:eastAsia="Calibri" w:ascii="Calibri"/>
          <w:color w:val="363435"/>
          <w:w w:val="101"/>
          <w:sz w:val="20"/>
          <w:szCs w:val="20"/>
        </w:rPr>
        <w:t>sema</w:t>
      </w:r>
      <w:r>
        <w:rPr>
          <w:rFonts w:cs="Calibri" w:hAnsi="Calibri" w:eastAsia="Calibri" w:ascii="Calibri"/>
          <w:color w:val="363435"/>
          <w:spacing w:val="-1"/>
          <w:w w:val="101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8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-3"/>
          <w:w w:val="108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0"/>
          <w:w w:val="82"/>
          <w:sz w:val="20"/>
          <w:szCs w:val="20"/>
        </w:rPr>
        <w:t>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74"/>
      </w:pPr>
      <w:r>
        <w:pict>
          <v:group style="position:absolute;margin-left:519.567pt;margin-top:740.669pt;width:0.0001pt;height:15pt;mso-position-horizontal-relative:page;mso-position-vertical-relative:page;z-index:-18727" coordorigin="10391,14813" coordsize="0,300">
            <v:shape style="position:absolute;left:10391;top:14813;width:0;height:300" coordorigin="10391,14813" coordsize="0,300" path="m10391,15113l10391,14813,10391,14813e" filled="f" stroked="t" strokeweight="0.125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4.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ening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tan</w:t>
      </w:r>
      <w:r>
        <w:rPr>
          <w:rFonts w:cs="Calibri" w:hAnsi="Calibri" w:eastAsia="Calibri" w:ascii="Calibri"/>
          <w:color w:val="363435"/>
          <w:spacing w:val="3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kedisiplinan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sis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melalui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stamp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c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5"/>
          <w:sz w:val="20"/>
          <w:szCs w:val="20"/>
        </w:rPr>
        <w:t>pendulum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20"/>
        <w:ind w:left="2211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assessme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smp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nege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19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sema</w:t>
      </w:r>
      <w:r>
        <w:rPr>
          <w:rFonts w:cs="Calibri" w:hAnsi="Calibri" w:eastAsia="Calibri" w:ascii="Calibri"/>
          <w:color w:val="363435"/>
          <w:spacing w:val="-1"/>
          <w:w w:val="101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8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-3"/>
          <w:w w:val="108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0"/>
          <w:w w:val="82"/>
          <w:sz w:val="20"/>
          <w:szCs w:val="20"/>
        </w:rPr>
        <w:t>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575"/>
        <w:sectPr>
          <w:pgMar w:header="0" w:footer="101" w:top="460" w:bottom="0" w:left="0" w:right="0"/>
          <w:pgSz w:w="10880" w:h="15120"/>
        </w:sectPr>
      </w:pPr>
      <w:r>
        <w:pict>
          <v:group style="position:absolute;margin-left:101.673pt;margin-top:-2.56817pt;width:0pt;height:64.063pt;mso-position-horizontal-relative:page;mso-position-vertical-relative:paragraph;z-index:-18738" coordorigin="2033,-51" coordsize="0,1281">
            <v:shape style="position:absolute;left:2033;top:-51;width:0;height:1281" coordorigin="2033,-51" coordsize="0,1281" path="m2033,1230l2033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730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728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156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0"/>
        <w:ind w:left="1887"/>
      </w:pPr>
      <w:r>
        <w:pict>
          <v:shape type="#_x0000_t75" style="position:absolute;margin-left:383.504pt;margin-top:78.1254pt;width:83.622pt;height:98.1646pt;mso-position-horizontal-relative:page;mso-position-vertical-relative:page;z-index:-18721">
            <v:imagedata o:title="" r:id="rId83"/>
          </v:shape>
        </w:pic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Nama</w:t>
      </w:r>
      <w:r>
        <w:rPr>
          <w:rFonts w:cs="Calibri" w:hAnsi="Calibri" w:eastAsia="Calibri" w:ascii="Calibri"/>
          <w:color w:val="363435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Lengkap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    </w:t>
      </w:r>
      <w:r>
        <w:rPr>
          <w:rFonts w:cs="Calibri" w:hAnsi="Calibri" w:eastAsia="Calibri" w:ascii="Calibri"/>
          <w:color w:val="363435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7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4"/>
          <w:sz w:val="22"/>
          <w:szCs w:val="22"/>
        </w:rPr>
        <w:t>Sumiya</w:t>
      </w:r>
      <w:r>
        <w:rPr>
          <w:rFonts w:cs="Calibri" w:hAnsi="Calibri" w:eastAsia="Calibri" w:ascii="Calibri"/>
          <w:color w:val="363435"/>
          <w:spacing w:val="0"/>
          <w:w w:val="102"/>
          <w:sz w:val="22"/>
          <w:szCs w:val="22"/>
        </w:rPr>
        <w:t>ti,S.Ag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887"/>
      </w:pP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Telp.</w:t>
      </w:r>
      <w:r>
        <w:rPr>
          <w:rFonts w:cs="Calibri" w:hAnsi="Calibri" w:eastAsia="Calibri" w:ascii="Calibri"/>
          <w:color w:val="363435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Kantor/HP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  </w:t>
      </w:r>
      <w:r>
        <w:rPr>
          <w:rFonts w:cs="Calibri" w:hAnsi="Calibri" w:eastAsia="Calibri" w:ascii="Calibri"/>
          <w:color w:val="363435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7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1"/>
          <w:sz w:val="22"/>
          <w:szCs w:val="22"/>
        </w:rPr>
        <w:t>081382148038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887"/>
      </w:pP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E-mail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                   </w:t>
      </w:r>
      <w:r>
        <w:rPr>
          <w:rFonts w:cs="Calibri" w:hAnsi="Calibri" w:eastAsia="Calibri" w:ascii="Calibri"/>
          <w:color w:val="363435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7"/>
          <w:w w:val="77"/>
          <w:sz w:val="22"/>
          <w:szCs w:val="22"/>
        </w:rPr>
        <w:t> </w:t>
      </w:r>
      <w:hyperlink r:id="rId84">
        <w:r>
          <w:rPr>
            <w:rFonts w:cs="Calibri" w:hAnsi="Calibri" w:eastAsia="Calibri" w:ascii="Calibri"/>
            <w:color w:val="363435"/>
            <w:spacing w:val="0"/>
            <w:w w:val="100"/>
            <w:sz w:val="22"/>
            <w:szCs w:val="22"/>
          </w:rPr>
          <w:t>syarial_helmy@yahoo.co.id</w:t>
        </w:r>
        <w:r>
          <w:rPr>
            <w:rFonts w:cs="Calibri" w:hAnsi="Calibri" w:eastAsia="Calibri" w:ascii="Calibri"/>
            <w:color w:val="000000"/>
            <w:spacing w:val="0"/>
            <w:w w:val="100"/>
            <w:sz w:val="22"/>
            <w:szCs w:val="22"/>
          </w:rPr>
        </w:r>
      </w:hyperlink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887"/>
      </w:pP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Akun</w:t>
      </w:r>
      <w:r>
        <w:rPr>
          <w:rFonts w:cs="Calibri" w:hAnsi="Calibri" w:eastAsia="Calibri" w:ascii="Calibri"/>
          <w:color w:val="363435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facebook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color w:val="363435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   </w:t>
      </w:r>
      <w:r>
        <w:rPr>
          <w:rFonts w:cs="Calibri" w:hAnsi="Calibri" w:eastAsia="Calibri" w:ascii="Calibri"/>
          <w:color w:val="363435"/>
          <w:spacing w:val="34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887"/>
      </w:pP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Alamat</w:t>
      </w:r>
      <w:r>
        <w:rPr>
          <w:rFonts w:cs="Calibri" w:hAnsi="Calibri" w:eastAsia="Calibri" w:ascii="Calibri"/>
          <w:color w:val="363435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Kantor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    </w:t>
      </w:r>
      <w:r>
        <w:rPr>
          <w:rFonts w:cs="Calibri" w:hAnsi="Calibri" w:eastAsia="Calibri" w:ascii="Calibri"/>
          <w:color w:val="363435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7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Jl.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Mandor</w:t>
      </w:r>
      <w:r>
        <w:rPr>
          <w:rFonts w:cs="Calibri" w:hAnsi="Calibri" w:eastAsia="Calibri" w:ascii="Calibri"/>
          <w:color w:val="363435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Samin</w:t>
      </w:r>
      <w:r>
        <w:rPr>
          <w:rFonts w:cs="Calibri" w:hAnsi="Calibri" w:eastAsia="Calibri" w:ascii="Calibri"/>
          <w:color w:val="363435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No.</w:t>
      </w:r>
      <w:r>
        <w:rPr>
          <w:rFonts w:cs="Calibri" w:hAnsi="Calibri" w:eastAsia="Calibri" w:ascii="Calibri"/>
          <w:color w:val="363435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62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1"/>
          <w:sz w:val="22"/>
          <w:szCs w:val="22"/>
        </w:rPr>
        <w:t>Kalibaru,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exact" w:line="260"/>
        <w:ind w:left="3635" w:right="5659"/>
      </w:pP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Cilodong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5"/>
          <w:sz w:val="22"/>
          <w:szCs w:val="22"/>
        </w:rPr>
        <w:t>Depok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40"/>
        <w:ind w:left="1887"/>
      </w:pPr>
      <w:r>
        <w:rPr>
          <w:rFonts w:cs="Calibri" w:hAnsi="Calibri" w:eastAsia="Calibri" w:ascii="Calibri"/>
          <w:color w:val="363435"/>
          <w:spacing w:val="0"/>
          <w:w w:val="100"/>
          <w:position w:val="-1"/>
          <w:sz w:val="22"/>
          <w:szCs w:val="22"/>
        </w:rPr>
        <w:t>Bidang</w:t>
      </w:r>
      <w:r>
        <w:rPr>
          <w:rFonts w:cs="Calibri" w:hAnsi="Calibri" w:eastAsia="Calibri" w:ascii="Calibri"/>
          <w:color w:val="363435"/>
          <w:spacing w:val="27"/>
          <w:w w:val="100"/>
          <w:position w:val="-1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position w:val="-1"/>
          <w:sz w:val="22"/>
          <w:szCs w:val="22"/>
        </w:rPr>
        <w:t>Keahlian</w:t>
      </w:r>
      <w:r>
        <w:rPr>
          <w:rFonts w:cs="Calibri" w:hAnsi="Calibri" w:eastAsia="Calibri" w:ascii="Calibri"/>
          <w:color w:val="363435"/>
          <w:spacing w:val="0"/>
          <w:w w:val="100"/>
          <w:position w:val="-1"/>
          <w:sz w:val="22"/>
          <w:szCs w:val="22"/>
        </w:rPr>
        <w:t>  </w:t>
      </w:r>
      <w:r>
        <w:rPr>
          <w:rFonts w:cs="Calibri" w:hAnsi="Calibri" w:eastAsia="Calibri" w:ascii="Calibri"/>
          <w:color w:val="363435"/>
          <w:spacing w:val="36"/>
          <w:w w:val="100"/>
          <w:position w:val="-1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position w:val="-1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0"/>
          <w:w w:val="77"/>
          <w:position w:val="-1"/>
          <w:sz w:val="22"/>
          <w:szCs w:val="22"/>
        </w:rPr>
        <w:t>   </w:t>
      </w:r>
      <w:r>
        <w:rPr>
          <w:rFonts w:cs="Calibri" w:hAnsi="Calibri" w:eastAsia="Calibri" w:ascii="Calibri"/>
          <w:color w:val="363435"/>
          <w:spacing w:val="34"/>
          <w:w w:val="77"/>
          <w:position w:val="-1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position w:val="-1"/>
          <w:sz w:val="22"/>
          <w:szCs w:val="22"/>
        </w:rPr>
        <w:t>-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entury Gothic" w:hAnsi="Century Gothic" w:eastAsia="Century Gothic" w:ascii="Century Gothic"/>
          <w:sz w:val="20"/>
          <w:szCs w:val="20"/>
        </w:rPr>
        <w:jc w:val="left"/>
        <w:spacing w:before="18"/>
        <w:ind w:left="1887"/>
      </w:pPr>
      <w:r>
        <w:pict>
          <v:group style="position:absolute;margin-left:80.197pt;margin-top:3.87279pt;width:7.087pt;height:7.087pt;mso-position-horizontal-relative:page;mso-position-vertical-relative:paragraph;z-index:-18725" coordorigin="1604,77" coordsize="142,142">
            <v:shape style="position:absolute;left:1604;top:77;width:142;height:142" coordorigin="1604,77" coordsize="142,142" path="m1604,219l1746,219,1746,77,1604,77,1604,219xe" filled="t" fillcolor="#3E3F95" stroked="f">
              <v:path arrowok="t"/>
              <v:fill/>
            </v:shape>
            <w10:wrap type="none"/>
          </v:group>
        </w:pict>
      </w:r>
      <w:r>
        <w:rPr>
          <w:rFonts w:cs="Century Gothic" w:hAnsi="Century Gothic" w:eastAsia="Century Gothic" w:ascii="Century Gothic"/>
          <w:color w:val="00AFEE"/>
          <w:spacing w:val="2"/>
          <w:w w:val="93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97"/>
          <w:sz w:val="20"/>
          <w:szCs w:val="20"/>
        </w:rPr>
        <w:t>i</w:t>
      </w:r>
      <w:r>
        <w:rPr>
          <w:rFonts w:cs="Century Gothic" w:hAnsi="Century Gothic" w:eastAsia="Century Gothic" w:ascii="Century Gothic"/>
          <w:color w:val="00AFEE"/>
          <w:spacing w:val="-1"/>
          <w:w w:val="97"/>
          <w:sz w:val="20"/>
          <w:szCs w:val="20"/>
        </w:rPr>
        <w:t>w</w:t>
      </w:r>
      <w:r>
        <w:rPr>
          <w:rFonts w:cs="Century Gothic" w:hAnsi="Century Gothic" w:eastAsia="Century Gothic" w:ascii="Century Gothic"/>
          <w:color w:val="00AFEE"/>
          <w:spacing w:val="-2"/>
          <w:w w:val="74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-1"/>
          <w:w w:val="93"/>
          <w:sz w:val="20"/>
          <w:szCs w:val="20"/>
        </w:rPr>
        <w:t>y</w:t>
      </w:r>
      <w:r>
        <w:rPr>
          <w:rFonts w:cs="Century Gothic" w:hAnsi="Century Gothic" w:eastAsia="Century Gothic" w:ascii="Century Gothic"/>
          <w:color w:val="00AFEE"/>
          <w:spacing w:val="-1"/>
          <w:w w:val="74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0"/>
          <w:w w:val="103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-14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sz w:val="20"/>
          <w:szCs w:val="20"/>
        </w:rPr>
        <w:t>pe</w:t>
      </w:r>
      <w:r>
        <w:rPr>
          <w:rFonts w:cs="Century Gothic" w:hAnsi="Century Gothic" w:eastAsia="Century Gothic" w:ascii="Century Gothic"/>
          <w:color w:val="00AFEE"/>
          <w:spacing w:val="-1"/>
          <w:w w:val="86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sz w:val="20"/>
          <w:szCs w:val="20"/>
        </w:rPr>
        <w:t>erjaan/p</w:t>
      </w:r>
      <w:r>
        <w:rPr>
          <w:rFonts w:cs="Century Gothic" w:hAnsi="Century Gothic" w:eastAsia="Century Gothic" w:ascii="Century Gothic"/>
          <w:color w:val="00AFEE"/>
          <w:spacing w:val="-2"/>
          <w:w w:val="86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sz w:val="20"/>
          <w:szCs w:val="20"/>
        </w:rPr>
        <w:t>o</w:t>
      </w:r>
      <w:r>
        <w:rPr>
          <w:rFonts w:cs="Century Gothic" w:hAnsi="Century Gothic" w:eastAsia="Century Gothic" w:ascii="Century Gothic"/>
          <w:color w:val="00AFEE"/>
          <w:spacing w:val="-2"/>
          <w:w w:val="86"/>
          <w:sz w:val="20"/>
          <w:szCs w:val="20"/>
        </w:rPr>
        <w:t>f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sz w:val="20"/>
          <w:szCs w:val="20"/>
        </w:rPr>
        <w:t>esi</w:t>
      </w:r>
      <w:r>
        <w:rPr>
          <w:rFonts w:cs="Century Gothic" w:hAnsi="Century Gothic" w:eastAsia="Century Gothic" w:ascii="Century Gothic"/>
          <w:color w:val="00AFEE"/>
          <w:spacing w:val="135"/>
          <w:w w:val="86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sz w:val="20"/>
          <w:szCs w:val="20"/>
        </w:rPr>
        <w:t>dalam</w:t>
      </w:r>
      <w:r>
        <w:rPr>
          <w:rFonts w:cs="Century Gothic" w:hAnsi="Century Gothic" w:eastAsia="Century Gothic" w:ascii="Century Gothic"/>
          <w:color w:val="00AFEE"/>
          <w:spacing w:val="-6"/>
          <w:w w:val="86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10</w:t>
      </w:r>
      <w:r>
        <w:rPr>
          <w:rFonts w:cs="Century Gothic" w:hAnsi="Century Gothic" w:eastAsia="Century Gothic" w:ascii="Century Gothic"/>
          <w:color w:val="00AFEE"/>
          <w:spacing w:val="-30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tahun</w:t>
      </w:r>
      <w:r>
        <w:rPr>
          <w:rFonts w:cs="Century Gothic" w:hAnsi="Century Gothic" w:eastAsia="Century Gothic" w:ascii="Century Gothic"/>
          <w:color w:val="00AFEE"/>
          <w:spacing w:val="-14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e</w:t>
      </w:r>
      <w:r>
        <w:rPr>
          <w:rFonts w:cs="Century Gothic" w:hAnsi="Century Gothic" w:eastAsia="Century Gothic" w:ascii="Century Gothic"/>
          <w:color w:val="00AFEE"/>
          <w:spacing w:val="-2"/>
          <w:w w:val="100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3"/>
          <w:w w:val="100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hir:</w:t>
      </w:r>
      <w:r>
        <w:rPr>
          <w:rFonts w:cs="Century Gothic" w:hAnsi="Century Gothic" w:eastAsia="Century Gothic" w:ascii="Century Gothic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2"/>
        <w:ind w:left="1887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2002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-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2016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Guru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7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AI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SMPN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6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8"/>
          <w:sz w:val="20"/>
          <w:szCs w:val="20"/>
        </w:rPr>
        <w:t>D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epok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887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2000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-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2002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Guru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7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AI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SMPN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9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aja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OKU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Sum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7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el</w:t>
      </w:r>
      <w:r>
        <w:rPr>
          <w:rFonts w:cs="Calibri" w:hAnsi="Calibri" w:eastAsia="Calibri" w:ascii="Calibri"/>
          <w:color w:val="363435"/>
          <w:spacing w:val="-1"/>
          <w:w w:val="101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tan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887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3.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1995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-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2000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Guru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95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-10"/>
          <w:w w:val="95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-2"/>
          <w:w w:val="95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95"/>
          <w:sz w:val="20"/>
          <w:szCs w:val="20"/>
        </w:rPr>
        <w:t>.</w:t>
      </w:r>
      <w:r>
        <w:rPr>
          <w:rFonts w:cs="Calibri" w:hAnsi="Calibri" w:eastAsia="Calibri" w:ascii="Calibri"/>
          <w:color w:val="363435"/>
          <w:spacing w:val="2"/>
          <w:w w:val="95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Sudi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man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5"/>
          <w:sz w:val="20"/>
          <w:szCs w:val="20"/>
        </w:rPr>
        <w:t>Jombo</w:t>
      </w:r>
      <w:r>
        <w:rPr>
          <w:rFonts w:cs="Calibri" w:hAnsi="Calibri" w:eastAsia="Calibri" w:ascii="Calibri"/>
          <w:color w:val="363435"/>
          <w:spacing w:val="-11"/>
          <w:w w:val="105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83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-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9"/>
          <w:w w:val="102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5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5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6"/>
          <w:sz w:val="20"/>
          <w:szCs w:val="20"/>
        </w:rPr>
        <w:t>tan</w:t>
      </w:r>
      <w:r>
        <w:rPr>
          <w:rFonts w:cs="Calibri" w:hAnsi="Calibri" w:eastAsia="Calibri" w:ascii="Calibri"/>
          <w:color w:val="363435"/>
          <w:spacing w:val="-3"/>
          <w:w w:val="106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0"/>
          <w:w w:val="83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7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ema</w:t>
      </w:r>
      <w:r>
        <w:rPr>
          <w:rFonts w:cs="Calibri" w:hAnsi="Calibri" w:eastAsia="Calibri" w:ascii="Calibri"/>
          <w:color w:val="363435"/>
          <w:spacing w:val="-1"/>
          <w:w w:val="101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8"/>
          <w:sz w:val="20"/>
          <w:szCs w:val="20"/>
        </w:rPr>
        <w:t>ang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Century Gothic" w:hAnsi="Century Gothic" w:eastAsia="Century Gothic" w:ascii="Century Gothic"/>
          <w:sz w:val="20"/>
          <w:szCs w:val="20"/>
        </w:rPr>
        <w:jc w:val="left"/>
        <w:ind w:left="1887"/>
      </w:pPr>
      <w:r>
        <w:pict>
          <v:group style="position:absolute;margin-left:80.197pt;margin-top:2.97249pt;width:7.087pt;height:7.087pt;mso-position-horizontal-relative:page;mso-position-vertical-relative:paragraph;z-index:-18724" coordorigin="1604,59" coordsize="142,142">
            <v:shape style="position:absolute;left:1604;top:59;width:142;height:142" coordorigin="1604,59" coordsize="142,142" path="m1604,201l1746,201,1746,59,1604,59,1604,201xe" filled="t" fillcolor="#3E3F95" stroked="f">
              <v:path arrowok="t"/>
              <v:fill/>
            </v:shape>
            <w10:wrap type="none"/>
          </v:group>
        </w:pict>
      </w:r>
      <w:r>
        <w:rPr>
          <w:rFonts w:cs="Century Gothic" w:hAnsi="Century Gothic" w:eastAsia="Century Gothic" w:ascii="Century Gothic"/>
          <w:color w:val="00AFEE"/>
          <w:spacing w:val="2"/>
          <w:w w:val="93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97"/>
          <w:sz w:val="20"/>
          <w:szCs w:val="20"/>
        </w:rPr>
        <w:t>i</w:t>
      </w:r>
      <w:r>
        <w:rPr>
          <w:rFonts w:cs="Century Gothic" w:hAnsi="Century Gothic" w:eastAsia="Century Gothic" w:ascii="Century Gothic"/>
          <w:color w:val="00AFEE"/>
          <w:spacing w:val="-1"/>
          <w:w w:val="97"/>
          <w:sz w:val="20"/>
          <w:szCs w:val="20"/>
        </w:rPr>
        <w:t>w</w:t>
      </w:r>
      <w:r>
        <w:rPr>
          <w:rFonts w:cs="Century Gothic" w:hAnsi="Century Gothic" w:eastAsia="Century Gothic" w:ascii="Century Gothic"/>
          <w:color w:val="00AFEE"/>
          <w:spacing w:val="-2"/>
          <w:w w:val="74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-1"/>
          <w:w w:val="93"/>
          <w:sz w:val="20"/>
          <w:szCs w:val="20"/>
        </w:rPr>
        <w:t>y</w:t>
      </w:r>
      <w:r>
        <w:rPr>
          <w:rFonts w:cs="Century Gothic" w:hAnsi="Century Gothic" w:eastAsia="Century Gothic" w:ascii="Century Gothic"/>
          <w:color w:val="00AFEE"/>
          <w:spacing w:val="-1"/>
          <w:w w:val="74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0"/>
          <w:w w:val="103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-14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4"/>
          <w:w w:val="90"/>
          <w:sz w:val="20"/>
          <w:szCs w:val="20"/>
        </w:rPr>
        <w:t>P</w:t>
      </w:r>
      <w:r>
        <w:rPr>
          <w:rFonts w:cs="Century Gothic" w:hAnsi="Century Gothic" w:eastAsia="Century Gothic" w:ascii="Century Gothic"/>
          <w:color w:val="00AFEE"/>
          <w:spacing w:val="0"/>
          <w:w w:val="90"/>
          <w:sz w:val="20"/>
          <w:szCs w:val="20"/>
        </w:rPr>
        <w:t>endidi</w:t>
      </w:r>
      <w:r>
        <w:rPr>
          <w:rFonts w:cs="Century Gothic" w:hAnsi="Century Gothic" w:eastAsia="Century Gothic" w:ascii="Century Gothic"/>
          <w:color w:val="00AFEE"/>
          <w:spacing w:val="2"/>
          <w:w w:val="90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90"/>
          <w:sz w:val="20"/>
          <w:szCs w:val="20"/>
        </w:rPr>
        <w:t>an</w:t>
      </w:r>
      <w:r>
        <w:rPr>
          <w:rFonts w:cs="Century Gothic" w:hAnsi="Century Gothic" w:eastAsia="Century Gothic" w:ascii="Century Gothic"/>
          <w:color w:val="00AFEE"/>
          <w:spacing w:val="6"/>
          <w:w w:val="9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4"/>
          <w:w w:val="123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ing</w:t>
      </w:r>
      <w:r>
        <w:rPr>
          <w:rFonts w:cs="Century Gothic" w:hAnsi="Century Gothic" w:eastAsia="Century Gothic" w:ascii="Century Gothic"/>
          <w:color w:val="00AFEE"/>
          <w:spacing w:val="-1"/>
          <w:w w:val="91"/>
          <w:sz w:val="20"/>
          <w:szCs w:val="20"/>
        </w:rPr>
        <w:t>g</w:t>
      </w:r>
      <w:r>
        <w:rPr>
          <w:rFonts w:cs="Century Gothic" w:hAnsi="Century Gothic" w:eastAsia="Century Gothic" w:ascii="Century Gothic"/>
          <w:color w:val="00AFEE"/>
          <w:spacing w:val="0"/>
          <w:w w:val="128"/>
          <w:sz w:val="20"/>
          <w:szCs w:val="20"/>
        </w:rPr>
        <w:t>i</w:t>
      </w:r>
      <w:r>
        <w:rPr>
          <w:rFonts w:cs="Century Gothic" w:hAnsi="Century Gothic" w:eastAsia="Century Gothic" w:ascii="Century Gothic"/>
          <w:color w:val="00AFEE"/>
          <w:spacing w:val="-14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83"/>
          <w:sz w:val="20"/>
          <w:szCs w:val="20"/>
        </w:rPr>
        <w:t>dan</w:t>
      </w:r>
      <w:r>
        <w:rPr>
          <w:rFonts w:cs="Century Gothic" w:hAnsi="Century Gothic" w:eastAsia="Century Gothic" w:ascii="Century Gothic"/>
          <w:color w:val="00AFEE"/>
          <w:spacing w:val="12"/>
          <w:w w:val="83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64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1"/>
          <w:w w:val="100"/>
          <w:sz w:val="20"/>
          <w:szCs w:val="20"/>
        </w:rPr>
        <w:t>B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elajar:</w:t>
      </w:r>
      <w:r>
        <w:rPr>
          <w:rFonts w:cs="Century Gothic" w:hAnsi="Century Gothic" w:eastAsia="Century Gothic" w:ascii="Century Gothic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2"/>
        <w:ind w:left="1887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S2: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anagemen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an,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STI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4"/>
          <w:sz w:val="20"/>
          <w:szCs w:val="20"/>
        </w:rPr>
        <w:t>IMMI</w:t>
      </w:r>
      <w:r>
        <w:rPr>
          <w:rFonts w:cs="Calibri" w:hAnsi="Calibri" w:eastAsia="Calibri" w:ascii="Calibri"/>
          <w:color w:val="363435"/>
          <w:spacing w:val="0"/>
          <w:w w:val="94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Ja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(2012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–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2015)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887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S1:</w:t>
      </w:r>
      <w:r>
        <w:rPr>
          <w:rFonts w:cs="Calibri" w:hAnsi="Calibri" w:eastAsia="Calibri" w:ascii="Calibri"/>
          <w:color w:val="363435"/>
          <w:spacing w:val="-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bi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ah/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Islam,IIQ</w:t>
      </w:r>
      <w:r>
        <w:rPr>
          <w:rFonts w:cs="Calibri" w:hAnsi="Calibri" w:eastAsia="Calibri" w:ascii="Calibri"/>
          <w:color w:val="363435"/>
          <w:spacing w:val="-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7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onosobo</w:t>
      </w:r>
      <w:r>
        <w:rPr>
          <w:rFonts w:cs="Calibri" w:hAnsi="Calibri" w:eastAsia="Calibri" w:ascii="Calibri"/>
          <w:color w:val="363435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(1990–1995)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Century Gothic" w:hAnsi="Century Gothic" w:eastAsia="Century Gothic" w:ascii="Century Gothic"/>
          <w:sz w:val="20"/>
          <w:szCs w:val="20"/>
        </w:rPr>
        <w:jc w:val="left"/>
        <w:ind w:left="1887"/>
      </w:pPr>
      <w:r>
        <w:pict>
          <v:group style="position:absolute;margin-left:80.197pt;margin-top:2.97319pt;width:7.087pt;height:7.087pt;mso-position-horizontal-relative:page;mso-position-vertical-relative:paragraph;z-index:-18723" coordorigin="1604,59" coordsize="142,142">
            <v:shape style="position:absolute;left:1604;top:59;width:142;height:142" coordorigin="1604,59" coordsize="142,142" path="m1604,201l1746,201,1746,59,1604,59,1604,201xe" filled="t" fillcolor="#3E3F95" stroked="f">
              <v:path arrowok="t"/>
              <v:fill/>
            </v:shape>
            <w10:wrap type="none"/>
          </v:group>
        </w:pic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Judul</w:t>
      </w:r>
      <w:r>
        <w:rPr>
          <w:rFonts w:cs="Century Gothic" w:hAnsi="Century Gothic" w:eastAsia="Century Gothic" w:ascii="Century Gothic"/>
          <w:color w:val="00AFEE"/>
          <w:spacing w:val="4"/>
          <w:w w:val="91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Buku</w:t>
      </w:r>
      <w:r>
        <w:rPr>
          <w:rFonts w:cs="Century Gothic" w:hAnsi="Century Gothic" w:eastAsia="Century Gothic" w:ascii="Century Gothic"/>
          <w:color w:val="00AFEE"/>
          <w:spacing w:val="-46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83"/>
          <w:sz w:val="20"/>
          <w:szCs w:val="20"/>
        </w:rPr>
        <w:t>dan</w:t>
      </w:r>
      <w:r>
        <w:rPr>
          <w:rFonts w:cs="Century Gothic" w:hAnsi="Century Gothic" w:eastAsia="Century Gothic" w:ascii="Century Gothic"/>
          <w:color w:val="00AFEE"/>
          <w:spacing w:val="12"/>
          <w:w w:val="83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72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5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erbit</w:t>
      </w:r>
      <w:r>
        <w:rPr>
          <w:rFonts w:cs="Century Gothic" w:hAnsi="Century Gothic" w:eastAsia="Century Gothic" w:ascii="Century Gothic"/>
          <w:color w:val="00AFEE"/>
          <w:spacing w:val="-18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(10</w:t>
      </w:r>
      <w:r>
        <w:rPr>
          <w:rFonts w:cs="Century Gothic" w:hAnsi="Century Gothic" w:eastAsia="Century Gothic" w:ascii="Century Gothic"/>
          <w:color w:val="00AFEE"/>
          <w:spacing w:val="-70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72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5"/>
          <w:w w:val="123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e</w:t>
      </w:r>
      <w:r>
        <w:rPr>
          <w:rFonts w:cs="Century Gothic" w:hAnsi="Century Gothic" w:eastAsia="Century Gothic" w:ascii="Century Gothic"/>
          <w:color w:val="00AFEE"/>
          <w:spacing w:val="-2"/>
          <w:w w:val="91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85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3"/>
          <w:w w:val="85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97"/>
          <w:sz w:val="20"/>
          <w:szCs w:val="20"/>
        </w:rPr>
        <w:t>hir):</w:t>
      </w:r>
      <w:r>
        <w:rPr>
          <w:rFonts w:cs="Century Gothic" w:hAnsi="Century Gothic" w:eastAsia="Century Gothic" w:ascii="Century Gothic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2"/>
        <w:ind w:left="1887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7"/>
          <w:sz w:val="20"/>
          <w:szCs w:val="20"/>
        </w:rPr>
        <w:t>Ling</w:t>
      </w:r>
      <w:r>
        <w:rPr>
          <w:rFonts w:cs="Calibri" w:hAnsi="Calibri" w:eastAsia="Calibri" w:ascii="Calibri"/>
          <w:color w:val="363435"/>
          <w:spacing w:val="1"/>
          <w:w w:val="107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7"/>
          <w:sz w:val="20"/>
          <w:szCs w:val="20"/>
        </w:rPr>
        <w:t>ungan</w:t>
      </w:r>
      <w:r>
        <w:rPr>
          <w:rFonts w:cs="Calibri" w:hAnsi="Calibri" w:eastAsia="Calibri" w:ascii="Calibri"/>
          <w:color w:val="363435"/>
          <w:spacing w:val="2"/>
          <w:w w:val="10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4"/>
          <w:sz w:val="20"/>
          <w:szCs w:val="20"/>
        </w:rPr>
        <w:t>H</w:t>
      </w:r>
      <w:r>
        <w:rPr>
          <w:rFonts w:cs="Calibri" w:hAnsi="Calibri" w:eastAsia="Calibri" w:ascii="Calibri"/>
          <w:color w:val="363435"/>
          <w:spacing w:val="0"/>
          <w:w w:val="106"/>
          <w:sz w:val="20"/>
          <w:szCs w:val="20"/>
        </w:rPr>
        <w:t>idu</w:t>
      </w:r>
      <w:r>
        <w:rPr>
          <w:rFonts w:cs="Calibri" w:hAnsi="Calibri" w:eastAsia="Calibri" w:ascii="Calibri"/>
          <w:color w:val="363435"/>
          <w:spacing w:val="-5"/>
          <w:w w:val="106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83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tuk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SMP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kelas</w:t>
      </w:r>
      <w:r>
        <w:rPr>
          <w:rFonts w:cs="Calibri" w:hAnsi="Calibri" w:eastAsia="Calibri" w:ascii="Calibri"/>
          <w:color w:val="363435"/>
          <w:spacing w:val="-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6"/>
          <w:sz w:val="20"/>
          <w:szCs w:val="20"/>
        </w:rPr>
        <w:t>VII,VIII,IX</w:t>
      </w:r>
      <w:r>
        <w:rPr>
          <w:rFonts w:cs="Calibri" w:hAnsi="Calibri" w:eastAsia="Calibri" w:ascii="Calibri"/>
          <w:color w:val="363435"/>
          <w:spacing w:val="-1"/>
          <w:w w:val="96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(2010)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887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4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eks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elaja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Budi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eke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ulum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2013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5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5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tuk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247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SMP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kelas</w:t>
      </w:r>
      <w:r>
        <w:rPr>
          <w:rFonts w:cs="Calibri" w:hAnsi="Calibri" w:eastAsia="Calibri" w:ascii="Calibri"/>
          <w:color w:val="363435"/>
          <w:spacing w:val="-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VII</w:t>
      </w:r>
      <w:r>
        <w:rPr>
          <w:rFonts w:cs="Calibri" w:hAnsi="Calibri" w:eastAsia="Calibri" w:ascii="Calibri"/>
          <w:color w:val="363435"/>
          <w:spacing w:val="-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(2013)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887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3.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4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eks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elaja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Budi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eke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ulum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2013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5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5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tuk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247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SMP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kelas</w:t>
      </w:r>
      <w:r>
        <w:rPr>
          <w:rFonts w:cs="Calibri" w:hAnsi="Calibri" w:eastAsia="Calibri" w:ascii="Calibri"/>
          <w:color w:val="363435"/>
          <w:spacing w:val="-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VIII</w:t>
      </w:r>
      <w:r>
        <w:rPr>
          <w:rFonts w:cs="Calibri" w:hAnsi="Calibri" w:eastAsia="Calibri" w:ascii="Calibri"/>
          <w:color w:val="363435"/>
          <w:spacing w:val="-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(2014)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887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4.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4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eks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elaja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Budi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eke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ulum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2013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5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5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tuk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247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SMP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kelas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IX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(2015)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887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5.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4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eks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elaja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Budi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eke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ulum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2013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5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5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tuk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247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ALB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9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una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Rungu</w:t>
      </w:r>
      <w:r>
        <w:rPr>
          <w:rFonts w:cs="Calibri" w:hAnsi="Calibri" w:eastAsia="Calibri" w:ascii="Calibri"/>
          <w:color w:val="363435"/>
          <w:spacing w:val="2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kelas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X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(2015)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887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6.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4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eks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elaja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Budi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eke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ulum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2013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5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5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tuk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247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ALB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kelas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XI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9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una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utis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(2015)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887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7.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4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eks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elaja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</w:t>
      </w:r>
      <w:r>
        <w:rPr>
          <w:rFonts w:cs="Calibri" w:hAnsi="Calibri" w:eastAsia="Calibri" w:ascii="Calibri"/>
          <w:color w:val="363435"/>
          <w:spacing w:val="-17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AI)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tuk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SMP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kelas</w:t>
      </w:r>
      <w:r>
        <w:rPr>
          <w:rFonts w:cs="Calibri" w:hAnsi="Calibri" w:eastAsia="Calibri" w:ascii="Calibri"/>
          <w:color w:val="363435"/>
          <w:spacing w:val="-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4"/>
          <w:sz w:val="20"/>
          <w:szCs w:val="20"/>
        </w:rPr>
        <w:t>VII,</w:t>
      </w:r>
      <w:r>
        <w:rPr>
          <w:rFonts w:cs="Calibri" w:hAnsi="Calibri" w:eastAsia="Calibri" w:ascii="Calibri"/>
          <w:color w:val="363435"/>
          <w:spacing w:val="-7"/>
          <w:w w:val="94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4"/>
          <w:sz w:val="20"/>
          <w:szCs w:val="20"/>
        </w:rPr>
        <w:t>VIII,</w:t>
      </w:r>
      <w:r>
        <w:rPr>
          <w:rFonts w:cs="Calibri" w:hAnsi="Calibri" w:eastAsia="Calibri" w:ascii="Calibri"/>
          <w:color w:val="363435"/>
          <w:spacing w:val="0"/>
          <w:w w:val="94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5"/>
          <w:sz w:val="20"/>
          <w:szCs w:val="20"/>
        </w:rPr>
        <w:t>IX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247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(2016)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Century Gothic" w:hAnsi="Century Gothic" w:eastAsia="Century Gothic" w:ascii="Century Gothic"/>
          <w:sz w:val="20"/>
          <w:szCs w:val="20"/>
        </w:rPr>
        <w:jc w:val="left"/>
        <w:ind w:left="1887"/>
      </w:pPr>
      <w:r>
        <w:pict>
          <v:group style="position:absolute;margin-left:80.197pt;margin-top:2.97189pt;width:7.087pt;height:7.087pt;mso-position-horizontal-relative:page;mso-position-vertical-relative:paragraph;z-index:-18722" coordorigin="1604,59" coordsize="142,142">
            <v:shape style="position:absolute;left:1604;top:59;width:142;height:142" coordorigin="1604,59" coordsize="142,142" path="m1604,201l1746,201,1746,59,1604,59,1604,201xe" filled="t" fillcolor="#3E3F95" stroked="f">
              <v:path arrowok="t"/>
              <v:fill/>
            </v:shape>
            <w10:wrap type="none"/>
          </v:group>
        </w:pict>
      </w:r>
      <w:r>
        <w:rPr>
          <w:rFonts w:cs="Century Gothic" w:hAnsi="Century Gothic" w:eastAsia="Century Gothic" w:ascii="Century Gothic"/>
          <w:color w:val="00AFEE"/>
          <w:spacing w:val="0"/>
          <w:w w:val="88"/>
          <w:sz w:val="20"/>
          <w:szCs w:val="20"/>
        </w:rPr>
        <w:t>Judul</w:t>
      </w:r>
      <w:r>
        <w:rPr>
          <w:rFonts w:cs="Century Gothic" w:hAnsi="Century Gothic" w:eastAsia="Century Gothic" w:ascii="Century Gothic"/>
          <w:color w:val="00AFEE"/>
          <w:spacing w:val="40"/>
          <w:w w:val="88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4"/>
          <w:w w:val="88"/>
          <w:sz w:val="20"/>
          <w:szCs w:val="20"/>
        </w:rPr>
        <w:t>P</w:t>
      </w:r>
      <w:r>
        <w:rPr>
          <w:rFonts w:cs="Century Gothic" w:hAnsi="Century Gothic" w:eastAsia="Century Gothic" w:ascii="Century Gothic"/>
          <w:color w:val="00AFEE"/>
          <w:spacing w:val="0"/>
          <w:w w:val="88"/>
          <w:sz w:val="20"/>
          <w:szCs w:val="20"/>
        </w:rPr>
        <w:t>enelitian</w:t>
      </w:r>
      <w:r>
        <w:rPr>
          <w:rFonts w:cs="Century Gothic" w:hAnsi="Century Gothic" w:eastAsia="Century Gothic" w:ascii="Century Gothic"/>
          <w:color w:val="00AFEE"/>
          <w:spacing w:val="75"/>
          <w:w w:val="88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88"/>
          <w:sz w:val="20"/>
          <w:szCs w:val="20"/>
        </w:rPr>
        <w:t>dan</w:t>
      </w:r>
      <w:r>
        <w:rPr>
          <w:rFonts w:cs="Century Gothic" w:hAnsi="Century Gothic" w:eastAsia="Century Gothic" w:ascii="Century Gothic"/>
          <w:color w:val="00AFEE"/>
          <w:spacing w:val="-28"/>
          <w:w w:val="88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72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5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erbit</w:t>
      </w:r>
      <w:r>
        <w:rPr>
          <w:rFonts w:cs="Century Gothic" w:hAnsi="Century Gothic" w:eastAsia="Century Gothic" w:ascii="Century Gothic"/>
          <w:color w:val="00AFEE"/>
          <w:spacing w:val="-18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(10</w:t>
      </w:r>
      <w:r>
        <w:rPr>
          <w:rFonts w:cs="Century Gothic" w:hAnsi="Century Gothic" w:eastAsia="Century Gothic" w:ascii="Century Gothic"/>
          <w:color w:val="00AFEE"/>
          <w:spacing w:val="-70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22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5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e</w:t>
      </w:r>
      <w:r>
        <w:rPr>
          <w:rFonts w:cs="Century Gothic" w:hAnsi="Century Gothic" w:eastAsia="Century Gothic" w:ascii="Century Gothic"/>
          <w:color w:val="00AFEE"/>
          <w:spacing w:val="-2"/>
          <w:w w:val="100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3"/>
          <w:w w:val="100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hir):</w:t>
      </w:r>
      <w:r>
        <w:rPr>
          <w:rFonts w:cs="Century Gothic" w:hAnsi="Century Gothic" w:eastAsia="Century Gothic" w:ascii="Century Gothic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auto" w:line="294"/>
        <w:ind w:left="2227" w:right="1453" w:hanging="170"/>
      </w:pPr>
      <w:r>
        <w:rPr>
          <w:rFonts w:cs="Calibri" w:hAnsi="Calibri" w:eastAsia="Calibri" w:ascii="Calibri"/>
          <w:color w:val="363435"/>
          <w:w w:val="94"/>
          <w:sz w:val="20"/>
          <w:szCs w:val="20"/>
        </w:rPr>
        <w:t>1.</w:t>
      </w:r>
      <w:r>
        <w:rPr>
          <w:rFonts w:cs="Calibri" w:hAnsi="Calibri" w:eastAsia="Calibri" w:ascii="Calibri"/>
          <w:color w:val="363435"/>
          <w:spacing w:val="-1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PTK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ening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tan</w:t>
      </w:r>
      <w:r>
        <w:rPr>
          <w:rFonts w:cs="Calibri" w:hAnsi="Calibri" w:eastAsia="Calibri" w:ascii="Calibri"/>
          <w:color w:val="363435"/>
          <w:spacing w:val="3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embelaja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2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melalui</w:t>
      </w:r>
      <w:r>
        <w:rPr>
          <w:rFonts w:cs="Calibri" w:hAnsi="Calibri" w:eastAsia="Calibri" w:ascii="Calibri"/>
          <w:color w:val="363435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me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ode</w:t>
      </w:r>
      <w:r>
        <w:rPr>
          <w:rFonts w:cs="Calibri" w:hAnsi="Calibri" w:eastAsia="Calibri" w:ascii="Calibri"/>
          <w:color w:val="363435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embe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ian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9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ugas</w:t>
      </w:r>
      <w:r>
        <w:rPr>
          <w:rFonts w:cs="Calibri" w:hAnsi="Calibri" w:eastAsia="Calibri" w:ascii="Calibri"/>
          <w:color w:val="363435"/>
          <w:spacing w:val="2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belajar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esitasi</w:t>
      </w:r>
      <w:r>
        <w:rPr>
          <w:rFonts w:cs="Calibri" w:hAnsi="Calibri" w:eastAsia="Calibri" w:ascii="Calibri"/>
          <w:color w:val="363435"/>
          <w:spacing w:val="-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pada</w:t>
      </w:r>
      <w:r>
        <w:rPr>
          <w:rFonts w:cs="Calibri" w:hAnsi="Calibri" w:eastAsia="Calibri" w:ascii="Calibri"/>
          <w:color w:val="363435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kembangan</w:t>
      </w:r>
      <w:r>
        <w:rPr>
          <w:rFonts w:cs="Calibri" w:hAnsi="Calibri" w:eastAsia="Calibri" w:ascii="Calibri"/>
          <w:color w:val="363435"/>
          <w:spacing w:val="4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Nusa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pada</w:t>
      </w:r>
      <w:r>
        <w:rPr>
          <w:rFonts w:cs="Calibri" w:hAnsi="Calibri" w:eastAsia="Calibri" w:ascii="Calibri"/>
          <w:color w:val="363435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sis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kelas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IX.a</w:t>
      </w:r>
      <w:r>
        <w:rPr>
          <w:rFonts w:cs="Calibri" w:hAnsi="Calibri" w:eastAsia="Calibri" w:ascii="Calibri"/>
          <w:color w:val="363435"/>
          <w:spacing w:val="-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SMPN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0"/>
        <w:ind w:left="2227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6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epok</w:t>
      </w:r>
      <w:r>
        <w:rPr>
          <w:rFonts w:cs="Calibri" w:hAnsi="Calibri" w:eastAsia="Calibri" w:ascii="Calibri"/>
          <w:color w:val="363435"/>
          <w:spacing w:val="2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tahun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2012-2013.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56" w:lineRule="auto" w:line="294"/>
        <w:ind w:left="2227" w:right="1454" w:hanging="170"/>
      </w:pPr>
      <w:r>
        <w:rPr>
          <w:rFonts w:cs="Calibri" w:hAnsi="Calibri" w:eastAsia="Calibri" w:ascii="Calibri"/>
          <w:color w:val="363435"/>
          <w:w w:val="94"/>
          <w:sz w:val="20"/>
          <w:szCs w:val="20"/>
        </w:rPr>
        <w:t>2.</w:t>
      </w:r>
      <w:r>
        <w:rPr>
          <w:rFonts w:cs="Calibri" w:hAnsi="Calibri" w:eastAsia="Calibri" w:ascii="Calibri"/>
          <w:color w:val="363435"/>
          <w:spacing w:val="-1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PTK</w:t>
      </w:r>
      <w:r>
        <w:rPr>
          <w:rFonts w:cs="Calibri" w:hAnsi="Calibri" w:eastAsia="Calibri" w:ascii="Calibri"/>
          <w:color w:val="363435"/>
          <w:spacing w:val="3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ening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Hasil</w:t>
      </w:r>
      <w:r>
        <w:rPr>
          <w:rFonts w:cs="Calibri" w:hAnsi="Calibri" w:eastAsia="Calibri" w:ascii="Calibri"/>
          <w:color w:val="363435"/>
          <w:spacing w:val="3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B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elajar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sis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3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2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iman</w:t>
      </w:r>
      <w:r>
        <w:rPr>
          <w:rFonts w:cs="Calibri" w:hAnsi="Calibri" w:eastAsia="Calibri" w:ascii="Calibri"/>
          <w:color w:val="363435"/>
          <w:spacing w:val="3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kepada</w:t>
      </w:r>
      <w:r>
        <w:rPr>
          <w:rFonts w:cs="Calibri" w:hAnsi="Calibri" w:eastAsia="Calibri" w:ascii="Calibri"/>
          <w:color w:val="363435"/>
          <w:spacing w:val="4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ha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2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hir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melalui</w:t>
      </w:r>
      <w:r>
        <w:rPr>
          <w:rFonts w:cs="Calibri" w:hAnsi="Calibri" w:eastAsia="Calibri" w:ascii="Calibri"/>
          <w:color w:val="363435"/>
          <w:spacing w:val="3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me</w:t>
      </w:r>
      <w:r>
        <w:rPr>
          <w:rFonts w:cs="Calibri" w:hAnsi="Calibri" w:eastAsia="Calibri" w:ascii="Calibri"/>
          <w:color w:val="363435"/>
          <w:spacing w:val="-1"/>
          <w:w w:val="102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ode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sha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ing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media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audio</w:t>
      </w:r>
      <w:r>
        <w:rPr>
          <w:rFonts w:cs="Calibri" w:hAnsi="Calibri" w:eastAsia="Calibri" w:ascii="Calibri"/>
          <w:color w:val="363435"/>
          <w:spacing w:val="1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visual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pada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sis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kelas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IX.F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SMPN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6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epok</w:t>
      </w:r>
      <w:r>
        <w:rPr>
          <w:rFonts w:cs="Calibri" w:hAnsi="Calibri" w:eastAsia="Calibri" w:ascii="Calibri"/>
          <w:color w:val="363435"/>
          <w:spacing w:val="2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tahun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2013-2014.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0"/>
        <w:ind w:left="2057"/>
      </w:pPr>
      <w:r>
        <w:rPr>
          <w:rFonts w:cs="Calibri" w:hAnsi="Calibri" w:eastAsia="Calibri" w:ascii="Calibri"/>
          <w:color w:val="363435"/>
          <w:w w:val="94"/>
          <w:sz w:val="20"/>
          <w:szCs w:val="20"/>
        </w:rPr>
        <w:t>3.</w:t>
      </w:r>
      <w:r>
        <w:rPr>
          <w:rFonts w:cs="Calibri" w:hAnsi="Calibri" w:eastAsia="Calibri" w:ascii="Calibri"/>
          <w:color w:val="363435"/>
          <w:spacing w:val="-1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PTK</w:t>
      </w:r>
      <w:r>
        <w:rPr>
          <w:rFonts w:cs="Calibri" w:hAnsi="Calibri" w:eastAsia="Calibri" w:ascii="Calibri"/>
          <w:color w:val="363435"/>
          <w:spacing w:val="1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pening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kemampuan</w:t>
      </w:r>
      <w:r>
        <w:rPr>
          <w:rFonts w:cs="Calibri" w:hAnsi="Calibri" w:eastAsia="Calibri" w:ascii="Calibri"/>
          <w:color w:val="363435"/>
          <w:spacing w:val="3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membaca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7"/>
          <w:w w:val="100"/>
          <w:sz w:val="20"/>
          <w:szCs w:val="20"/>
        </w:rPr>
        <w:t>Q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.S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al-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nsyi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aoh</w:t>
      </w:r>
      <w:r>
        <w:rPr>
          <w:rFonts w:cs="Calibri" w:hAnsi="Calibri" w:eastAsia="Calibri" w:ascii="Calibri"/>
          <w:color w:val="363435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pada\sis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kelas</w:t>
      </w:r>
      <w:r>
        <w:rPr>
          <w:rFonts w:cs="Calibri" w:hAnsi="Calibri" w:eastAsia="Calibri" w:ascii="Calibri"/>
          <w:color w:val="363435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IX.G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SMPN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56" w:lineRule="exact" w:line="220"/>
        <w:ind w:left="2227"/>
      </w:pPr>
      <w:r>
        <w:pict>
          <v:group style="position:absolute;margin-left:0pt;margin-top:732.164pt;width:15pt;height:0.0001pt;mso-position-horizontal-relative:page;mso-position-vertical-relative:page;z-index:-18720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718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color w:val="363435"/>
          <w:spacing w:val="0"/>
          <w:w w:val="100"/>
          <w:position w:val="-1"/>
          <w:sz w:val="20"/>
          <w:szCs w:val="20"/>
        </w:rPr>
        <w:t>6</w:t>
      </w:r>
      <w:r>
        <w:rPr>
          <w:rFonts w:cs="Calibri" w:hAnsi="Calibri" w:eastAsia="Calibri" w:ascii="Calibri"/>
          <w:color w:val="363435"/>
          <w:spacing w:val="-2"/>
          <w:w w:val="100"/>
          <w:position w:val="-1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position w:val="-1"/>
          <w:sz w:val="20"/>
          <w:szCs w:val="20"/>
        </w:rPr>
        <w:t>D</w:t>
      </w:r>
      <w:r>
        <w:rPr>
          <w:rFonts w:cs="Calibri" w:hAnsi="Calibri" w:eastAsia="Calibri" w:ascii="Calibri"/>
          <w:color w:val="363435"/>
          <w:spacing w:val="0"/>
          <w:w w:val="100"/>
          <w:position w:val="-1"/>
          <w:sz w:val="20"/>
          <w:szCs w:val="20"/>
        </w:rPr>
        <w:t>epok</w:t>
      </w:r>
      <w:r>
        <w:rPr>
          <w:rFonts w:cs="Calibri" w:hAnsi="Calibri" w:eastAsia="Calibri" w:ascii="Calibri"/>
          <w:color w:val="363435"/>
          <w:spacing w:val="23"/>
          <w:w w:val="100"/>
          <w:position w:val="-1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position w:val="-1"/>
          <w:sz w:val="20"/>
          <w:szCs w:val="20"/>
        </w:rPr>
        <w:t>tahun</w:t>
      </w:r>
      <w:r>
        <w:rPr>
          <w:rFonts w:cs="Calibri" w:hAnsi="Calibri" w:eastAsia="Calibri" w:ascii="Calibri"/>
          <w:color w:val="363435"/>
          <w:spacing w:val="11"/>
          <w:w w:val="100"/>
          <w:position w:val="-1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1"/>
          <w:position w:val="-1"/>
          <w:sz w:val="20"/>
          <w:szCs w:val="20"/>
        </w:rPr>
        <w:t>2013-2014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  <w:sectPr>
          <w:pgMar w:header="0" w:footer="101" w:top="460" w:bottom="0" w:left="0" w:right="0"/>
          <w:pgSz w:w="10880" w:h="15120"/>
        </w:sectPr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697" w:right="-44"/>
      </w:pPr>
      <w:r>
        <w:pict>
          <v:group style="position:absolute;margin-left:445.299pt;margin-top:-1.47815pt;width:0pt;height:64.063pt;mso-position-horizontal-relative:page;mso-position-vertical-relative:paragraph;z-index:-18726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28.071pt;margin-top:732.164pt;width:15pt;height:0.0001pt;mso-position-horizontal-relative:page;mso-position-vertical-relative:page;z-index:-18719" coordorigin="10561,14643" coordsize="300,0">
            <v:shape style="position:absolute;left:10561;top:14643;width:300;height:0" coordorigin="10561,14643" coordsize="300,0" path="m10861,14643l10561,14643,10561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19.567pt;margin-top:740.669pt;width:0.0001pt;height:15pt;mso-position-horizontal-relative:page;mso-position-vertical-relative:page;z-index:-18717" coordorigin="10391,14813" coordsize="0,300">
            <v:shape style="position:absolute;left:10391;top:14813;width:0;height:300" coordorigin="10391,14813" coordsize="0,300" path="m10391,15113l10391,14813,10391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880" w:h="15120"/>
          <w:pgMar w:top="1260" w:bottom="0" w:left="0" w:right="0"/>
          <w:cols w:num="2" w:equalWidth="off">
            <w:col w:w="8627" w:space="328"/>
            <w:col w:w="192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157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8" w:lineRule="auto" w:line="243"/>
        <w:ind w:left="1770" w:right="5742"/>
      </w:pPr>
      <w:r>
        <w:pict>
          <v:shape type="#_x0000_t75" style="position:absolute;margin-left:379.93pt;margin-top:80.197pt;width:82.944pt;height:96.933pt;mso-position-horizontal-relative:page;mso-position-vertical-relative:page;z-index:-18709">
            <v:imagedata o:title="" r:id="rId86"/>
          </v:shape>
        </w:pic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Nama</w:t>
      </w:r>
      <w:r>
        <w:rPr>
          <w:rFonts w:cs="Calibri" w:hAnsi="Calibri" w:eastAsia="Calibri" w:ascii="Calibri"/>
          <w:color w:val="363435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3"/>
          <w:w w:val="110"/>
          <w:sz w:val="22"/>
          <w:szCs w:val="22"/>
        </w:rPr>
        <w:t>L</w:t>
      </w:r>
      <w:r>
        <w:rPr>
          <w:rFonts w:cs="Calibri" w:hAnsi="Calibri" w:eastAsia="Calibri" w:ascii="Calibri"/>
          <w:color w:val="363435"/>
          <w:spacing w:val="0"/>
          <w:w w:val="110"/>
          <w:sz w:val="22"/>
          <w:szCs w:val="22"/>
        </w:rPr>
        <w:t>eng</w:t>
      </w:r>
      <w:r>
        <w:rPr>
          <w:rFonts w:cs="Calibri" w:hAnsi="Calibri" w:eastAsia="Calibri" w:ascii="Calibri"/>
          <w:color w:val="363435"/>
          <w:spacing w:val="4"/>
          <w:w w:val="110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10"/>
          <w:sz w:val="22"/>
          <w:szCs w:val="22"/>
        </w:rPr>
        <w:t>ap</w:t>
      </w:r>
      <w:r>
        <w:rPr>
          <w:rFonts w:cs="Calibri" w:hAnsi="Calibri" w:eastAsia="Calibri" w:ascii="Calibri"/>
          <w:color w:val="363435"/>
          <w:spacing w:val="38"/>
          <w:w w:val="11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80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0"/>
          <w:w w:val="80"/>
          <w:sz w:val="22"/>
          <w:szCs w:val="22"/>
        </w:rPr>
        <w:t>  </w:t>
      </w:r>
      <w:r>
        <w:rPr>
          <w:rFonts w:cs="Calibri" w:hAnsi="Calibri" w:eastAsia="Calibri" w:ascii="Calibri"/>
          <w:color w:val="363435"/>
          <w:spacing w:val="3"/>
          <w:w w:val="8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H.</w:t>
      </w:r>
      <w:r>
        <w:rPr>
          <w:rFonts w:cs="Calibri" w:hAnsi="Calibri" w:eastAsia="Calibri" w:ascii="Calibri"/>
          <w:color w:val="363435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"/>
          <w:w w:val="97"/>
          <w:sz w:val="22"/>
          <w:szCs w:val="22"/>
        </w:rPr>
        <w:t>M</w:t>
      </w:r>
      <w:r>
        <w:rPr>
          <w:rFonts w:cs="Calibri" w:hAnsi="Calibri" w:eastAsia="Calibri" w:ascii="Calibri"/>
          <w:color w:val="363435"/>
          <w:spacing w:val="0"/>
          <w:w w:val="105"/>
          <w:sz w:val="22"/>
          <w:szCs w:val="22"/>
        </w:rPr>
        <w:t>ustahdi,</w:t>
      </w:r>
      <w:r>
        <w:rPr>
          <w:rFonts w:cs="Calibri" w:hAnsi="Calibri" w:eastAsia="Calibri" w:ascii="Calibri"/>
          <w:color w:val="363435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color w:val="363435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color w:val="363435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15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color w:val="363435"/>
          <w:spacing w:val="-5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color w:val="363435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3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or/HP</w:t>
      </w:r>
      <w:r>
        <w:rPr>
          <w:rFonts w:cs="Calibri" w:hAnsi="Calibri" w:eastAsia="Calibri" w:ascii="Calibri"/>
          <w:color w:val="363435"/>
          <w:spacing w:val="4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80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4"/>
          <w:sz w:val="22"/>
          <w:szCs w:val="22"/>
        </w:rPr>
        <w:t>081288634665.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ind w:left="1770"/>
      </w:pP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E-mail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                </w:t>
      </w:r>
      <w:r>
        <w:rPr>
          <w:rFonts w:cs="Calibri" w:hAnsi="Calibri" w:eastAsia="Calibri" w:ascii="Calibri"/>
          <w:color w:val="363435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80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0"/>
          <w:w w:val="80"/>
          <w:sz w:val="22"/>
          <w:szCs w:val="22"/>
        </w:rPr>
        <w:t>  </w:t>
      </w:r>
      <w:r>
        <w:rPr>
          <w:rFonts w:cs="Calibri" w:hAnsi="Calibri" w:eastAsia="Calibri" w:ascii="Calibri"/>
          <w:color w:val="363435"/>
          <w:spacing w:val="3"/>
          <w:w w:val="80"/>
          <w:sz w:val="22"/>
          <w:szCs w:val="22"/>
        </w:rPr>
        <w:t> </w:t>
      </w:r>
      <w:hyperlink r:id="rId87">
        <w:r>
          <w:rPr>
            <w:rFonts w:cs="Calibri" w:hAnsi="Calibri" w:eastAsia="Calibri" w:ascii="Calibri"/>
            <w:color w:val="363435"/>
            <w:spacing w:val="0"/>
            <w:w w:val="104"/>
            <w:sz w:val="22"/>
            <w:szCs w:val="22"/>
          </w:rPr>
          <w:t>mustahdi2010@</w:t>
        </w:r>
        <w:r>
          <w:rPr>
            <w:rFonts w:cs="Calibri" w:hAnsi="Calibri" w:eastAsia="Calibri" w:ascii="Calibri"/>
            <w:color w:val="363435"/>
            <w:spacing w:val="-1"/>
            <w:w w:val="104"/>
            <w:sz w:val="22"/>
            <w:szCs w:val="22"/>
          </w:rPr>
          <w:t>g</w:t>
        </w:r>
        <w:r>
          <w:rPr>
            <w:rFonts w:cs="Calibri" w:hAnsi="Calibri" w:eastAsia="Calibri" w:ascii="Calibri"/>
            <w:color w:val="363435"/>
            <w:spacing w:val="0"/>
            <w:w w:val="106"/>
            <w:sz w:val="22"/>
            <w:szCs w:val="22"/>
          </w:rPr>
          <w:t>mai</w:t>
        </w:r>
        <w:r>
          <w:rPr>
            <w:rFonts w:cs="Calibri" w:hAnsi="Calibri" w:eastAsia="Calibri" w:ascii="Calibri"/>
            <w:color w:val="363435"/>
            <w:spacing w:val="-2"/>
            <w:w w:val="106"/>
            <w:sz w:val="22"/>
            <w:szCs w:val="22"/>
          </w:rPr>
          <w:t>l</w:t>
        </w:r>
        <w:r>
          <w:rPr>
            <w:rFonts w:cs="Calibri" w:hAnsi="Calibri" w:eastAsia="Calibri" w:ascii="Calibri"/>
            <w:color w:val="363435"/>
            <w:spacing w:val="0"/>
            <w:w w:val="100"/>
            <w:sz w:val="22"/>
            <w:szCs w:val="22"/>
          </w:rPr>
          <w:t>.</w:t>
        </w:r>
        <w:r>
          <w:rPr>
            <w:rFonts w:cs="Calibri" w:hAnsi="Calibri" w:eastAsia="Calibri" w:ascii="Calibri"/>
            <w:color w:val="363435"/>
            <w:spacing w:val="-1"/>
            <w:w w:val="100"/>
            <w:sz w:val="22"/>
            <w:szCs w:val="22"/>
          </w:rPr>
          <w:t>c</w:t>
        </w:r>
        <w:r>
          <w:rPr>
            <w:rFonts w:cs="Calibri" w:hAnsi="Calibri" w:eastAsia="Calibri" w:ascii="Calibri"/>
            <w:color w:val="363435"/>
            <w:spacing w:val="0"/>
            <w:w w:val="107"/>
            <w:sz w:val="22"/>
            <w:szCs w:val="22"/>
          </w:rPr>
          <w:t>om</w:t>
        </w:r>
      </w:hyperlink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"/>
        <w:ind w:left="1770"/>
      </w:pP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un</w:t>
      </w:r>
      <w:r>
        <w:rPr>
          <w:rFonts w:cs="Calibri" w:hAnsi="Calibri" w:eastAsia="Calibri" w:ascii="Calibri"/>
          <w:color w:val="363435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11"/>
          <w:w w:val="107"/>
          <w:sz w:val="22"/>
          <w:szCs w:val="22"/>
        </w:rPr>
        <w:t>F</w:t>
      </w:r>
      <w:r>
        <w:rPr>
          <w:rFonts w:cs="Calibri" w:hAnsi="Calibri" w:eastAsia="Calibri" w:ascii="Calibri"/>
          <w:color w:val="363435"/>
          <w:spacing w:val="0"/>
          <w:w w:val="107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-1"/>
          <w:w w:val="107"/>
          <w:sz w:val="22"/>
          <w:szCs w:val="22"/>
        </w:rPr>
        <w:t>c</w:t>
      </w:r>
      <w:r>
        <w:rPr>
          <w:rFonts w:cs="Calibri" w:hAnsi="Calibri" w:eastAsia="Calibri" w:ascii="Calibri"/>
          <w:color w:val="363435"/>
          <w:spacing w:val="0"/>
          <w:w w:val="107"/>
          <w:sz w:val="22"/>
          <w:szCs w:val="22"/>
        </w:rPr>
        <w:t>ebook</w:t>
      </w:r>
      <w:r>
        <w:rPr>
          <w:rFonts w:cs="Calibri" w:hAnsi="Calibri" w:eastAsia="Calibri" w:ascii="Calibri"/>
          <w:color w:val="363435"/>
          <w:spacing w:val="12"/>
          <w:w w:val="10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80"/>
          <w:sz w:val="22"/>
          <w:szCs w:val="22"/>
        </w:rPr>
        <w:t>: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"/>
        <w:ind w:left="1770"/>
      </w:pP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lam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3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3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or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color w:val="363435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80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0"/>
          <w:w w:val="80"/>
          <w:sz w:val="22"/>
          <w:szCs w:val="22"/>
        </w:rPr>
        <w:t>  </w:t>
      </w:r>
      <w:r>
        <w:rPr>
          <w:rFonts w:cs="Calibri" w:hAnsi="Calibri" w:eastAsia="Calibri" w:ascii="Calibri"/>
          <w:color w:val="363435"/>
          <w:spacing w:val="3"/>
          <w:w w:val="8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363435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color w:val="363435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Kota</w:t>
      </w:r>
      <w:r>
        <w:rPr>
          <w:rFonts w:cs="Calibri" w:hAnsi="Calibri" w:eastAsia="Calibri" w:ascii="Calibri"/>
          <w:color w:val="363435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15"/>
          <w:w w:val="108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0"/>
          <w:w w:val="108"/>
          <w:sz w:val="22"/>
          <w:szCs w:val="22"/>
        </w:rPr>
        <w:t>ange</w:t>
      </w:r>
      <w:r>
        <w:rPr>
          <w:rFonts w:cs="Calibri" w:hAnsi="Calibri" w:eastAsia="Calibri" w:ascii="Calibri"/>
          <w:color w:val="363435"/>
          <w:spacing w:val="-1"/>
          <w:w w:val="108"/>
          <w:sz w:val="22"/>
          <w:szCs w:val="22"/>
        </w:rPr>
        <w:t>r</w:t>
      </w:r>
      <w:r>
        <w:rPr>
          <w:rFonts w:cs="Calibri" w:hAnsi="Calibri" w:eastAsia="Calibri" w:ascii="Calibri"/>
          <w:color w:val="363435"/>
          <w:spacing w:val="0"/>
          <w:w w:val="108"/>
          <w:sz w:val="22"/>
          <w:szCs w:val="22"/>
        </w:rPr>
        <w:t>ang</w:t>
      </w:r>
      <w:r>
        <w:rPr>
          <w:rFonts w:cs="Calibri" w:hAnsi="Calibri" w:eastAsia="Calibri" w:ascii="Calibri"/>
          <w:color w:val="363435"/>
          <w:spacing w:val="0"/>
          <w:w w:val="108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"/>
          <w:w w:val="111"/>
          <w:sz w:val="22"/>
          <w:szCs w:val="22"/>
        </w:rPr>
        <w:t>S</w:t>
      </w:r>
      <w:r>
        <w:rPr>
          <w:rFonts w:cs="Calibri" w:hAnsi="Calibri" w:eastAsia="Calibri" w:ascii="Calibri"/>
          <w:color w:val="363435"/>
          <w:spacing w:val="0"/>
          <w:w w:val="104"/>
          <w:sz w:val="22"/>
          <w:szCs w:val="22"/>
        </w:rPr>
        <w:t>el</w:t>
      </w:r>
      <w:r>
        <w:rPr>
          <w:rFonts w:cs="Calibri" w:hAnsi="Calibri" w:eastAsia="Calibri" w:ascii="Calibri"/>
          <w:color w:val="363435"/>
          <w:spacing w:val="-1"/>
          <w:w w:val="104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0"/>
          <w:w w:val="105"/>
          <w:sz w:val="22"/>
          <w:szCs w:val="22"/>
        </w:rPr>
        <w:t>tan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"/>
        <w:ind w:left="3363"/>
      </w:pP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color w:val="363435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color w:val="363435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5"/>
          <w:w w:val="107"/>
          <w:sz w:val="22"/>
          <w:szCs w:val="22"/>
        </w:rPr>
        <w:t>P</w:t>
      </w:r>
      <w:r>
        <w:rPr>
          <w:rFonts w:cs="Calibri" w:hAnsi="Calibri" w:eastAsia="Calibri" w:ascii="Calibri"/>
          <w:color w:val="363435"/>
          <w:spacing w:val="0"/>
          <w:w w:val="107"/>
          <w:sz w:val="22"/>
          <w:szCs w:val="22"/>
        </w:rPr>
        <w:t>endidi</w:t>
      </w:r>
      <w:r>
        <w:rPr>
          <w:rFonts w:cs="Calibri" w:hAnsi="Calibri" w:eastAsia="Calibri" w:ascii="Calibri"/>
          <w:color w:val="363435"/>
          <w:spacing w:val="4"/>
          <w:w w:val="107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7"/>
          <w:sz w:val="22"/>
          <w:szCs w:val="22"/>
        </w:rPr>
        <w:t>an</w:t>
      </w:r>
      <w:r>
        <w:rPr>
          <w:rFonts w:cs="Calibri" w:hAnsi="Calibri" w:eastAsia="Calibri" w:ascii="Calibri"/>
          <w:color w:val="363435"/>
          <w:spacing w:val="-4"/>
          <w:w w:val="10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No</w:t>
      </w:r>
      <w:r>
        <w:rPr>
          <w:rFonts w:cs="Calibri" w:hAnsi="Calibri" w:eastAsia="Calibri" w:ascii="Calibri"/>
          <w:color w:val="363435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49</w:t>
      </w:r>
      <w:r>
        <w:rPr>
          <w:rFonts w:cs="Calibri" w:hAnsi="Calibri" w:eastAsia="Calibri" w:ascii="Calibri"/>
          <w:color w:val="363435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1"/>
          <w:w w:val="112"/>
          <w:sz w:val="22"/>
          <w:szCs w:val="22"/>
        </w:rPr>
        <w:t>C</w:t>
      </w:r>
      <w:r>
        <w:rPr>
          <w:rFonts w:cs="Calibri" w:hAnsi="Calibri" w:eastAsia="Calibri" w:ascii="Calibri"/>
          <w:color w:val="363435"/>
          <w:spacing w:val="0"/>
          <w:w w:val="107"/>
          <w:sz w:val="22"/>
          <w:szCs w:val="22"/>
        </w:rPr>
        <w:t>iput</w:t>
      </w:r>
      <w:r>
        <w:rPr>
          <w:rFonts w:cs="Calibri" w:hAnsi="Calibri" w:eastAsia="Calibri" w:ascii="Calibri"/>
          <w:color w:val="363435"/>
          <w:spacing w:val="-1"/>
          <w:w w:val="107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0"/>
          <w:w w:val="102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"/>
        <w:ind w:left="1770"/>
      </w:pP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Bidang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Keahlian: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Guru</w:t>
      </w:r>
      <w:r>
        <w:rPr>
          <w:rFonts w:cs="Calibri" w:hAnsi="Calibri" w:eastAsia="Calibri" w:ascii="Calibri"/>
          <w:color w:val="363435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dan</w:t>
      </w:r>
      <w:r>
        <w:rPr>
          <w:rFonts w:cs="Calibri" w:hAnsi="Calibri" w:eastAsia="Calibri" w:ascii="Calibri"/>
          <w:color w:val="363435"/>
          <w:spacing w:val="2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enulis</w:t>
      </w:r>
      <w:r>
        <w:rPr>
          <w:rFonts w:cs="Calibri" w:hAnsi="Calibri" w:eastAsia="Calibri" w:ascii="Calibri"/>
          <w:color w:val="363435"/>
          <w:spacing w:val="3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gama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5"/>
          <w:sz w:val="22"/>
          <w:szCs w:val="22"/>
        </w:rPr>
        <w:t>Islam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rFonts w:cs="Century Gothic" w:hAnsi="Century Gothic" w:eastAsia="Century Gothic" w:ascii="Century Gothic"/>
          <w:sz w:val="20"/>
          <w:szCs w:val="20"/>
        </w:rPr>
        <w:jc w:val="left"/>
        <w:ind w:left="1770"/>
      </w:pPr>
      <w:r>
        <w:pict>
          <v:group style="position:absolute;margin-left:74.528pt;margin-top:2.56146pt;width:6.994pt;height:6.994pt;mso-position-horizontal-relative:page;mso-position-vertical-relative:paragraph;z-index:-18715" coordorigin="1491,51" coordsize="140,140">
            <v:shape style="position:absolute;left:1491;top:51;width:140;height:140" coordorigin="1491,51" coordsize="140,140" path="m1491,191l1630,191,1630,51,1491,51,1491,191xe" filled="t" fillcolor="#3E3F95" stroked="f">
              <v:path arrowok="t"/>
              <v:fill/>
            </v:shape>
            <w10:wrap type="none"/>
          </v:group>
        </w:pict>
      </w:r>
      <w:r>
        <w:rPr>
          <w:rFonts w:cs="Century Gothic" w:hAnsi="Century Gothic" w:eastAsia="Century Gothic" w:ascii="Century Gothic"/>
          <w:color w:val="00AFEE"/>
          <w:spacing w:val="2"/>
          <w:w w:val="97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101"/>
          <w:sz w:val="20"/>
          <w:szCs w:val="20"/>
        </w:rPr>
        <w:t>i</w:t>
      </w:r>
      <w:r>
        <w:rPr>
          <w:rFonts w:cs="Century Gothic" w:hAnsi="Century Gothic" w:eastAsia="Century Gothic" w:ascii="Century Gothic"/>
          <w:color w:val="00AFEE"/>
          <w:spacing w:val="-1"/>
          <w:w w:val="101"/>
          <w:sz w:val="20"/>
          <w:szCs w:val="20"/>
        </w:rPr>
        <w:t>w</w:t>
      </w:r>
      <w:r>
        <w:rPr>
          <w:rFonts w:cs="Century Gothic" w:hAnsi="Century Gothic" w:eastAsia="Century Gothic" w:ascii="Century Gothic"/>
          <w:color w:val="00AFEE"/>
          <w:spacing w:val="-2"/>
          <w:w w:val="77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-1"/>
          <w:w w:val="96"/>
          <w:sz w:val="20"/>
          <w:szCs w:val="20"/>
        </w:rPr>
        <w:t>y</w:t>
      </w:r>
      <w:r>
        <w:rPr>
          <w:rFonts w:cs="Century Gothic" w:hAnsi="Century Gothic" w:eastAsia="Century Gothic" w:ascii="Century Gothic"/>
          <w:color w:val="00AFEE"/>
          <w:spacing w:val="-1"/>
          <w:w w:val="77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0"/>
          <w:w w:val="107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-15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90"/>
          <w:sz w:val="20"/>
          <w:szCs w:val="20"/>
        </w:rPr>
        <w:t>pe</w:t>
      </w:r>
      <w:r>
        <w:rPr>
          <w:rFonts w:cs="Century Gothic" w:hAnsi="Century Gothic" w:eastAsia="Century Gothic" w:ascii="Century Gothic"/>
          <w:color w:val="00AFEE"/>
          <w:spacing w:val="-1"/>
          <w:w w:val="90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90"/>
          <w:sz w:val="20"/>
          <w:szCs w:val="20"/>
        </w:rPr>
        <w:t>erjaan/p</w:t>
      </w:r>
      <w:r>
        <w:rPr>
          <w:rFonts w:cs="Century Gothic" w:hAnsi="Century Gothic" w:eastAsia="Century Gothic" w:ascii="Century Gothic"/>
          <w:color w:val="00AFEE"/>
          <w:spacing w:val="-2"/>
          <w:w w:val="90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90"/>
          <w:sz w:val="20"/>
          <w:szCs w:val="20"/>
        </w:rPr>
        <w:t>o</w:t>
      </w:r>
      <w:r>
        <w:rPr>
          <w:rFonts w:cs="Century Gothic" w:hAnsi="Century Gothic" w:eastAsia="Century Gothic" w:ascii="Century Gothic"/>
          <w:color w:val="00AFEE"/>
          <w:spacing w:val="-2"/>
          <w:w w:val="90"/>
          <w:sz w:val="20"/>
          <w:szCs w:val="20"/>
        </w:rPr>
        <w:t>f</w:t>
      </w:r>
      <w:r>
        <w:rPr>
          <w:rFonts w:cs="Century Gothic" w:hAnsi="Century Gothic" w:eastAsia="Century Gothic" w:ascii="Century Gothic"/>
          <w:color w:val="00AFEE"/>
          <w:spacing w:val="0"/>
          <w:w w:val="90"/>
          <w:sz w:val="20"/>
          <w:szCs w:val="20"/>
        </w:rPr>
        <w:t>esi</w:t>
      </w:r>
      <w:r>
        <w:rPr>
          <w:rFonts w:cs="Century Gothic" w:hAnsi="Century Gothic" w:eastAsia="Century Gothic" w:ascii="Century Gothic"/>
          <w:color w:val="00AFEE"/>
          <w:spacing w:val="98"/>
          <w:w w:val="9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90"/>
          <w:sz w:val="20"/>
          <w:szCs w:val="20"/>
        </w:rPr>
        <w:t>dalam</w:t>
      </w:r>
      <w:r>
        <w:rPr>
          <w:rFonts w:cs="Century Gothic" w:hAnsi="Century Gothic" w:eastAsia="Century Gothic" w:ascii="Century Gothic"/>
          <w:color w:val="00AFEE"/>
          <w:spacing w:val="-15"/>
          <w:w w:val="9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10</w:t>
      </w:r>
      <w:r>
        <w:rPr>
          <w:rFonts w:cs="Century Gothic" w:hAnsi="Century Gothic" w:eastAsia="Century Gothic" w:ascii="Century Gothic"/>
          <w:color w:val="00AFEE"/>
          <w:spacing w:val="-15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tahun</w:t>
      </w:r>
      <w:r>
        <w:rPr>
          <w:rFonts w:cs="Century Gothic" w:hAnsi="Century Gothic" w:eastAsia="Century Gothic" w:ascii="Century Gothic"/>
          <w:color w:val="00AFEE"/>
          <w:spacing w:val="-15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e</w:t>
      </w:r>
      <w:r>
        <w:rPr>
          <w:rFonts w:cs="Century Gothic" w:hAnsi="Century Gothic" w:eastAsia="Century Gothic" w:ascii="Century Gothic"/>
          <w:color w:val="00AFEE"/>
          <w:spacing w:val="-2"/>
          <w:w w:val="100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3"/>
          <w:w w:val="100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hir:</w:t>
      </w:r>
      <w:r>
        <w:rPr>
          <w:rFonts w:cs="Century Gothic" w:hAnsi="Century Gothic" w:eastAsia="Century Gothic" w:ascii="Century Gothic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0"/>
        <w:ind w:left="1770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2008</w:t>
      </w:r>
      <w:r>
        <w:rPr>
          <w:rFonts w:cs="Calibri" w:hAnsi="Calibri" w:eastAsia="Calibri" w:ascii="Calibri"/>
          <w:color w:val="363435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-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2016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         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80"/>
          <w:sz w:val="20"/>
          <w:szCs w:val="20"/>
        </w:rPr>
        <w:t>:</w:t>
      </w:r>
      <w:r>
        <w:rPr>
          <w:rFonts w:cs="Calibri" w:hAnsi="Calibri" w:eastAsia="Calibri" w:ascii="Calibri"/>
          <w:color w:val="363435"/>
          <w:spacing w:val="6"/>
          <w:w w:val="8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Guru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7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AI</w:t>
      </w:r>
      <w:r>
        <w:rPr>
          <w:rFonts w:cs="Calibri" w:hAnsi="Calibri" w:eastAsia="Calibri" w:ascii="Calibri"/>
          <w:color w:val="363435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1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Nege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3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Kota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4"/>
          <w:w w:val="109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9"/>
          <w:sz w:val="20"/>
          <w:szCs w:val="20"/>
        </w:rPr>
        <w:t>ange</w:t>
      </w:r>
      <w:r>
        <w:rPr>
          <w:rFonts w:cs="Calibri" w:hAnsi="Calibri" w:eastAsia="Calibri" w:ascii="Calibri"/>
          <w:color w:val="363435"/>
          <w:spacing w:val="-1"/>
          <w:w w:val="109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9"/>
          <w:sz w:val="20"/>
          <w:szCs w:val="20"/>
        </w:rPr>
        <w:t>ang</w:t>
      </w:r>
      <w:r>
        <w:rPr>
          <w:rFonts w:cs="Calibri" w:hAnsi="Calibri" w:eastAsia="Calibri" w:ascii="Calibri"/>
          <w:color w:val="363435"/>
          <w:spacing w:val="-5"/>
          <w:w w:val="109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el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tan</w:t>
      </w:r>
      <w:r>
        <w:rPr>
          <w:rFonts w:cs="Calibri" w:hAnsi="Calibri" w:eastAsia="Calibri" w:ascii="Calibri"/>
          <w:color w:val="363435"/>
          <w:spacing w:val="3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-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6"/>
          <w:sz w:val="20"/>
          <w:szCs w:val="20"/>
        </w:rPr>
        <w:t>Ba</w:t>
      </w:r>
      <w:r>
        <w:rPr>
          <w:rFonts w:cs="Calibri" w:hAnsi="Calibri" w:eastAsia="Calibri" w:ascii="Calibri"/>
          <w:color w:val="363435"/>
          <w:spacing w:val="-1"/>
          <w:w w:val="106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-1"/>
          <w:w w:val="102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7"/>
          <w:sz w:val="20"/>
          <w:szCs w:val="20"/>
        </w:rPr>
        <w:t>en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5"/>
        <w:ind w:left="1770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1995</w:t>
      </w:r>
      <w:r>
        <w:rPr>
          <w:rFonts w:cs="Calibri" w:hAnsi="Calibri" w:eastAsia="Calibri" w:ascii="Calibri"/>
          <w:color w:val="363435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–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2007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        </w:t>
      </w:r>
      <w:r>
        <w:rPr>
          <w:rFonts w:cs="Calibri" w:hAnsi="Calibri" w:eastAsia="Calibri" w:ascii="Calibri"/>
          <w:color w:val="363435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80"/>
          <w:sz w:val="20"/>
          <w:szCs w:val="20"/>
        </w:rPr>
        <w:t>:</w:t>
      </w:r>
      <w:r>
        <w:rPr>
          <w:rFonts w:cs="Calibri" w:hAnsi="Calibri" w:eastAsia="Calibri" w:ascii="Calibri"/>
          <w:color w:val="363435"/>
          <w:spacing w:val="6"/>
          <w:w w:val="8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Guru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ekolah</w:t>
      </w:r>
      <w:r>
        <w:rPr>
          <w:rFonts w:cs="Calibri" w:hAnsi="Calibri" w:eastAsia="Calibri" w:ascii="Calibri"/>
          <w:color w:val="363435"/>
          <w:spacing w:val="4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8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8"/>
          <w:sz w:val="20"/>
          <w:szCs w:val="20"/>
        </w:rPr>
        <w:t>embangunan</w:t>
      </w:r>
      <w:r>
        <w:rPr>
          <w:rFonts w:cs="Calibri" w:hAnsi="Calibri" w:eastAsia="Calibri" w:ascii="Calibri"/>
          <w:color w:val="363435"/>
          <w:spacing w:val="3"/>
          <w:w w:val="108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J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Bi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J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sejak</w:t>
      </w:r>
      <w:r>
        <w:rPr>
          <w:rFonts w:cs="Calibri" w:hAnsi="Calibri" w:eastAsia="Calibri" w:ascii="Calibri"/>
          <w:color w:val="363435"/>
          <w:spacing w:val="1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1995-2007.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rFonts w:cs="Century Gothic" w:hAnsi="Century Gothic" w:eastAsia="Century Gothic" w:ascii="Century Gothic"/>
          <w:sz w:val="20"/>
          <w:szCs w:val="20"/>
        </w:rPr>
        <w:jc w:val="left"/>
        <w:ind w:left="1770"/>
      </w:pPr>
      <w:r>
        <w:pict>
          <v:group style="position:absolute;margin-left:74.528pt;margin-top:2.56106pt;width:6.994pt;height:6.994pt;mso-position-horizontal-relative:page;mso-position-vertical-relative:paragraph;z-index:-18714" coordorigin="1491,51" coordsize="140,140">
            <v:shape style="position:absolute;left:1491;top:51;width:140;height:140" coordorigin="1491,51" coordsize="140,140" path="m1491,191l1630,191,1630,51,1491,51,1491,191xe" filled="t" fillcolor="#3E3F95" stroked="f">
              <v:path arrowok="t"/>
              <v:fill/>
            </v:shape>
            <w10:wrap type="none"/>
          </v:group>
        </w:pict>
      </w:r>
      <w:r>
        <w:rPr>
          <w:rFonts w:cs="Century Gothic" w:hAnsi="Century Gothic" w:eastAsia="Century Gothic" w:ascii="Century Gothic"/>
          <w:color w:val="00AFEE"/>
          <w:spacing w:val="2"/>
          <w:w w:val="97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101"/>
          <w:sz w:val="20"/>
          <w:szCs w:val="20"/>
        </w:rPr>
        <w:t>i</w:t>
      </w:r>
      <w:r>
        <w:rPr>
          <w:rFonts w:cs="Century Gothic" w:hAnsi="Century Gothic" w:eastAsia="Century Gothic" w:ascii="Century Gothic"/>
          <w:color w:val="00AFEE"/>
          <w:spacing w:val="-1"/>
          <w:w w:val="101"/>
          <w:sz w:val="20"/>
          <w:szCs w:val="20"/>
        </w:rPr>
        <w:t>w</w:t>
      </w:r>
      <w:r>
        <w:rPr>
          <w:rFonts w:cs="Century Gothic" w:hAnsi="Century Gothic" w:eastAsia="Century Gothic" w:ascii="Century Gothic"/>
          <w:color w:val="00AFEE"/>
          <w:spacing w:val="-2"/>
          <w:w w:val="77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-1"/>
          <w:w w:val="96"/>
          <w:sz w:val="20"/>
          <w:szCs w:val="20"/>
        </w:rPr>
        <w:t>y</w:t>
      </w:r>
      <w:r>
        <w:rPr>
          <w:rFonts w:cs="Century Gothic" w:hAnsi="Century Gothic" w:eastAsia="Century Gothic" w:ascii="Century Gothic"/>
          <w:color w:val="00AFEE"/>
          <w:spacing w:val="-1"/>
          <w:w w:val="77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0"/>
          <w:w w:val="107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-15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5"/>
          <w:w w:val="94"/>
          <w:sz w:val="20"/>
          <w:szCs w:val="20"/>
        </w:rPr>
        <w:t>P</w:t>
      </w:r>
      <w:r>
        <w:rPr>
          <w:rFonts w:cs="Century Gothic" w:hAnsi="Century Gothic" w:eastAsia="Century Gothic" w:ascii="Century Gothic"/>
          <w:color w:val="00AFEE"/>
          <w:spacing w:val="0"/>
          <w:w w:val="94"/>
          <w:sz w:val="20"/>
          <w:szCs w:val="20"/>
        </w:rPr>
        <w:t>endidi</w:t>
      </w:r>
      <w:r>
        <w:rPr>
          <w:rFonts w:cs="Century Gothic" w:hAnsi="Century Gothic" w:eastAsia="Century Gothic" w:ascii="Century Gothic"/>
          <w:color w:val="00AFEE"/>
          <w:spacing w:val="2"/>
          <w:w w:val="94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94"/>
          <w:sz w:val="20"/>
          <w:szCs w:val="20"/>
        </w:rPr>
        <w:t>an</w:t>
      </w:r>
      <w:r>
        <w:rPr>
          <w:rFonts w:cs="Century Gothic" w:hAnsi="Century Gothic" w:eastAsia="Century Gothic" w:ascii="Century Gothic"/>
          <w:color w:val="00AFEE"/>
          <w:spacing w:val="-6"/>
          <w:w w:val="94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4"/>
          <w:w w:val="106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6"/>
          <w:sz w:val="20"/>
          <w:szCs w:val="20"/>
        </w:rPr>
        <w:t>ing</w:t>
      </w:r>
      <w:r>
        <w:rPr>
          <w:rFonts w:cs="Century Gothic" w:hAnsi="Century Gothic" w:eastAsia="Century Gothic" w:ascii="Century Gothic"/>
          <w:color w:val="00AFEE"/>
          <w:spacing w:val="-1"/>
          <w:w w:val="106"/>
          <w:sz w:val="20"/>
          <w:szCs w:val="20"/>
        </w:rPr>
        <w:t>g</w:t>
      </w:r>
      <w:r>
        <w:rPr>
          <w:rFonts w:cs="Century Gothic" w:hAnsi="Century Gothic" w:eastAsia="Century Gothic" w:ascii="Century Gothic"/>
          <w:color w:val="00AFEE"/>
          <w:spacing w:val="0"/>
          <w:w w:val="106"/>
          <w:sz w:val="20"/>
          <w:szCs w:val="20"/>
        </w:rPr>
        <w:t>i</w:t>
      </w:r>
      <w:r>
        <w:rPr>
          <w:rFonts w:cs="Century Gothic" w:hAnsi="Century Gothic" w:eastAsia="Century Gothic" w:ascii="Century Gothic"/>
          <w:color w:val="00AFEE"/>
          <w:spacing w:val="-19"/>
          <w:w w:val="106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87"/>
          <w:sz w:val="20"/>
          <w:szCs w:val="20"/>
        </w:rPr>
        <w:t>dan</w:t>
      </w:r>
      <w:r>
        <w:rPr>
          <w:rFonts w:cs="Century Gothic" w:hAnsi="Century Gothic" w:eastAsia="Century Gothic" w:ascii="Century Gothic"/>
          <w:color w:val="00AFEE"/>
          <w:spacing w:val="4"/>
          <w:w w:val="87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28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15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1"/>
          <w:w w:val="100"/>
          <w:sz w:val="20"/>
          <w:szCs w:val="20"/>
        </w:rPr>
        <w:t>B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elajar:</w:t>
      </w:r>
      <w:r>
        <w:rPr>
          <w:rFonts w:cs="Century Gothic" w:hAnsi="Century Gothic" w:eastAsia="Century Gothic" w:ascii="Century Gothic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0"/>
        <w:ind w:left="1770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S2: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8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8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-2"/>
          <w:w w:val="108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8"/>
          <w:sz w:val="20"/>
          <w:szCs w:val="20"/>
        </w:rPr>
        <w:t>guruan</w:t>
      </w:r>
      <w:r>
        <w:rPr>
          <w:rFonts w:cs="Calibri" w:hAnsi="Calibri" w:eastAsia="Calibri" w:ascii="Calibri"/>
          <w:color w:val="363435"/>
          <w:spacing w:val="-21"/>
          <w:w w:val="108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8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8"/>
          <w:sz w:val="20"/>
          <w:szCs w:val="20"/>
        </w:rPr>
        <w:t>ing</w:t>
      </w:r>
      <w:r>
        <w:rPr>
          <w:rFonts w:cs="Calibri" w:hAnsi="Calibri" w:eastAsia="Calibri" w:ascii="Calibri"/>
          <w:color w:val="363435"/>
          <w:spacing w:val="-1"/>
          <w:w w:val="108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0"/>
          <w:w w:val="108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18"/>
          <w:w w:val="108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lmu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l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-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Q</w:t>
      </w:r>
      <w:r>
        <w:rPr>
          <w:rFonts w:cs="Calibri" w:hAnsi="Calibri" w:eastAsia="Calibri" w:ascii="Calibri"/>
          <w:color w:val="363435"/>
          <w:spacing w:val="-4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4"/>
          <w:w w:val="100"/>
          <w:sz w:val="20"/>
          <w:szCs w:val="20"/>
        </w:rPr>
        <w:t>’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(PTI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Q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)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Ja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tahun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(2006-2008)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5"/>
        <w:ind w:left="1770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S1: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nstitut</w:t>
      </w:r>
      <w:r>
        <w:rPr>
          <w:rFonts w:cs="Calibri" w:hAnsi="Calibri" w:eastAsia="Calibri" w:ascii="Calibri"/>
          <w:color w:val="363435"/>
          <w:spacing w:val="2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1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1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-7"/>
          <w:w w:val="11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Nege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3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(IAIN)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if</w:t>
      </w:r>
      <w:r>
        <w:rPr>
          <w:rFonts w:cs="Calibri" w:hAnsi="Calibri" w:eastAsia="Calibri" w:ascii="Calibri"/>
          <w:color w:val="363435"/>
          <w:spacing w:val="1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6"/>
          <w:sz w:val="20"/>
          <w:szCs w:val="20"/>
        </w:rPr>
        <w:t>H</w:t>
      </w:r>
      <w:r>
        <w:rPr>
          <w:rFonts w:cs="Calibri" w:hAnsi="Calibri" w:eastAsia="Calibri" w:ascii="Calibri"/>
          <w:color w:val="363435"/>
          <w:spacing w:val="0"/>
          <w:w w:val="106"/>
          <w:sz w:val="20"/>
          <w:szCs w:val="20"/>
        </w:rPr>
        <w:t>id</w:t>
      </w:r>
      <w:r>
        <w:rPr>
          <w:rFonts w:cs="Calibri" w:hAnsi="Calibri" w:eastAsia="Calibri" w:ascii="Calibri"/>
          <w:color w:val="363435"/>
          <w:spacing w:val="-2"/>
          <w:w w:val="106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6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-1"/>
          <w:w w:val="106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6"/>
          <w:sz w:val="20"/>
          <w:szCs w:val="20"/>
        </w:rPr>
        <w:t>tullah</w:t>
      </w:r>
      <w:r>
        <w:rPr>
          <w:rFonts w:cs="Calibri" w:hAnsi="Calibri" w:eastAsia="Calibri" w:ascii="Calibri"/>
          <w:color w:val="363435"/>
          <w:spacing w:val="4"/>
          <w:w w:val="106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Ja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(1990-1995)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rFonts w:cs="Century Gothic" w:hAnsi="Century Gothic" w:eastAsia="Century Gothic" w:ascii="Century Gothic"/>
          <w:sz w:val="20"/>
          <w:szCs w:val="20"/>
        </w:rPr>
        <w:jc w:val="left"/>
        <w:ind w:left="1770"/>
      </w:pPr>
      <w:r>
        <w:pict>
          <v:group style="position:absolute;margin-left:74.528pt;margin-top:2.56176pt;width:6.994pt;height:6.994pt;mso-position-horizontal-relative:page;mso-position-vertical-relative:paragraph;z-index:-18713" coordorigin="1491,51" coordsize="140,140">
            <v:shape style="position:absolute;left:1491;top:51;width:140;height:140" coordorigin="1491,51" coordsize="140,140" path="m1491,191l1630,191,1630,51,1491,51,1491,191xe" filled="t" fillcolor="#3E3F95" stroked="f">
              <v:path arrowok="t"/>
              <v:fill/>
            </v:shape>
            <w10:wrap type="none"/>
          </v:group>
        </w:pic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Judul</w:t>
      </w:r>
      <w:r>
        <w:rPr>
          <w:rFonts w:cs="Century Gothic" w:hAnsi="Century Gothic" w:eastAsia="Century Gothic" w:ascii="Century Gothic"/>
          <w:color w:val="00AFEE"/>
          <w:spacing w:val="-65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Buku</w:t>
      </w:r>
      <w:r>
        <w:rPr>
          <w:rFonts w:cs="Century Gothic" w:hAnsi="Century Gothic" w:eastAsia="Century Gothic" w:ascii="Century Gothic"/>
          <w:color w:val="00AFEE"/>
          <w:spacing w:val="-15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87"/>
          <w:sz w:val="20"/>
          <w:szCs w:val="20"/>
        </w:rPr>
        <w:t>dan</w:t>
      </w:r>
      <w:r>
        <w:rPr>
          <w:rFonts w:cs="Century Gothic" w:hAnsi="Century Gothic" w:eastAsia="Century Gothic" w:ascii="Century Gothic"/>
          <w:color w:val="00AFEE"/>
          <w:spacing w:val="4"/>
          <w:w w:val="87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28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22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5"/>
          <w:w w:val="103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3"/>
          <w:sz w:val="20"/>
          <w:szCs w:val="20"/>
        </w:rPr>
        <w:t>erbit</w:t>
      </w:r>
      <w:r>
        <w:rPr>
          <w:rFonts w:cs="Century Gothic" w:hAnsi="Century Gothic" w:eastAsia="Century Gothic" w:ascii="Century Gothic"/>
          <w:color w:val="00AFEE"/>
          <w:spacing w:val="-21"/>
          <w:w w:val="103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(10</w:t>
      </w:r>
      <w:r>
        <w:rPr>
          <w:rFonts w:cs="Century Gothic" w:hAnsi="Century Gothic" w:eastAsia="Century Gothic" w:ascii="Century Gothic"/>
          <w:color w:val="00AFEE"/>
          <w:spacing w:val="-46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28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22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5"/>
          <w:w w:val="128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95"/>
          <w:sz w:val="20"/>
          <w:szCs w:val="20"/>
        </w:rPr>
        <w:t>e</w:t>
      </w:r>
      <w:r>
        <w:rPr>
          <w:rFonts w:cs="Century Gothic" w:hAnsi="Century Gothic" w:eastAsia="Century Gothic" w:ascii="Century Gothic"/>
          <w:color w:val="00AFEE"/>
          <w:spacing w:val="-2"/>
          <w:w w:val="95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89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3"/>
          <w:w w:val="89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101"/>
          <w:sz w:val="20"/>
          <w:szCs w:val="20"/>
        </w:rPr>
        <w:t>hir):</w:t>
      </w:r>
      <w:r>
        <w:rPr>
          <w:rFonts w:cs="Century Gothic" w:hAnsi="Century Gothic" w:eastAsia="Century Gothic" w:ascii="Century Gothic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0"/>
        <w:ind w:left="1770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4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eks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elaja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8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8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8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8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-10"/>
          <w:w w:val="108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8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8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5"/>
          <w:w w:val="108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</w:t>
      </w:r>
      <w:r>
        <w:rPr>
          <w:rFonts w:cs="Calibri" w:hAnsi="Calibri" w:eastAsia="Calibri" w:ascii="Calibri"/>
          <w:color w:val="363435"/>
          <w:spacing w:val="-17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AI)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tuk</w:t>
      </w:r>
      <w:r>
        <w:rPr>
          <w:rFonts w:cs="Calibri" w:hAnsi="Calibri" w:eastAsia="Calibri" w:ascii="Calibri"/>
          <w:color w:val="363435"/>
          <w:spacing w:val="3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SMP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kelas</w:t>
      </w:r>
      <w:r>
        <w:rPr>
          <w:rFonts w:cs="Calibri" w:hAnsi="Calibri" w:eastAsia="Calibri" w:ascii="Calibri"/>
          <w:color w:val="363435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VII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5"/>
          <w:sz w:val="20"/>
          <w:szCs w:val="20"/>
        </w:rPr>
        <w:t>2013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5"/>
        <w:ind w:left="1770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4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eks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elaja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8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8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8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8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-10"/>
          <w:w w:val="108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8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8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5"/>
          <w:w w:val="108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</w:t>
      </w:r>
      <w:r>
        <w:rPr>
          <w:rFonts w:cs="Calibri" w:hAnsi="Calibri" w:eastAsia="Calibri" w:ascii="Calibri"/>
          <w:color w:val="363435"/>
          <w:spacing w:val="-17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AI)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tuk</w:t>
      </w:r>
      <w:r>
        <w:rPr>
          <w:rFonts w:cs="Calibri" w:hAnsi="Calibri" w:eastAsia="Calibri" w:ascii="Calibri"/>
          <w:color w:val="363435"/>
          <w:spacing w:val="3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Kelas</w:t>
      </w:r>
      <w:r>
        <w:rPr>
          <w:rFonts w:cs="Calibri" w:hAnsi="Calibri" w:eastAsia="Calibri" w:ascii="Calibri"/>
          <w:color w:val="363435"/>
          <w:spacing w:val="1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X,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XI,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XII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(2016).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rFonts w:cs="Century Gothic" w:hAnsi="Century Gothic" w:eastAsia="Century Gothic" w:ascii="Century Gothic"/>
          <w:sz w:val="20"/>
          <w:szCs w:val="20"/>
        </w:rPr>
        <w:jc w:val="left"/>
        <w:ind w:left="1770"/>
      </w:pPr>
      <w:r>
        <w:pict>
          <v:group style="position:absolute;margin-left:74.528pt;margin-top:2.56136pt;width:6.994pt;height:6.994pt;mso-position-horizontal-relative:page;mso-position-vertical-relative:paragraph;z-index:-18712" coordorigin="1491,51" coordsize="140,140">
            <v:shape style="position:absolute;left:1491;top:51;width:140;height:140" coordorigin="1491,51" coordsize="140,140" path="m1491,191l1630,191,1630,51,1491,51,1491,191xe" filled="t" fillcolor="#3E3F95" stroked="f">
              <v:path arrowok="t"/>
              <v:fill/>
            </v:shape>
            <w10:wrap type="none"/>
          </v:group>
        </w:pic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Judul</w:t>
      </w:r>
      <w:r>
        <w:rPr>
          <w:rFonts w:cs="Century Gothic" w:hAnsi="Century Gothic" w:eastAsia="Century Gothic" w:ascii="Century Gothic"/>
          <w:color w:val="00AFEE"/>
          <w:spacing w:val="-65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5"/>
          <w:w w:val="91"/>
          <w:sz w:val="20"/>
          <w:szCs w:val="20"/>
        </w:rPr>
        <w:t>P</w: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enelitian</w:t>
      </w:r>
      <w:r>
        <w:rPr>
          <w:rFonts w:cs="Century Gothic" w:hAnsi="Century Gothic" w:eastAsia="Century Gothic" w:ascii="Century Gothic"/>
          <w:color w:val="00AFEE"/>
          <w:spacing w:val="89"/>
          <w:w w:val="91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dan</w:t>
      </w:r>
      <w:r>
        <w:rPr>
          <w:rFonts w:cs="Century Gothic" w:hAnsi="Century Gothic" w:eastAsia="Century Gothic" w:ascii="Century Gothic"/>
          <w:color w:val="00AFEE"/>
          <w:spacing w:val="-28"/>
          <w:w w:val="91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28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22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5"/>
          <w:w w:val="103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3"/>
          <w:sz w:val="20"/>
          <w:szCs w:val="20"/>
        </w:rPr>
        <w:t>erbit</w:t>
      </w:r>
      <w:r>
        <w:rPr>
          <w:rFonts w:cs="Century Gothic" w:hAnsi="Century Gothic" w:eastAsia="Century Gothic" w:ascii="Century Gothic"/>
          <w:color w:val="00AFEE"/>
          <w:spacing w:val="-21"/>
          <w:w w:val="103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(10</w:t>
      </w:r>
      <w:r>
        <w:rPr>
          <w:rFonts w:cs="Century Gothic" w:hAnsi="Century Gothic" w:eastAsia="Century Gothic" w:ascii="Century Gothic"/>
          <w:color w:val="00AFEE"/>
          <w:spacing w:val="-46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28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22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5"/>
          <w:w w:val="128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95"/>
          <w:sz w:val="20"/>
          <w:szCs w:val="20"/>
        </w:rPr>
        <w:t>e</w:t>
      </w:r>
      <w:r>
        <w:rPr>
          <w:rFonts w:cs="Century Gothic" w:hAnsi="Century Gothic" w:eastAsia="Century Gothic" w:ascii="Century Gothic"/>
          <w:color w:val="00AFEE"/>
          <w:spacing w:val="-2"/>
          <w:w w:val="95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89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3"/>
          <w:w w:val="89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101"/>
          <w:sz w:val="20"/>
          <w:szCs w:val="20"/>
        </w:rPr>
        <w:t>hir):</w:t>
      </w:r>
      <w:r>
        <w:rPr>
          <w:rFonts w:cs="Century Gothic" w:hAnsi="Century Gothic" w:eastAsia="Century Gothic" w:ascii="Century Gothic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0"/>
        <w:ind w:left="1770"/>
      </w:pP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idak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ada.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47"/>
          <w:szCs w:val="47"/>
        </w:rPr>
        <w:jc w:val="left"/>
        <w:ind w:left="1770"/>
      </w:pPr>
      <w:r>
        <w:pict>
          <v:group style="position:absolute;margin-left:74.528pt;margin-top:3.75465pt;width:6.994pt;height:18.185pt;mso-position-horizontal-relative:page;mso-position-vertical-relative:paragraph;z-index:-18708" coordorigin="1491,75" coordsize="140,364">
            <v:shape style="position:absolute;left:1491;top:75;width:140;height:364" coordorigin="1491,75" coordsize="140,364" path="m1491,439l1630,439,1630,75,1491,75,1491,439xe" filled="t" fillcolor="#EC3237" stroked="f">
              <v:path arrowok="t"/>
              <v:fill/>
            </v:shape>
            <w10:wrap type="none"/>
          </v:group>
        </w:pict>
      </w:r>
      <w:r>
        <w:pict>
          <v:group style="position:absolute;margin-left:74.5275pt;margin-top:35.0145pt;width:388.346pt;height:0pt;mso-position-horizontal-relative:page;mso-position-vertical-relative:paragraph;z-index:-18707" coordorigin="1491,700" coordsize="7767,0">
            <v:shape style="position:absolute;left:1491;top:700;width:7767;height:0" coordorigin="1491,700" coordsize="7767,0" path="m1491,700l9257,700e" filled="f" stroked="t" strokeweight="0.25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47"/>
          <w:szCs w:val="47"/>
        </w:rPr>
        <w:t>P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47"/>
          <w:szCs w:val="47"/>
        </w:rPr>
        <w:t>r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47"/>
          <w:szCs w:val="47"/>
        </w:rPr>
        <w:t>o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47"/>
          <w:szCs w:val="47"/>
        </w:rPr>
        <w:t>f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47"/>
          <w:szCs w:val="47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47"/>
          <w:szCs w:val="47"/>
        </w:rPr>
        <w:t>l</w:t>
      </w:r>
      <w:r>
        <w:rPr>
          <w:rFonts w:cs="Times New Roman" w:hAnsi="Times New Roman" w:eastAsia="Times New Roman" w:ascii="Times New Roman"/>
          <w:color w:val="363435"/>
          <w:spacing w:val="-53"/>
          <w:w w:val="100"/>
          <w:sz w:val="47"/>
          <w:szCs w:val="47"/>
        </w:rPr>
        <w:t> </w:t>
      </w:r>
      <w:r>
        <w:rPr>
          <w:rFonts w:cs="Times New Roman" w:hAnsi="Times New Roman" w:eastAsia="Times New Roman" w:ascii="Times New Roman"/>
          <w:color w:val="363435"/>
          <w:spacing w:val="-16"/>
          <w:w w:val="103"/>
          <w:sz w:val="47"/>
          <w:szCs w:val="47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04"/>
          <w:sz w:val="47"/>
          <w:szCs w:val="47"/>
        </w:rPr>
        <w:t>e</w:t>
      </w:r>
      <w:r>
        <w:rPr>
          <w:rFonts w:cs="Times New Roman" w:hAnsi="Times New Roman" w:eastAsia="Times New Roman" w:ascii="Times New Roman"/>
          <w:color w:val="363435"/>
          <w:spacing w:val="-1"/>
          <w:w w:val="104"/>
          <w:sz w:val="47"/>
          <w:szCs w:val="47"/>
        </w:rPr>
        <w:t>n</w:t>
      </w:r>
      <w:r>
        <w:rPr>
          <w:rFonts w:cs="Times New Roman" w:hAnsi="Times New Roman" w:eastAsia="Times New Roman" w:ascii="Times New Roman"/>
          <w:color w:val="363435"/>
          <w:spacing w:val="-2"/>
          <w:w w:val="97"/>
          <w:sz w:val="47"/>
          <w:szCs w:val="47"/>
        </w:rPr>
        <w:t>e</w:t>
      </w:r>
      <w:r>
        <w:rPr>
          <w:rFonts w:cs="Times New Roman" w:hAnsi="Times New Roman" w:eastAsia="Times New Roman" w:ascii="Times New Roman"/>
          <w:color w:val="363435"/>
          <w:spacing w:val="1"/>
          <w:w w:val="93"/>
          <w:sz w:val="47"/>
          <w:szCs w:val="47"/>
        </w:rPr>
        <w:t>l</w:t>
      </w:r>
      <w:r>
        <w:rPr>
          <w:rFonts w:cs="Times New Roman" w:hAnsi="Times New Roman" w:eastAsia="Times New Roman" w:ascii="Times New Roman"/>
          <w:color w:val="363435"/>
          <w:spacing w:val="0"/>
          <w:w w:val="101"/>
          <w:sz w:val="47"/>
          <w:szCs w:val="47"/>
        </w:rPr>
        <w:t>a</w:t>
      </w:r>
      <w:r>
        <w:rPr>
          <w:rFonts w:cs="Times New Roman" w:hAnsi="Times New Roman" w:eastAsia="Times New Roman" w:ascii="Times New Roman"/>
          <w:color w:val="363435"/>
          <w:spacing w:val="2"/>
          <w:w w:val="101"/>
          <w:sz w:val="47"/>
          <w:szCs w:val="47"/>
        </w:rPr>
        <w:t>a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47"/>
          <w:szCs w:val="47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7"/>
          <w:szCs w:val="47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0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Nama</w:t>
      </w:r>
      <w:r>
        <w:rPr>
          <w:rFonts w:cs="Calibri" w:hAnsi="Calibri" w:eastAsia="Calibri" w:ascii="Calibri"/>
          <w:color w:val="363435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eng</w:t>
      </w:r>
      <w:r>
        <w:rPr>
          <w:rFonts w:cs="Calibri" w:hAnsi="Calibri" w:eastAsia="Calibri" w:ascii="Calibri"/>
          <w:color w:val="363435"/>
          <w:spacing w:val="4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ap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        </w:t>
      </w:r>
      <w:r>
        <w:rPr>
          <w:rFonts w:cs="Calibri" w:hAnsi="Calibri" w:eastAsia="Calibri" w:ascii="Calibri"/>
          <w:color w:val="363435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7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Prof.</w:t>
      </w:r>
      <w:r>
        <w:rPr>
          <w:rFonts w:cs="Calibri" w:hAnsi="Calibri" w:eastAsia="Calibri" w:ascii="Calibri"/>
          <w:color w:val="363435"/>
          <w:spacing w:val="-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Dr.</w:t>
      </w:r>
      <w:r>
        <w:rPr>
          <w:rFonts w:cs="Calibri" w:hAnsi="Calibri" w:eastAsia="Calibri" w:ascii="Calibri"/>
          <w:color w:val="363435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Nurhayati</w:t>
      </w:r>
      <w:r>
        <w:rPr>
          <w:rFonts w:cs="Calibri" w:hAnsi="Calibri" w:eastAsia="Calibri" w:ascii="Calibri"/>
          <w:color w:val="363435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Djamas,</w:t>
      </w:r>
      <w:r>
        <w:rPr>
          <w:rFonts w:cs="Calibri" w:hAnsi="Calibri" w:eastAsia="Calibri" w:ascii="Calibri"/>
          <w:color w:val="363435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MA,</w:t>
      </w:r>
      <w:r>
        <w:rPr>
          <w:rFonts w:cs="Calibri" w:hAnsi="Calibri" w:eastAsia="Calibri" w:ascii="Calibri"/>
          <w:color w:val="363435"/>
          <w:spacing w:val="-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M.Si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774"/>
      </w:pPr>
      <w:r>
        <w:rPr>
          <w:rFonts w:cs="Calibri" w:hAnsi="Calibri" w:eastAsia="Calibri" w:ascii="Calibri"/>
          <w:color w:val="363435"/>
          <w:spacing w:val="-16"/>
          <w:w w:val="102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0"/>
          <w:w w:val="104"/>
          <w:sz w:val="22"/>
          <w:szCs w:val="22"/>
        </w:rPr>
        <w:t>el</w:t>
      </w:r>
      <w:r>
        <w:rPr>
          <w:rFonts w:cs="Calibri" w:hAnsi="Calibri" w:eastAsia="Calibri" w:ascii="Calibri"/>
          <w:color w:val="363435"/>
          <w:spacing w:val="-5"/>
          <w:w w:val="104"/>
          <w:sz w:val="22"/>
          <w:szCs w:val="22"/>
        </w:rPr>
        <w:t>p</w:t>
      </w:r>
      <w:r>
        <w:rPr>
          <w:rFonts w:cs="Calibri" w:hAnsi="Calibri" w:eastAsia="Calibri" w:ascii="Calibri"/>
          <w:color w:val="363435"/>
          <w:spacing w:val="0"/>
          <w:w w:val="82"/>
          <w:sz w:val="22"/>
          <w:szCs w:val="22"/>
        </w:rPr>
        <w:t>.</w:t>
      </w:r>
      <w:r>
        <w:rPr>
          <w:rFonts w:cs="Calibri" w:hAnsi="Calibri" w:eastAsia="Calibri" w:ascii="Calibri"/>
          <w:color w:val="363435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3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or/HP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       </w:t>
      </w:r>
      <w:r>
        <w:rPr>
          <w:rFonts w:cs="Calibri" w:hAnsi="Calibri" w:eastAsia="Calibri" w:ascii="Calibri"/>
          <w:color w:val="363435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7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021-7300281</w:t>
      </w:r>
      <w:r>
        <w:rPr>
          <w:rFonts w:cs="Calibri" w:hAnsi="Calibri" w:eastAsia="Calibri" w:ascii="Calibri"/>
          <w:color w:val="363435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363435"/>
          <w:spacing w:val="-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0811874441</w:t>
      </w:r>
      <w:r>
        <w:rPr>
          <w:rFonts w:cs="Calibri" w:hAnsi="Calibri" w:eastAsia="Calibri" w:ascii="Calibri"/>
          <w:color w:val="363435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dan</w:t>
      </w:r>
      <w:r>
        <w:rPr>
          <w:rFonts w:cs="Calibri" w:hAnsi="Calibri" w:eastAsia="Calibri" w:ascii="Calibri"/>
          <w:color w:val="363435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1"/>
          <w:sz w:val="22"/>
          <w:szCs w:val="22"/>
        </w:rPr>
        <w:t>081316291153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E-mail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                        </w:t>
      </w:r>
      <w:r>
        <w:rPr>
          <w:rFonts w:cs="Calibri" w:hAnsi="Calibri" w:eastAsia="Calibri" w:ascii="Calibri"/>
          <w:color w:val="363435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7"/>
          <w:w w:val="77"/>
          <w:sz w:val="22"/>
          <w:szCs w:val="22"/>
        </w:rPr>
        <w:t> </w:t>
      </w:r>
      <w:hyperlink r:id="rId88">
        <w:r>
          <w:rPr>
            <w:rFonts w:cs="Calibri" w:hAnsi="Calibri" w:eastAsia="Calibri" w:ascii="Calibri"/>
            <w:color w:val="363435"/>
            <w:spacing w:val="0"/>
            <w:w w:val="100"/>
            <w:sz w:val="22"/>
            <w:szCs w:val="22"/>
          </w:rPr>
          <w:t>n.djamas@</w:t>
        </w:r>
        <w:r>
          <w:rPr>
            <w:rFonts w:cs="Calibri" w:hAnsi="Calibri" w:eastAsia="Calibri" w:ascii="Calibri"/>
            <w:color w:val="363435"/>
            <w:spacing w:val="-1"/>
            <w:w w:val="100"/>
            <w:sz w:val="22"/>
            <w:szCs w:val="22"/>
          </w:rPr>
          <w:t>y</w:t>
        </w:r>
        <w:r>
          <w:rPr>
            <w:rFonts w:cs="Calibri" w:hAnsi="Calibri" w:eastAsia="Calibri" w:ascii="Calibri"/>
            <w:color w:val="363435"/>
            <w:spacing w:val="0"/>
            <w:w w:val="100"/>
            <w:sz w:val="22"/>
            <w:szCs w:val="22"/>
          </w:rPr>
          <w:t>aho</w:t>
        </w:r>
        <w:r>
          <w:rPr>
            <w:rFonts w:cs="Calibri" w:hAnsi="Calibri" w:eastAsia="Calibri" w:ascii="Calibri"/>
            <w:color w:val="363435"/>
            <w:spacing w:val="-5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color w:val="363435"/>
            <w:spacing w:val="0"/>
            <w:w w:val="100"/>
            <w:sz w:val="22"/>
            <w:szCs w:val="22"/>
          </w:rPr>
          <w:t>.</w:t>
        </w:r>
        <w:r>
          <w:rPr>
            <w:rFonts w:cs="Calibri" w:hAnsi="Calibri" w:eastAsia="Calibri" w:ascii="Calibri"/>
            <w:color w:val="363435"/>
            <w:spacing w:val="-1"/>
            <w:w w:val="100"/>
            <w:sz w:val="22"/>
            <w:szCs w:val="22"/>
          </w:rPr>
          <w:t>c</w:t>
        </w:r>
        <w:r>
          <w:rPr>
            <w:rFonts w:cs="Calibri" w:hAnsi="Calibri" w:eastAsia="Calibri" w:ascii="Calibri"/>
            <w:color w:val="363435"/>
            <w:spacing w:val="0"/>
            <w:w w:val="100"/>
            <w:sz w:val="22"/>
            <w:szCs w:val="22"/>
          </w:rPr>
          <w:t>om</w:t>
        </w:r>
      </w:hyperlink>
      <w:r>
        <w:rPr>
          <w:rFonts w:cs="Calibri" w:hAnsi="Calibri" w:eastAsia="Calibri" w:ascii="Calibri"/>
          <w:color w:val="363435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dan</w:t>
      </w:r>
      <w:r>
        <w:rPr>
          <w:rFonts w:cs="Calibri" w:hAnsi="Calibri" w:eastAsia="Calibri" w:ascii="Calibri"/>
          <w:color w:val="363435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nu</w:t>
      </w:r>
      <w:r>
        <w:rPr>
          <w:rFonts w:cs="Calibri" w:hAnsi="Calibri" w:eastAsia="Calibri" w:ascii="Calibri"/>
          <w:color w:val="363435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363435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ti_djamas@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exact" w:line="260"/>
        <w:ind w:left="3754" w:right="6287"/>
      </w:pPr>
      <w:r>
        <w:rPr>
          <w:rFonts w:cs="Calibri" w:hAnsi="Calibri" w:eastAsia="Calibri" w:ascii="Calibri"/>
          <w:color w:val="363435"/>
          <w:sz w:val="22"/>
          <w:szCs w:val="22"/>
        </w:rPr>
        <w:t>uai.a</w:t>
      </w:r>
      <w:r>
        <w:rPr>
          <w:rFonts w:cs="Calibri" w:hAnsi="Calibri" w:eastAsia="Calibri" w:ascii="Calibri"/>
          <w:color w:val="363435"/>
          <w:spacing w:val="-2"/>
          <w:sz w:val="22"/>
          <w:szCs w:val="22"/>
        </w:rPr>
        <w:t>c</w:t>
      </w:r>
      <w:r>
        <w:rPr>
          <w:rFonts w:cs="Calibri" w:hAnsi="Calibri" w:eastAsia="Calibri" w:ascii="Calibri"/>
          <w:color w:val="363435"/>
          <w:spacing w:val="0"/>
          <w:w w:val="99"/>
          <w:sz w:val="22"/>
          <w:szCs w:val="22"/>
        </w:rPr>
        <w:t>.id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774"/>
      </w:pP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un</w:t>
      </w:r>
      <w:r>
        <w:rPr>
          <w:rFonts w:cs="Calibri" w:hAnsi="Calibri" w:eastAsia="Calibri" w:ascii="Calibri"/>
          <w:color w:val="363435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1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ebook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        </w:t>
      </w:r>
      <w:r>
        <w:rPr>
          <w:rFonts w:cs="Calibri" w:hAnsi="Calibri" w:eastAsia="Calibri" w:ascii="Calibri"/>
          <w:color w:val="363435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  </w:t>
      </w:r>
      <w:r>
        <w:rPr>
          <w:rFonts w:cs="Calibri" w:hAnsi="Calibri" w:eastAsia="Calibri" w:ascii="Calibri"/>
          <w:color w:val="363435"/>
          <w:spacing w:val="25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774"/>
      </w:pP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lam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4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or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         </w:t>
      </w:r>
      <w:r>
        <w:rPr>
          <w:rFonts w:cs="Calibri" w:hAnsi="Calibri" w:eastAsia="Calibri" w:ascii="Calibri"/>
          <w:color w:val="363435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7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10"/>
          <w:sz w:val="22"/>
          <w:szCs w:val="22"/>
        </w:rPr>
        <w:t>J</w:t>
      </w:r>
      <w:r>
        <w:rPr>
          <w:rFonts w:cs="Calibri" w:hAnsi="Calibri" w:eastAsia="Calibri" w:ascii="Calibri"/>
          <w:color w:val="363435"/>
          <w:spacing w:val="-2"/>
          <w:w w:val="110"/>
          <w:sz w:val="22"/>
          <w:szCs w:val="22"/>
        </w:rPr>
        <w:t>l</w:t>
      </w:r>
      <w:r>
        <w:rPr>
          <w:rFonts w:cs="Calibri" w:hAnsi="Calibri" w:eastAsia="Calibri" w:ascii="Calibri"/>
          <w:color w:val="363435"/>
          <w:spacing w:val="0"/>
          <w:w w:val="82"/>
          <w:sz w:val="22"/>
          <w:szCs w:val="22"/>
        </w:rPr>
        <w:t>.</w:t>
      </w:r>
      <w:r>
        <w:rPr>
          <w:rFonts w:cs="Calibri" w:hAnsi="Calibri" w:eastAsia="Calibri" w:ascii="Calibri"/>
          <w:color w:val="363435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KH</w:t>
      </w:r>
      <w:r>
        <w:rPr>
          <w:rFonts w:cs="Calibri" w:hAnsi="Calibri" w:eastAsia="Calibri" w:ascii="Calibri"/>
          <w:color w:val="363435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color w:val="363435"/>
          <w:spacing w:val="-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ansyur</w:t>
      </w:r>
      <w:r>
        <w:rPr>
          <w:rFonts w:cs="Calibri" w:hAnsi="Calibri" w:eastAsia="Calibri" w:ascii="Calibri"/>
          <w:color w:val="363435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no</w:t>
      </w:r>
      <w:r>
        <w:rPr>
          <w:rFonts w:cs="Calibri" w:hAnsi="Calibri" w:eastAsia="Calibri" w:ascii="Calibri"/>
          <w:color w:val="363435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47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4"/>
          <w:w w:val="103"/>
          <w:sz w:val="22"/>
          <w:szCs w:val="22"/>
        </w:rPr>
        <w:t>P</w:t>
      </w:r>
      <w:r>
        <w:rPr>
          <w:rFonts w:cs="Calibri" w:hAnsi="Calibri" w:eastAsia="Calibri" w:ascii="Calibri"/>
          <w:color w:val="363435"/>
          <w:spacing w:val="0"/>
          <w:w w:val="107"/>
          <w:sz w:val="22"/>
          <w:szCs w:val="22"/>
        </w:rPr>
        <w:t>inan</w:t>
      </w:r>
      <w:r>
        <w:rPr>
          <w:rFonts w:cs="Calibri" w:hAnsi="Calibri" w:eastAsia="Calibri" w:ascii="Calibri"/>
          <w:color w:val="363435"/>
          <w:spacing w:val="-3"/>
          <w:w w:val="107"/>
          <w:sz w:val="22"/>
          <w:szCs w:val="22"/>
        </w:rPr>
        <w:t>g</w:t>
      </w:r>
      <w:r>
        <w:rPr>
          <w:rFonts w:cs="Calibri" w:hAnsi="Calibri" w:eastAsia="Calibri" w:ascii="Calibri"/>
          <w:color w:val="363435"/>
          <w:spacing w:val="0"/>
          <w:w w:val="83"/>
          <w:sz w:val="22"/>
          <w:szCs w:val="22"/>
        </w:rPr>
        <w:t>,</w:t>
      </w:r>
      <w:r>
        <w:rPr>
          <w:rFonts w:cs="Calibri" w:hAnsi="Calibri" w:eastAsia="Calibri" w:ascii="Calibri"/>
          <w:color w:val="363435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Kota</w:t>
      </w:r>
      <w:r>
        <w:rPr>
          <w:rFonts w:cs="Calibri" w:hAnsi="Calibri" w:eastAsia="Calibri" w:ascii="Calibri"/>
          <w:color w:val="363435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14"/>
          <w:w w:val="102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0"/>
          <w:w w:val="104"/>
          <w:sz w:val="22"/>
          <w:szCs w:val="22"/>
        </w:rPr>
        <w:t>ange</w:t>
      </w:r>
      <w:r>
        <w:rPr>
          <w:rFonts w:cs="Calibri" w:hAnsi="Calibri" w:eastAsia="Calibri" w:ascii="Calibri"/>
          <w:color w:val="363435"/>
          <w:spacing w:val="-1"/>
          <w:w w:val="104"/>
          <w:sz w:val="22"/>
          <w:szCs w:val="22"/>
        </w:rPr>
        <w:t>r</w:t>
      </w:r>
      <w:r>
        <w:rPr>
          <w:rFonts w:cs="Calibri" w:hAnsi="Calibri" w:eastAsia="Calibri" w:ascii="Calibri"/>
          <w:color w:val="363435"/>
          <w:spacing w:val="0"/>
          <w:w w:val="108"/>
          <w:sz w:val="22"/>
          <w:szCs w:val="22"/>
        </w:rPr>
        <w:t>ang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Bidang</w:t>
      </w:r>
      <w:r>
        <w:rPr>
          <w:rFonts w:cs="Calibri" w:hAnsi="Calibri" w:eastAsia="Calibri" w:ascii="Calibri"/>
          <w:color w:val="363435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Keahlian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      </w:t>
      </w:r>
      <w:r>
        <w:rPr>
          <w:rFonts w:cs="Calibri" w:hAnsi="Calibri" w:eastAsia="Calibri" w:ascii="Calibri"/>
          <w:color w:val="363435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8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6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color w:val="363435"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gama</w:t>
      </w:r>
      <w:r>
        <w:rPr>
          <w:rFonts w:cs="Calibri" w:hAnsi="Calibri" w:eastAsia="Calibri" w:ascii="Calibri"/>
          <w:color w:val="363435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Islam</w:t>
      </w:r>
      <w:r>
        <w:rPr>
          <w:rFonts w:cs="Calibri" w:hAnsi="Calibri" w:eastAsia="Calibri" w:ascii="Calibri"/>
          <w:color w:val="363435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dan</w:t>
      </w:r>
      <w:r>
        <w:rPr>
          <w:rFonts w:cs="Calibri" w:hAnsi="Calibri" w:eastAsia="Calibri" w:ascii="Calibri"/>
          <w:color w:val="363435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sikolo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363435"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1"/>
          <w:w w:val="105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0"/>
          <w:w w:val="103"/>
          <w:sz w:val="22"/>
          <w:szCs w:val="22"/>
        </w:rPr>
        <w:t>nak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entury Gothic" w:hAnsi="Century Gothic" w:eastAsia="Century Gothic" w:ascii="Century Gothic"/>
          <w:sz w:val="20"/>
          <w:szCs w:val="20"/>
        </w:rPr>
        <w:jc w:val="left"/>
        <w:spacing w:before="97"/>
        <w:ind w:left="1774"/>
      </w:pPr>
      <w:r>
        <w:pict>
          <v:group style="position:absolute;margin-left:74.528pt;margin-top:7.91539pt;width:6.994pt;height:6.994pt;mso-position-horizontal-relative:page;mso-position-vertical-relative:paragraph;z-index:-18711" coordorigin="1491,158" coordsize="140,140">
            <v:shape style="position:absolute;left:1491;top:158;width:140;height:140" coordorigin="1491,158" coordsize="140,140" path="m1491,298l1630,298,1630,158,1491,158,1491,298xe" filled="t" fillcolor="#3E3F95" stroked="f">
              <v:path arrowok="t"/>
              <v:fill/>
            </v:shape>
            <w10:wrap type="none"/>
          </v:group>
        </w:pict>
      </w:r>
      <w:r>
        <w:rPr>
          <w:rFonts w:cs="Century Gothic" w:hAnsi="Century Gothic" w:eastAsia="Century Gothic" w:ascii="Century Gothic"/>
          <w:color w:val="00AFEE"/>
          <w:spacing w:val="2"/>
          <w:w w:val="93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97"/>
          <w:sz w:val="20"/>
          <w:szCs w:val="20"/>
        </w:rPr>
        <w:t>i</w:t>
      </w:r>
      <w:r>
        <w:rPr>
          <w:rFonts w:cs="Century Gothic" w:hAnsi="Century Gothic" w:eastAsia="Century Gothic" w:ascii="Century Gothic"/>
          <w:color w:val="00AFEE"/>
          <w:spacing w:val="-1"/>
          <w:w w:val="97"/>
          <w:sz w:val="20"/>
          <w:szCs w:val="20"/>
        </w:rPr>
        <w:t>w</w:t>
      </w:r>
      <w:r>
        <w:rPr>
          <w:rFonts w:cs="Century Gothic" w:hAnsi="Century Gothic" w:eastAsia="Century Gothic" w:ascii="Century Gothic"/>
          <w:color w:val="00AFEE"/>
          <w:spacing w:val="-2"/>
          <w:w w:val="74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-1"/>
          <w:w w:val="93"/>
          <w:sz w:val="20"/>
          <w:szCs w:val="20"/>
        </w:rPr>
        <w:t>y</w:t>
      </w:r>
      <w:r>
        <w:rPr>
          <w:rFonts w:cs="Century Gothic" w:hAnsi="Century Gothic" w:eastAsia="Century Gothic" w:ascii="Century Gothic"/>
          <w:color w:val="00AFEE"/>
          <w:spacing w:val="-1"/>
          <w:w w:val="74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0"/>
          <w:w w:val="103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-14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sz w:val="20"/>
          <w:szCs w:val="20"/>
        </w:rPr>
        <w:t>pe</w:t>
      </w:r>
      <w:r>
        <w:rPr>
          <w:rFonts w:cs="Century Gothic" w:hAnsi="Century Gothic" w:eastAsia="Century Gothic" w:ascii="Century Gothic"/>
          <w:color w:val="00AFEE"/>
          <w:spacing w:val="-1"/>
          <w:w w:val="86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sz w:val="20"/>
          <w:szCs w:val="20"/>
        </w:rPr>
        <w:t>erjaan/p</w:t>
      </w:r>
      <w:r>
        <w:rPr>
          <w:rFonts w:cs="Century Gothic" w:hAnsi="Century Gothic" w:eastAsia="Century Gothic" w:ascii="Century Gothic"/>
          <w:color w:val="00AFEE"/>
          <w:spacing w:val="-2"/>
          <w:w w:val="86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sz w:val="20"/>
          <w:szCs w:val="20"/>
        </w:rPr>
        <w:t>o</w:t>
      </w:r>
      <w:r>
        <w:rPr>
          <w:rFonts w:cs="Century Gothic" w:hAnsi="Century Gothic" w:eastAsia="Century Gothic" w:ascii="Century Gothic"/>
          <w:color w:val="00AFEE"/>
          <w:spacing w:val="-2"/>
          <w:w w:val="86"/>
          <w:sz w:val="20"/>
          <w:szCs w:val="20"/>
        </w:rPr>
        <w:t>f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sz w:val="20"/>
          <w:szCs w:val="20"/>
        </w:rPr>
        <w:t>esi</w:t>
      </w:r>
      <w:r>
        <w:rPr>
          <w:rFonts w:cs="Century Gothic" w:hAnsi="Century Gothic" w:eastAsia="Century Gothic" w:ascii="Century Gothic"/>
          <w:color w:val="00AFEE"/>
          <w:spacing w:val="135"/>
          <w:w w:val="86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sz w:val="20"/>
          <w:szCs w:val="20"/>
        </w:rPr>
        <w:t>dalam</w:t>
      </w:r>
      <w:r>
        <w:rPr>
          <w:rFonts w:cs="Century Gothic" w:hAnsi="Century Gothic" w:eastAsia="Century Gothic" w:ascii="Century Gothic"/>
          <w:color w:val="00AFEE"/>
          <w:spacing w:val="-6"/>
          <w:w w:val="86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10</w:t>
      </w:r>
      <w:r>
        <w:rPr>
          <w:rFonts w:cs="Century Gothic" w:hAnsi="Century Gothic" w:eastAsia="Century Gothic" w:ascii="Century Gothic"/>
          <w:color w:val="00AFEE"/>
          <w:spacing w:val="-30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90"/>
          <w:sz w:val="20"/>
          <w:szCs w:val="20"/>
        </w:rPr>
        <w:t>tahun</w:t>
      </w:r>
      <w:r>
        <w:rPr>
          <w:rFonts w:cs="Century Gothic" w:hAnsi="Century Gothic" w:eastAsia="Century Gothic" w:ascii="Century Gothic"/>
          <w:color w:val="00AFEE"/>
          <w:spacing w:val="6"/>
          <w:w w:val="9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"/>
          <w:w w:val="103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e</w:t>
      </w:r>
      <w:r>
        <w:rPr>
          <w:rFonts w:cs="Century Gothic" w:hAnsi="Century Gothic" w:eastAsia="Century Gothic" w:ascii="Century Gothic"/>
          <w:color w:val="00AFEE"/>
          <w:spacing w:val="-2"/>
          <w:w w:val="91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85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3"/>
          <w:w w:val="85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102"/>
          <w:sz w:val="20"/>
          <w:szCs w:val="20"/>
        </w:rPr>
        <w:t>hir:</w:t>
      </w:r>
      <w:r>
        <w:rPr>
          <w:rFonts w:cs="Century Gothic" w:hAnsi="Century Gothic" w:eastAsia="Century Gothic" w:ascii="Century Gothic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2"/>
        <w:ind w:left="1770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2009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-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ang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3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0"/>
          <w:szCs w:val="20"/>
        </w:rPr>
        <w:t>:</w:t>
      </w:r>
      <w:r>
        <w:rPr>
          <w:rFonts w:cs="Calibri" w:hAnsi="Calibri" w:eastAsia="Calibri" w:ascii="Calibri"/>
          <w:color w:val="363435"/>
          <w:spacing w:val="7"/>
          <w:w w:val="7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Kepada</w:t>
      </w:r>
      <w:r>
        <w:rPr>
          <w:rFonts w:cs="Calibri" w:hAnsi="Calibri" w:eastAsia="Calibri" w:ascii="Calibri"/>
          <w:color w:val="363435"/>
          <w:spacing w:val="1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us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ajian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ene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apan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ilai-nilai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Islam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lineRule="exact" w:line="240"/>
        <w:ind w:left="3701" w:right="411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Uni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v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ersitas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al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zhar</w:t>
      </w:r>
      <w:r>
        <w:rPr>
          <w:rFonts w:cs="Calibri" w:hAnsi="Calibri" w:eastAsia="Calibri" w:ascii="Calibri"/>
          <w:color w:val="363435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ndonesia</w:t>
      </w:r>
      <w:r>
        <w:rPr>
          <w:rFonts w:cs="Calibri" w:hAnsi="Calibri" w:eastAsia="Calibri" w:ascii="Calibri"/>
          <w:color w:val="363435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8"/>
          <w:sz w:val="20"/>
          <w:szCs w:val="20"/>
        </w:rPr>
        <w:t>(</w:t>
      </w:r>
      <w:r>
        <w:rPr>
          <w:rFonts w:cs="Calibri" w:hAnsi="Calibri" w:eastAsia="Calibri" w:ascii="Calibri"/>
          <w:color w:val="363435"/>
          <w:spacing w:val="-7"/>
          <w:w w:val="98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0"/>
          <w:w w:val="96"/>
          <w:sz w:val="20"/>
          <w:szCs w:val="20"/>
        </w:rPr>
        <w:t>AI).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71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2012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-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2016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        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0"/>
          <w:szCs w:val="20"/>
        </w:rPr>
        <w:t>:</w:t>
      </w:r>
      <w:r>
        <w:rPr>
          <w:rFonts w:cs="Calibri" w:hAnsi="Calibri" w:eastAsia="Calibri" w:ascii="Calibri"/>
          <w:color w:val="363435"/>
          <w:spacing w:val="7"/>
          <w:w w:val="7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eneliti</w:t>
      </w:r>
      <w:r>
        <w:rPr>
          <w:rFonts w:cs="Calibri" w:hAnsi="Calibri" w:eastAsia="Calibri" w:ascii="Calibri"/>
          <w:color w:val="363435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enior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pada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uslitbang</w:t>
      </w:r>
      <w:r>
        <w:rPr>
          <w:rFonts w:cs="Calibri" w:hAnsi="Calibri" w:eastAsia="Calibri" w:ascii="Calibri"/>
          <w:color w:val="363435"/>
          <w:spacing w:val="3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gama,</w:t>
      </w:r>
      <w:r>
        <w:rPr>
          <w:rFonts w:cs="Calibri" w:hAnsi="Calibri" w:eastAsia="Calibri" w:ascii="Calibri"/>
          <w:color w:val="363435"/>
          <w:spacing w:val="1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Badan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3736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Litbang</w:t>
      </w:r>
      <w:r>
        <w:rPr>
          <w:rFonts w:cs="Calibri" w:hAnsi="Calibri" w:eastAsia="Calibri" w:ascii="Calibri"/>
          <w:color w:val="363435"/>
          <w:spacing w:val="3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l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Kemenag</w:t>
      </w:r>
      <w:r>
        <w:rPr>
          <w:rFonts w:cs="Calibri" w:hAnsi="Calibri" w:eastAsia="Calibri" w:ascii="Calibri"/>
          <w:color w:val="363435"/>
          <w:spacing w:val="2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(2012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–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2016),</w:t>
      </w:r>
      <w:r>
        <w:rPr>
          <w:rFonts w:cs="Calibri" w:hAnsi="Calibri" w:eastAsia="Calibri" w:ascii="Calibri"/>
          <w:color w:val="363435"/>
          <w:spacing w:val="-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sebelum</w:t>
      </w:r>
      <w:r>
        <w:rPr>
          <w:rFonts w:cs="Calibri" w:hAnsi="Calibri" w:eastAsia="Calibri" w:ascii="Calibri"/>
          <w:color w:val="363435"/>
          <w:spacing w:val="-3"/>
          <w:w w:val="103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-1"/>
          <w:w w:val="104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3737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sejak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tahun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1991-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2011,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sebagai</w:t>
      </w:r>
      <w:r>
        <w:rPr>
          <w:rFonts w:cs="Calibri" w:hAnsi="Calibri" w:eastAsia="Calibri" w:ascii="Calibri"/>
          <w:color w:val="363435"/>
          <w:spacing w:val="2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pejab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struktu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al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5"/>
          <w:sz w:val="20"/>
          <w:szCs w:val="20"/>
        </w:rPr>
        <w:t>di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lineRule="exact" w:line="240"/>
        <w:ind w:left="3701" w:right="6257"/>
      </w:pPr>
      <w:r>
        <w:rPr>
          <w:rFonts w:cs="Calibri" w:hAnsi="Calibri" w:eastAsia="Calibri" w:ascii="Calibri"/>
          <w:color w:val="363435"/>
          <w:w w:val="104"/>
          <w:sz w:val="20"/>
          <w:szCs w:val="20"/>
        </w:rPr>
        <w:t>Kemena</w:t>
      </w:r>
      <w:r>
        <w:rPr>
          <w:rFonts w:cs="Calibri" w:hAnsi="Calibri" w:eastAsia="Calibri" w:ascii="Calibri"/>
          <w:color w:val="363435"/>
          <w:spacing w:val="-3"/>
          <w:w w:val="104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0"/>
          <w:w w:val="82"/>
          <w:sz w:val="20"/>
          <w:szCs w:val="20"/>
        </w:rPr>
        <w:t>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Century Gothic" w:hAnsi="Century Gothic" w:eastAsia="Century Gothic" w:ascii="Century Gothic"/>
          <w:sz w:val="20"/>
          <w:szCs w:val="20"/>
        </w:rPr>
        <w:jc w:val="left"/>
        <w:ind w:left="1774"/>
      </w:pPr>
      <w:r>
        <w:pict>
          <v:group style="position:absolute;margin-left:74.528pt;margin-top:3.06399pt;width:6.994pt;height:6.994pt;mso-position-horizontal-relative:page;mso-position-vertical-relative:paragraph;z-index:-18710" coordorigin="1491,61" coordsize="140,140">
            <v:shape style="position:absolute;left:1491;top:61;width:140;height:140" coordorigin="1491,61" coordsize="140,140" path="m1491,201l1630,201,1630,61,1491,61,1491,201xe" filled="t" fillcolor="#3E3F95" stroked="f">
              <v:path arrowok="t"/>
              <v:fill/>
            </v:shape>
            <w10:wrap type="none"/>
          </v:group>
        </w:pict>
      </w:r>
      <w:r>
        <w:rPr>
          <w:rFonts w:cs="Century Gothic" w:hAnsi="Century Gothic" w:eastAsia="Century Gothic" w:ascii="Century Gothic"/>
          <w:color w:val="00AFEE"/>
          <w:spacing w:val="2"/>
          <w:w w:val="93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97"/>
          <w:sz w:val="20"/>
          <w:szCs w:val="20"/>
        </w:rPr>
        <w:t>i</w:t>
      </w:r>
      <w:r>
        <w:rPr>
          <w:rFonts w:cs="Century Gothic" w:hAnsi="Century Gothic" w:eastAsia="Century Gothic" w:ascii="Century Gothic"/>
          <w:color w:val="00AFEE"/>
          <w:spacing w:val="-1"/>
          <w:w w:val="97"/>
          <w:sz w:val="20"/>
          <w:szCs w:val="20"/>
        </w:rPr>
        <w:t>w</w:t>
      </w:r>
      <w:r>
        <w:rPr>
          <w:rFonts w:cs="Century Gothic" w:hAnsi="Century Gothic" w:eastAsia="Century Gothic" w:ascii="Century Gothic"/>
          <w:color w:val="00AFEE"/>
          <w:spacing w:val="-2"/>
          <w:w w:val="74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-1"/>
          <w:w w:val="93"/>
          <w:sz w:val="20"/>
          <w:szCs w:val="20"/>
        </w:rPr>
        <w:t>y</w:t>
      </w:r>
      <w:r>
        <w:rPr>
          <w:rFonts w:cs="Century Gothic" w:hAnsi="Century Gothic" w:eastAsia="Century Gothic" w:ascii="Century Gothic"/>
          <w:color w:val="00AFEE"/>
          <w:spacing w:val="-1"/>
          <w:w w:val="74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0"/>
          <w:w w:val="103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-14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4"/>
          <w:w w:val="90"/>
          <w:sz w:val="20"/>
          <w:szCs w:val="20"/>
        </w:rPr>
        <w:t>P</w:t>
      </w:r>
      <w:r>
        <w:rPr>
          <w:rFonts w:cs="Century Gothic" w:hAnsi="Century Gothic" w:eastAsia="Century Gothic" w:ascii="Century Gothic"/>
          <w:color w:val="00AFEE"/>
          <w:spacing w:val="0"/>
          <w:w w:val="90"/>
          <w:sz w:val="20"/>
          <w:szCs w:val="20"/>
        </w:rPr>
        <w:t>endidi</w:t>
      </w:r>
      <w:r>
        <w:rPr>
          <w:rFonts w:cs="Century Gothic" w:hAnsi="Century Gothic" w:eastAsia="Century Gothic" w:ascii="Century Gothic"/>
          <w:color w:val="00AFEE"/>
          <w:spacing w:val="2"/>
          <w:w w:val="90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90"/>
          <w:sz w:val="20"/>
          <w:szCs w:val="20"/>
        </w:rPr>
        <w:t>an</w:t>
      </w:r>
      <w:r>
        <w:rPr>
          <w:rFonts w:cs="Century Gothic" w:hAnsi="Century Gothic" w:eastAsia="Century Gothic" w:ascii="Century Gothic"/>
          <w:color w:val="00AFEE"/>
          <w:spacing w:val="6"/>
          <w:w w:val="9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4"/>
          <w:w w:val="123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ing</w:t>
      </w:r>
      <w:r>
        <w:rPr>
          <w:rFonts w:cs="Century Gothic" w:hAnsi="Century Gothic" w:eastAsia="Century Gothic" w:ascii="Century Gothic"/>
          <w:color w:val="00AFEE"/>
          <w:spacing w:val="-1"/>
          <w:w w:val="91"/>
          <w:sz w:val="20"/>
          <w:szCs w:val="20"/>
        </w:rPr>
        <w:t>g</w:t>
      </w:r>
      <w:r>
        <w:rPr>
          <w:rFonts w:cs="Century Gothic" w:hAnsi="Century Gothic" w:eastAsia="Century Gothic" w:ascii="Century Gothic"/>
          <w:color w:val="00AFEE"/>
          <w:spacing w:val="0"/>
          <w:w w:val="128"/>
          <w:sz w:val="20"/>
          <w:szCs w:val="20"/>
        </w:rPr>
        <w:t>i</w:t>
      </w:r>
      <w:r>
        <w:rPr>
          <w:rFonts w:cs="Century Gothic" w:hAnsi="Century Gothic" w:eastAsia="Century Gothic" w:ascii="Century Gothic"/>
          <w:color w:val="00AFEE"/>
          <w:spacing w:val="-14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83"/>
          <w:sz w:val="20"/>
          <w:szCs w:val="20"/>
        </w:rPr>
        <w:t>dan</w:t>
      </w:r>
      <w:r>
        <w:rPr>
          <w:rFonts w:cs="Century Gothic" w:hAnsi="Century Gothic" w:eastAsia="Century Gothic" w:ascii="Century Gothic"/>
          <w:color w:val="00AFEE"/>
          <w:spacing w:val="12"/>
          <w:w w:val="83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64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1"/>
          <w:w w:val="100"/>
          <w:sz w:val="20"/>
          <w:szCs w:val="20"/>
        </w:rPr>
        <w:t>B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elajar:</w:t>
      </w:r>
      <w:r>
        <w:rPr>
          <w:rFonts w:cs="Century Gothic" w:hAnsi="Century Gothic" w:eastAsia="Century Gothic" w:ascii="Century Gothic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tabs>
          <w:tab w:pos="2120" w:val="left"/>
        </w:tabs>
        <w:jc w:val="left"/>
        <w:spacing w:before="4" w:lineRule="exact" w:line="240"/>
        <w:ind w:left="2380" w:right="2287" w:hanging="610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ab/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S3: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am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ascasarjana</w:t>
      </w:r>
      <w:r>
        <w:rPr>
          <w:rFonts w:cs="Calibri" w:hAnsi="Calibri" w:eastAsia="Calibri" w:ascii="Calibri"/>
          <w:color w:val="363435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Uni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v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ersitas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Nege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if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H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id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tullah</w:t>
      </w:r>
      <w:r>
        <w:rPr>
          <w:rFonts w:cs="Calibri" w:hAnsi="Calibri" w:eastAsia="Calibri" w:ascii="Calibri"/>
          <w:color w:val="363435"/>
          <w:spacing w:val="2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Ja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ta,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Bidang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ajian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Konse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asi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pada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Islam,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2002-2005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71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S2: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am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ascasarjana</w:t>
      </w:r>
      <w:r>
        <w:rPr>
          <w:rFonts w:cs="Calibri" w:hAnsi="Calibri" w:eastAsia="Calibri" w:ascii="Calibri"/>
          <w:color w:val="363435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9"/>
          <w:w w:val="100"/>
          <w:sz w:val="20"/>
          <w:szCs w:val="20"/>
        </w:rPr>
        <w:t>F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ultas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4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sikolo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i,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Konse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asi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4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sikolo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2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nak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sia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423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Dini,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Uni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v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ersitas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ndonesia,</w:t>
      </w:r>
      <w:r>
        <w:rPr>
          <w:rFonts w:cs="Calibri" w:hAnsi="Calibri" w:eastAsia="Calibri" w:ascii="Calibri"/>
          <w:color w:val="363435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tahun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2009-2012.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71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3.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S2: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sian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tudies</w:t>
      </w:r>
      <w:r>
        <w:rPr>
          <w:rFonts w:cs="Calibri" w:hAnsi="Calibri" w:eastAsia="Calibri" w:ascii="Calibri"/>
          <w:color w:val="363435"/>
          <w:spacing w:val="1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nell</w:t>
      </w:r>
      <w:r>
        <w:rPr>
          <w:rFonts w:cs="Calibri" w:hAnsi="Calibri" w:eastAsia="Calibri" w:ascii="Calibri"/>
          <w:color w:val="363435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Uni</w:t>
      </w:r>
      <w:r>
        <w:rPr>
          <w:rFonts w:cs="Calibri" w:hAnsi="Calibri" w:eastAsia="Calibri" w:ascii="Calibri"/>
          <w:color w:val="363435"/>
          <w:spacing w:val="-2"/>
          <w:w w:val="103"/>
          <w:sz w:val="20"/>
          <w:szCs w:val="20"/>
        </w:rPr>
        <w:t>v</w:t>
      </w:r>
      <w:r>
        <w:rPr>
          <w:rFonts w:cs="Calibri" w:hAnsi="Calibri" w:eastAsia="Calibri" w:ascii="Calibri"/>
          <w:color w:val="363435"/>
          <w:spacing w:val="0"/>
          <w:w w:val="99"/>
          <w:sz w:val="20"/>
          <w:szCs w:val="20"/>
        </w:rPr>
        <w:t>ersi</w:t>
      </w:r>
      <w:r>
        <w:rPr>
          <w:rFonts w:cs="Calibri" w:hAnsi="Calibri" w:eastAsia="Calibri" w:ascii="Calibri"/>
          <w:color w:val="363435"/>
          <w:spacing w:val="2"/>
          <w:w w:val="99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-8"/>
          <w:w w:val="104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83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thaca,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New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5"/>
          <w:w w:val="111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3"/>
          <w:w w:val="103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83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me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99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99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1"/>
          <w:w w:val="99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99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4"/>
          <w:w w:val="99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-1"/>
          <w:w w:val="99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99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99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-1"/>
          <w:w w:val="99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1989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381"/>
      </w:pP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-1991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71"/>
      </w:pPr>
      <w:r>
        <w:pict>
          <v:group style="position:absolute;margin-left:528.071pt;margin-top:732.164pt;width:15pt;height:0.0001pt;mso-position-horizontal-relative:page;mso-position-vertical-relative:page;z-index:-18705" coordorigin="10561,14643" coordsize="300,0">
            <v:shape style="position:absolute;left:10561;top:14643;width:300;height:0" coordorigin="10561,14643" coordsize="300,0" path="m10861,14643l10561,14643,10561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19.567pt;margin-top:740.669pt;width:0.0001pt;height:15pt;mso-position-horizontal-relative:page;mso-position-vertical-relative:page;z-index:-18703" coordorigin="10391,14813" coordsize="0,300">
            <v:shape style="position:absolute;left:10391;top:14813;width:0;height:300" coordorigin="10391,14813" coordsize="0,300" path="m10391,15113l10391,14813,10391,14813e" filled="f" stroked="t" strokeweight="0.125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4.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S1: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9"/>
          <w:w w:val="100"/>
          <w:sz w:val="20"/>
          <w:szCs w:val="20"/>
        </w:rPr>
        <w:t>F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ultas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shuluddin</w:t>
      </w:r>
      <w:r>
        <w:rPr>
          <w:rFonts w:cs="Calibri" w:hAnsi="Calibri" w:eastAsia="Calibri" w:ascii="Calibri"/>
          <w:color w:val="363435"/>
          <w:spacing w:val="3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Jurusan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ah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nstitut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Darussalam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20"/>
        <w:ind w:left="2423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(IAI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)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(1990-1994)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575"/>
        <w:sectPr>
          <w:pgMar w:header="0" w:footer="101" w:top="460" w:bottom="0" w:left="0" w:right="0"/>
          <w:headerReference w:type="default" r:id="rId85"/>
          <w:pgSz w:w="10880" w:h="15120"/>
        </w:sectPr>
      </w:pPr>
      <w:r>
        <w:pict>
          <v:group style="position:absolute;margin-left:101.673pt;margin-top:-2.56817pt;width:0pt;height:64.063pt;mso-position-horizontal-relative:page;mso-position-vertical-relative:paragraph;z-index:-18716" coordorigin="2033,-51" coordsize="0,1281">
            <v:shape style="position:absolute;left:2033;top:-51;width:0;height:1281" coordorigin="2033,-51" coordsize="0,1281" path="m2033,1230l2033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706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704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158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Century Gothic" w:hAnsi="Century Gothic" w:eastAsia="Century Gothic" w:ascii="Century Gothic"/>
          <w:sz w:val="20"/>
          <w:szCs w:val="20"/>
        </w:rPr>
        <w:jc w:val="left"/>
        <w:spacing w:before="18"/>
        <w:ind w:left="1887"/>
      </w:pPr>
      <w:r>
        <w:pict>
          <v:group style="position:absolute;margin-left:80.197pt;margin-top:3.96409pt;width:6.994pt;height:6.994pt;mso-position-horizontal-relative:page;mso-position-vertical-relative:paragraph;z-index:-18701" coordorigin="1604,79" coordsize="140,140">
            <v:shape style="position:absolute;left:1604;top:79;width:140;height:140" coordorigin="1604,79" coordsize="140,140" path="m1604,219l1744,219,1744,79,1604,79,1604,219xe" filled="t" fillcolor="#3E3F95" stroked="f">
              <v:path arrowok="t"/>
              <v:fill/>
            </v:shape>
            <w10:wrap type="none"/>
          </v:group>
        </w:pic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Judul</w:t>
      </w:r>
      <w:r>
        <w:rPr>
          <w:rFonts w:cs="Century Gothic" w:hAnsi="Century Gothic" w:eastAsia="Century Gothic" w:ascii="Century Gothic"/>
          <w:color w:val="00AFEE"/>
          <w:spacing w:val="4"/>
          <w:w w:val="91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Buku</w:t>
      </w:r>
      <w:r>
        <w:rPr>
          <w:rFonts w:cs="Century Gothic" w:hAnsi="Century Gothic" w:eastAsia="Century Gothic" w:ascii="Century Gothic"/>
          <w:color w:val="00AFEE"/>
          <w:spacing w:val="-46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83"/>
          <w:sz w:val="20"/>
          <w:szCs w:val="20"/>
        </w:rPr>
        <w:t>dan</w:t>
      </w:r>
      <w:r>
        <w:rPr>
          <w:rFonts w:cs="Century Gothic" w:hAnsi="Century Gothic" w:eastAsia="Century Gothic" w:ascii="Century Gothic"/>
          <w:color w:val="00AFEE"/>
          <w:spacing w:val="12"/>
          <w:w w:val="83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72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5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erbit</w:t>
      </w:r>
      <w:r>
        <w:rPr>
          <w:rFonts w:cs="Century Gothic" w:hAnsi="Century Gothic" w:eastAsia="Century Gothic" w:ascii="Century Gothic"/>
          <w:color w:val="00AFEE"/>
          <w:spacing w:val="-18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(10</w:t>
      </w:r>
      <w:r>
        <w:rPr>
          <w:rFonts w:cs="Century Gothic" w:hAnsi="Century Gothic" w:eastAsia="Century Gothic" w:ascii="Century Gothic"/>
          <w:color w:val="00AFEE"/>
          <w:spacing w:val="-70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72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5"/>
          <w:w w:val="123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e</w:t>
      </w:r>
      <w:r>
        <w:rPr>
          <w:rFonts w:cs="Century Gothic" w:hAnsi="Century Gothic" w:eastAsia="Century Gothic" w:ascii="Century Gothic"/>
          <w:color w:val="00AFEE"/>
          <w:spacing w:val="-2"/>
          <w:w w:val="91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85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3"/>
          <w:w w:val="85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hir)</w:t>
      </w:r>
      <w:r>
        <w:rPr>
          <w:rFonts w:cs="Century Gothic" w:hAnsi="Century Gothic" w:eastAsia="Century Gothic" w:ascii="Century Gothic"/>
          <w:color w:val="00AFEE"/>
          <w:spacing w:val="0"/>
          <w:w w:val="88"/>
          <w:sz w:val="20"/>
          <w:szCs w:val="20"/>
        </w:rPr>
        <w:t>:</w:t>
      </w:r>
      <w:r>
        <w:rPr>
          <w:rFonts w:cs="Century Gothic" w:hAnsi="Century Gothic" w:eastAsia="Century Gothic" w:ascii="Century Gothic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2"/>
        <w:ind w:left="1868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7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AI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tuk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Guru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Sis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SD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kelas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887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7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AI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tuk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Guru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Sis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SM</w:t>
      </w:r>
      <w:r>
        <w:rPr>
          <w:rFonts w:cs="Calibri" w:hAnsi="Calibri" w:eastAsia="Calibri" w:ascii="Calibri"/>
          <w:color w:val="363435"/>
          <w:spacing w:val="-27"/>
          <w:w w:val="97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-1"/>
          <w:w w:val="9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kelas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7.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887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3.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7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AI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tuk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Guru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Sis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A,</w:t>
      </w:r>
      <w:r>
        <w:rPr>
          <w:rFonts w:cs="Calibri" w:hAnsi="Calibri" w:eastAsia="Calibri" w:ascii="Calibri"/>
          <w:color w:val="363435"/>
          <w:spacing w:val="-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kelas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10.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Century Gothic" w:hAnsi="Century Gothic" w:eastAsia="Century Gothic" w:ascii="Century Gothic"/>
          <w:sz w:val="20"/>
          <w:szCs w:val="20"/>
        </w:rPr>
        <w:jc w:val="left"/>
        <w:ind w:left="1887"/>
      </w:pPr>
      <w:r>
        <w:pict>
          <v:group style="position:absolute;margin-left:80.197pt;margin-top:3.06479pt;width:6.994pt;height:6.994pt;mso-position-horizontal-relative:page;mso-position-vertical-relative:paragraph;z-index:-18700" coordorigin="1604,61" coordsize="140,140">
            <v:shape style="position:absolute;left:1604;top:61;width:140;height:140" coordorigin="1604,61" coordsize="140,140" path="m1604,201l1744,201,1744,61,1604,61,1604,201xe" filled="t" fillcolor="#3E3F95" stroked="f">
              <v:path arrowok="t"/>
              <v:fill/>
            </v:shape>
            <w10:wrap type="none"/>
          </v:group>
        </w:pict>
      </w:r>
      <w:r>
        <w:rPr>
          <w:rFonts w:cs="Century Gothic" w:hAnsi="Century Gothic" w:eastAsia="Century Gothic" w:ascii="Century Gothic"/>
          <w:color w:val="00AFEE"/>
          <w:spacing w:val="0"/>
          <w:w w:val="88"/>
          <w:sz w:val="20"/>
          <w:szCs w:val="20"/>
        </w:rPr>
        <w:t>Judul</w:t>
      </w:r>
      <w:r>
        <w:rPr>
          <w:rFonts w:cs="Century Gothic" w:hAnsi="Century Gothic" w:eastAsia="Century Gothic" w:ascii="Century Gothic"/>
          <w:color w:val="00AFEE"/>
          <w:spacing w:val="40"/>
          <w:w w:val="88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4"/>
          <w:w w:val="88"/>
          <w:sz w:val="20"/>
          <w:szCs w:val="20"/>
        </w:rPr>
        <w:t>P</w:t>
      </w:r>
      <w:r>
        <w:rPr>
          <w:rFonts w:cs="Century Gothic" w:hAnsi="Century Gothic" w:eastAsia="Century Gothic" w:ascii="Century Gothic"/>
          <w:color w:val="00AFEE"/>
          <w:spacing w:val="0"/>
          <w:w w:val="88"/>
          <w:sz w:val="20"/>
          <w:szCs w:val="20"/>
        </w:rPr>
        <w:t>enelitian</w:t>
      </w:r>
      <w:r>
        <w:rPr>
          <w:rFonts w:cs="Century Gothic" w:hAnsi="Century Gothic" w:eastAsia="Century Gothic" w:ascii="Century Gothic"/>
          <w:color w:val="00AFEE"/>
          <w:spacing w:val="75"/>
          <w:w w:val="88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88"/>
          <w:sz w:val="20"/>
          <w:szCs w:val="20"/>
        </w:rPr>
        <w:t>dan</w:t>
      </w:r>
      <w:r>
        <w:rPr>
          <w:rFonts w:cs="Century Gothic" w:hAnsi="Century Gothic" w:eastAsia="Century Gothic" w:ascii="Century Gothic"/>
          <w:color w:val="00AFEE"/>
          <w:spacing w:val="-28"/>
          <w:w w:val="88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72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5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erbit</w:t>
      </w:r>
      <w:r>
        <w:rPr>
          <w:rFonts w:cs="Century Gothic" w:hAnsi="Century Gothic" w:eastAsia="Century Gothic" w:ascii="Century Gothic"/>
          <w:color w:val="00AFEE"/>
          <w:spacing w:val="-18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(10</w:t>
      </w:r>
      <w:r>
        <w:rPr>
          <w:rFonts w:cs="Century Gothic" w:hAnsi="Century Gothic" w:eastAsia="Century Gothic" w:ascii="Century Gothic"/>
          <w:color w:val="00AFEE"/>
          <w:spacing w:val="-70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22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5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e</w:t>
      </w:r>
      <w:r>
        <w:rPr>
          <w:rFonts w:cs="Century Gothic" w:hAnsi="Century Gothic" w:eastAsia="Century Gothic" w:ascii="Century Gothic"/>
          <w:color w:val="00AFEE"/>
          <w:spacing w:val="-2"/>
          <w:w w:val="100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3"/>
          <w:w w:val="100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hir):</w:t>
      </w:r>
      <w:r>
        <w:rPr>
          <w:rFonts w:cs="Century Gothic" w:hAnsi="Century Gothic" w:eastAsia="Century Gothic" w:ascii="Century Gothic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2"/>
        <w:ind w:left="1887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(Nu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h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8"/>
          <w:sz w:val="20"/>
          <w:szCs w:val="20"/>
        </w:rPr>
        <w:t>D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jama</w:t>
      </w:r>
      <w:r>
        <w:rPr>
          <w:rFonts w:cs="Calibri" w:hAnsi="Calibri" w:eastAsia="Calibri" w:ascii="Calibri"/>
          <w:color w:val="363435"/>
          <w:spacing w:val="-2"/>
          <w:w w:val="102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83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k);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2008,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dalam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ealitas</w:t>
      </w:r>
      <w:r>
        <w:rPr>
          <w:rFonts w:cs="Calibri" w:hAnsi="Calibri" w:eastAsia="Calibri" w:ascii="Calibri"/>
          <w:color w:val="363435"/>
          <w:spacing w:val="-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Ko</w:t>
      </w:r>
      <w:r>
        <w:rPr>
          <w:rFonts w:cs="Calibri" w:hAnsi="Calibri" w:eastAsia="Calibri" w:ascii="Calibri"/>
          <w:color w:val="363435"/>
          <w:spacing w:val="-1"/>
          <w:w w:val="104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-1"/>
          <w:w w:val="99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ekstua</w:t>
      </w:r>
      <w:r>
        <w:rPr>
          <w:rFonts w:cs="Calibri" w:hAnsi="Calibri" w:eastAsia="Calibri" w:ascii="Calibri"/>
          <w:color w:val="363435"/>
          <w:spacing w:val="-2"/>
          <w:w w:val="101"/>
          <w:sz w:val="20"/>
          <w:szCs w:val="20"/>
        </w:rPr>
        <w:t>l</w:t>
      </w:r>
      <w:r>
        <w:rPr>
          <w:rFonts w:cs="Calibri" w:hAnsi="Calibri" w:eastAsia="Calibri" w:ascii="Calibri"/>
          <w:color w:val="363435"/>
          <w:spacing w:val="0"/>
          <w:w w:val="83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7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3"/>
          <w:w w:val="103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-2"/>
          <w:w w:val="93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es</w:t>
      </w:r>
      <w:r>
        <w:rPr>
          <w:rFonts w:cs="Calibri" w:hAnsi="Calibri" w:eastAsia="Calibri" w:ascii="Calibri"/>
          <w:color w:val="363435"/>
          <w:spacing w:val="-2"/>
          <w:w w:val="101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83"/>
          <w:sz w:val="20"/>
          <w:szCs w:val="20"/>
        </w:rPr>
        <w:t>,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324"/>
      </w:pP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2008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887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color w:val="363435"/>
          <w:spacing w:val="2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h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</w:t>
      </w:r>
      <w:r>
        <w:rPr>
          <w:rFonts w:cs="Calibri" w:hAnsi="Calibri" w:eastAsia="Calibri" w:ascii="Calibri"/>
          <w:color w:val="363435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8"/>
          <w:sz w:val="20"/>
          <w:szCs w:val="20"/>
        </w:rPr>
        <w:t>D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jama</w:t>
      </w:r>
      <w:r>
        <w:rPr>
          <w:rFonts w:cs="Calibri" w:hAnsi="Calibri" w:eastAsia="Calibri" w:ascii="Calibri"/>
          <w:color w:val="363435"/>
          <w:spacing w:val="-2"/>
          <w:w w:val="102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83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2009,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Dinami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2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ndonesia</w:t>
      </w:r>
      <w:r>
        <w:rPr>
          <w:rFonts w:cs="Calibri" w:hAnsi="Calibri" w:eastAsia="Calibri" w:ascii="Calibri"/>
          <w:color w:val="363435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3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as</w:t>
      </w:r>
      <w:r>
        <w:rPr>
          <w:rFonts w:cs="Calibri" w:hAnsi="Calibri" w:eastAsia="Calibri" w:ascii="Calibri"/>
          <w:color w:val="363435"/>
          <w:spacing w:val="4"/>
          <w:w w:val="101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341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Keme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de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aan,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aj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ali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ess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aja</w:t>
      </w:r>
      <w:r>
        <w:rPr>
          <w:rFonts w:cs="Calibri" w:hAnsi="Calibri" w:eastAsia="Calibri" w:ascii="Calibri"/>
          <w:color w:val="363435"/>
          <w:spacing w:val="-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9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-1"/>
          <w:w w:val="99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afind</w:t>
      </w:r>
      <w:r>
        <w:rPr>
          <w:rFonts w:cs="Calibri" w:hAnsi="Calibri" w:eastAsia="Calibri" w:ascii="Calibri"/>
          <w:color w:val="363435"/>
          <w:spacing w:val="-5"/>
          <w:w w:val="103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0"/>
          <w:w w:val="83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2009.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887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3.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color w:val="363435"/>
          <w:spacing w:val="2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h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</w:t>
      </w:r>
      <w:r>
        <w:rPr>
          <w:rFonts w:cs="Calibri" w:hAnsi="Calibri" w:eastAsia="Calibri" w:ascii="Calibri"/>
          <w:color w:val="363435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8"/>
          <w:sz w:val="20"/>
          <w:szCs w:val="20"/>
        </w:rPr>
        <w:t>D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jama</w:t>
      </w:r>
      <w:r>
        <w:rPr>
          <w:rFonts w:cs="Calibri" w:hAnsi="Calibri" w:eastAsia="Calibri" w:ascii="Calibri"/>
          <w:color w:val="363435"/>
          <w:spacing w:val="-2"/>
          <w:w w:val="102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83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2009,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”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sebagai</w:t>
      </w:r>
      <w:r>
        <w:rPr>
          <w:rFonts w:cs="Calibri" w:hAnsi="Calibri" w:eastAsia="Calibri" w:ascii="Calibri"/>
          <w:color w:val="363435"/>
          <w:spacing w:val="2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edia</w:t>
      </w:r>
      <w:r>
        <w:rPr>
          <w:rFonts w:cs="Calibri" w:hAnsi="Calibri" w:eastAsia="Calibri" w:ascii="Calibri"/>
          <w:color w:val="363435"/>
          <w:spacing w:val="3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enjalan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isi</w:t>
      </w:r>
      <w:r>
        <w:rPr>
          <w:rFonts w:cs="Calibri" w:hAnsi="Calibri" w:eastAsia="Calibri" w:ascii="Calibri"/>
          <w:color w:val="363435"/>
          <w:spacing w:val="-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al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341"/>
      </w:pPr>
      <w:r>
        <w:rPr>
          <w:rFonts w:cs="Calibri" w:hAnsi="Calibri" w:eastAsia="Calibri" w:ascii="Calibri"/>
          <w:color w:val="363435"/>
          <w:spacing w:val="1"/>
          <w:w w:val="97"/>
          <w:sz w:val="20"/>
          <w:szCs w:val="20"/>
        </w:rPr>
        <w:t>Q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6"/>
          <w:w w:val="97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-4"/>
          <w:w w:val="97"/>
          <w:sz w:val="20"/>
          <w:szCs w:val="20"/>
        </w:rPr>
        <w:t>’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7"/>
          <w:w w:val="97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”</w:t>
      </w:r>
      <w:r>
        <w:rPr>
          <w:rFonts w:cs="Calibri" w:hAnsi="Calibri" w:eastAsia="Calibri" w:ascii="Calibri"/>
          <w:color w:val="363435"/>
          <w:spacing w:val="-13"/>
          <w:w w:val="9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dalam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idjo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3"/>
          <w:sz w:val="20"/>
          <w:szCs w:val="20"/>
        </w:rPr>
        <w:t>(e</w:t>
      </w:r>
      <w:r>
        <w:rPr>
          <w:rFonts w:cs="Calibri" w:hAnsi="Calibri" w:eastAsia="Calibri" w:ascii="Calibri"/>
          <w:color w:val="363435"/>
          <w:spacing w:val="-2"/>
          <w:w w:val="93"/>
          <w:sz w:val="20"/>
          <w:szCs w:val="20"/>
        </w:rPr>
        <w:t>d</w:t>
      </w:r>
      <w:r>
        <w:rPr>
          <w:rFonts w:cs="Calibri" w:hAnsi="Calibri" w:eastAsia="Calibri" w:ascii="Calibri"/>
          <w:color w:val="363435"/>
          <w:spacing w:val="0"/>
          <w:w w:val="93"/>
          <w:sz w:val="20"/>
          <w:szCs w:val="20"/>
        </w:rPr>
        <w:t>.,),</w:t>
      </w:r>
      <w:r>
        <w:rPr>
          <w:rFonts w:cs="Calibri" w:hAnsi="Calibri" w:eastAsia="Calibri" w:ascii="Calibri"/>
          <w:color w:val="363435"/>
          <w:spacing w:val="4"/>
          <w:w w:val="93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0"/>
          <w:szCs w:val="20"/>
        </w:rPr>
        <w:t>:</w:t>
      </w:r>
      <w:r>
        <w:rPr>
          <w:rFonts w:cs="Calibri" w:hAnsi="Calibri" w:eastAsia="Calibri" w:ascii="Calibri"/>
          <w:color w:val="363435"/>
          <w:spacing w:val="7"/>
          <w:w w:val="7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ebuah</w:t>
      </w:r>
      <w:r>
        <w:rPr>
          <w:rFonts w:cs="Calibri" w:hAnsi="Calibri" w:eastAsia="Calibri" w:ascii="Calibri"/>
          <w:color w:val="363435"/>
          <w:spacing w:val="2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Bunga</w:t>
      </w:r>
      <w:r>
        <w:rPr>
          <w:rFonts w:cs="Calibri" w:hAnsi="Calibri" w:eastAsia="Calibri" w:ascii="Calibri"/>
          <w:color w:val="363435"/>
          <w:spacing w:val="2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ampai,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aja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341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afindo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ersada.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887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4.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color w:val="363435"/>
          <w:spacing w:val="2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h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</w:t>
      </w:r>
      <w:r>
        <w:rPr>
          <w:rFonts w:cs="Calibri" w:hAnsi="Calibri" w:eastAsia="Calibri" w:ascii="Calibri"/>
          <w:color w:val="363435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8"/>
          <w:sz w:val="20"/>
          <w:szCs w:val="20"/>
        </w:rPr>
        <w:t>D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jama</w:t>
      </w:r>
      <w:r>
        <w:rPr>
          <w:rFonts w:cs="Calibri" w:hAnsi="Calibri" w:eastAsia="Calibri" w:ascii="Calibri"/>
          <w:color w:val="363435"/>
          <w:spacing w:val="-2"/>
          <w:w w:val="102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83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2013,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ad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asah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Unggulan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Dini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ah</w:t>
      </w:r>
      <w:r>
        <w:rPr>
          <w:rFonts w:cs="Calibri" w:hAnsi="Calibri" w:eastAsia="Calibri" w:ascii="Calibri"/>
          <w:color w:val="363435"/>
          <w:spacing w:val="2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adang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3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5"/>
          <w:sz w:val="20"/>
          <w:szCs w:val="20"/>
        </w:rPr>
        <w:t>anjan</w:t>
      </w:r>
      <w:r>
        <w:rPr>
          <w:rFonts w:cs="Calibri" w:hAnsi="Calibri" w:eastAsia="Calibri" w:ascii="Calibri"/>
          <w:color w:val="363435"/>
          <w:spacing w:val="-3"/>
          <w:w w:val="105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0"/>
          <w:w w:val="83"/>
          <w:sz w:val="20"/>
          <w:szCs w:val="20"/>
        </w:rPr>
        <w:t>,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341"/>
      </w:pP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uslitbang</w:t>
      </w:r>
      <w:r>
        <w:rPr>
          <w:rFonts w:cs="Calibri" w:hAnsi="Calibri" w:eastAsia="Calibri" w:ascii="Calibri"/>
          <w:color w:val="363435"/>
          <w:spacing w:val="3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gama,</w:t>
      </w:r>
      <w:r>
        <w:rPr>
          <w:rFonts w:cs="Calibri" w:hAnsi="Calibri" w:eastAsia="Calibri" w:ascii="Calibri"/>
          <w:color w:val="363435"/>
          <w:spacing w:val="1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Kemenag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887"/>
      </w:pPr>
      <w:r>
        <w:pict>
          <v:group style="position:absolute;margin-left:80.1968pt;margin-top:46.575pt;width:388.346pt;height:0pt;mso-position-horizontal-relative:page;mso-position-vertical-relative:paragraph;z-index:-18699" coordorigin="1604,931" coordsize="7767,0">
            <v:shape style="position:absolute;left:1604;top:931;width:7767;height:0" coordorigin="1604,931" coordsize="7767,0" path="m1604,931l9371,931e" filled="f" stroked="t" strokeweight="0.25pt" strokecolor="#363435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5.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color w:val="363435"/>
          <w:spacing w:val="2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h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</w:t>
      </w:r>
      <w:r>
        <w:rPr>
          <w:rFonts w:cs="Calibri" w:hAnsi="Calibri" w:eastAsia="Calibri" w:ascii="Calibri"/>
          <w:color w:val="363435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8"/>
          <w:sz w:val="20"/>
          <w:szCs w:val="20"/>
        </w:rPr>
        <w:t>D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jama</w:t>
      </w:r>
      <w:r>
        <w:rPr>
          <w:rFonts w:cs="Calibri" w:hAnsi="Calibri" w:eastAsia="Calibri" w:ascii="Calibri"/>
          <w:color w:val="363435"/>
          <w:spacing w:val="-2"/>
          <w:w w:val="102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83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2014,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ak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er</w:t>
      </w:r>
      <w:r>
        <w:rPr>
          <w:rFonts w:cs="Calibri" w:hAnsi="Calibri" w:eastAsia="Calibri" w:ascii="Calibri"/>
          <w:color w:val="363435"/>
          <w:spacing w:val="-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pada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ad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asah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btidai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ah</w:t>
      </w:r>
      <w:r>
        <w:rPr>
          <w:rFonts w:cs="Calibri" w:hAnsi="Calibri" w:eastAsia="Calibri" w:ascii="Calibri"/>
          <w:color w:val="363435"/>
          <w:spacing w:val="2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Nege</w:t>
      </w:r>
      <w:r>
        <w:rPr>
          <w:rFonts w:cs="Calibri" w:hAnsi="Calibri" w:eastAsia="Calibri" w:ascii="Calibri"/>
          <w:color w:val="363435"/>
          <w:spacing w:val="1"/>
          <w:w w:val="103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i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341"/>
      </w:pP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empa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2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utih,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8"/>
          <w:sz w:val="20"/>
          <w:szCs w:val="20"/>
        </w:rPr>
        <w:t>C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iput</w:t>
      </w:r>
      <w:r>
        <w:rPr>
          <w:rFonts w:cs="Calibri" w:hAnsi="Calibri" w:eastAsia="Calibri" w:ascii="Calibri"/>
          <w:color w:val="363435"/>
          <w:spacing w:val="-1"/>
          <w:w w:val="103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99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83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-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ange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ang</w:t>
      </w:r>
      <w:r>
        <w:rPr>
          <w:rFonts w:cs="Calibri" w:hAnsi="Calibri" w:eastAsia="Calibri" w:ascii="Calibri"/>
          <w:color w:val="363435"/>
          <w:spacing w:val="4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el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tan,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uslitbang</w:t>
      </w:r>
      <w:r>
        <w:rPr>
          <w:rFonts w:cs="Calibri" w:hAnsi="Calibri" w:eastAsia="Calibri" w:ascii="Calibri"/>
          <w:color w:val="363435"/>
          <w:spacing w:val="3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5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gama,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20"/>
        <w:ind w:left="2341"/>
      </w:pPr>
      <w:r>
        <w:rPr>
          <w:rFonts w:cs="Calibri" w:hAnsi="Calibri" w:eastAsia="Calibri" w:ascii="Calibri"/>
          <w:color w:val="363435"/>
          <w:w w:val="104"/>
          <w:sz w:val="20"/>
          <w:szCs w:val="20"/>
        </w:rPr>
        <w:t>Kemena</w:t>
      </w:r>
      <w:r>
        <w:rPr>
          <w:rFonts w:cs="Calibri" w:hAnsi="Calibri" w:eastAsia="Calibri" w:ascii="Calibri"/>
          <w:color w:val="363435"/>
          <w:spacing w:val="-3"/>
          <w:w w:val="104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0"/>
          <w:w w:val="82"/>
          <w:sz w:val="20"/>
          <w:szCs w:val="20"/>
        </w:rPr>
        <w:t>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3" w:lineRule="exact" w:line="260"/>
        <w:ind w:left="1887" w:right="4405"/>
      </w:pP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Nama</w:t>
      </w:r>
      <w:r>
        <w:rPr>
          <w:rFonts w:cs="Calibri" w:hAnsi="Calibri" w:eastAsia="Calibri" w:ascii="Calibri"/>
          <w:color w:val="363435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eng</w:t>
      </w:r>
      <w:r>
        <w:rPr>
          <w:rFonts w:cs="Calibri" w:hAnsi="Calibri" w:eastAsia="Calibri" w:ascii="Calibri"/>
          <w:color w:val="363435"/>
          <w:spacing w:val="4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ap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        </w:t>
      </w:r>
      <w:r>
        <w:rPr>
          <w:rFonts w:cs="Calibri" w:hAnsi="Calibri" w:eastAsia="Calibri" w:ascii="Calibri"/>
          <w:color w:val="363435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87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0"/>
          <w:w w:val="8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"/>
          <w:w w:val="8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87"/>
          <w:sz w:val="22"/>
          <w:szCs w:val="22"/>
        </w:rPr>
        <w:t>Dr</w:t>
      </w:r>
      <w:r>
        <w:rPr>
          <w:rFonts w:cs="Calibri" w:hAnsi="Calibri" w:eastAsia="Calibri" w:ascii="Calibri"/>
          <w:color w:val="363435"/>
          <w:spacing w:val="-2"/>
          <w:w w:val="87"/>
          <w:sz w:val="22"/>
          <w:szCs w:val="22"/>
        </w:rPr>
        <w:t>s</w:t>
      </w:r>
      <w:r>
        <w:rPr>
          <w:rFonts w:cs="Calibri" w:hAnsi="Calibri" w:eastAsia="Calibri" w:ascii="Calibri"/>
          <w:color w:val="363435"/>
          <w:spacing w:val="0"/>
          <w:w w:val="87"/>
          <w:sz w:val="22"/>
          <w:szCs w:val="22"/>
        </w:rPr>
        <w:t>.</w:t>
      </w:r>
      <w:r>
        <w:rPr>
          <w:rFonts w:cs="Calibri" w:hAnsi="Calibri" w:eastAsia="Calibri" w:ascii="Calibri"/>
          <w:color w:val="363435"/>
          <w:spacing w:val="35"/>
          <w:w w:val="8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1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usuf</w:t>
      </w:r>
      <w:r>
        <w:rPr>
          <w:rFonts w:cs="Calibri" w:hAnsi="Calibri" w:eastAsia="Calibri" w:ascii="Calibri"/>
          <w:color w:val="363435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A.</w:t>
      </w:r>
      <w:r>
        <w:rPr>
          <w:rFonts w:cs="Calibri" w:hAnsi="Calibri" w:eastAsia="Calibri" w:ascii="Calibri"/>
          <w:color w:val="363435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Hasan,</w:t>
      </w:r>
      <w:r>
        <w:rPr>
          <w:rFonts w:cs="Calibri" w:hAnsi="Calibri" w:eastAsia="Calibri" w:ascii="Calibri"/>
          <w:color w:val="363435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96"/>
          <w:sz w:val="22"/>
          <w:szCs w:val="22"/>
        </w:rPr>
        <w:t>M.</w:t>
      </w:r>
      <w:r>
        <w:rPr>
          <w:rFonts w:cs="Calibri" w:hAnsi="Calibri" w:eastAsia="Calibri" w:ascii="Calibri"/>
          <w:color w:val="363435"/>
          <w:spacing w:val="-3"/>
          <w:w w:val="96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-3"/>
          <w:w w:val="118"/>
          <w:sz w:val="22"/>
          <w:szCs w:val="22"/>
        </w:rPr>
        <w:t>g</w:t>
      </w:r>
      <w:r>
        <w:rPr>
          <w:rFonts w:cs="Calibri" w:hAnsi="Calibri" w:eastAsia="Calibri" w:ascii="Calibri"/>
          <w:color w:val="363435"/>
          <w:spacing w:val="0"/>
          <w:w w:val="82"/>
          <w:sz w:val="22"/>
          <w:szCs w:val="22"/>
        </w:rPr>
        <w:t>.</w:t>
      </w:r>
      <w:r>
        <w:rPr>
          <w:rFonts w:cs="Calibri" w:hAnsi="Calibri" w:eastAsia="Calibri" w:ascii="Calibri"/>
          <w:color w:val="363435"/>
          <w:spacing w:val="0"/>
          <w:w w:val="82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16"/>
          <w:w w:val="102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0"/>
          <w:w w:val="104"/>
          <w:sz w:val="22"/>
          <w:szCs w:val="22"/>
        </w:rPr>
        <w:t>el</w:t>
      </w:r>
      <w:r>
        <w:rPr>
          <w:rFonts w:cs="Calibri" w:hAnsi="Calibri" w:eastAsia="Calibri" w:ascii="Calibri"/>
          <w:color w:val="363435"/>
          <w:spacing w:val="-5"/>
          <w:w w:val="104"/>
          <w:sz w:val="22"/>
          <w:szCs w:val="22"/>
        </w:rPr>
        <w:t>p</w:t>
      </w:r>
      <w:r>
        <w:rPr>
          <w:rFonts w:cs="Calibri" w:hAnsi="Calibri" w:eastAsia="Calibri" w:ascii="Calibri"/>
          <w:color w:val="363435"/>
          <w:spacing w:val="0"/>
          <w:w w:val="82"/>
          <w:sz w:val="22"/>
          <w:szCs w:val="22"/>
        </w:rPr>
        <w:t>.</w:t>
      </w:r>
      <w:r>
        <w:rPr>
          <w:rFonts w:cs="Calibri" w:hAnsi="Calibri" w:eastAsia="Calibri" w:ascii="Calibri"/>
          <w:color w:val="363435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3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or/HP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       </w:t>
      </w:r>
      <w:r>
        <w:rPr>
          <w:rFonts w:cs="Calibri" w:hAnsi="Calibri" w:eastAsia="Calibri" w:ascii="Calibri"/>
          <w:color w:val="363435"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7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0274-387656/08122720604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887"/>
      </w:pP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E-mail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                        </w:t>
      </w:r>
      <w:r>
        <w:rPr>
          <w:rFonts w:cs="Calibri" w:hAnsi="Calibri" w:eastAsia="Calibri" w:ascii="Calibri"/>
          <w:color w:val="363435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7"/>
          <w:w w:val="77"/>
          <w:sz w:val="22"/>
          <w:szCs w:val="22"/>
        </w:rPr>
        <w:t> </w:t>
      </w:r>
      <w:hyperlink r:id="rId89">
        <w:r>
          <w:rPr>
            <w:rFonts w:cs="Calibri" w:hAnsi="Calibri" w:eastAsia="Calibri" w:ascii="Calibri"/>
            <w:color w:val="363435"/>
            <w:spacing w:val="-1"/>
            <w:w w:val="104"/>
            <w:sz w:val="22"/>
            <w:szCs w:val="22"/>
          </w:rPr>
          <w:t>y</w:t>
        </w:r>
        <w:r>
          <w:rPr>
            <w:rFonts w:cs="Calibri" w:hAnsi="Calibri" w:eastAsia="Calibri" w:ascii="Calibri"/>
            <w:color w:val="363435"/>
            <w:spacing w:val="0"/>
            <w:w w:val="98"/>
            <w:sz w:val="22"/>
            <w:szCs w:val="22"/>
          </w:rPr>
          <w:t>ah_lies@</w:t>
        </w:r>
        <w:r>
          <w:rPr>
            <w:rFonts w:cs="Calibri" w:hAnsi="Calibri" w:eastAsia="Calibri" w:ascii="Calibri"/>
            <w:color w:val="363435"/>
            <w:spacing w:val="-1"/>
            <w:w w:val="98"/>
            <w:sz w:val="22"/>
            <w:szCs w:val="22"/>
          </w:rPr>
          <w:t>y</w:t>
        </w:r>
        <w:r>
          <w:rPr>
            <w:rFonts w:cs="Calibri" w:hAnsi="Calibri" w:eastAsia="Calibri" w:ascii="Calibri"/>
            <w:color w:val="363435"/>
            <w:spacing w:val="0"/>
            <w:w w:val="103"/>
            <w:sz w:val="22"/>
            <w:szCs w:val="22"/>
          </w:rPr>
          <w:t>aho</w:t>
        </w:r>
        <w:r>
          <w:rPr>
            <w:rFonts w:cs="Calibri" w:hAnsi="Calibri" w:eastAsia="Calibri" w:ascii="Calibri"/>
            <w:color w:val="363435"/>
            <w:spacing w:val="-5"/>
            <w:w w:val="103"/>
            <w:sz w:val="22"/>
            <w:szCs w:val="22"/>
          </w:rPr>
          <w:t>o</w:t>
        </w:r>
        <w:r>
          <w:rPr>
            <w:rFonts w:cs="Calibri" w:hAnsi="Calibri" w:eastAsia="Calibri" w:ascii="Calibri"/>
            <w:color w:val="363435"/>
            <w:spacing w:val="0"/>
            <w:w w:val="97"/>
            <w:sz w:val="22"/>
            <w:szCs w:val="22"/>
          </w:rPr>
          <w:t>.</w:t>
        </w:r>
        <w:r>
          <w:rPr>
            <w:rFonts w:cs="Calibri" w:hAnsi="Calibri" w:eastAsia="Calibri" w:ascii="Calibri"/>
            <w:color w:val="363435"/>
            <w:spacing w:val="-1"/>
            <w:w w:val="97"/>
            <w:sz w:val="22"/>
            <w:szCs w:val="22"/>
          </w:rPr>
          <w:t>c</w:t>
        </w:r>
        <w:r>
          <w:rPr>
            <w:rFonts w:cs="Calibri" w:hAnsi="Calibri" w:eastAsia="Calibri" w:ascii="Calibri"/>
            <w:color w:val="363435"/>
            <w:spacing w:val="0"/>
            <w:w w:val="104"/>
            <w:sz w:val="22"/>
            <w:szCs w:val="22"/>
          </w:rPr>
          <w:t>om</w:t>
        </w:r>
      </w:hyperlink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887"/>
      </w:pP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un</w:t>
      </w:r>
      <w:r>
        <w:rPr>
          <w:rFonts w:cs="Calibri" w:hAnsi="Calibri" w:eastAsia="Calibri" w:ascii="Calibri"/>
          <w:color w:val="363435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1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ebook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        </w:t>
      </w:r>
      <w:r>
        <w:rPr>
          <w:rFonts w:cs="Calibri" w:hAnsi="Calibri" w:eastAsia="Calibri" w:ascii="Calibri"/>
          <w:color w:val="363435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  </w:t>
      </w:r>
      <w:r>
        <w:rPr>
          <w:rFonts w:cs="Calibri" w:hAnsi="Calibri" w:eastAsia="Calibri" w:ascii="Calibri"/>
          <w:color w:val="363435"/>
          <w:spacing w:val="25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887"/>
      </w:pP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lam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3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or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         </w:t>
      </w:r>
      <w:r>
        <w:rPr>
          <w:rFonts w:cs="Calibri" w:hAnsi="Calibri" w:eastAsia="Calibri" w:ascii="Calibri"/>
          <w:color w:val="363435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7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3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ampus</w:t>
      </w:r>
      <w:r>
        <w:rPr>
          <w:rFonts w:cs="Calibri" w:hAnsi="Calibri" w:eastAsia="Calibri" w:ascii="Calibri"/>
          <w:color w:val="363435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16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363435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padu</w:t>
      </w:r>
      <w:r>
        <w:rPr>
          <w:rFonts w:cs="Calibri" w:hAnsi="Calibri" w:eastAsia="Calibri" w:ascii="Calibri"/>
          <w:color w:val="363435"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Uni</w:t>
      </w:r>
      <w:r>
        <w:rPr>
          <w:rFonts w:cs="Calibri" w:hAnsi="Calibri" w:eastAsia="Calibri" w:ascii="Calibri"/>
          <w:color w:val="363435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ersitas</w:t>
      </w:r>
      <w:r>
        <w:rPr>
          <w:rFonts w:cs="Calibri" w:hAnsi="Calibri" w:eastAsia="Calibri" w:ascii="Calibri"/>
          <w:color w:val="363435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"/>
          <w:w w:val="94"/>
          <w:sz w:val="22"/>
          <w:szCs w:val="22"/>
        </w:rPr>
        <w:t>M</w:t>
      </w:r>
      <w:r>
        <w:rPr>
          <w:rFonts w:cs="Calibri" w:hAnsi="Calibri" w:eastAsia="Calibri" w:ascii="Calibri"/>
          <w:color w:val="363435"/>
          <w:spacing w:val="0"/>
          <w:w w:val="104"/>
          <w:sz w:val="22"/>
          <w:szCs w:val="22"/>
        </w:rPr>
        <w:t>uhammadi</w:t>
      </w:r>
      <w:r>
        <w:rPr>
          <w:rFonts w:cs="Calibri" w:hAnsi="Calibri" w:eastAsia="Calibri" w:ascii="Calibri"/>
          <w:color w:val="363435"/>
          <w:spacing w:val="-1"/>
          <w:w w:val="104"/>
          <w:sz w:val="22"/>
          <w:szCs w:val="22"/>
        </w:rPr>
        <w:t>y</w:t>
      </w:r>
      <w:r>
        <w:rPr>
          <w:rFonts w:cs="Calibri" w:hAnsi="Calibri" w:eastAsia="Calibri" w:ascii="Calibri"/>
          <w:color w:val="363435"/>
          <w:spacing w:val="0"/>
          <w:w w:val="103"/>
          <w:sz w:val="22"/>
          <w:szCs w:val="22"/>
        </w:rPr>
        <w:t>ah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3894"/>
      </w:pPr>
      <w:r>
        <w:rPr>
          <w:rFonts w:cs="Calibri" w:hAnsi="Calibri" w:eastAsia="Calibri" w:ascii="Calibri"/>
          <w:color w:val="363435"/>
          <w:spacing w:val="-17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og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4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ta,</w:t>
      </w:r>
      <w:r>
        <w:rPr>
          <w:rFonts w:cs="Calibri" w:hAnsi="Calibri" w:eastAsia="Calibri" w:ascii="Calibri"/>
          <w:color w:val="363435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10"/>
          <w:sz w:val="22"/>
          <w:szCs w:val="22"/>
        </w:rPr>
        <w:t>J</w:t>
      </w:r>
      <w:r>
        <w:rPr>
          <w:rFonts w:cs="Calibri" w:hAnsi="Calibri" w:eastAsia="Calibri" w:ascii="Calibri"/>
          <w:color w:val="363435"/>
          <w:spacing w:val="-2"/>
          <w:w w:val="110"/>
          <w:sz w:val="22"/>
          <w:szCs w:val="22"/>
        </w:rPr>
        <w:t>l</w:t>
      </w:r>
      <w:r>
        <w:rPr>
          <w:rFonts w:cs="Calibri" w:hAnsi="Calibri" w:eastAsia="Calibri" w:ascii="Calibri"/>
          <w:color w:val="363435"/>
          <w:spacing w:val="0"/>
          <w:w w:val="82"/>
          <w:sz w:val="22"/>
          <w:szCs w:val="22"/>
        </w:rPr>
        <w:t>.</w:t>
      </w:r>
      <w:r>
        <w:rPr>
          <w:rFonts w:cs="Calibri" w:hAnsi="Calibri" w:eastAsia="Calibri" w:ascii="Calibri"/>
          <w:color w:val="363435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Ling</w:t>
      </w:r>
      <w:r>
        <w:rPr>
          <w:rFonts w:cs="Calibri" w:hAnsi="Calibri" w:eastAsia="Calibri" w:ascii="Calibri"/>
          <w:color w:val="363435"/>
          <w:spacing w:val="4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color w:val="363435"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tan</w:t>
      </w:r>
      <w:r>
        <w:rPr>
          <w:rFonts w:cs="Calibri" w:hAnsi="Calibri" w:eastAsia="Calibri" w:ascii="Calibri"/>
          <w:color w:val="363435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14"/>
          <w:w w:val="102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0"/>
          <w:w w:val="103"/>
          <w:sz w:val="22"/>
          <w:szCs w:val="22"/>
        </w:rPr>
        <w:t>ama</w:t>
      </w:r>
      <w:r>
        <w:rPr>
          <w:rFonts w:cs="Calibri" w:hAnsi="Calibri" w:eastAsia="Calibri" w:ascii="Calibri"/>
          <w:color w:val="363435"/>
          <w:spacing w:val="-1"/>
          <w:w w:val="103"/>
          <w:sz w:val="22"/>
          <w:szCs w:val="22"/>
        </w:rPr>
        <w:t>n</w:t>
      </w:r>
      <w:r>
        <w:rPr>
          <w:rFonts w:cs="Calibri" w:hAnsi="Calibri" w:eastAsia="Calibri" w:ascii="Calibri"/>
          <w:color w:val="363435"/>
          <w:spacing w:val="0"/>
          <w:w w:val="97"/>
          <w:sz w:val="22"/>
          <w:szCs w:val="22"/>
        </w:rPr>
        <w:t>ti</w:t>
      </w:r>
      <w:r>
        <w:rPr>
          <w:rFonts w:cs="Calibri" w:hAnsi="Calibri" w:eastAsia="Calibri" w:ascii="Calibri"/>
          <w:color w:val="363435"/>
          <w:spacing w:val="5"/>
          <w:w w:val="97"/>
          <w:sz w:val="22"/>
          <w:szCs w:val="22"/>
        </w:rPr>
        <w:t>r</w:t>
      </w:r>
      <w:r>
        <w:rPr>
          <w:rFonts w:cs="Calibri" w:hAnsi="Calibri" w:eastAsia="Calibri" w:ascii="Calibri"/>
          <w:color w:val="363435"/>
          <w:spacing w:val="-1"/>
          <w:w w:val="99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-5"/>
          <w:w w:val="104"/>
          <w:sz w:val="22"/>
          <w:szCs w:val="22"/>
        </w:rPr>
        <w:t>o</w:t>
      </w:r>
      <w:r>
        <w:rPr>
          <w:rFonts w:cs="Calibri" w:hAnsi="Calibri" w:eastAsia="Calibri" w:ascii="Calibri"/>
          <w:color w:val="363435"/>
          <w:spacing w:val="0"/>
          <w:w w:val="83"/>
          <w:sz w:val="22"/>
          <w:szCs w:val="22"/>
        </w:rPr>
        <w:t>,</w:t>
      </w:r>
      <w:r>
        <w:rPr>
          <w:rFonts w:cs="Calibri" w:hAnsi="Calibri" w:eastAsia="Calibri" w:ascii="Calibri"/>
          <w:color w:val="363435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4"/>
          <w:w w:val="104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1"/>
          <w:sz w:val="22"/>
          <w:szCs w:val="22"/>
        </w:rPr>
        <w:t>asihan,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exact" w:line="260"/>
        <w:ind w:left="3867" w:right="4323"/>
      </w:pPr>
      <w:r>
        <w:rPr>
          <w:rFonts w:cs="Calibri" w:hAnsi="Calibri" w:eastAsia="Calibri" w:ascii="Calibri"/>
          <w:color w:val="363435"/>
          <w:w w:val="102"/>
          <w:sz w:val="22"/>
          <w:szCs w:val="22"/>
        </w:rPr>
        <w:t>Ba</w:t>
      </w:r>
      <w:r>
        <w:rPr>
          <w:rFonts w:cs="Calibri" w:hAnsi="Calibri" w:eastAsia="Calibri" w:ascii="Calibri"/>
          <w:color w:val="363435"/>
          <w:spacing w:val="-1"/>
          <w:w w:val="102"/>
          <w:sz w:val="22"/>
          <w:szCs w:val="22"/>
        </w:rPr>
        <w:t>n</w:t>
      </w:r>
      <w:r>
        <w:rPr>
          <w:rFonts w:cs="Calibri" w:hAnsi="Calibri" w:eastAsia="Calibri" w:ascii="Calibri"/>
          <w:color w:val="363435"/>
          <w:spacing w:val="0"/>
          <w:w w:val="102"/>
          <w:sz w:val="22"/>
          <w:szCs w:val="22"/>
        </w:rPr>
        <w:t>tu</w:t>
      </w:r>
      <w:r>
        <w:rPr>
          <w:rFonts w:cs="Calibri" w:hAnsi="Calibri" w:eastAsia="Calibri" w:ascii="Calibri"/>
          <w:color w:val="363435"/>
          <w:spacing w:val="-2"/>
          <w:w w:val="102"/>
          <w:sz w:val="22"/>
          <w:szCs w:val="22"/>
        </w:rPr>
        <w:t>l</w:t>
      </w:r>
      <w:r>
        <w:rPr>
          <w:rFonts w:cs="Calibri" w:hAnsi="Calibri" w:eastAsia="Calibri" w:ascii="Calibri"/>
          <w:color w:val="363435"/>
          <w:spacing w:val="0"/>
          <w:w w:val="83"/>
          <w:sz w:val="22"/>
          <w:szCs w:val="22"/>
        </w:rPr>
        <w:t>,</w:t>
      </w:r>
      <w:r>
        <w:rPr>
          <w:rFonts w:cs="Calibri" w:hAnsi="Calibri" w:eastAsia="Calibri" w:ascii="Calibri"/>
          <w:color w:val="363435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color w:val="363435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17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og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4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ta,</w:t>
      </w:r>
      <w:r>
        <w:rPr>
          <w:rFonts w:cs="Calibri" w:hAnsi="Calibri" w:eastAsia="Calibri" w:ascii="Calibri"/>
          <w:color w:val="363435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1"/>
          <w:sz w:val="22"/>
          <w:szCs w:val="22"/>
        </w:rPr>
        <w:t>55183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887"/>
      </w:pP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Bidang</w:t>
      </w:r>
      <w:r>
        <w:rPr>
          <w:rFonts w:cs="Calibri" w:hAnsi="Calibri" w:eastAsia="Calibri" w:ascii="Calibri"/>
          <w:color w:val="363435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Keahlian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      </w:t>
      </w:r>
      <w:r>
        <w:rPr>
          <w:rFonts w:cs="Calibri" w:hAnsi="Calibri" w:eastAsia="Calibri" w:ascii="Calibri"/>
          <w:color w:val="363435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7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6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color w:val="363435"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gama</w:t>
      </w:r>
      <w:r>
        <w:rPr>
          <w:rFonts w:cs="Calibri" w:hAnsi="Calibri" w:eastAsia="Calibri" w:ascii="Calibri"/>
          <w:color w:val="363435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Islam</w:t>
      </w:r>
      <w:r>
        <w:rPr>
          <w:rFonts w:cs="Calibri" w:hAnsi="Calibri" w:eastAsia="Calibri" w:ascii="Calibri"/>
          <w:color w:val="363435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dan</w:t>
      </w:r>
      <w:r>
        <w:rPr>
          <w:rFonts w:cs="Calibri" w:hAnsi="Calibri" w:eastAsia="Calibri" w:ascii="Calibri"/>
          <w:color w:val="363435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sikolo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363435"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1"/>
          <w:w w:val="105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0"/>
          <w:w w:val="103"/>
          <w:sz w:val="22"/>
          <w:szCs w:val="22"/>
        </w:rPr>
        <w:t>nak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entury Gothic" w:hAnsi="Century Gothic" w:eastAsia="Century Gothic" w:ascii="Century Gothic"/>
          <w:sz w:val="20"/>
          <w:szCs w:val="20"/>
        </w:rPr>
        <w:jc w:val="left"/>
        <w:spacing w:before="97"/>
        <w:ind w:left="1887"/>
      </w:pPr>
      <w:r>
        <w:pict>
          <v:group style="position:absolute;margin-left:80.197pt;margin-top:7.91489pt;width:6.994pt;height:6.994pt;mso-position-horizontal-relative:page;mso-position-vertical-relative:paragraph;z-index:-18698" coordorigin="1604,158" coordsize="140,140">
            <v:shape style="position:absolute;left:1604;top:158;width:140;height:140" coordorigin="1604,158" coordsize="140,140" path="m1604,298l1744,298,1744,158,1604,158,1604,298xe" filled="t" fillcolor="#3E3F95" stroked="f">
              <v:path arrowok="t"/>
              <v:fill/>
            </v:shape>
            <w10:wrap type="none"/>
          </v:group>
        </w:pict>
      </w:r>
      <w:r>
        <w:rPr>
          <w:rFonts w:cs="Century Gothic" w:hAnsi="Century Gothic" w:eastAsia="Century Gothic" w:ascii="Century Gothic"/>
          <w:color w:val="00AFEE"/>
          <w:spacing w:val="2"/>
          <w:w w:val="93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97"/>
          <w:sz w:val="20"/>
          <w:szCs w:val="20"/>
        </w:rPr>
        <w:t>i</w:t>
      </w:r>
      <w:r>
        <w:rPr>
          <w:rFonts w:cs="Century Gothic" w:hAnsi="Century Gothic" w:eastAsia="Century Gothic" w:ascii="Century Gothic"/>
          <w:color w:val="00AFEE"/>
          <w:spacing w:val="-1"/>
          <w:w w:val="97"/>
          <w:sz w:val="20"/>
          <w:szCs w:val="20"/>
        </w:rPr>
        <w:t>w</w:t>
      </w:r>
      <w:r>
        <w:rPr>
          <w:rFonts w:cs="Century Gothic" w:hAnsi="Century Gothic" w:eastAsia="Century Gothic" w:ascii="Century Gothic"/>
          <w:color w:val="00AFEE"/>
          <w:spacing w:val="-2"/>
          <w:w w:val="74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-1"/>
          <w:w w:val="93"/>
          <w:sz w:val="20"/>
          <w:szCs w:val="20"/>
        </w:rPr>
        <w:t>y</w:t>
      </w:r>
      <w:r>
        <w:rPr>
          <w:rFonts w:cs="Century Gothic" w:hAnsi="Century Gothic" w:eastAsia="Century Gothic" w:ascii="Century Gothic"/>
          <w:color w:val="00AFEE"/>
          <w:spacing w:val="-1"/>
          <w:w w:val="74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0"/>
          <w:w w:val="103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-14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sz w:val="20"/>
          <w:szCs w:val="20"/>
        </w:rPr>
        <w:t>pe</w:t>
      </w:r>
      <w:r>
        <w:rPr>
          <w:rFonts w:cs="Century Gothic" w:hAnsi="Century Gothic" w:eastAsia="Century Gothic" w:ascii="Century Gothic"/>
          <w:color w:val="00AFEE"/>
          <w:spacing w:val="-1"/>
          <w:w w:val="86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sz w:val="20"/>
          <w:szCs w:val="20"/>
        </w:rPr>
        <w:t>erjaan/p</w:t>
      </w:r>
      <w:r>
        <w:rPr>
          <w:rFonts w:cs="Century Gothic" w:hAnsi="Century Gothic" w:eastAsia="Century Gothic" w:ascii="Century Gothic"/>
          <w:color w:val="00AFEE"/>
          <w:spacing w:val="-2"/>
          <w:w w:val="86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sz w:val="20"/>
          <w:szCs w:val="20"/>
        </w:rPr>
        <w:t>o</w:t>
      </w:r>
      <w:r>
        <w:rPr>
          <w:rFonts w:cs="Century Gothic" w:hAnsi="Century Gothic" w:eastAsia="Century Gothic" w:ascii="Century Gothic"/>
          <w:color w:val="00AFEE"/>
          <w:spacing w:val="-2"/>
          <w:w w:val="86"/>
          <w:sz w:val="20"/>
          <w:szCs w:val="20"/>
        </w:rPr>
        <w:t>f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sz w:val="20"/>
          <w:szCs w:val="20"/>
        </w:rPr>
        <w:t>esi</w:t>
      </w:r>
      <w:r>
        <w:rPr>
          <w:rFonts w:cs="Century Gothic" w:hAnsi="Century Gothic" w:eastAsia="Century Gothic" w:ascii="Century Gothic"/>
          <w:color w:val="00AFEE"/>
          <w:spacing w:val="135"/>
          <w:w w:val="86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sz w:val="20"/>
          <w:szCs w:val="20"/>
        </w:rPr>
        <w:t>dalam</w:t>
      </w:r>
      <w:r>
        <w:rPr>
          <w:rFonts w:cs="Century Gothic" w:hAnsi="Century Gothic" w:eastAsia="Century Gothic" w:ascii="Century Gothic"/>
          <w:color w:val="00AFEE"/>
          <w:spacing w:val="-6"/>
          <w:w w:val="86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10</w:t>
      </w:r>
      <w:r>
        <w:rPr>
          <w:rFonts w:cs="Century Gothic" w:hAnsi="Century Gothic" w:eastAsia="Century Gothic" w:ascii="Century Gothic"/>
          <w:color w:val="00AFEE"/>
          <w:spacing w:val="-30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tahun</w:t>
      </w:r>
      <w:r>
        <w:rPr>
          <w:rFonts w:cs="Century Gothic" w:hAnsi="Century Gothic" w:eastAsia="Century Gothic" w:ascii="Century Gothic"/>
          <w:color w:val="00AFEE"/>
          <w:spacing w:val="-14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e</w:t>
      </w:r>
      <w:r>
        <w:rPr>
          <w:rFonts w:cs="Century Gothic" w:hAnsi="Century Gothic" w:eastAsia="Century Gothic" w:ascii="Century Gothic"/>
          <w:color w:val="00AFEE"/>
          <w:spacing w:val="-2"/>
          <w:w w:val="100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3"/>
          <w:w w:val="100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hir:</w:t>
      </w:r>
      <w:r>
        <w:rPr>
          <w:rFonts w:cs="Century Gothic" w:hAnsi="Century Gothic" w:eastAsia="Century Gothic" w:ascii="Century Gothic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4" w:lineRule="exact" w:line="220"/>
        <w:ind w:left="3844" w:right="1776" w:hanging="1920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2014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-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ang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0"/>
          <w:szCs w:val="20"/>
        </w:rPr>
        <w:t>:</w:t>
      </w:r>
      <w:r>
        <w:rPr>
          <w:rFonts w:cs="Calibri" w:hAnsi="Calibri" w:eastAsia="Calibri" w:ascii="Calibri"/>
          <w:color w:val="363435"/>
          <w:spacing w:val="7"/>
          <w:w w:val="7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nggota</w:t>
      </w:r>
      <w:r>
        <w:rPr>
          <w:rFonts w:cs="Calibri" w:hAnsi="Calibri" w:eastAsia="Calibri" w:ascii="Calibri"/>
          <w:color w:val="363435"/>
          <w:spacing w:val="4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im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5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5"/>
          <w:sz w:val="20"/>
          <w:szCs w:val="20"/>
        </w:rPr>
        <w:t>engembang</w:t>
      </w:r>
      <w:r>
        <w:rPr>
          <w:rFonts w:cs="Calibri" w:hAnsi="Calibri" w:eastAsia="Calibri" w:ascii="Calibri"/>
          <w:color w:val="363435"/>
          <w:spacing w:val="3"/>
          <w:w w:val="105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Ko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</w:t>
      </w:r>
      <w:r>
        <w:rPr>
          <w:rFonts w:cs="Calibri" w:hAnsi="Calibri" w:eastAsia="Calibri" w:ascii="Calibri"/>
          <w:color w:val="363435"/>
          <w:spacing w:val="1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embelaja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2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4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4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pada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pe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guruan</w:t>
      </w:r>
      <w:r>
        <w:rPr>
          <w:rFonts w:cs="Calibri" w:hAnsi="Calibri" w:eastAsia="Calibri" w:ascii="Calibri"/>
          <w:color w:val="363435"/>
          <w:spacing w:val="2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ting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</w:t>
      </w:r>
      <w:r>
        <w:rPr>
          <w:rFonts w:cs="Calibri" w:hAnsi="Calibri" w:eastAsia="Calibri" w:ascii="Calibri"/>
          <w:color w:val="363435"/>
          <w:spacing w:val="3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melalui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11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-1"/>
          <w:w w:val="111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-1"/>
          <w:w w:val="93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am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embelaja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2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ing</w:t>
      </w:r>
      <w:r>
        <w:rPr>
          <w:rFonts w:cs="Calibri" w:hAnsi="Calibri" w:eastAsia="Calibri" w:ascii="Calibri"/>
          <w:color w:val="363435"/>
          <w:spacing w:val="2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ndonesia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4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4"/>
          <w:w w:val="102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1"/>
          <w:w w:val="97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5"/>
          <w:sz w:val="20"/>
          <w:szCs w:val="20"/>
        </w:rPr>
        <w:t>padu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20"/>
        <w:ind w:left="3844" w:right="1530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(PDI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),</w:t>
      </w:r>
      <w:r>
        <w:rPr>
          <w:rFonts w:cs="Calibri" w:hAnsi="Calibri" w:eastAsia="Calibri" w:ascii="Calibri"/>
          <w:color w:val="363435"/>
          <w:spacing w:val="-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ek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embelaja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1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Kemahasis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aan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B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elm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a),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Kemen</w:t>
      </w:r>
      <w:r>
        <w:rPr>
          <w:rFonts w:cs="Calibri" w:hAnsi="Calibri" w:eastAsia="Calibri" w:ascii="Calibri"/>
          <w:color w:val="363435"/>
          <w:spacing w:val="1"/>
          <w:w w:val="102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3"/>
          <w:w w:val="101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82"/>
          <w:sz w:val="20"/>
          <w:szCs w:val="20"/>
        </w:rPr>
        <w:t>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tabs>
          <w:tab w:pos="2220" w:val="left"/>
        </w:tabs>
        <w:jc w:val="left"/>
        <w:spacing w:lineRule="exact" w:line="220"/>
        <w:ind w:left="3840" w:right="2579" w:hanging="1956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ab/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1989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-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ang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3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0"/>
          <w:szCs w:val="20"/>
        </w:rPr>
        <w:t>:</w:t>
      </w:r>
      <w:r>
        <w:rPr>
          <w:rFonts w:cs="Calibri" w:hAnsi="Calibri" w:eastAsia="Calibri" w:ascii="Calibri"/>
          <w:color w:val="363435"/>
          <w:spacing w:val="7"/>
          <w:w w:val="7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osen</w:t>
      </w:r>
      <w:r>
        <w:rPr>
          <w:rFonts w:cs="Calibri" w:hAnsi="Calibri" w:eastAsia="Calibri" w:ascii="Calibri"/>
          <w:color w:val="363435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4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etap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am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tudi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Islam,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9"/>
          <w:w w:val="100"/>
          <w:sz w:val="20"/>
          <w:szCs w:val="20"/>
        </w:rPr>
        <w:t>F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ultas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Uni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v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ersitas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94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uhammadi</w:t>
      </w:r>
      <w:r>
        <w:rPr>
          <w:rFonts w:cs="Calibri" w:hAnsi="Calibri" w:eastAsia="Calibri" w:ascii="Calibri"/>
          <w:color w:val="363435"/>
          <w:spacing w:val="-1"/>
          <w:w w:val="104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ah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5"/>
          <w:w w:val="111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8"/>
          <w:sz w:val="20"/>
          <w:szCs w:val="20"/>
        </w:rPr>
        <w:t>og</w:t>
      </w:r>
      <w:r>
        <w:rPr>
          <w:rFonts w:cs="Calibri" w:hAnsi="Calibri" w:eastAsia="Calibri" w:ascii="Calibri"/>
          <w:color w:val="363435"/>
          <w:spacing w:val="-1"/>
          <w:w w:val="108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4"/>
          <w:w w:val="101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5"/>
          <w:w w:val="97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88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3.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1994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-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ang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3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0"/>
          <w:szCs w:val="20"/>
        </w:rPr>
        <w:t>:</w:t>
      </w:r>
      <w:r>
        <w:rPr>
          <w:rFonts w:cs="Calibri" w:hAnsi="Calibri" w:eastAsia="Calibri" w:ascii="Calibri"/>
          <w:color w:val="363435"/>
          <w:spacing w:val="7"/>
          <w:w w:val="7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osen</w:t>
      </w:r>
      <w:r>
        <w:rPr>
          <w:rFonts w:cs="Calibri" w:hAnsi="Calibri" w:eastAsia="Calibri" w:ascii="Calibri"/>
          <w:color w:val="363435"/>
          <w:spacing w:val="1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pada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5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4"/>
          <w:w w:val="103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ademi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lineRule="exact" w:line="220"/>
        <w:ind w:left="3814" w:right="3745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Kepe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tan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No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usumo</w:t>
      </w:r>
      <w:r>
        <w:rPr>
          <w:rFonts w:cs="Calibri" w:hAnsi="Calibri" w:eastAsia="Calibri" w:ascii="Calibri"/>
          <w:color w:val="363435"/>
          <w:spacing w:val="2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5"/>
          <w:w w:val="111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8"/>
          <w:sz w:val="20"/>
          <w:szCs w:val="20"/>
        </w:rPr>
        <w:t>og</w:t>
      </w:r>
      <w:r>
        <w:rPr>
          <w:rFonts w:cs="Calibri" w:hAnsi="Calibri" w:eastAsia="Calibri" w:ascii="Calibri"/>
          <w:color w:val="363435"/>
          <w:spacing w:val="-1"/>
          <w:w w:val="108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4"/>
          <w:w w:val="101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5"/>
          <w:w w:val="97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95"/>
          <w:sz w:val="20"/>
          <w:szCs w:val="20"/>
        </w:rPr>
        <w:t>ta.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20"/>
        <w:ind w:left="188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4.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1994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-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ang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3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0"/>
          <w:szCs w:val="20"/>
        </w:rPr>
        <w:t>:</w:t>
      </w:r>
      <w:r>
        <w:rPr>
          <w:rFonts w:cs="Calibri" w:hAnsi="Calibri" w:eastAsia="Calibri" w:ascii="Calibri"/>
          <w:color w:val="363435"/>
          <w:spacing w:val="7"/>
          <w:w w:val="7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osen</w:t>
      </w:r>
      <w:r>
        <w:rPr>
          <w:rFonts w:cs="Calibri" w:hAnsi="Calibri" w:eastAsia="Calibri" w:ascii="Calibri"/>
          <w:color w:val="363435"/>
          <w:spacing w:val="1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pada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ekolah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ing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4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95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lmu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lineRule="exact" w:line="220"/>
        <w:ind w:left="3814" w:right="3829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administ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asi</w:t>
      </w:r>
      <w:r>
        <w:rPr>
          <w:rFonts w:cs="Calibri" w:hAnsi="Calibri" w:eastAsia="Calibri" w:ascii="Calibri"/>
          <w:color w:val="363435"/>
          <w:spacing w:val="1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No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usumo</w:t>
      </w:r>
      <w:r>
        <w:rPr>
          <w:rFonts w:cs="Calibri" w:hAnsi="Calibri" w:eastAsia="Calibri" w:ascii="Calibri"/>
          <w:color w:val="363435"/>
          <w:spacing w:val="2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5"/>
          <w:w w:val="111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8"/>
          <w:sz w:val="20"/>
          <w:szCs w:val="20"/>
        </w:rPr>
        <w:t>og</w:t>
      </w:r>
      <w:r>
        <w:rPr>
          <w:rFonts w:cs="Calibri" w:hAnsi="Calibri" w:eastAsia="Calibri" w:ascii="Calibri"/>
          <w:color w:val="363435"/>
          <w:spacing w:val="-1"/>
          <w:w w:val="108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4"/>
          <w:w w:val="101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5"/>
          <w:w w:val="97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95"/>
          <w:sz w:val="20"/>
          <w:szCs w:val="20"/>
        </w:rPr>
        <w:t>ta.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20"/>
        <w:ind w:left="188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5.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2010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-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ang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3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0"/>
          <w:szCs w:val="20"/>
        </w:rPr>
        <w:t>:</w:t>
      </w:r>
      <w:r>
        <w:rPr>
          <w:rFonts w:cs="Calibri" w:hAnsi="Calibri" w:eastAsia="Calibri" w:ascii="Calibri"/>
          <w:color w:val="363435"/>
          <w:spacing w:val="7"/>
          <w:w w:val="7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enilai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4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eks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elaja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7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-7"/>
          <w:w w:val="107"/>
          <w:sz w:val="20"/>
          <w:szCs w:val="20"/>
        </w:rPr>
        <w:t>D</w:t>
      </w:r>
      <w:r>
        <w:rPr>
          <w:rFonts w:cs="Calibri" w:hAnsi="Calibri" w:eastAsia="Calibri" w:ascii="Calibri"/>
          <w:color w:val="363435"/>
          <w:spacing w:val="0"/>
          <w:w w:val="83"/>
          <w:sz w:val="20"/>
          <w:szCs w:val="20"/>
        </w:rPr>
        <w:t>,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20"/>
        <w:ind w:left="3849"/>
      </w:pP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SM</w:t>
      </w:r>
      <w:r>
        <w:rPr>
          <w:rFonts w:cs="Calibri" w:hAnsi="Calibri" w:eastAsia="Calibri" w:ascii="Calibri"/>
          <w:color w:val="363435"/>
          <w:spacing w:val="-27"/>
          <w:w w:val="97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-1"/>
          <w:w w:val="9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-2"/>
          <w:w w:val="97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A/SM</w:t>
      </w:r>
      <w:r>
        <w:rPr>
          <w:rFonts w:cs="Calibri" w:hAnsi="Calibri" w:eastAsia="Calibri" w:ascii="Calibri"/>
          <w:color w:val="363435"/>
          <w:spacing w:val="3"/>
          <w:w w:val="97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5"/>
          <w:w w:val="9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Badan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tandar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Nasional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(BSNP).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20"/>
        <w:ind w:left="1884"/>
      </w:pPr>
      <w:r>
        <w:pict>
          <v:group style="position:absolute;margin-left:0pt;margin-top:732.164pt;width:15pt;height:0.0001pt;mso-position-horizontal-relative:page;mso-position-vertical-relative:page;z-index:-18697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695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6.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2010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-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2014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        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0"/>
          <w:szCs w:val="20"/>
        </w:rPr>
        <w:t>:</w:t>
      </w:r>
      <w:r>
        <w:rPr>
          <w:rFonts w:cs="Calibri" w:hAnsi="Calibri" w:eastAsia="Calibri" w:ascii="Calibri"/>
          <w:color w:val="363435"/>
          <w:spacing w:val="7"/>
          <w:w w:val="7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Konsultan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am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BERMUTU</w:t>
      </w:r>
      <w:r>
        <w:rPr>
          <w:rFonts w:cs="Calibri" w:hAnsi="Calibri" w:eastAsia="Calibri" w:ascii="Calibri"/>
          <w:color w:val="363435"/>
          <w:spacing w:val="-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B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et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er</w:t>
      </w:r>
      <w:r>
        <w:rPr>
          <w:rFonts w:cs="Calibri" w:hAnsi="Calibri" w:eastAsia="Calibri" w:ascii="Calibri"/>
          <w:color w:val="363435"/>
          <w:spacing w:val="-1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duc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tion</w:t>
      </w:r>
      <w:r>
        <w:rPr>
          <w:rFonts w:cs="Calibri" w:hAnsi="Calibri" w:eastAsia="Calibri" w:ascii="Calibri"/>
          <w:color w:val="363435"/>
          <w:spacing w:val="2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6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-2"/>
          <w:w w:val="96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8"/>
          <w:sz w:val="20"/>
          <w:szCs w:val="20"/>
        </w:rPr>
        <w:t>ough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20"/>
        <w:ind w:left="3850"/>
      </w:pP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f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med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anageme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and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Uni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v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ersal</w:t>
      </w:r>
      <w:r>
        <w:rPr>
          <w:rFonts w:cs="Calibri" w:hAnsi="Calibri" w:eastAsia="Calibri" w:ascii="Calibri"/>
          <w:color w:val="363435"/>
          <w:spacing w:val="-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4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eacher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8"/>
          <w:sz w:val="20"/>
          <w:szCs w:val="20"/>
        </w:rPr>
        <w:t>Up</w:t>
      </w:r>
      <w:r>
        <w:rPr>
          <w:rFonts w:cs="Calibri" w:hAnsi="Calibri" w:eastAsia="Calibri" w:ascii="Calibri"/>
          <w:color w:val="363435"/>
          <w:spacing w:val="-1"/>
          <w:w w:val="108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-1"/>
          <w:w w:val="93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5"/>
          <w:sz w:val="20"/>
          <w:szCs w:val="20"/>
        </w:rPr>
        <w:t>ading)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20"/>
        <w:ind w:left="3850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kerjasama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Kemendi</w:t>
      </w:r>
      <w:r>
        <w:rPr>
          <w:rFonts w:cs="Calibri" w:hAnsi="Calibri" w:eastAsia="Calibri" w:ascii="Calibri"/>
          <w:color w:val="363435"/>
          <w:spacing w:val="3"/>
          <w:w w:val="103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na</w:t>
      </w:r>
      <w:r>
        <w:rPr>
          <w:rFonts w:cs="Calibri" w:hAnsi="Calibri" w:eastAsia="Calibri" w:ascii="Calibri"/>
          <w:color w:val="363435"/>
          <w:spacing w:val="-2"/>
          <w:w w:val="102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83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eme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tah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B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elanda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7"/>
          <w:w w:val="95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6"/>
          <w:sz w:val="20"/>
          <w:szCs w:val="20"/>
        </w:rPr>
        <w:t>ld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01" w:top="460" w:bottom="0" w:left="0" w:right="0"/>
          <w:pgSz w:w="10880" w:h="151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697" w:right="-44"/>
      </w:pPr>
      <w:r>
        <w:pict>
          <v:group style="position:absolute;margin-left:445.299pt;margin-top:-1.47815pt;width:0pt;height:64.063pt;mso-position-horizontal-relative:page;mso-position-vertical-relative:paragraph;z-index:-18702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28.071pt;margin-top:732.164pt;width:15pt;height:0.0001pt;mso-position-horizontal-relative:page;mso-position-vertical-relative:page;z-index:-18696" coordorigin="10561,14643" coordsize="300,0">
            <v:shape style="position:absolute;left:10561;top:14643;width:300;height:0" coordorigin="10561,14643" coordsize="300,0" path="m10861,14643l10561,14643,10561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19.567pt;margin-top:740.669pt;width:0.0001pt;height:15pt;mso-position-horizontal-relative:page;mso-position-vertical-relative:page;z-index:-18694" coordorigin="10391,14813" coordsize="0,300">
            <v:shape style="position:absolute;left:10391;top:14813;width:0;height:300" coordorigin="10391,14813" coordsize="0,300" path="m10391,15113l10391,14813,10391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880" w:h="15120"/>
          <w:pgMar w:top="1260" w:bottom="0" w:left="0" w:right="0"/>
          <w:cols w:num="2" w:equalWidth="off">
            <w:col w:w="8627" w:space="328"/>
            <w:col w:w="192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159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before="24"/>
        <w:ind w:left="3700" w:right="6103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Bank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tahun.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Century Gothic" w:hAnsi="Century Gothic" w:eastAsia="Century Gothic" w:ascii="Century Gothic"/>
          <w:sz w:val="20"/>
          <w:szCs w:val="20"/>
        </w:rPr>
        <w:jc w:val="left"/>
        <w:ind w:left="1774"/>
      </w:pPr>
      <w:r>
        <w:pict>
          <v:group style="position:absolute;margin-left:74.528pt;margin-top:3.06479pt;width:6.994pt;height:6.994pt;mso-position-horizontal-relative:page;mso-position-vertical-relative:paragraph;z-index:-18692" coordorigin="1491,61" coordsize="140,140">
            <v:shape style="position:absolute;left:1491;top:61;width:140;height:140" coordorigin="1491,61" coordsize="140,140" path="m1491,201l1630,201,1630,61,1491,61,1491,201xe" filled="t" fillcolor="#3E3F95" stroked="f">
              <v:path arrowok="t"/>
              <v:fill/>
            </v:shape>
            <w10:wrap type="none"/>
          </v:group>
        </w:pict>
      </w:r>
      <w:r>
        <w:rPr>
          <w:rFonts w:cs="Century Gothic" w:hAnsi="Century Gothic" w:eastAsia="Century Gothic" w:ascii="Century Gothic"/>
          <w:color w:val="00AFEE"/>
          <w:spacing w:val="2"/>
          <w:w w:val="93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97"/>
          <w:sz w:val="20"/>
          <w:szCs w:val="20"/>
        </w:rPr>
        <w:t>i</w:t>
      </w:r>
      <w:r>
        <w:rPr>
          <w:rFonts w:cs="Century Gothic" w:hAnsi="Century Gothic" w:eastAsia="Century Gothic" w:ascii="Century Gothic"/>
          <w:color w:val="00AFEE"/>
          <w:spacing w:val="-1"/>
          <w:w w:val="97"/>
          <w:sz w:val="20"/>
          <w:szCs w:val="20"/>
        </w:rPr>
        <w:t>w</w:t>
      </w:r>
      <w:r>
        <w:rPr>
          <w:rFonts w:cs="Century Gothic" w:hAnsi="Century Gothic" w:eastAsia="Century Gothic" w:ascii="Century Gothic"/>
          <w:color w:val="00AFEE"/>
          <w:spacing w:val="-2"/>
          <w:w w:val="74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-1"/>
          <w:w w:val="93"/>
          <w:sz w:val="20"/>
          <w:szCs w:val="20"/>
        </w:rPr>
        <w:t>y</w:t>
      </w:r>
      <w:r>
        <w:rPr>
          <w:rFonts w:cs="Century Gothic" w:hAnsi="Century Gothic" w:eastAsia="Century Gothic" w:ascii="Century Gothic"/>
          <w:color w:val="00AFEE"/>
          <w:spacing w:val="-1"/>
          <w:w w:val="74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0"/>
          <w:w w:val="103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-14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4"/>
          <w:w w:val="90"/>
          <w:sz w:val="20"/>
          <w:szCs w:val="20"/>
        </w:rPr>
        <w:t>P</w:t>
      </w:r>
      <w:r>
        <w:rPr>
          <w:rFonts w:cs="Century Gothic" w:hAnsi="Century Gothic" w:eastAsia="Century Gothic" w:ascii="Century Gothic"/>
          <w:color w:val="00AFEE"/>
          <w:spacing w:val="0"/>
          <w:w w:val="90"/>
          <w:sz w:val="20"/>
          <w:szCs w:val="20"/>
        </w:rPr>
        <w:t>endidi</w:t>
      </w:r>
      <w:r>
        <w:rPr>
          <w:rFonts w:cs="Century Gothic" w:hAnsi="Century Gothic" w:eastAsia="Century Gothic" w:ascii="Century Gothic"/>
          <w:color w:val="00AFEE"/>
          <w:spacing w:val="2"/>
          <w:w w:val="90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90"/>
          <w:sz w:val="20"/>
          <w:szCs w:val="20"/>
        </w:rPr>
        <w:t>an</w:t>
      </w:r>
      <w:r>
        <w:rPr>
          <w:rFonts w:cs="Century Gothic" w:hAnsi="Century Gothic" w:eastAsia="Century Gothic" w:ascii="Century Gothic"/>
          <w:color w:val="00AFEE"/>
          <w:spacing w:val="6"/>
          <w:w w:val="9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4"/>
          <w:w w:val="123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ing</w:t>
      </w:r>
      <w:r>
        <w:rPr>
          <w:rFonts w:cs="Century Gothic" w:hAnsi="Century Gothic" w:eastAsia="Century Gothic" w:ascii="Century Gothic"/>
          <w:color w:val="00AFEE"/>
          <w:spacing w:val="-1"/>
          <w:w w:val="91"/>
          <w:sz w:val="20"/>
          <w:szCs w:val="20"/>
        </w:rPr>
        <w:t>g</w:t>
      </w:r>
      <w:r>
        <w:rPr>
          <w:rFonts w:cs="Century Gothic" w:hAnsi="Century Gothic" w:eastAsia="Century Gothic" w:ascii="Century Gothic"/>
          <w:color w:val="00AFEE"/>
          <w:spacing w:val="0"/>
          <w:w w:val="128"/>
          <w:sz w:val="20"/>
          <w:szCs w:val="20"/>
        </w:rPr>
        <w:t>i</w:t>
      </w:r>
      <w:r>
        <w:rPr>
          <w:rFonts w:cs="Century Gothic" w:hAnsi="Century Gothic" w:eastAsia="Century Gothic" w:ascii="Century Gothic"/>
          <w:color w:val="00AFEE"/>
          <w:spacing w:val="-14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83"/>
          <w:sz w:val="20"/>
          <w:szCs w:val="20"/>
        </w:rPr>
        <w:t>dan</w:t>
      </w:r>
      <w:r>
        <w:rPr>
          <w:rFonts w:cs="Century Gothic" w:hAnsi="Century Gothic" w:eastAsia="Century Gothic" w:ascii="Century Gothic"/>
          <w:color w:val="00AFEE"/>
          <w:spacing w:val="12"/>
          <w:w w:val="83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64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1"/>
          <w:w w:val="100"/>
          <w:sz w:val="20"/>
          <w:szCs w:val="20"/>
        </w:rPr>
        <w:t>B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elajar:</w:t>
      </w:r>
      <w:r>
        <w:rPr>
          <w:rFonts w:cs="Century Gothic" w:hAnsi="Century Gothic" w:eastAsia="Century Gothic" w:ascii="Century Gothic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2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S3: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am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tudi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lmu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an,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am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ascasarjana</w:t>
      </w:r>
      <w:r>
        <w:rPr>
          <w:rFonts w:cs="Calibri" w:hAnsi="Calibri" w:eastAsia="Calibri" w:ascii="Calibri"/>
          <w:color w:val="363435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Uni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v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ersitas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Nege</w:t>
      </w:r>
      <w:r>
        <w:rPr>
          <w:rFonts w:cs="Calibri" w:hAnsi="Calibri" w:eastAsia="Calibri" w:ascii="Calibri"/>
          <w:color w:val="363435"/>
          <w:spacing w:val="1"/>
          <w:w w:val="103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i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413"/>
      </w:pPr>
      <w:r>
        <w:rPr>
          <w:rFonts w:cs="Calibri" w:hAnsi="Calibri" w:eastAsia="Calibri" w:ascii="Calibri"/>
          <w:color w:val="363435"/>
          <w:spacing w:val="-15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og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</w:t>
      </w:r>
      <w:r>
        <w:rPr>
          <w:rFonts w:cs="Calibri" w:hAnsi="Calibri" w:eastAsia="Calibri" w:ascii="Calibri"/>
          <w:color w:val="363435"/>
          <w:spacing w:val="2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(dalam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oses).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S2: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am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tudi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osial-bud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3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Islam,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er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tudi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Uni</w:t>
      </w:r>
      <w:r>
        <w:rPr>
          <w:rFonts w:cs="Calibri" w:hAnsi="Calibri" w:eastAsia="Calibri" w:ascii="Calibri"/>
          <w:color w:val="363435"/>
          <w:spacing w:val="-2"/>
          <w:w w:val="103"/>
          <w:sz w:val="20"/>
          <w:szCs w:val="20"/>
        </w:rPr>
        <w:t>v</w:t>
      </w:r>
      <w:r>
        <w:rPr>
          <w:rFonts w:cs="Calibri" w:hAnsi="Calibri" w:eastAsia="Calibri" w:ascii="Calibri"/>
          <w:color w:val="363435"/>
          <w:spacing w:val="0"/>
          <w:w w:val="99"/>
          <w:sz w:val="20"/>
          <w:szCs w:val="20"/>
        </w:rPr>
        <w:t>ersitas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423"/>
      </w:pP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uhammadi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ah</w:t>
      </w:r>
      <w:r>
        <w:rPr>
          <w:rFonts w:cs="Calibri" w:hAnsi="Calibri" w:eastAsia="Calibri" w:ascii="Calibri"/>
          <w:color w:val="363435"/>
          <w:spacing w:val="3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Su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(1997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–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2000)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3.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S1: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am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tudi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Bahasa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5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93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5"/>
          <w:w w:val="104"/>
          <w:sz w:val="20"/>
          <w:szCs w:val="20"/>
        </w:rPr>
        <w:t>b</w:t>
      </w:r>
      <w:r>
        <w:rPr>
          <w:rFonts w:cs="Calibri" w:hAnsi="Calibri" w:eastAsia="Calibri" w:ascii="Calibri"/>
          <w:color w:val="363435"/>
          <w:spacing w:val="0"/>
          <w:w w:val="83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9"/>
          <w:w w:val="100"/>
          <w:sz w:val="20"/>
          <w:szCs w:val="20"/>
        </w:rPr>
        <w:t>F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ultas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bi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ah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IAIN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Sunan</w:t>
      </w:r>
      <w:r>
        <w:rPr>
          <w:rFonts w:cs="Calibri" w:hAnsi="Calibri" w:eastAsia="Calibri" w:ascii="Calibri"/>
          <w:color w:val="363435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3"/>
          <w:w w:val="104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ali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423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jaga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5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og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</w:t>
      </w:r>
      <w:r>
        <w:rPr>
          <w:rFonts w:cs="Calibri" w:hAnsi="Calibri" w:eastAsia="Calibri" w:ascii="Calibri"/>
          <w:color w:val="363435"/>
          <w:spacing w:val="2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(1979-1988).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Century Gothic" w:hAnsi="Century Gothic" w:eastAsia="Century Gothic" w:ascii="Century Gothic"/>
          <w:sz w:val="20"/>
          <w:szCs w:val="20"/>
        </w:rPr>
        <w:jc w:val="left"/>
        <w:ind w:left="1774"/>
      </w:pPr>
      <w:r>
        <w:pict>
          <v:group style="position:absolute;margin-left:74.528pt;margin-top:3.06449pt;width:6.994pt;height:6.994pt;mso-position-horizontal-relative:page;mso-position-vertical-relative:paragraph;z-index:-18691" coordorigin="1491,61" coordsize="140,140">
            <v:shape style="position:absolute;left:1491;top:61;width:140;height:140" coordorigin="1491,61" coordsize="140,140" path="m1491,201l1630,201,1630,61,1491,61,1491,201xe" filled="t" fillcolor="#3E3F95" stroked="f">
              <v:path arrowok="t"/>
              <v:fill/>
            </v:shape>
            <w10:wrap type="none"/>
          </v:group>
        </w:pic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Judul</w:t>
      </w:r>
      <w:r>
        <w:rPr>
          <w:rFonts w:cs="Century Gothic" w:hAnsi="Century Gothic" w:eastAsia="Century Gothic" w:ascii="Century Gothic"/>
          <w:color w:val="00AFEE"/>
          <w:spacing w:val="4"/>
          <w:w w:val="91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Buku</w:t>
      </w:r>
      <w:r>
        <w:rPr>
          <w:rFonts w:cs="Century Gothic" w:hAnsi="Century Gothic" w:eastAsia="Century Gothic" w:ascii="Century Gothic"/>
          <w:color w:val="00AFEE"/>
          <w:spacing w:val="-46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83"/>
          <w:sz w:val="20"/>
          <w:szCs w:val="20"/>
        </w:rPr>
        <w:t>dan</w:t>
      </w:r>
      <w:r>
        <w:rPr>
          <w:rFonts w:cs="Century Gothic" w:hAnsi="Century Gothic" w:eastAsia="Century Gothic" w:ascii="Century Gothic"/>
          <w:color w:val="00AFEE"/>
          <w:spacing w:val="12"/>
          <w:w w:val="83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72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5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erbit</w:t>
      </w:r>
      <w:r>
        <w:rPr>
          <w:rFonts w:cs="Century Gothic" w:hAnsi="Century Gothic" w:eastAsia="Century Gothic" w:ascii="Century Gothic"/>
          <w:color w:val="00AFEE"/>
          <w:spacing w:val="-18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(10</w:t>
      </w:r>
      <w:r>
        <w:rPr>
          <w:rFonts w:cs="Century Gothic" w:hAnsi="Century Gothic" w:eastAsia="Century Gothic" w:ascii="Century Gothic"/>
          <w:color w:val="00AFEE"/>
          <w:spacing w:val="-70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72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5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e</w:t>
      </w:r>
      <w:r>
        <w:rPr>
          <w:rFonts w:cs="Century Gothic" w:hAnsi="Century Gothic" w:eastAsia="Century Gothic" w:ascii="Century Gothic"/>
          <w:color w:val="00AFEE"/>
          <w:spacing w:val="-2"/>
          <w:w w:val="100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3"/>
          <w:w w:val="100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hir):</w:t>
      </w:r>
      <w:r>
        <w:rPr>
          <w:rFonts w:cs="Century Gothic" w:hAnsi="Century Gothic" w:eastAsia="Century Gothic" w:ascii="Century Gothic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2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color w:val="363435"/>
          <w:spacing w:val="2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uSis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Budi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eke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SD/MI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color w:val="363435"/>
          <w:spacing w:val="2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Sis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Budi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eke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SMP/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-1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3.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color w:val="363435"/>
          <w:spacing w:val="2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Sis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Budi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eke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A/SMK/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4.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color w:val="363435"/>
          <w:spacing w:val="2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Guru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Budi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eke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SD/MI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5.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color w:val="363435"/>
          <w:spacing w:val="2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Guru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Budi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eke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SMP/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-1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5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6.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color w:val="363435"/>
          <w:spacing w:val="3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Guru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8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8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8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8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-10"/>
          <w:w w:val="108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8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8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5"/>
          <w:w w:val="108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Budi</w:t>
      </w:r>
      <w:r>
        <w:rPr>
          <w:rFonts w:cs="Calibri" w:hAnsi="Calibri" w:eastAsia="Calibri" w:ascii="Calibri"/>
          <w:color w:val="363435"/>
          <w:spacing w:val="2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eke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</w:t>
      </w:r>
      <w:r>
        <w:rPr>
          <w:rFonts w:cs="Calibri" w:hAnsi="Calibri" w:eastAsia="Calibri" w:ascii="Calibri"/>
          <w:color w:val="363435"/>
          <w:spacing w:val="2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-2"/>
          <w:w w:val="102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A/SMK/</w:t>
      </w:r>
      <w:r>
        <w:rPr>
          <w:rFonts w:cs="Calibri" w:hAnsi="Calibri" w:eastAsia="Calibri" w:ascii="Calibri"/>
          <w:color w:val="363435"/>
          <w:spacing w:val="-2"/>
          <w:w w:val="101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10"/>
          <w:sz w:val="20"/>
          <w:szCs w:val="20"/>
        </w:rPr>
        <w:t>A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7.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color w:val="363435"/>
          <w:spacing w:val="2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tuk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guruan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ing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4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(Di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ek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embelaja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2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dan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lineRule="exact" w:line="240"/>
        <w:ind w:left="2193" w:right="4989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Kemahasis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aan,</w:t>
      </w:r>
      <w:r>
        <w:rPr>
          <w:rFonts w:cs="Calibri" w:hAnsi="Calibri" w:eastAsia="Calibri" w:ascii="Calibri"/>
          <w:color w:val="363435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Ditjen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Dikti,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Kem</w:t>
      </w:r>
      <w:r>
        <w:rPr>
          <w:rFonts w:cs="Calibri" w:hAnsi="Calibri" w:eastAsia="Calibri" w:ascii="Calibri"/>
          <w:color w:val="363435"/>
          <w:spacing w:val="0"/>
          <w:w w:val="106"/>
          <w:sz w:val="20"/>
          <w:szCs w:val="20"/>
        </w:rPr>
        <w:t>endiknas)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Century Gothic" w:hAnsi="Century Gothic" w:eastAsia="Century Gothic" w:ascii="Century Gothic"/>
          <w:sz w:val="20"/>
          <w:szCs w:val="20"/>
        </w:rPr>
        <w:jc w:val="left"/>
        <w:ind w:left="1774"/>
      </w:pPr>
      <w:r>
        <w:pict>
          <v:group style="position:absolute;margin-left:74.528pt;margin-top:3.06419pt;width:6.994pt;height:6.994pt;mso-position-horizontal-relative:page;mso-position-vertical-relative:paragraph;z-index:-18690" coordorigin="1491,61" coordsize="140,140">
            <v:shape style="position:absolute;left:1491;top:61;width:140;height:140" coordorigin="1491,61" coordsize="140,140" path="m1491,201l1630,201,1630,61,1491,61,1491,201xe" filled="t" fillcolor="#3E3F95" stroked="f">
              <v:path arrowok="t"/>
              <v:fill/>
            </v:shape>
            <w10:wrap type="none"/>
          </v:group>
        </w:pict>
      </w:r>
      <w:r>
        <w:rPr>
          <w:rFonts w:cs="Century Gothic" w:hAnsi="Century Gothic" w:eastAsia="Century Gothic" w:ascii="Century Gothic"/>
          <w:color w:val="00AFEE"/>
          <w:spacing w:val="0"/>
          <w:w w:val="88"/>
          <w:sz w:val="20"/>
          <w:szCs w:val="20"/>
        </w:rPr>
        <w:t>Judul</w:t>
      </w:r>
      <w:r>
        <w:rPr>
          <w:rFonts w:cs="Century Gothic" w:hAnsi="Century Gothic" w:eastAsia="Century Gothic" w:ascii="Century Gothic"/>
          <w:color w:val="00AFEE"/>
          <w:spacing w:val="40"/>
          <w:w w:val="88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4"/>
          <w:w w:val="88"/>
          <w:sz w:val="20"/>
          <w:szCs w:val="20"/>
        </w:rPr>
        <w:t>P</w:t>
      </w:r>
      <w:r>
        <w:rPr>
          <w:rFonts w:cs="Century Gothic" w:hAnsi="Century Gothic" w:eastAsia="Century Gothic" w:ascii="Century Gothic"/>
          <w:color w:val="00AFEE"/>
          <w:spacing w:val="0"/>
          <w:w w:val="88"/>
          <w:sz w:val="20"/>
          <w:szCs w:val="20"/>
        </w:rPr>
        <w:t>enelitian</w:t>
      </w:r>
      <w:r>
        <w:rPr>
          <w:rFonts w:cs="Century Gothic" w:hAnsi="Century Gothic" w:eastAsia="Century Gothic" w:ascii="Century Gothic"/>
          <w:color w:val="00AFEE"/>
          <w:spacing w:val="75"/>
          <w:w w:val="88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88"/>
          <w:sz w:val="20"/>
          <w:szCs w:val="20"/>
        </w:rPr>
        <w:t>dan</w:t>
      </w:r>
      <w:r>
        <w:rPr>
          <w:rFonts w:cs="Century Gothic" w:hAnsi="Century Gothic" w:eastAsia="Century Gothic" w:ascii="Century Gothic"/>
          <w:color w:val="00AFEE"/>
          <w:spacing w:val="-28"/>
          <w:w w:val="88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72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5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erbit</w:t>
      </w:r>
      <w:r>
        <w:rPr>
          <w:rFonts w:cs="Century Gothic" w:hAnsi="Century Gothic" w:eastAsia="Century Gothic" w:ascii="Century Gothic"/>
          <w:color w:val="00AFEE"/>
          <w:spacing w:val="-18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(10</w:t>
      </w:r>
      <w:r>
        <w:rPr>
          <w:rFonts w:cs="Century Gothic" w:hAnsi="Century Gothic" w:eastAsia="Century Gothic" w:ascii="Century Gothic"/>
          <w:color w:val="00AFEE"/>
          <w:spacing w:val="-70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22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5"/>
          <w:w w:val="100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e</w:t>
      </w:r>
      <w:r>
        <w:rPr>
          <w:rFonts w:cs="Century Gothic" w:hAnsi="Century Gothic" w:eastAsia="Century Gothic" w:ascii="Century Gothic"/>
          <w:color w:val="00AFEE"/>
          <w:spacing w:val="-2"/>
          <w:w w:val="100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3"/>
          <w:w w:val="100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hir):</w:t>
      </w:r>
      <w:r>
        <w:rPr>
          <w:rFonts w:cs="Century Gothic" w:hAnsi="Century Gothic" w:eastAsia="Century Gothic" w:ascii="Century Gothic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26" w:lineRule="exact" w:line="220"/>
        <w:ind w:left="1817"/>
      </w:pPr>
      <w:r>
        <w:pict>
          <v:group style="position:absolute;margin-left:74.5275pt;margin-top:24.082pt;width:388.346pt;height:0pt;mso-position-horizontal-relative:page;mso-position-vertical-relative:paragraph;z-index:-18689" coordorigin="1491,482" coordsize="7767,0">
            <v:shape style="position:absolute;left:1491;top:482;width:7767;height:0" coordorigin="1491,482" coordsize="7767,0" path="m1491,482l9257,482e" filled="f" stroked="t" strokeweight="0.25pt" strokecolor="#363435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color w:val="363435"/>
          <w:spacing w:val="-2"/>
          <w:w w:val="100"/>
          <w:position w:val="-1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position w:val="-1"/>
          <w:sz w:val="20"/>
          <w:szCs w:val="20"/>
        </w:rPr>
        <w:t>idak</w:t>
      </w:r>
      <w:r>
        <w:rPr>
          <w:rFonts w:cs="Calibri" w:hAnsi="Calibri" w:eastAsia="Calibri" w:ascii="Calibri"/>
          <w:color w:val="363435"/>
          <w:spacing w:val="9"/>
          <w:w w:val="100"/>
          <w:position w:val="-1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5"/>
          <w:position w:val="-1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4"/>
          <w:position w:val="-1"/>
          <w:sz w:val="20"/>
          <w:szCs w:val="20"/>
        </w:rPr>
        <w:t>da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0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Nama</w:t>
      </w:r>
      <w:r>
        <w:rPr>
          <w:rFonts w:cs="Calibri" w:hAnsi="Calibri" w:eastAsia="Calibri" w:ascii="Calibri"/>
          <w:color w:val="363435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eng</w:t>
      </w:r>
      <w:r>
        <w:rPr>
          <w:rFonts w:cs="Calibri" w:hAnsi="Calibri" w:eastAsia="Calibri" w:ascii="Calibri"/>
          <w:color w:val="363435"/>
          <w:spacing w:val="4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ap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          </w:t>
      </w:r>
      <w:r>
        <w:rPr>
          <w:rFonts w:cs="Calibri" w:hAnsi="Calibri" w:eastAsia="Calibri" w:ascii="Calibri"/>
          <w:color w:val="363435"/>
          <w:spacing w:val="4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87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0"/>
          <w:w w:val="8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"/>
          <w:w w:val="8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87"/>
          <w:sz w:val="22"/>
          <w:szCs w:val="22"/>
        </w:rPr>
        <w:t>D</w:t>
      </w:r>
      <w:r>
        <w:rPr>
          <w:rFonts w:cs="Calibri" w:hAnsi="Calibri" w:eastAsia="Calibri" w:ascii="Calibri"/>
          <w:color w:val="363435"/>
          <w:spacing w:val="-10"/>
          <w:w w:val="87"/>
          <w:sz w:val="22"/>
          <w:szCs w:val="22"/>
        </w:rPr>
        <w:t>r</w:t>
      </w:r>
      <w:r>
        <w:rPr>
          <w:rFonts w:cs="Calibri" w:hAnsi="Calibri" w:eastAsia="Calibri" w:ascii="Calibri"/>
          <w:color w:val="363435"/>
          <w:spacing w:val="0"/>
          <w:w w:val="87"/>
          <w:sz w:val="22"/>
          <w:szCs w:val="22"/>
        </w:rPr>
        <w:t>.</w:t>
      </w:r>
      <w:r>
        <w:rPr>
          <w:rFonts w:cs="Calibri" w:hAnsi="Calibri" w:eastAsia="Calibri" w:ascii="Calibri"/>
          <w:color w:val="363435"/>
          <w:spacing w:val="33"/>
          <w:w w:val="8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uh</w:t>
      </w:r>
      <w:r>
        <w:rPr>
          <w:rFonts w:cs="Calibri" w:hAnsi="Calibri" w:eastAsia="Calibri" w:ascii="Calibri"/>
          <w:color w:val="363435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ae</w:t>
      </w:r>
      <w:r>
        <w:rPr>
          <w:rFonts w:cs="Calibri" w:hAnsi="Calibri" w:eastAsia="Calibri" w:ascii="Calibri"/>
          <w:color w:val="363435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363435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zi,</w:t>
      </w:r>
      <w:r>
        <w:rPr>
          <w:rFonts w:cs="Calibri" w:hAnsi="Calibri" w:eastAsia="Calibri" w:ascii="Calibri"/>
          <w:color w:val="363435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96"/>
          <w:sz w:val="22"/>
          <w:szCs w:val="22"/>
        </w:rPr>
        <w:t>M.</w:t>
      </w:r>
      <w:r>
        <w:rPr>
          <w:rFonts w:cs="Calibri" w:hAnsi="Calibri" w:eastAsia="Calibri" w:ascii="Calibri"/>
          <w:color w:val="363435"/>
          <w:spacing w:val="-3"/>
          <w:w w:val="96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-3"/>
          <w:w w:val="118"/>
          <w:sz w:val="22"/>
          <w:szCs w:val="22"/>
        </w:rPr>
        <w:t>g</w:t>
      </w:r>
      <w:r>
        <w:rPr>
          <w:rFonts w:cs="Calibri" w:hAnsi="Calibri" w:eastAsia="Calibri" w:ascii="Calibri"/>
          <w:color w:val="363435"/>
          <w:spacing w:val="0"/>
          <w:w w:val="82"/>
          <w:sz w:val="22"/>
          <w:szCs w:val="22"/>
        </w:rPr>
        <w:t>.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40"/>
        <w:ind w:left="1774"/>
      </w:pPr>
      <w:r>
        <w:rPr>
          <w:rFonts w:cs="Calibri" w:hAnsi="Calibri" w:eastAsia="Calibri" w:ascii="Calibri"/>
          <w:color w:val="363435"/>
          <w:spacing w:val="-16"/>
          <w:w w:val="102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0"/>
          <w:w w:val="104"/>
          <w:position w:val="1"/>
          <w:sz w:val="22"/>
          <w:szCs w:val="22"/>
        </w:rPr>
        <w:t>el</w:t>
      </w:r>
      <w:r>
        <w:rPr>
          <w:rFonts w:cs="Calibri" w:hAnsi="Calibri" w:eastAsia="Calibri" w:ascii="Calibri"/>
          <w:color w:val="363435"/>
          <w:spacing w:val="-5"/>
          <w:w w:val="104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color w:val="363435"/>
          <w:spacing w:val="0"/>
          <w:w w:val="82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color w:val="363435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3"/>
          <w:w w:val="100"/>
          <w:position w:val="1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color w:val="363435"/>
          <w:spacing w:val="-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or/</w:t>
      </w:r>
      <w:r>
        <w:rPr>
          <w:rFonts w:cs="Calibri" w:hAnsi="Calibri" w:eastAsia="Calibri" w:ascii="Calibri"/>
          <w:color w:val="363435"/>
          <w:spacing w:val="2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          </w:t>
      </w:r>
      <w:r>
        <w:rPr>
          <w:rFonts w:cs="Calibri" w:hAnsi="Calibri" w:eastAsia="Calibri" w:ascii="Calibri"/>
          <w:color w:val="363435"/>
          <w:spacing w:val="1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position w:val="1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0"/>
          <w:w w:val="77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7"/>
          <w:w w:val="77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(0298)</w:t>
      </w:r>
      <w:r>
        <w:rPr>
          <w:rFonts w:cs="Calibri" w:hAnsi="Calibri" w:eastAsia="Calibri" w:ascii="Calibri"/>
          <w:color w:val="363435"/>
          <w:spacing w:val="-9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323706/</w:t>
      </w:r>
      <w:r>
        <w:rPr>
          <w:rFonts w:cs="Calibri" w:hAnsi="Calibri" w:eastAsia="Calibri" w:ascii="Calibri"/>
          <w:color w:val="363435"/>
          <w:spacing w:val="-1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1"/>
          <w:position w:val="1"/>
          <w:sz w:val="22"/>
          <w:szCs w:val="22"/>
        </w:rPr>
        <w:t>08122925420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40"/>
        <w:ind w:left="1774"/>
      </w:pPr>
      <w:r>
        <w:rPr>
          <w:rFonts w:cs="Calibri" w:hAnsi="Calibri" w:eastAsia="Calibri" w:ascii="Calibri"/>
          <w:color w:val="363435"/>
          <w:spacing w:val="-1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lam</w:t>
      </w:r>
      <w:r>
        <w:rPr>
          <w:rFonts w:cs="Calibri" w:hAnsi="Calibri" w:eastAsia="Calibri" w:ascii="Calibri"/>
          <w:color w:val="363435"/>
          <w:spacing w:val="-1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1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Rumah</w:t>
      </w: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           </w:t>
      </w:r>
      <w:r>
        <w:rPr>
          <w:rFonts w:cs="Calibri" w:hAnsi="Calibri" w:eastAsia="Calibri" w:ascii="Calibri"/>
          <w:color w:val="363435"/>
          <w:spacing w:val="4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position w:val="1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8"/>
          <w:w w:val="77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enuk</w:t>
      </w:r>
      <w:r>
        <w:rPr>
          <w:rFonts w:cs="Calibri" w:hAnsi="Calibri" w:eastAsia="Calibri" w:ascii="Calibri"/>
          <w:color w:val="363435"/>
          <w:spacing w:val="1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4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-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02/</w:t>
      </w:r>
      <w:r>
        <w:rPr>
          <w:rFonts w:cs="Calibri" w:hAnsi="Calibri" w:eastAsia="Calibri" w:ascii="Calibri"/>
          <w:color w:val="363435"/>
          <w:spacing w:val="-1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3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W</w:t>
      </w:r>
      <w:r>
        <w:rPr>
          <w:rFonts w:cs="Calibri" w:hAnsi="Calibri" w:eastAsia="Calibri" w:ascii="Calibri"/>
          <w:color w:val="363435"/>
          <w:spacing w:val="-14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III</w:t>
      </w:r>
      <w:r>
        <w:rPr>
          <w:rFonts w:cs="Calibri" w:hAnsi="Calibri" w:eastAsia="Calibri" w:ascii="Calibri"/>
          <w:color w:val="363435"/>
          <w:spacing w:val="-1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Unga</w:t>
      </w:r>
      <w:r>
        <w:rPr>
          <w:rFonts w:cs="Calibri" w:hAnsi="Calibri" w:eastAsia="Calibri" w:ascii="Calibri"/>
          <w:color w:val="363435"/>
          <w:spacing w:val="-1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an</w:t>
      </w:r>
      <w:r>
        <w:rPr>
          <w:rFonts w:cs="Calibri" w:hAnsi="Calibri" w:eastAsia="Calibri" w:ascii="Calibri"/>
          <w:color w:val="363435"/>
          <w:spacing w:val="2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4"/>
          <w:w w:val="104"/>
          <w:position w:val="1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4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-5"/>
          <w:w w:val="104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color w:val="363435"/>
          <w:spacing w:val="0"/>
          <w:w w:val="82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color w:val="363435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"/>
          <w:w w:val="107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color w:val="363435"/>
          <w:spacing w:val="0"/>
          <w:w w:val="101"/>
          <w:position w:val="1"/>
          <w:sz w:val="22"/>
          <w:szCs w:val="22"/>
        </w:rPr>
        <w:t>ema</w:t>
      </w:r>
      <w:r>
        <w:rPr>
          <w:rFonts w:cs="Calibri" w:hAnsi="Calibri" w:eastAsia="Calibri" w:ascii="Calibri"/>
          <w:color w:val="363435"/>
          <w:spacing w:val="-1"/>
          <w:w w:val="101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color w:val="363435"/>
          <w:spacing w:val="0"/>
          <w:w w:val="108"/>
          <w:position w:val="1"/>
          <w:sz w:val="22"/>
          <w:szCs w:val="22"/>
        </w:rPr>
        <w:t>ang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40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E-mail</w:t>
      </w: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                           </w:t>
      </w:r>
      <w:r>
        <w:rPr>
          <w:rFonts w:cs="Calibri" w:hAnsi="Calibri" w:eastAsia="Calibri" w:ascii="Calibri"/>
          <w:color w:val="363435"/>
          <w:spacing w:val="2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position w:val="1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0"/>
          <w:w w:val="77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7"/>
          <w:w w:val="77"/>
          <w:position w:val="1"/>
          <w:sz w:val="22"/>
          <w:szCs w:val="22"/>
        </w:rPr>
        <w:t> </w:t>
      </w:r>
      <w:hyperlink r:id="rId90">
        <w:r>
          <w:rPr>
            <w:rFonts w:cs="Calibri" w:hAnsi="Calibri" w:eastAsia="Calibri" w:ascii="Calibri"/>
            <w:color w:val="363435"/>
            <w:spacing w:val="0"/>
            <w:w w:val="99"/>
            <w:position w:val="1"/>
            <w:sz w:val="22"/>
            <w:szCs w:val="22"/>
          </w:rPr>
          <w:t>sae</w:t>
        </w:r>
        <w:r>
          <w:rPr>
            <w:rFonts w:cs="Calibri" w:hAnsi="Calibri" w:eastAsia="Calibri" w:ascii="Calibri"/>
            <w:color w:val="363435"/>
            <w:spacing w:val="-2"/>
            <w:w w:val="99"/>
            <w:position w:val="1"/>
            <w:sz w:val="22"/>
            <w:szCs w:val="22"/>
          </w:rPr>
          <w:t>r</w:t>
        </w:r>
        <w:r>
          <w:rPr>
            <w:rFonts w:cs="Calibri" w:hAnsi="Calibri" w:eastAsia="Calibri" w:ascii="Calibri"/>
            <w:color w:val="363435"/>
            <w:spacing w:val="-2"/>
            <w:w w:val="104"/>
            <w:position w:val="1"/>
            <w:sz w:val="22"/>
            <w:szCs w:val="22"/>
          </w:rPr>
          <w:t>o</w:t>
        </w:r>
        <w:r>
          <w:rPr>
            <w:rFonts w:cs="Calibri" w:hAnsi="Calibri" w:eastAsia="Calibri" w:ascii="Calibri"/>
            <w:color w:val="363435"/>
            <w:spacing w:val="0"/>
            <w:w w:val="98"/>
            <w:position w:val="1"/>
            <w:sz w:val="22"/>
            <w:szCs w:val="22"/>
          </w:rPr>
          <w:t>zi2010@</w:t>
        </w:r>
        <w:r>
          <w:rPr>
            <w:rFonts w:cs="Calibri" w:hAnsi="Calibri" w:eastAsia="Calibri" w:ascii="Calibri"/>
            <w:color w:val="363435"/>
            <w:spacing w:val="-1"/>
            <w:w w:val="98"/>
            <w:position w:val="1"/>
            <w:sz w:val="22"/>
            <w:szCs w:val="22"/>
          </w:rPr>
          <w:t>y</w:t>
        </w:r>
        <w:r>
          <w:rPr>
            <w:rFonts w:cs="Calibri" w:hAnsi="Calibri" w:eastAsia="Calibri" w:ascii="Calibri"/>
            <w:color w:val="363435"/>
            <w:spacing w:val="0"/>
            <w:w w:val="103"/>
            <w:position w:val="1"/>
            <w:sz w:val="22"/>
            <w:szCs w:val="22"/>
          </w:rPr>
          <w:t>aho</w:t>
        </w:r>
        <w:r>
          <w:rPr>
            <w:rFonts w:cs="Calibri" w:hAnsi="Calibri" w:eastAsia="Calibri" w:ascii="Calibri"/>
            <w:color w:val="363435"/>
            <w:spacing w:val="-5"/>
            <w:w w:val="103"/>
            <w:position w:val="1"/>
            <w:sz w:val="22"/>
            <w:szCs w:val="22"/>
          </w:rPr>
          <w:t>o</w:t>
        </w:r>
        <w:r>
          <w:rPr>
            <w:rFonts w:cs="Calibri" w:hAnsi="Calibri" w:eastAsia="Calibri" w:ascii="Calibri"/>
            <w:color w:val="363435"/>
            <w:spacing w:val="0"/>
            <w:w w:val="97"/>
            <w:position w:val="1"/>
            <w:sz w:val="22"/>
            <w:szCs w:val="22"/>
          </w:rPr>
          <w:t>.</w:t>
        </w:r>
        <w:r>
          <w:rPr>
            <w:rFonts w:cs="Calibri" w:hAnsi="Calibri" w:eastAsia="Calibri" w:ascii="Calibri"/>
            <w:color w:val="363435"/>
            <w:spacing w:val="-1"/>
            <w:w w:val="97"/>
            <w:position w:val="1"/>
            <w:sz w:val="22"/>
            <w:szCs w:val="22"/>
          </w:rPr>
          <w:t>c</w:t>
        </w:r>
        <w:r>
          <w:rPr>
            <w:rFonts w:cs="Calibri" w:hAnsi="Calibri" w:eastAsia="Calibri" w:ascii="Calibri"/>
            <w:color w:val="363435"/>
            <w:spacing w:val="0"/>
            <w:w w:val="104"/>
            <w:position w:val="1"/>
            <w:sz w:val="22"/>
            <w:szCs w:val="22"/>
          </w:rPr>
          <w:t>om</w:t>
        </w:r>
      </w:hyperlink>
      <w:r>
        <w:rPr>
          <w:rFonts w:cs="Calibri" w:hAnsi="Calibri" w:eastAsia="Calibri" w:ascii="Calibri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40"/>
        <w:ind w:left="1774"/>
      </w:pPr>
      <w:r>
        <w:rPr>
          <w:rFonts w:cs="Calibri" w:hAnsi="Calibri" w:eastAsia="Calibri" w:ascii="Calibri"/>
          <w:color w:val="363435"/>
          <w:spacing w:val="1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am</w:t>
      </w:r>
      <w:r>
        <w:rPr>
          <w:rFonts w:cs="Calibri" w:hAnsi="Calibri" w:eastAsia="Calibri" w:ascii="Calibri"/>
          <w:color w:val="363435"/>
          <w:spacing w:val="-1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1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4"/>
          <w:w w:val="100"/>
          <w:position w:val="1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color w:val="363435"/>
          <w:spacing w:val="-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or</w:t>
      </w: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             </w:t>
      </w:r>
      <w:r>
        <w:rPr>
          <w:rFonts w:cs="Calibri" w:hAnsi="Calibri" w:eastAsia="Calibri" w:ascii="Calibri"/>
          <w:color w:val="363435"/>
          <w:spacing w:val="2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position w:val="1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8"/>
          <w:w w:val="77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Jalan</w:t>
      </w:r>
      <w:r>
        <w:rPr>
          <w:rFonts w:cs="Calibri" w:hAnsi="Calibri" w:eastAsia="Calibri" w:ascii="Calibri"/>
          <w:color w:val="363435"/>
          <w:spacing w:val="6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16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color w:val="363435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ta</w:t>
      </w:r>
      <w:r>
        <w:rPr>
          <w:rFonts w:cs="Calibri" w:hAnsi="Calibri" w:eastAsia="Calibri" w:ascii="Calibri"/>
          <w:color w:val="363435"/>
          <w:spacing w:val="-1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elajar</w:t>
      </w: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position w:val="1"/>
          <w:sz w:val="22"/>
          <w:szCs w:val="22"/>
        </w:rPr>
        <w:t>02</w:t>
      </w:r>
      <w:r>
        <w:rPr>
          <w:rFonts w:cs="Calibri" w:hAnsi="Calibri" w:eastAsia="Calibri" w:ascii="Calibri"/>
          <w:color w:val="363435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1"/>
          <w:position w:val="1"/>
          <w:sz w:val="22"/>
          <w:szCs w:val="22"/>
        </w:rPr>
        <w:t>sal</w:t>
      </w:r>
      <w:r>
        <w:rPr>
          <w:rFonts w:cs="Calibri" w:hAnsi="Calibri" w:eastAsia="Calibri" w:ascii="Calibri"/>
          <w:color w:val="363435"/>
          <w:spacing w:val="-1"/>
          <w:w w:val="101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0"/>
          <w:w w:val="106"/>
          <w:position w:val="1"/>
          <w:sz w:val="22"/>
          <w:szCs w:val="22"/>
        </w:rPr>
        <w:t>tiga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Bidang</w:t>
      </w:r>
      <w:r>
        <w:rPr>
          <w:rFonts w:cs="Calibri" w:hAnsi="Calibri" w:eastAsia="Calibri" w:ascii="Calibri"/>
          <w:color w:val="363435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Keahlian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        </w:t>
      </w:r>
      <w:r>
        <w:rPr>
          <w:rFonts w:cs="Calibri" w:hAnsi="Calibri" w:eastAsia="Calibri" w:ascii="Calibri"/>
          <w:color w:val="363435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8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lmu</w:t>
      </w:r>
      <w:r>
        <w:rPr>
          <w:rFonts w:cs="Calibri" w:hAnsi="Calibri" w:eastAsia="Calibri" w:ascii="Calibri"/>
          <w:color w:val="363435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6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color w:val="363435"/>
          <w:spacing w:val="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1"/>
          <w:sz w:val="22"/>
          <w:szCs w:val="22"/>
        </w:rPr>
        <w:t>Islam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entury Gothic" w:hAnsi="Century Gothic" w:eastAsia="Century Gothic" w:ascii="Century Gothic"/>
          <w:sz w:val="20"/>
          <w:szCs w:val="20"/>
        </w:rPr>
        <w:jc w:val="left"/>
        <w:spacing w:before="97"/>
        <w:ind w:left="1755"/>
      </w:pPr>
      <w:r>
        <w:pict>
          <v:group style="position:absolute;margin-left:74.528pt;margin-top:7.91489pt;width:6.994pt;height:6.994pt;mso-position-horizontal-relative:page;mso-position-vertical-relative:paragraph;z-index:-18688" coordorigin="1491,158" coordsize="140,140">
            <v:shape style="position:absolute;left:1491;top:158;width:140;height:140" coordorigin="1491,158" coordsize="140,140" path="m1491,298l1630,298,1630,158,1491,158,1491,298xe" filled="t" fillcolor="#3E3F95" stroked="f">
              <v:path arrowok="t"/>
              <v:fill/>
            </v:shape>
            <w10:wrap type="none"/>
          </v:group>
        </w:pict>
      </w:r>
      <w:r>
        <w:rPr>
          <w:rFonts w:cs="Century Gothic" w:hAnsi="Century Gothic" w:eastAsia="Century Gothic" w:ascii="Century Gothic"/>
          <w:color w:val="00AFEE"/>
          <w:spacing w:val="2"/>
          <w:w w:val="93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97"/>
          <w:sz w:val="20"/>
          <w:szCs w:val="20"/>
        </w:rPr>
        <w:t>i</w:t>
      </w:r>
      <w:r>
        <w:rPr>
          <w:rFonts w:cs="Century Gothic" w:hAnsi="Century Gothic" w:eastAsia="Century Gothic" w:ascii="Century Gothic"/>
          <w:color w:val="00AFEE"/>
          <w:spacing w:val="-1"/>
          <w:w w:val="97"/>
          <w:sz w:val="20"/>
          <w:szCs w:val="20"/>
        </w:rPr>
        <w:t>w</w:t>
      </w:r>
      <w:r>
        <w:rPr>
          <w:rFonts w:cs="Century Gothic" w:hAnsi="Century Gothic" w:eastAsia="Century Gothic" w:ascii="Century Gothic"/>
          <w:color w:val="00AFEE"/>
          <w:spacing w:val="-2"/>
          <w:w w:val="74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-1"/>
          <w:w w:val="93"/>
          <w:sz w:val="20"/>
          <w:szCs w:val="20"/>
        </w:rPr>
        <w:t>y</w:t>
      </w:r>
      <w:r>
        <w:rPr>
          <w:rFonts w:cs="Century Gothic" w:hAnsi="Century Gothic" w:eastAsia="Century Gothic" w:ascii="Century Gothic"/>
          <w:color w:val="00AFEE"/>
          <w:spacing w:val="-1"/>
          <w:w w:val="74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0"/>
          <w:w w:val="103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-14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sz w:val="20"/>
          <w:szCs w:val="20"/>
        </w:rPr>
        <w:t>pe</w:t>
      </w:r>
      <w:r>
        <w:rPr>
          <w:rFonts w:cs="Century Gothic" w:hAnsi="Century Gothic" w:eastAsia="Century Gothic" w:ascii="Century Gothic"/>
          <w:color w:val="00AFEE"/>
          <w:spacing w:val="-1"/>
          <w:w w:val="86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sz w:val="20"/>
          <w:szCs w:val="20"/>
        </w:rPr>
        <w:t>erjaan/p</w:t>
      </w:r>
      <w:r>
        <w:rPr>
          <w:rFonts w:cs="Century Gothic" w:hAnsi="Century Gothic" w:eastAsia="Century Gothic" w:ascii="Century Gothic"/>
          <w:color w:val="00AFEE"/>
          <w:spacing w:val="-2"/>
          <w:w w:val="86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sz w:val="20"/>
          <w:szCs w:val="20"/>
        </w:rPr>
        <w:t>o</w:t>
      </w:r>
      <w:r>
        <w:rPr>
          <w:rFonts w:cs="Century Gothic" w:hAnsi="Century Gothic" w:eastAsia="Century Gothic" w:ascii="Century Gothic"/>
          <w:color w:val="00AFEE"/>
          <w:spacing w:val="-2"/>
          <w:w w:val="86"/>
          <w:sz w:val="20"/>
          <w:szCs w:val="20"/>
        </w:rPr>
        <w:t>f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sz w:val="20"/>
          <w:szCs w:val="20"/>
        </w:rPr>
        <w:t>esi</w:t>
      </w:r>
      <w:r>
        <w:rPr>
          <w:rFonts w:cs="Century Gothic" w:hAnsi="Century Gothic" w:eastAsia="Century Gothic" w:ascii="Century Gothic"/>
          <w:color w:val="00AFEE"/>
          <w:spacing w:val="135"/>
          <w:w w:val="86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sz w:val="20"/>
          <w:szCs w:val="20"/>
        </w:rPr>
        <w:t>dalam</w:t>
      </w:r>
      <w:r>
        <w:rPr>
          <w:rFonts w:cs="Century Gothic" w:hAnsi="Century Gothic" w:eastAsia="Century Gothic" w:ascii="Century Gothic"/>
          <w:color w:val="00AFEE"/>
          <w:spacing w:val="-6"/>
          <w:w w:val="86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10</w:t>
      </w:r>
      <w:r>
        <w:rPr>
          <w:rFonts w:cs="Century Gothic" w:hAnsi="Century Gothic" w:eastAsia="Century Gothic" w:ascii="Century Gothic"/>
          <w:color w:val="00AFEE"/>
          <w:spacing w:val="-30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90"/>
          <w:sz w:val="20"/>
          <w:szCs w:val="20"/>
        </w:rPr>
        <w:t>tahun</w:t>
      </w:r>
      <w:r>
        <w:rPr>
          <w:rFonts w:cs="Century Gothic" w:hAnsi="Century Gothic" w:eastAsia="Century Gothic" w:ascii="Century Gothic"/>
          <w:color w:val="00AFEE"/>
          <w:spacing w:val="6"/>
          <w:w w:val="9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"/>
          <w:w w:val="103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e</w:t>
      </w:r>
      <w:r>
        <w:rPr>
          <w:rFonts w:cs="Century Gothic" w:hAnsi="Century Gothic" w:eastAsia="Century Gothic" w:ascii="Century Gothic"/>
          <w:color w:val="00AFEE"/>
          <w:spacing w:val="-2"/>
          <w:w w:val="91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85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3"/>
          <w:w w:val="85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102"/>
          <w:sz w:val="20"/>
          <w:szCs w:val="20"/>
        </w:rPr>
        <w:t>hir:</w:t>
      </w:r>
      <w:r>
        <w:rPr>
          <w:rFonts w:cs="Century Gothic" w:hAnsi="Century Gothic" w:eastAsia="Century Gothic" w:ascii="Century Gothic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2"/>
        <w:ind w:left="177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</w:t>
      </w:r>
      <w:r>
        <w:rPr>
          <w:rFonts w:cs="Calibri" w:hAnsi="Calibri" w:eastAsia="Calibri" w:ascii="Calibri"/>
          <w:color w:val="363435"/>
          <w:spacing w:val="2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2014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-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ang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color w:val="363435"/>
          <w:spacing w:val="3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0"/>
          <w:szCs w:val="20"/>
        </w:rPr>
        <w:t>:</w:t>
      </w:r>
      <w:r>
        <w:rPr>
          <w:rFonts w:cs="Calibri" w:hAnsi="Calibri" w:eastAsia="Calibri" w:ascii="Calibri"/>
          <w:color w:val="363435"/>
          <w:spacing w:val="7"/>
          <w:w w:val="7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ebagai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asesor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Badan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editasi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Nasional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guruan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2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12"/>
          <w:sz w:val="20"/>
          <w:szCs w:val="20"/>
        </w:rPr>
        <w:t>ing</w:t>
      </w:r>
      <w:r>
        <w:rPr>
          <w:rFonts w:cs="Calibri" w:hAnsi="Calibri" w:eastAsia="Calibri" w:ascii="Calibri"/>
          <w:color w:val="363435"/>
          <w:spacing w:val="-1"/>
          <w:w w:val="112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i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3702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(BAN-P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)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ek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Dikti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sejak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2014-se</w:t>
      </w:r>
      <w:r>
        <w:rPr>
          <w:rFonts w:cs="Calibri" w:hAnsi="Calibri" w:eastAsia="Calibri" w:ascii="Calibri"/>
          <w:color w:val="363435"/>
          <w:spacing w:val="4"/>
          <w:w w:val="101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97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8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-3"/>
          <w:w w:val="108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0"/>
          <w:w w:val="82"/>
          <w:sz w:val="20"/>
          <w:szCs w:val="20"/>
        </w:rPr>
        <w:t>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51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2012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-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ang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0"/>
          <w:szCs w:val="20"/>
        </w:rPr>
        <w:t>:</w:t>
      </w:r>
      <w:r>
        <w:rPr>
          <w:rFonts w:cs="Calibri" w:hAnsi="Calibri" w:eastAsia="Calibri" w:ascii="Calibri"/>
          <w:color w:val="363435"/>
          <w:spacing w:val="7"/>
          <w:w w:val="7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ebagai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dosen</w:t>
      </w:r>
      <w:r>
        <w:rPr>
          <w:rFonts w:cs="Calibri" w:hAnsi="Calibri" w:eastAsia="Calibri" w:ascii="Calibri"/>
          <w:color w:val="363435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etap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IAIN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al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tiga,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am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asca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sarjana,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lineRule="exact" w:line="240"/>
        <w:ind w:left="3636" w:right="5064"/>
      </w:pP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9"/>
          <w:sz w:val="20"/>
          <w:szCs w:val="20"/>
        </w:rPr>
        <w:t>Islam.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31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3.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 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2011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-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ang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 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0"/>
          <w:szCs w:val="20"/>
        </w:rPr>
        <w:t>:</w:t>
      </w:r>
      <w:r>
        <w:rPr>
          <w:rFonts w:cs="Calibri" w:hAnsi="Calibri" w:eastAsia="Calibri" w:ascii="Calibri"/>
          <w:color w:val="363435"/>
          <w:spacing w:val="7"/>
          <w:w w:val="7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ebagai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dosen</w:t>
      </w:r>
      <w:r>
        <w:rPr>
          <w:rFonts w:cs="Calibri" w:hAnsi="Calibri" w:eastAsia="Calibri" w:ascii="Calibri"/>
          <w:color w:val="363435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tidak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etap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am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ascasarjana</w:t>
      </w:r>
      <w:r>
        <w:rPr>
          <w:rFonts w:cs="Calibri" w:hAnsi="Calibri" w:eastAsia="Calibri" w:ascii="Calibri"/>
          <w:color w:val="363435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9"/>
          <w:sz w:val="20"/>
          <w:szCs w:val="20"/>
        </w:rPr>
        <w:t>(</w:t>
      </w:r>
      <w:r>
        <w:rPr>
          <w:rFonts w:cs="Calibri" w:hAnsi="Calibri" w:eastAsia="Calibri" w:ascii="Calibri"/>
          <w:color w:val="363435"/>
          <w:spacing w:val="-5"/>
          <w:w w:val="99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4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an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lineRule="exact" w:line="240"/>
        <w:ind w:left="3636" w:right="3617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Islam)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Uni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v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ersitas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sultan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gung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7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ema</w:t>
      </w:r>
      <w:r>
        <w:rPr>
          <w:rFonts w:cs="Calibri" w:hAnsi="Calibri" w:eastAsia="Calibri" w:ascii="Calibri"/>
          <w:color w:val="363435"/>
          <w:spacing w:val="-1"/>
          <w:w w:val="101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8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-3"/>
          <w:w w:val="108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0"/>
          <w:w w:val="82"/>
          <w:sz w:val="20"/>
          <w:szCs w:val="20"/>
        </w:rPr>
        <w:t>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91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4.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1991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-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ang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 </w:t>
      </w:r>
      <w:r>
        <w:rPr>
          <w:rFonts w:cs="Calibri" w:hAnsi="Calibri" w:eastAsia="Calibri" w:ascii="Calibri"/>
          <w:color w:val="363435"/>
          <w:spacing w:val="2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0"/>
          <w:szCs w:val="20"/>
        </w:rPr>
        <w:t>:</w:t>
      </w:r>
      <w:r>
        <w:rPr>
          <w:rFonts w:cs="Calibri" w:hAnsi="Calibri" w:eastAsia="Calibri" w:ascii="Calibri"/>
          <w:color w:val="363435"/>
          <w:spacing w:val="7"/>
          <w:w w:val="7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ebagai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osen</w:t>
      </w:r>
      <w:r>
        <w:rPr>
          <w:rFonts w:cs="Calibri" w:hAnsi="Calibri" w:eastAsia="Calibri" w:ascii="Calibri"/>
          <w:color w:val="363435"/>
          <w:spacing w:val="1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etap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IAIN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al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tiga,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9"/>
          <w:w w:val="100"/>
          <w:sz w:val="20"/>
          <w:szCs w:val="20"/>
        </w:rPr>
        <w:t>F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ultas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bi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ah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95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lmu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lineRule="exact" w:line="240"/>
        <w:ind w:left="3656" w:right="6281"/>
      </w:pP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Keguruan.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70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5.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2006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-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2010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        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0"/>
          <w:szCs w:val="20"/>
        </w:rPr>
        <w:t>:</w:t>
      </w:r>
      <w:r>
        <w:rPr>
          <w:rFonts w:cs="Calibri" w:hAnsi="Calibri" w:eastAsia="Calibri" w:ascii="Calibri"/>
          <w:color w:val="363435"/>
          <w:spacing w:val="7"/>
          <w:w w:val="7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ebagai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il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Ketua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Bidang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ademik</w:t>
      </w:r>
      <w:r>
        <w:rPr>
          <w:rFonts w:cs="Calibri" w:hAnsi="Calibri" w:eastAsia="Calibri" w:ascii="Calibri"/>
          <w:color w:val="363435"/>
          <w:spacing w:val="2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-15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AIN</w:t>
      </w:r>
      <w:r>
        <w:rPr>
          <w:rFonts w:cs="Calibri" w:hAnsi="Calibri" w:eastAsia="Calibri" w:ascii="Calibri"/>
          <w:color w:val="363435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7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al</w:t>
      </w:r>
      <w:r>
        <w:rPr>
          <w:rFonts w:cs="Calibri" w:hAnsi="Calibri" w:eastAsia="Calibri" w:ascii="Calibri"/>
          <w:color w:val="363435"/>
          <w:spacing w:val="-1"/>
          <w:w w:val="101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tiga.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71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6.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2007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-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2013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        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0"/>
          <w:szCs w:val="20"/>
        </w:rPr>
        <w:t>:</w:t>
      </w:r>
      <w:r>
        <w:rPr>
          <w:rFonts w:cs="Calibri" w:hAnsi="Calibri" w:eastAsia="Calibri" w:ascii="Calibri"/>
          <w:color w:val="363435"/>
          <w:spacing w:val="7"/>
          <w:w w:val="7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ebagai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asesor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5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5"/>
          <w:sz w:val="20"/>
          <w:szCs w:val="20"/>
        </w:rPr>
        <w:t>engembangan</w:t>
      </w:r>
      <w:r>
        <w:rPr>
          <w:rFonts w:cs="Calibri" w:hAnsi="Calibri" w:eastAsia="Calibri" w:ascii="Calibri"/>
          <w:color w:val="363435"/>
          <w:spacing w:val="5"/>
          <w:w w:val="105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Bahan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l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usdi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l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4"/>
          <w:w w:val="102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5"/>
          <w:sz w:val="20"/>
          <w:szCs w:val="20"/>
        </w:rPr>
        <w:t>enaga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126"/>
      </w:pPr>
      <w:r>
        <w:rPr>
          <w:rFonts w:cs="Calibri" w:hAnsi="Calibri" w:eastAsia="Calibri" w:ascii="Calibri"/>
          <w:color w:val="363435"/>
          <w:spacing w:val="-14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nis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Keagamaan</w:t>
      </w:r>
      <w:r>
        <w:rPr>
          <w:rFonts w:cs="Calibri" w:hAnsi="Calibri" w:eastAsia="Calibri" w:ascii="Calibri"/>
          <w:color w:val="363435"/>
          <w:spacing w:val="3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Keme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ian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RI.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Century Gothic" w:hAnsi="Century Gothic" w:eastAsia="Century Gothic" w:ascii="Century Gothic"/>
          <w:sz w:val="20"/>
          <w:szCs w:val="20"/>
        </w:rPr>
        <w:jc w:val="left"/>
        <w:ind w:left="1774"/>
      </w:pPr>
      <w:r>
        <w:pict>
          <v:group style="position:absolute;margin-left:74.528pt;margin-top:3.06459pt;width:6.994pt;height:6.994pt;mso-position-horizontal-relative:page;mso-position-vertical-relative:paragraph;z-index:-18687" coordorigin="1491,61" coordsize="140,140">
            <v:shape style="position:absolute;left:1491;top:61;width:140;height:140" coordorigin="1491,61" coordsize="140,140" path="m1491,201l1630,201,1630,61,1491,61,1491,201xe" filled="t" fillcolor="#3E3F95" stroked="f">
              <v:path arrowok="t"/>
              <v:fill/>
            </v:shape>
            <w10:wrap type="none"/>
          </v:group>
        </w:pict>
      </w:r>
      <w:r>
        <w:rPr>
          <w:rFonts w:cs="Century Gothic" w:hAnsi="Century Gothic" w:eastAsia="Century Gothic" w:ascii="Century Gothic"/>
          <w:color w:val="00AFEE"/>
          <w:spacing w:val="2"/>
          <w:w w:val="97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101"/>
          <w:sz w:val="20"/>
          <w:szCs w:val="20"/>
        </w:rPr>
        <w:t>i</w:t>
      </w:r>
      <w:r>
        <w:rPr>
          <w:rFonts w:cs="Century Gothic" w:hAnsi="Century Gothic" w:eastAsia="Century Gothic" w:ascii="Century Gothic"/>
          <w:color w:val="00AFEE"/>
          <w:spacing w:val="-1"/>
          <w:w w:val="101"/>
          <w:sz w:val="20"/>
          <w:szCs w:val="20"/>
        </w:rPr>
        <w:t>w</w:t>
      </w:r>
      <w:r>
        <w:rPr>
          <w:rFonts w:cs="Century Gothic" w:hAnsi="Century Gothic" w:eastAsia="Century Gothic" w:ascii="Century Gothic"/>
          <w:color w:val="00AFEE"/>
          <w:spacing w:val="-2"/>
          <w:w w:val="77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-1"/>
          <w:w w:val="96"/>
          <w:sz w:val="20"/>
          <w:szCs w:val="20"/>
        </w:rPr>
        <w:t>y</w:t>
      </w:r>
      <w:r>
        <w:rPr>
          <w:rFonts w:cs="Century Gothic" w:hAnsi="Century Gothic" w:eastAsia="Century Gothic" w:ascii="Century Gothic"/>
          <w:color w:val="00AFEE"/>
          <w:spacing w:val="-1"/>
          <w:w w:val="77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0"/>
          <w:w w:val="107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-15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5"/>
          <w:w w:val="94"/>
          <w:sz w:val="20"/>
          <w:szCs w:val="20"/>
        </w:rPr>
        <w:t>P</w:t>
      </w:r>
      <w:r>
        <w:rPr>
          <w:rFonts w:cs="Century Gothic" w:hAnsi="Century Gothic" w:eastAsia="Century Gothic" w:ascii="Century Gothic"/>
          <w:color w:val="00AFEE"/>
          <w:spacing w:val="0"/>
          <w:w w:val="94"/>
          <w:sz w:val="20"/>
          <w:szCs w:val="20"/>
        </w:rPr>
        <w:t>endidi</w:t>
      </w:r>
      <w:r>
        <w:rPr>
          <w:rFonts w:cs="Century Gothic" w:hAnsi="Century Gothic" w:eastAsia="Century Gothic" w:ascii="Century Gothic"/>
          <w:color w:val="00AFEE"/>
          <w:spacing w:val="2"/>
          <w:w w:val="94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94"/>
          <w:sz w:val="20"/>
          <w:szCs w:val="20"/>
        </w:rPr>
        <w:t>an</w:t>
      </w:r>
      <w:r>
        <w:rPr>
          <w:rFonts w:cs="Century Gothic" w:hAnsi="Century Gothic" w:eastAsia="Century Gothic" w:ascii="Century Gothic"/>
          <w:color w:val="00AFEE"/>
          <w:spacing w:val="-6"/>
          <w:w w:val="94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4"/>
          <w:w w:val="106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6"/>
          <w:sz w:val="20"/>
          <w:szCs w:val="20"/>
        </w:rPr>
        <w:t>ing</w:t>
      </w:r>
      <w:r>
        <w:rPr>
          <w:rFonts w:cs="Century Gothic" w:hAnsi="Century Gothic" w:eastAsia="Century Gothic" w:ascii="Century Gothic"/>
          <w:color w:val="00AFEE"/>
          <w:spacing w:val="-1"/>
          <w:w w:val="106"/>
          <w:sz w:val="20"/>
          <w:szCs w:val="20"/>
        </w:rPr>
        <w:t>g</w:t>
      </w:r>
      <w:r>
        <w:rPr>
          <w:rFonts w:cs="Century Gothic" w:hAnsi="Century Gothic" w:eastAsia="Century Gothic" w:ascii="Century Gothic"/>
          <w:color w:val="00AFEE"/>
          <w:spacing w:val="0"/>
          <w:w w:val="106"/>
          <w:sz w:val="20"/>
          <w:szCs w:val="20"/>
        </w:rPr>
        <w:t>i</w:t>
      </w:r>
      <w:r>
        <w:rPr>
          <w:rFonts w:cs="Century Gothic" w:hAnsi="Century Gothic" w:eastAsia="Century Gothic" w:ascii="Century Gothic"/>
          <w:color w:val="00AFEE"/>
          <w:spacing w:val="-19"/>
          <w:w w:val="106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87"/>
          <w:sz w:val="20"/>
          <w:szCs w:val="20"/>
        </w:rPr>
        <w:t>dan</w:t>
      </w:r>
      <w:r>
        <w:rPr>
          <w:rFonts w:cs="Century Gothic" w:hAnsi="Century Gothic" w:eastAsia="Century Gothic" w:ascii="Century Gothic"/>
          <w:color w:val="00AFEE"/>
          <w:spacing w:val="4"/>
          <w:w w:val="87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28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sz w:val="20"/>
          <w:szCs w:val="20"/>
        </w:rPr>
        <w:t>ah</w:t>
      </w:r>
      <w:r>
        <w:rPr>
          <w:rFonts w:cs="Century Gothic" w:hAnsi="Century Gothic" w:eastAsia="Century Gothic" w:ascii="Century Gothic"/>
          <w:color w:val="00AFEE"/>
          <w:spacing w:val="0"/>
          <w:w w:val="93"/>
          <w:sz w:val="20"/>
          <w:szCs w:val="20"/>
        </w:rPr>
        <w:t>un</w:t>
      </w:r>
      <w:r>
        <w:rPr>
          <w:rFonts w:cs="Century Gothic" w:hAnsi="Century Gothic" w:eastAsia="Century Gothic" w:ascii="Century Gothic"/>
          <w:color w:val="00AFEE"/>
          <w:spacing w:val="-14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1"/>
          <w:w w:val="100"/>
          <w:sz w:val="20"/>
          <w:szCs w:val="20"/>
        </w:rPr>
        <w:t>B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elajar:</w:t>
      </w:r>
      <w:r>
        <w:rPr>
          <w:rFonts w:cs="Century Gothic" w:hAnsi="Century Gothic" w:eastAsia="Century Gothic" w:ascii="Century Gothic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2"/>
        <w:ind w:left="1730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S3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0"/>
          <w:szCs w:val="20"/>
        </w:rPr>
        <w:t>:</w:t>
      </w:r>
      <w:r>
        <w:rPr>
          <w:rFonts w:cs="Calibri" w:hAnsi="Calibri" w:eastAsia="Calibri" w:ascii="Calibri"/>
          <w:color w:val="363435"/>
          <w:spacing w:val="7"/>
          <w:w w:val="7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IAIN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Sunan</w:t>
      </w:r>
      <w:r>
        <w:rPr>
          <w:rFonts w:cs="Calibri" w:hAnsi="Calibri" w:eastAsia="Calibri" w:ascii="Calibri"/>
          <w:color w:val="363435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alijaga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5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og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ta,</w:t>
      </w:r>
      <w:r>
        <w:rPr>
          <w:rFonts w:cs="Calibri" w:hAnsi="Calibri" w:eastAsia="Calibri" w:ascii="Calibri"/>
          <w:color w:val="363435"/>
          <w:spacing w:val="1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am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ascasarjana,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Konse</w:t>
      </w:r>
      <w:r>
        <w:rPr>
          <w:rFonts w:cs="Calibri" w:hAnsi="Calibri" w:eastAsia="Calibri" w:ascii="Calibri"/>
          <w:color w:val="363435"/>
          <w:spacing w:val="-1"/>
          <w:w w:val="103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96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-1"/>
          <w:w w:val="96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asi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lineRule="exact" w:line="240"/>
        <w:ind w:left="2455" w:right="2522"/>
      </w:pPr>
      <w:r>
        <w:rPr>
          <w:rFonts w:cs="Calibri" w:hAnsi="Calibri" w:eastAsia="Calibri" w:ascii="Calibri"/>
          <w:color w:val="363435"/>
          <w:spacing w:val="-5"/>
          <w:w w:val="105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5"/>
          <w:sz w:val="20"/>
          <w:szCs w:val="20"/>
        </w:rPr>
        <w:t>engembangan</w:t>
      </w:r>
      <w:r>
        <w:rPr>
          <w:rFonts w:cs="Calibri" w:hAnsi="Calibri" w:eastAsia="Calibri" w:ascii="Calibri"/>
          <w:color w:val="363435"/>
          <w:spacing w:val="5"/>
          <w:w w:val="105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emi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1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Islam,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tahun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masuk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1995,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tahun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lulus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9"/>
          <w:sz w:val="20"/>
          <w:szCs w:val="20"/>
        </w:rPr>
        <w:t>2003.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50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S2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0"/>
          <w:szCs w:val="20"/>
        </w:rPr>
        <w:t>:</w:t>
      </w:r>
      <w:r>
        <w:rPr>
          <w:rFonts w:cs="Calibri" w:hAnsi="Calibri" w:eastAsia="Calibri" w:ascii="Calibri"/>
          <w:color w:val="363435"/>
          <w:spacing w:val="7"/>
          <w:w w:val="7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IAIN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Sunan</w:t>
      </w:r>
      <w:r>
        <w:rPr>
          <w:rFonts w:cs="Calibri" w:hAnsi="Calibri" w:eastAsia="Calibri" w:ascii="Calibri"/>
          <w:color w:val="363435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alijaga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5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og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ta,</w:t>
      </w:r>
      <w:r>
        <w:rPr>
          <w:rFonts w:cs="Calibri" w:hAnsi="Calibri" w:eastAsia="Calibri" w:ascii="Calibri"/>
          <w:color w:val="363435"/>
          <w:spacing w:val="1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am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ascasarjana,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Konse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asi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3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4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an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490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Islam,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tahun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masuk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1992,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tahun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lulus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1994.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20"/>
        <w:ind w:left="1750"/>
      </w:pPr>
      <w:r>
        <w:pict>
          <v:group style="position:absolute;margin-left:528.071pt;margin-top:732.164pt;width:15pt;height:0.0001pt;mso-position-horizontal-relative:page;mso-position-vertical-relative:page;z-index:-18685" coordorigin="10561,14643" coordsize="300,0">
            <v:shape style="position:absolute;left:10561;top:14643;width:300;height:0" coordorigin="10561,14643" coordsize="300,0" path="m10861,14643l10561,14643,10561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19.567pt;margin-top:740.669pt;width:0.0001pt;height:15pt;mso-position-horizontal-relative:page;mso-position-vertical-relative:page;z-index:-18683" coordorigin="10391,14813" coordsize="0,300">
            <v:shape style="position:absolute;left:10391;top:14813;width:0;height:300" coordorigin="10391,14813" coordsize="0,300" path="m10391,15113l10391,14813,10391,14813e" filled="f" stroked="t" strokeweight="0.125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3.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</w:t>
      </w:r>
      <w:r>
        <w:rPr>
          <w:rFonts w:cs="Calibri" w:hAnsi="Calibri" w:eastAsia="Calibri" w:ascii="Calibri"/>
          <w:color w:val="363435"/>
          <w:spacing w:val="3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S1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4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0"/>
          <w:szCs w:val="20"/>
        </w:rPr>
        <w:t>:</w:t>
      </w:r>
      <w:r>
        <w:rPr>
          <w:rFonts w:cs="Calibri" w:hAnsi="Calibri" w:eastAsia="Calibri" w:ascii="Calibri"/>
          <w:color w:val="363435"/>
          <w:spacing w:val="7"/>
          <w:w w:val="7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IAIN</w:t>
      </w:r>
      <w:r>
        <w:rPr>
          <w:rFonts w:cs="Calibri" w:hAnsi="Calibri" w:eastAsia="Calibri" w:ascii="Calibri"/>
          <w:color w:val="363435"/>
          <w:spacing w:val="-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7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alisongo</w:t>
      </w:r>
      <w:r>
        <w:rPr>
          <w:rFonts w:cs="Calibri" w:hAnsi="Calibri" w:eastAsia="Calibri" w:ascii="Calibri"/>
          <w:color w:val="363435"/>
          <w:spacing w:val="2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al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tiga,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am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tudi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Islam,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9"/>
          <w:w w:val="106"/>
          <w:sz w:val="20"/>
          <w:szCs w:val="20"/>
        </w:rPr>
        <w:t>F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1"/>
          <w:w w:val="101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ultas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575"/>
        <w:sectPr>
          <w:pgMar w:header="0" w:footer="101" w:top="460" w:bottom="0" w:left="0" w:right="0"/>
          <w:pgSz w:w="10880" w:h="15120"/>
        </w:sectPr>
      </w:pPr>
      <w:r>
        <w:pict>
          <v:group style="position:absolute;margin-left:101.673pt;margin-top:-2.56817pt;width:0pt;height:64.063pt;mso-position-horizontal-relative:page;mso-position-vertical-relative:paragraph;z-index:-18693" coordorigin="2033,-51" coordsize="0,1281">
            <v:shape style="position:absolute;left:2033;top:-51;width:0;height:1281" coordorigin="2033,-51" coordsize="0,1281" path="m2033,1230l2033,-51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686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684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160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before="17"/>
        <w:ind w:left="2566" w:right="4351"/>
      </w:pPr>
      <w:r>
        <w:rPr>
          <w:rFonts w:cs="Calibri" w:hAnsi="Calibri" w:eastAsia="Calibri" w:ascii="Calibri"/>
          <w:color w:val="363435"/>
          <w:spacing w:val="-1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bi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ah,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tahun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masuk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1985,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tahun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lulus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199</w:t>
      </w:r>
      <w:r>
        <w:rPr>
          <w:rFonts w:cs="Calibri" w:hAnsi="Calibri" w:eastAsia="Calibri" w:ascii="Calibri"/>
          <w:color w:val="363435"/>
          <w:spacing w:val="0"/>
          <w:w w:val="94"/>
          <w:sz w:val="24"/>
          <w:szCs w:val="24"/>
        </w:rPr>
        <w:t>0.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rFonts w:cs="Century Gothic" w:hAnsi="Century Gothic" w:eastAsia="Century Gothic" w:ascii="Century Gothic"/>
          <w:sz w:val="20"/>
          <w:szCs w:val="20"/>
        </w:rPr>
        <w:jc w:val="left"/>
        <w:spacing w:before="99"/>
        <w:ind w:left="1887"/>
      </w:pPr>
      <w:r>
        <w:pict>
          <v:group style="position:absolute;margin-left:80.197pt;margin-top:7.51186pt;width:6.994pt;height:6.994pt;mso-position-horizontal-relative:page;mso-position-vertical-relative:paragraph;z-index:-18681" coordorigin="1604,150" coordsize="140,140">
            <v:shape style="position:absolute;left:1604;top:150;width:140;height:140" coordorigin="1604,150" coordsize="140,140" path="m1604,290l1744,290,1744,150,1604,150,1604,290xe" filled="t" fillcolor="#3E3F95" stroked="f">
              <v:path arrowok="t"/>
              <v:fill/>
            </v:shape>
            <w10:wrap type="none"/>
          </v:group>
        </w:pic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Judul</w:t>
      </w:r>
      <w:r>
        <w:rPr>
          <w:rFonts w:cs="Century Gothic" w:hAnsi="Century Gothic" w:eastAsia="Century Gothic" w:ascii="Century Gothic"/>
          <w:color w:val="00AFEE"/>
          <w:spacing w:val="-65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Buku</w:t>
      </w:r>
      <w:r>
        <w:rPr>
          <w:rFonts w:cs="Century Gothic" w:hAnsi="Century Gothic" w:eastAsia="Century Gothic" w:ascii="Century Gothic"/>
          <w:color w:val="00AFEE"/>
          <w:spacing w:val="-15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87"/>
          <w:sz w:val="20"/>
          <w:szCs w:val="20"/>
        </w:rPr>
        <w:t>dan</w:t>
      </w:r>
      <w:r>
        <w:rPr>
          <w:rFonts w:cs="Century Gothic" w:hAnsi="Century Gothic" w:eastAsia="Century Gothic" w:ascii="Century Gothic"/>
          <w:color w:val="00AFEE"/>
          <w:spacing w:val="4"/>
          <w:w w:val="87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28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22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5"/>
          <w:w w:val="103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3"/>
          <w:sz w:val="20"/>
          <w:szCs w:val="20"/>
        </w:rPr>
        <w:t>erbit</w:t>
      </w:r>
      <w:r>
        <w:rPr>
          <w:rFonts w:cs="Century Gothic" w:hAnsi="Century Gothic" w:eastAsia="Century Gothic" w:ascii="Century Gothic"/>
          <w:color w:val="00AFEE"/>
          <w:spacing w:val="-21"/>
          <w:w w:val="103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(10</w:t>
      </w:r>
      <w:r>
        <w:rPr>
          <w:rFonts w:cs="Century Gothic" w:hAnsi="Century Gothic" w:eastAsia="Century Gothic" w:ascii="Century Gothic"/>
          <w:color w:val="00AFEE"/>
          <w:spacing w:val="-46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28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22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5"/>
          <w:w w:val="128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95"/>
          <w:sz w:val="20"/>
          <w:szCs w:val="20"/>
        </w:rPr>
        <w:t>e</w:t>
      </w:r>
      <w:r>
        <w:rPr>
          <w:rFonts w:cs="Century Gothic" w:hAnsi="Century Gothic" w:eastAsia="Century Gothic" w:ascii="Century Gothic"/>
          <w:color w:val="00AFEE"/>
          <w:spacing w:val="-2"/>
          <w:w w:val="95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89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3"/>
          <w:w w:val="89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101"/>
          <w:sz w:val="20"/>
          <w:szCs w:val="20"/>
        </w:rPr>
        <w:t>hir):</w:t>
      </w:r>
      <w:r>
        <w:rPr>
          <w:rFonts w:cs="Century Gothic" w:hAnsi="Century Gothic" w:eastAsia="Century Gothic" w:ascii="Century Gothic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6" w:lineRule="exact" w:line="240"/>
        <w:ind w:left="2244" w:right="1662" w:hanging="340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ebagai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penelaah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modul</w:t>
      </w:r>
      <w:r>
        <w:rPr>
          <w:rFonts w:cs="Calibri" w:hAnsi="Calibri" w:eastAsia="Calibri" w:ascii="Calibri"/>
          <w:color w:val="363435"/>
          <w:spacing w:val="1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l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Keislaman</w:t>
      </w:r>
      <w:r>
        <w:rPr>
          <w:rFonts w:cs="Calibri" w:hAnsi="Calibri" w:eastAsia="Calibri" w:ascii="Calibri"/>
          <w:color w:val="363435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usdi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l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1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keme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ian</w:t>
      </w:r>
      <w:r>
        <w:rPr>
          <w:rFonts w:cs="Calibri" w:hAnsi="Calibri" w:eastAsia="Calibri" w:ascii="Calibri"/>
          <w:color w:val="363435"/>
          <w:spacing w:val="1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RI,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tahun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2007-2013.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244" w:right="1530" w:hanging="340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3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ebagai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penelaah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non-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eks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7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-7"/>
          <w:w w:val="107"/>
          <w:sz w:val="20"/>
          <w:szCs w:val="20"/>
        </w:rPr>
        <w:t>D</w:t>
      </w:r>
      <w:r>
        <w:rPr>
          <w:rFonts w:cs="Calibri" w:hAnsi="Calibri" w:eastAsia="Calibri" w:ascii="Calibri"/>
          <w:color w:val="363435"/>
          <w:spacing w:val="0"/>
          <w:w w:val="83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SM</w:t>
      </w:r>
      <w:r>
        <w:rPr>
          <w:rFonts w:cs="Calibri" w:hAnsi="Calibri" w:eastAsia="Calibri" w:ascii="Calibri"/>
          <w:color w:val="363435"/>
          <w:spacing w:val="-27"/>
          <w:w w:val="97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-1"/>
          <w:w w:val="9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5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0"/>
          <w:w w:val="105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usbuk/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us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buk</w:t>
      </w:r>
      <w:r>
        <w:rPr>
          <w:rFonts w:cs="Calibri" w:hAnsi="Calibri" w:eastAsia="Calibri" w:ascii="Calibri"/>
          <w:color w:val="363435"/>
          <w:spacing w:val="2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kemdi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bud</w:t>
      </w:r>
      <w:r>
        <w:rPr>
          <w:rFonts w:cs="Calibri" w:hAnsi="Calibri" w:eastAsia="Calibri" w:ascii="Calibri"/>
          <w:color w:val="363435"/>
          <w:spacing w:val="3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RI.</w:t>
      </w:r>
      <w:r>
        <w:rPr>
          <w:rFonts w:cs="Calibri" w:hAnsi="Calibri" w:eastAsia="Calibri" w:ascii="Calibri"/>
          <w:color w:val="363435"/>
          <w:spacing w:val="-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tang</w:t>
      </w:r>
      <w:r>
        <w:rPr>
          <w:rFonts w:cs="Calibri" w:hAnsi="Calibri" w:eastAsia="Calibri" w:ascii="Calibri"/>
          <w:color w:val="363435"/>
          <w:spacing w:val="2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sal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tang</w:t>
      </w:r>
      <w:r>
        <w:rPr>
          <w:rFonts w:cs="Calibri" w:hAnsi="Calibri" w:eastAsia="Calibri" w:ascii="Calibri"/>
          <w:color w:val="363435"/>
          <w:spacing w:val="2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9"/>
          <w:sz w:val="20"/>
          <w:szCs w:val="20"/>
        </w:rPr>
        <w:t>za</w:t>
      </w:r>
      <w:r>
        <w:rPr>
          <w:rFonts w:cs="Calibri" w:hAnsi="Calibri" w:eastAsia="Calibri" w:ascii="Calibri"/>
          <w:color w:val="363435"/>
          <w:spacing w:val="4"/>
          <w:w w:val="99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-1"/>
          <w:w w:val="99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99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99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1"/>
          <w:w w:val="99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2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tang</w:t>
      </w:r>
      <w:r>
        <w:rPr>
          <w:rFonts w:cs="Calibri" w:hAnsi="Calibri" w:eastAsia="Calibri" w:ascii="Calibri"/>
          <w:color w:val="363435"/>
          <w:spacing w:val="2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odaqoh,</w:t>
      </w:r>
      <w:r>
        <w:rPr>
          <w:rFonts w:cs="Calibri" w:hAnsi="Calibri" w:eastAsia="Calibri" w:ascii="Calibri"/>
          <w:color w:val="363435"/>
          <w:spacing w:val="2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ita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Islami,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Bahasa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5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93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5"/>
          <w:w w:val="104"/>
          <w:sz w:val="20"/>
          <w:szCs w:val="20"/>
        </w:rPr>
        <w:t>b</w:t>
      </w:r>
      <w:r>
        <w:rPr>
          <w:rFonts w:cs="Calibri" w:hAnsi="Calibri" w:eastAsia="Calibri" w:ascii="Calibri"/>
          <w:color w:val="363435"/>
          <w:spacing w:val="0"/>
          <w:w w:val="83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Nabi,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99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asu</w:t>
      </w:r>
      <w:r>
        <w:rPr>
          <w:rFonts w:cs="Calibri" w:hAnsi="Calibri" w:eastAsia="Calibri" w:ascii="Calibri"/>
          <w:color w:val="363435"/>
          <w:spacing w:val="-2"/>
          <w:w w:val="102"/>
          <w:sz w:val="20"/>
          <w:szCs w:val="20"/>
        </w:rPr>
        <w:t>l</w:t>
      </w:r>
      <w:r>
        <w:rPr>
          <w:rFonts w:cs="Calibri" w:hAnsi="Calibri" w:eastAsia="Calibri" w:ascii="Calibri"/>
          <w:color w:val="363435"/>
          <w:spacing w:val="0"/>
          <w:w w:val="83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Ensi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lopedi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Islam,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tang</w:t>
      </w:r>
      <w:r>
        <w:rPr>
          <w:rFonts w:cs="Calibri" w:hAnsi="Calibri" w:eastAsia="Calibri" w:ascii="Calibri"/>
          <w:color w:val="363435"/>
          <w:spacing w:val="2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Haji,</w:t>
      </w:r>
      <w:r>
        <w:rPr>
          <w:rFonts w:cs="Calibri" w:hAnsi="Calibri" w:eastAsia="Calibri" w:ascii="Calibri"/>
          <w:color w:val="363435"/>
          <w:spacing w:val="-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tahun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2010,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2012,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2014,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2015)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90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3.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3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ebagai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penelaah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eks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7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-7"/>
          <w:w w:val="107"/>
          <w:sz w:val="20"/>
          <w:szCs w:val="20"/>
        </w:rPr>
        <w:t>D</w:t>
      </w:r>
      <w:r>
        <w:rPr>
          <w:rFonts w:cs="Calibri" w:hAnsi="Calibri" w:eastAsia="Calibri" w:ascii="Calibri"/>
          <w:color w:val="363435"/>
          <w:spacing w:val="0"/>
          <w:w w:val="83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SM</w:t>
      </w:r>
      <w:r>
        <w:rPr>
          <w:rFonts w:cs="Calibri" w:hAnsi="Calibri" w:eastAsia="Calibri" w:ascii="Calibri"/>
          <w:color w:val="363435"/>
          <w:spacing w:val="-27"/>
          <w:w w:val="97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-1"/>
          <w:w w:val="9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3"/>
          <w:w w:val="103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usbuk/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44"/>
        <w:ind w:left="2244"/>
      </w:pP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us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buk</w:t>
      </w:r>
      <w:r>
        <w:rPr>
          <w:rFonts w:cs="Calibri" w:hAnsi="Calibri" w:eastAsia="Calibri" w:ascii="Calibri"/>
          <w:color w:val="363435"/>
          <w:spacing w:val="2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kemdi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bud</w:t>
      </w:r>
      <w:r>
        <w:rPr>
          <w:rFonts w:cs="Calibri" w:hAnsi="Calibri" w:eastAsia="Calibri" w:ascii="Calibri"/>
          <w:color w:val="363435"/>
          <w:spacing w:val="3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RI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tahun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2013-2016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Century Gothic" w:hAnsi="Century Gothic" w:eastAsia="Century Gothic" w:ascii="Century Gothic"/>
          <w:sz w:val="20"/>
          <w:szCs w:val="20"/>
        </w:rPr>
        <w:jc w:val="left"/>
        <w:ind w:left="1887"/>
      </w:pPr>
      <w:r>
        <w:pict>
          <v:group style="position:absolute;margin-left:80.197pt;margin-top:3.06449pt;width:6.994pt;height:6.994pt;mso-position-horizontal-relative:page;mso-position-vertical-relative:paragraph;z-index:-18680" coordorigin="1604,61" coordsize="140,140">
            <v:shape style="position:absolute;left:1604;top:61;width:140;height:140" coordorigin="1604,61" coordsize="140,140" path="m1604,201l1744,201,1744,61,1604,61,1604,201xe" filled="t" fillcolor="#3E3F95" stroked="f">
              <v:path arrowok="t"/>
              <v:fill/>
            </v:shape>
            <w10:wrap type="none"/>
          </v:group>
        </w:pic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Judul</w:t>
      </w:r>
      <w:r>
        <w:rPr>
          <w:rFonts w:cs="Century Gothic" w:hAnsi="Century Gothic" w:eastAsia="Century Gothic" w:ascii="Century Gothic"/>
          <w:color w:val="00AFEE"/>
          <w:spacing w:val="-65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5"/>
          <w:w w:val="91"/>
          <w:sz w:val="20"/>
          <w:szCs w:val="20"/>
        </w:rPr>
        <w:t>P</w: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enelitian</w:t>
      </w:r>
      <w:r>
        <w:rPr>
          <w:rFonts w:cs="Century Gothic" w:hAnsi="Century Gothic" w:eastAsia="Century Gothic" w:ascii="Century Gothic"/>
          <w:color w:val="00AFEE"/>
          <w:spacing w:val="89"/>
          <w:w w:val="91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dan</w:t>
      </w:r>
      <w:r>
        <w:rPr>
          <w:rFonts w:cs="Century Gothic" w:hAnsi="Century Gothic" w:eastAsia="Century Gothic" w:ascii="Century Gothic"/>
          <w:color w:val="00AFEE"/>
          <w:spacing w:val="-28"/>
          <w:w w:val="91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28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22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5"/>
          <w:w w:val="103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3"/>
          <w:sz w:val="20"/>
          <w:szCs w:val="20"/>
        </w:rPr>
        <w:t>erbit</w:t>
      </w:r>
      <w:r>
        <w:rPr>
          <w:rFonts w:cs="Century Gothic" w:hAnsi="Century Gothic" w:eastAsia="Century Gothic" w:ascii="Century Gothic"/>
          <w:color w:val="00AFEE"/>
          <w:spacing w:val="-21"/>
          <w:w w:val="103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(10</w:t>
      </w:r>
      <w:r>
        <w:rPr>
          <w:rFonts w:cs="Century Gothic" w:hAnsi="Century Gothic" w:eastAsia="Century Gothic" w:ascii="Century Gothic"/>
          <w:color w:val="00AFEE"/>
          <w:spacing w:val="-46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28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22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5"/>
          <w:w w:val="128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95"/>
          <w:sz w:val="20"/>
          <w:szCs w:val="20"/>
        </w:rPr>
        <w:t>e</w:t>
      </w:r>
      <w:r>
        <w:rPr>
          <w:rFonts w:cs="Century Gothic" w:hAnsi="Century Gothic" w:eastAsia="Century Gothic" w:ascii="Century Gothic"/>
          <w:color w:val="00AFEE"/>
          <w:spacing w:val="-2"/>
          <w:w w:val="95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89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3"/>
          <w:w w:val="89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110"/>
          <w:sz w:val="20"/>
          <w:szCs w:val="20"/>
        </w:rPr>
        <w:t>hir</w:t>
      </w:r>
      <w:r>
        <w:rPr>
          <w:rFonts w:cs="Century Gothic" w:hAnsi="Century Gothic" w:eastAsia="Century Gothic" w:ascii="Century Gothic"/>
          <w:color w:val="00AFEE"/>
          <w:spacing w:val="0"/>
          <w:w w:val="83"/>
          <w:sz w:val="20"/>
          <w:szCs w:val="20"/>
        </w:rPr>
        <w:t>):</w:t>
      </w:r>
      <w:r>
        <w:rPr>
          <w:rFonts w:cs="Century Gothic" w:hAnsi="Century Gothic" w:eastAsia="Century Gothic" w:ascii="Century Gothic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4" w:lineRule="exact" w:line="240"/>
        <w:ind w:left="2244" w:right="1821" w:hanging="340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3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C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tan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ing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ir</w:t>
      </w:r>
      <w:r>
        <w:rPr>
          <w:rFonts w:cs="Calibri" w:hAnsi="Calibri" w:eastAsia="Calibri" w:ascii="Calibri"/>
          <w:color w:val="363435"/>
          <w:spacing w:val="3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eo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ang</w:t>
      </w:r>
      <w:r>
        <w:rPr>
          <w:rFonts w:cs="Calibri" w:hAnsi="Calibri" w:eastAsia="Calibri" w:ascii="Calibri"/>
          <w:color w:val="363435"/>
          <w:spacing w:val="2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Guru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bit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oleh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96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96"/>
          <w:sz w:val="20"/>
          <w:szCs w:val="20"/>
        </w:rPr>
        <w:t>it</w:t>
      </w:r>
      <w:r>
        <w:rPr>
          <w:rFonts w:cs="Calibri" w:hAnsi="Calibri" w:eastAsia="Calibri" w:ascii="Calibri"/>
          <w:color w:val="363435"/>
          <w:spacing w:val="-1"/>
          <w:w w:val="96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96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1"/>
          <w:w w:val="96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ende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ia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5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og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bekerja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sama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dengan</w:t>
      </w:r>
      <w:r>
        <w:rPr>
          <w:rFonts w:cs="Calibri" w:hAnsi="Calibri" w:eastAsia="Calibri" w:ascii="Calibri"/>
          <w:color w:val="363435"/>
          <w:spacing w:val="3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-15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AIN</w:t>
      </w:r>
      <w:r>
        <w:rPr>
          <w:rFonts w:cs="Calibri" w:hAnsi="Calibri" w:eastAsia="Calibri" w:ascii="Calibri"/>
          <w:color w:val="363435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al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tiga</w:t>
      </w:r>
      <w:r>
        <w:rPr>
          <w:rFonts w:cs="Calibri" w:hAnsi="Calibri" w:eastAsia="Calibri" w:ascii="Calibri"/>
          <w:color w:val="363435"/>
          <w:spacing w:val="2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3"/>
          <w:w w:val="98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-2"/>
          <w:w w:val="98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98"/>
          <w:sz w:val="20"/>
          <w:szCs w:val="20"/>
        </w:rPr>
        <w:t>es</w:t>
      </w:r>
      <w:r>
        <w:rPr>
          <w:rFonts w:cs="Calibri" w:hAnsi="Calibri" w:eastAsia="Calibri" w:ascii="Calibri"/>
          <w:color w:val="363435"/>
          <w:spacing w:val="-2"/>
          <w:w w:val="98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98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0"/>
          <w:w w:val="98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tahun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2007.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90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ang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ndonesia</w:t>
      </w:r>
      <w:r>
        <w:rPr>
          <w:rFonts w:cs="Calibri" w:hAnsi="Calibri" w:eastAsia="Calibri" w:ascii="Calibri"/>
          <w:color w:val="363435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Naik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Haji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0"/>
          <w:w w:val="100"/>
          <w:sz w:val="20"/>
          <w:szCs w:val="20"/>
        </w:rPr>
        <w:t>(</w:t>
      </w:r>
      <w:r>
        <w:rPr>
          <w:rFonts w:cs="Calibri" w:hAnsi="Calibri" w:eastAsia="Calibri" w:ascii="Calibri"/>
          <w:color w:val="363435"/>
          <w:spacing w:val="-9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tunan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erjalanan),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nbit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oleh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7"/>
          <w:w w:val="95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acana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244"/>
      </w:pPr>
      <w:r>
        <w:rPr>
          <w:rFonts w:cs="Calibri" w:hAnsi="Calibri" w:eastAsia="Calibri" w:ascii="Calibri"/>
          <w:color w:val="363435"/>
          <w:spacing w:val="-15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og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ta,</w:t>
      </w:r>
      <w:r>
        <w:rPr>
          <w:rFonts w:cs="Calibri" w:hAnsi="Calibri" w:eastAsia="Calibri" w:ascii="Calibri"/>
          <w:color w:val="363435"/>
          <w:spacing w:val="1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tahun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2009.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90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3.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eduksi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lu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alitas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tudi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hadap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jar</w:t>
      </w:r>
      <w:r>
        <w:rPr>
          <w:rFonts w:cs="Calibri" w:hAnsi="Calibri" w:eastAsia="Calibri" w:ascii="Calibri"/>
          <w:color w:val="363435"/>
          <w:spacing w:val="-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TK/</w:t>
      </w:r>
      <w:r>
        <w:rPr>
          <w:rFonts w:cs="Calibri" w:hAnsi="Calibri" w:eastAsia="Calibri" w:ascii="Calibri"/>
          <w:color w:val="363435"/>
          <w:spacing w:val="-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),</w:t>
      </w:r>
      <w:r>
        <w:rPr>
          <w:rFonts w:cs="Calibri" w:hAnsi="Calibri" w:eastAsia="Calibri" w:ascii="Calibri"/>
          <w:color w:val="363435"/>
          <w:spacing w:val="-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bit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dalam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Ju</w:t>
      </w:r>
      <w:r>
        <w:rPr>
          <w:rFonts w:cs="Calibri" w:hAnsi="Calibri" w:eastAsia="Calibri" w:ascii="Calibri"/>
          <w:color w:val="363435"/>
          <w:spacing w:val="1"/>
          <w:w w:val="104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nal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244"/>
      </w:pP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tta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bi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ah,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8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-5"/>
          <w:w w:val="98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0"/>
          <w:w w:val="98"/>
          <w:sz w:val="20"/>
          <w:szCs w:val="20"/>
        </w:rPr>
        <w:t>.</w:t>
      </w:r>
      <w:r>
        <w:rPr>
          <w:rFonts w:cs="Calibri" w:hAnsi="Calibri" w:eastAsia="Calibri" w:ascii="Calibri"/>
          <w:color w:val="363435"/>
          <w:spacing w:val="-1"/>
          <w:w w:val="98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</w:t>
      </w:r>
      <w:r>
        <w:rPr>
          <w:rFonts w:cs="Calibri" w:hAnsi="Calibri" w:eastAsia="Calibri" w:ascii="Calibri"/>
          <w:color w:val="363435"/>
          <w:spacing w:val="-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ahun</w:t>
      </w:r>
      <w:r>
        <w:rPr>
          <w:rFonts w:cs="Calibri" w:hAnsi="Calibri" w:eastAsia="Calibri" w:ascii="Calibri"/>
          <w:color w:val="363435"/>
          <w:spacing w:val="1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X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VII,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tahun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2006.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90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4.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3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Kebija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ian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asjid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eja</w:t>
      </w:r>
      <w:r>
        <w:rPr>
          <w:rFonts w:cs="Calibri" w:hAnsi="Calibri" w:eastAsia="Calibri" w:ascii="Calibri"/>
          <w:color w:val="363435"/>
          <w:spacing w:val="-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ndonesia</w:t>
      </w:r>
      <w:r>
        <w:rPr>
          <w:rFonts w:cs="Calibri" w:hAnsi="Calibri" w:eastAsia="Calibri" w:ascii="Calibri"/>
          <w:color w:val="363435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(1511-2007),</w:t>
      </w:r>
      <w:r>
        <w:rPr>
          <w:rFonts w:cs="Calibri" w:hAnsi="Calibri" w:eastAsia="Calibri" w:ascii="Calibri"/>
          <w:color w:val="363435"/>
          <w:spacing w:val="-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bit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dalam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24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Ju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nal</w:t>
      </w:r>
      <w:r>
        <w:rPr>
          <w:rFonts w:cs="Calibri" w:hAnsi="Calibri" w:eastAsia="Calibri" w:ascii="Calibri"/>
          <w:color w:val="363435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97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iqo</w:t>
      </w:r>
      <w:r>
        <w:rPr>
          <w:rFonts w:cs="Calibri" w:hAnsi="Calibri" w:eastAsia="Calibri" w:ascii="Calibri"/>
          <w:color w:val="363435"/>
          <w:spacing w:val="-1"/>
          <w:w w:val="97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-1"/>
          <w:w w:val="9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7"/>
          <w:w w:val="97"/>
          <w:sz w:val="20"/>
          <w:szCs w:val="20"/>
        </w:rPr>
        <w:t>V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-2"/>
          <w:w w:val="97"/>
          <w:sz w:val="20"/>
          <w:szCs w:val="20"/>
        </w:rPr>
        <w:t>l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.</w:t>
      </w:r>
      <w:r>
        <w:rPr>
          <w:rFonts w:cs="Calibri" w:hAnsi="Calibri" w:eastAsia="Calibri" w:ascii="Calibri"/>
          <w:color w:val="363435"/>
          <w:spacing w:val="1"/>
          <w:w w:val="9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X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X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XI,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8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-5"/>
          <w:w w:val="98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0"/>
          <w:w w:val="98"/>
          <w:sz w:val="20"/>
          <w:szCs w:val="20"/>
        </w:rPr>
        <w:t>.</w:t>
      </w:r>
      <w:r>
        <w:rPr>
          <w:rFonts w:cs="Calibri" w:hAnsi="Calibri" w:eastAsia="Calibri" w:ascii="Calibri"/>
          <w:color w:val="363435"/>
          <w:spacing w:val="-1"/>
          <w:w w:val="98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2,</w:t>
      </w:r>
      <w:r>
        <w:rPr>
          <w:rFonts w:cs="Calibri" w:hAnsi="Calibri" w:eastAsia="Calibri" w:ascii="Calibri"/>
          <w:color w:val="363435"/>
          <w:spacing w:val="-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tahun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2007.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90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5.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olitik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nak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sia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Dini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ndonesia,</w:t>
      </w:r>
      <w:r>
        <w:rPr>
          <w:rFonts w:cs="Calibri" w:hAnsi="Calibri" w:eastAsia="Calibri" w:ascii="Calibri"/>
          <w:color w:val="363435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bit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dalam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ju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nal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5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nalytica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24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Islamica,</w:t>
      </w:r>
      <w:r>
        <w:rPr>
          <w:rFonts w:cs="Calibri" w:hAnsi="Calibri" w:eastAsia="Calibri" w:ascii="Calibri"/>
          <w:color w:val="363435"/>
          <w:spacing w:val="-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7"/>
          <w:w w:val="97"/>
          <w:sz w:val="20"/>
          <w:szCs w:val="20"/>
        </w:rPr>
        <w:t>V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-2"/>
          <w:w w:val="97"/>
          <w:sz w:val="20"/>
          <w:szCs w:val="20"/>
        </w:rPr>
        <w:t>l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.10.</w:t>
      </w:r>
      <w:r>
        <w:rPr>
          <w:rFonts w:cs="Calibri" w:hAnsi="Calibri" w:eastAsia="Calibri" w:ascii="Calibri"/>
          <w:color w:val="363435"/>
          <w:spacing w:val="-1"/>
          <w:w w:val="9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.1,</w:t>
      </w:r>
      <w:r>
        <w:rPr>
          <w:rFonts w:cs="Calibri" w:hAnsi="Calibri" w:eastAsia="Calibri" w:ascii="Calibri"/>
          <w:color w:val="363435"/>
          <w:spacing w:val="-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2008.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90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6.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asang</w:t>
      </w:r>
      <w:r>
        <w:rPr>
          <w:rFonts w:cs="Calibri" w:hAnsi="Calibri" w:eastAsia="Calibri" w:ascii="Calibri"/>
          <w:color w:val="363435"/>
          <w:spacing w:val="2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surut</w:t>
      </w:r>
      <w:r>
        <w:rPr>
          <w:rFonts w:cs="Calibri" w:hAnsi="Calibri" w:eastAsia="Calibri" w:ascii="Calibri"/>
          <w:color w:val="363435"/>
          <w:spacing w:val="4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komposisi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plu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alitas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pendidi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ndonesia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(1945-2008),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24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bit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dalam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ju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nal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addimah,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7"/>
          <w:w w:val="97"/>
          <w:sz w:val="20"/>
          <w:szCs w:val="20"/>
        </w:rPr>
        <w:t>V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-2"/>
          <w:w w:val="97"/>
          <w:sz w:val="20"/>
          <w:szCs w:val="20"/>
        </w:rPr>
        <w:t>l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.</w:t>
      </w:r>
      <w:r>
        <w:rPr>
          <w:rFonts w:cs="Calibri" w:hAnsi="Calibri" w:eastAsia="Calibri" w:ascii="Calibri"/>
          <w:color w:val="363435"/>
          <w:spacing w:val="1"/>
          <w:w w:val="9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XI</w:t>
      </w:r>
      <w:r>
        <w:rPr>
          <w:rFonts w:cs="Calibri" w:hAnsi="Calibri" w:eastAsia="Calibri" w:ascii="Calibri"/>
          <w:color w:val="363435"/>
          <w:spacing w:val="-11"/>
          <w:w w:val="97"/>
          <w:sz w:val="20"/>
          <w:szCs w:val="20"/>
        </w:rPr>
        <w:t>V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4"/>
          <w:w w:val="9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-5"/>
          <w:w w:val="97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.</w:t>
      </w:r>
      <w:r>
        <w:rPr>
          <w:rFonts w:cs="Calibri" w:hAnsi="Calibri" w:eastAsia="Calibri" w:ascii="Calibri"/>
          <w:color w:val="363435"/>
          <w:spacing w:val="2"/>
          <w:w w:val="9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25,</w:t>
      </w:r>
      <w:r>
        <w:rPr>
          <w:rFonts w:cs="Calibri" w:hAnsi="Calibri" w:eastAsia="Calibri" w:ascii="Calibri"/>
          <w:color w:val="363435"/>
          <w:spacing w:val="-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tahun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2009.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90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7.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hotbah</w:t>
      </w:r>
      <w:r>
        <w:rPr>
          <w:rFonts w:cs="Calibri" w:hAnsi="Calibri" w:eastAsia="Calibri" w:ascii="Calibri"/>
          <w:color w:val="363435"/>
          <w:spacing w:val="2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ah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erspektif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4"/>
          <w:w w:val="99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99"/>
          <w:sz w:val="20"/>
          <w:szCs w:val="20"/>
        </w:rPr>
        <w:t>eo</w:t>
      </w:r>
      <w:r>
        <w:rPr>
          <w:rFonts w:cs="Calibri" w:hAnsi="Calibri" w:eastAsia="Calibri" w:ascii="Calibri"/>
          <w:color w:val="363435"/>
          <w:spacing w:val="-2"/>
          <w:w w:val="99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99"/>
          <w:sz w:val="20"/>
          <w:szCs w:val="20"/>
        </w:rPr>
        <w:t>eti</w:t>
      </w:r>
      <w:r>
        <w:rPr>
          <w:rFonts w:cs="Calibri" w:hAnsi="Calibri" w:eastAsia="Calibri" w:ascii="Calibri"/>
          <w:color w:val="363435"/>
          <w:spacing w:val="-2"/>
          <w:w w:val="99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99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-2"/>
          <w:w w:val="99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bit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oleh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7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acana</w:t>
      </w:r>
      <w:r>
        <w:rPr>
          <w:rFonts w:cs="Calibri" w:hAnsi="Calibri" w:eastAsia="Calibri" w:ascii="Calibri"/>
          <w:color w:val="363435"/>
          <w:spacing w:val="-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5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og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ta,</w:t>
      </w:r>
      <w:r>
        <w:rPr>
          <w:rFonts w:cs="Calibri" w:hAnsi="Calibri" w:eastAsia="Calibri" w:ascii="Calibri"/>
          <w:color w:val="363435"/>
          <w:spacing w:val="1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tahun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24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2011.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90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8.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Jihadisme</w:t>
      </w:r>
      <w:r>
        <w:rPr>
          <w:rFonts w:cs="Calibri" w:hAnsi="Calibri" w:eastAsia="Calibri" w:ascii="Calibri"/>
          <w:color w:val="363435"/>
          <w:spacing w:val="2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alafi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v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ersus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emi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1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ubaligh</w:t>
      </w:r>
      <w:r>
        <w:rPr>
          <w:rFonts w:cs="Calibri" w:hAnsi="Calibri" w:eastAsia="Calibri" w:ascii="Calibri"/>
          <w:color w:val="363435"/>
          <w:spacing w:val="2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Guru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gama,</w:t>
      </w:r>
      <w:r>
        <w:rPr>
          <w:rFonts w:cs="Calibri" w:hAnsi="Calibri" w:eastAsia="Calibri" w:ascii="Calibri"/>
          <w:color w:val="363435"/>
          <w:spacing w:val="1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bit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dalam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24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ju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nal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Ju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nal</w:t>
      </w:r>
      <w:r>
        <w:rPr>
          <w:rFonts w:cs="Calibri" w:hAnsi="Calibri" w:eastAsia="Calibri" w:ascii="Calibri"/>
          <w:color w:val="363435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ijtihad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7"/>
          <w:w w:val="97"/>
          <w:sz w:val="20"/>
          <w:szCs w:val="20"/>
        </w:rPr>
        <w:t>V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-2"/>
          <w:w w:val="97"/>
          <w:sz w:val="20"/>
          <w:szCs w:val="20"/>
        </w:rPr>
        <w:t>l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.</w:t>
      </w:r>
      <w:r>
        <w:rPr>
          <w:rFonts w:cs="Calibri" w:hAnsi="Calibri" w:eastAsia="Calibri" w:ascii="Calibri"/>
          <w:color w:val="363435"/>
          <w:spacing w:val="1"/>
          <w:w w:val="9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12,</w:t>
      </w:r>
      <w:r>
        <w:rPr>
          <w:rFonts w:cs="Calibri" w:hAnsi="Calibri" w:eastAsia="Calibri" w:ascii="Calibri"/>
          <w:color w:val="363435"/>
          <w:spacing w:val="-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8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-5"/>
          <w:w w:val="98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0"/>
          <w:w w:val="98"/>
          <w:sz w:val="20"/>
          <w:szCs w:val="20"/>
        </w:rPr>
        <w:t>.</w:t>
      </w:r>
      <w:r>
        <w:rPr>
          <w:rFonts w:cs="Calibri" w:hAnsi="Calibri" w:eastAsia="Calibri" w:ascii="Calibri"/>
          <w:color w:val="363435"/>
          <w:spacing w:val="-1"/>
          <w:w w:val="98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1,</w:t>
      </w:r>
      <w:r>
        <w:rPr>
          <w:rFonts w:cs="Calibri" w:hAnsi="Calibri" w:eastAsia="Calibri" w:ascii="Calibri"/>
          <w:color w:val="363435"/>
          <w:spacing w:val="-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Juni</w:t>
      </w:r>
      <w:r>
        <w:rPr>
          <w:rFonts w:cs="Calibri" w:hAnsi="Calibri" w:eastAsia="Calibri" w:ascii="Calibri"/>
          <w:color w:val="363435"/>
          <w:spacing w:val="1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2012,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ISSN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1411-9544.</w:t>
      </w:r>
      <w:r>
        <w:rPr>
          <w:rFonts w:cs="Calibri" w:hAnsi="Calibri" w:eastAsia="Calibri" w:ascii="Calibri"/>
          <w:color w:val="363435"/>
          <w:spacing w:val="-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4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editasi</w:t>
      </w:r>
      <w:r>
        <w:rPr>
          <w:rFonts w:cs="Calibri" w:hAnsi="Calibri" w:eastAsia="Calibri" w:ascii="Calibri"/>
          <w:color w:val="363435"/>
          <w:spacing w:val="4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</w:t>
      </w:r>
      <w:r>
        <w:rPr>
          <w:rFonts w:cs="Calibri" w:hAnsi="Calibri" w:eastAsia="Calibri" w:ascii="Calibri"/>
          <w:color w:val="363435"/>
          <w:spacing w:val="-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oleh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24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Dikti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Kemdi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nas</w:t>
      </w:r>
      <w:r>
        <w:rPr>
          <w:rFonts w:cs="Calibri" w:hAnsi="Calibri" w:eastAsia="Calibri" w:ascii="Calibri"/>
          <w:color w:val="363435"/>
          <w:spacing w:val="2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RI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8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-5"/>
          <w:w w:val="98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0"/>
          <w:w w:val="98"/>
          <w:sz w:val="20"/>
          <w:szCs w:val="20"/>
        </w:rPr>
        <w:t>.</w:t>
      </w:r>
      <w:r>
        <w:rPr>
          <w:rFonts w:cs="Calibri" w:hAnsi="Calibri" w:eastAsia="Calibri" w:ascii="Calibri"/>
          <w:color w:val="363435"/>
          <w:spacing w:val="-1"/>
          <w:w w:val="98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83/DI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TI/</w:t>
      </w:r>
      <w:r>
        <w:rPr>
          <w:rFonts w:cs="Calibri" w:hAnsi="Calibri" w:eastAsia="Calibri" w:ascii="Calibri"/>
          <w:color w:val="363435"/>
          <w:spacing w:val="-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2009.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90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9.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gese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osisi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dalam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5"/>
          <w:sz w:val="20"/>
          <w:szCs w:val="20"/>
        </w:rPr>
        <w:t>Undang-Undang</w:t>
      </w:r>
      <w:r>
        <w:rPr>
          <w:rFonts w:cs="Calibri" w:hAnsi="Calibri" w:eastAsia="Calibri" w:ascii="Calibri"/>
          <w:color w:val="363435"/>
          <w:spacing w:val="-5"/>
          <w:w w:val="105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ndonesia,</w:t>
      </w:r>
      <w:r>
        <w:rPr>
          <w:rFonts w:cs="Calibri" w:hAnsi="Calibri" w:eastAsia="Calibri" w:ascii="Calibri"/>
          <w:color w:val="363435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-1"/>
          <w:w w:val="103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1"/>
          <w:w w:val="97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bit</w:t>
      </w:r>
      <w:r>
        <w:rPr>
          <w:rFonts w:cs="Calibri" w:hAnsi="Calibri" w:eastAsia="Calibri" w:ascii="Calibri"/>
          <w:color w:val="363435"/>
          <w:spacing w:val="3"/>
          <w:w w:val="103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5"/>
          <w:sz w:val="20"/>
          <w:szCs w:val="20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24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dalam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Ju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nal</w:t>
      </w:r>
      <w:r>
        <w:rPr>
          <w:rFonts w:cs="Calibri" w:hAnsi="Calibri" w:eastAsia="Calibri" w:ascii="Calibri"/>
          <w:color w:val="363435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MIQ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-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</w:t>
      </w:r>
      <w:r>
        <w:rPr>
          <w:rFonts w:cs="Calibri" w:hAnsi="Calibri" w:eastAsia="Calibri" w:ascii="Calibri"/>
          <w:color w:val="363435"/>
          <w:spacing w:val="-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lmu-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lmu</w:t>
      </w:r>
      <w:r>
        <w:rPr>
          <w:rFonts w:cs="Calibri" w:hAnsi="Calibri" w:eastAsia="Calibri" w:ascii="Calibri"/>
          <w:color w:val="363435"/>
          <w:spacing w:val="1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Keislaman)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7"/>
          <w:w w:val="97"/>
          <w:sz w:val="20"/>
          <w:szCs w:val="20"/>
        </w:rPr>
        <w:t>V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-2"/>
          <w:w w:val="97"/>
          <w:sz w:val="20"/>
          <w:szCs w:val="20"/>
        </w:rPr>
        <w:t>l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.</w:t>
      </w:r>
      <w:r>
        <w:rPr>
          <w:rFonts w:cs="Calibri" w:hAnsi="Calibri" w:eastAsia="Calibri" w:ascii="Calibri"/>
          <w:color w:val="363435"/>
          <w:spacing w:val="1"/>
          <w:w w:val="9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X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X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X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VII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8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-5"/>
          <w:w w:val="98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0"/>
          <w:w w:val="98"/>
          <w:sz w:val="20"/>
          <w:szCs w:val="20"/>
        </w:rPr>
        <w:t>.</w:t>
      </w:r>
      <w:r>
        <w:rPr>
          <w:rFonts w:cs="Calibri" w:hAnsi="Calibri" w:eastAsia="Calibri" w:ascii="Calibri"/>
          <w:color w:val="363435"/>
          <w:spacing w:val="-1"/>
          <w:w w:val="98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Janua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-4"/>
          <w:w w:val="100"/>
          <w:sz w:val="20"/>
          <w:szCs w:val="20"/>
        </w:rPr>
        <w:t>-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Juni</w:t>
      </w:r>
      <w:r>
        <w:rPr>
          <w:rFonts w:cs="Calibri" w:hAnsi="Calibri" w:eastAsia="Calibri" w:ascii="Calibri"/>
          <w:color w:val="363435"/>
          <w:spacing w:val="3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2013.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3"/>
          <w:sz w:val="20"/>
          <w:szCs w:val="20"/>
        </w:rPr>
        <w:t>ISSN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24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0852-0720.</w:t>
      </w:r>
      <w:r>
        <w:rPr>
          <w:rFonts w:cs="Calibri" w:hAnsi="Calibri" w:eastAsia="Calibri" w:ascii="Calibri"/>
          <w:color w:val="363435"/>
          <w:spacing w:val="-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4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editasi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</w:t>
      </w:r>
      <w:r>
        <w:rPr>
          <w:rFonts w:cs="Calibri" w:hAnsi="Calibri" w:eastAsia="Calibri" w:ascii="Calibri"/>
          <w:color w:val="363435"/>
          <w:spacing w:val="-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oleh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Dikti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Kemdi</w:t>
      </w:r>
      <w:r>
        <w:rPr>
          <w:rFonts w:cs="Calibri" w:hAnsi="Calibri" w:eastAsia="Calibri" w:ascii="Calibri"/>
          <w:color w:val="363435"/>
          <w:spacing w:val="3"/>
          <w:w w:val="104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na</w:t>
      </w:r>
      <w:r>
        <w:rPr>
          <w:rFonts w:cs="Calibri" w:hAnsi="Calibri" w:eastAsia="Calibri" w:ascii="Calibri"/>
          <w:color w:val="363435"/>
          <w:spacing w:val="-2"/>
          <w:w w:val="102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83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8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-5"/>
          <w:w w:val="98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0"/>
          <w:w w:val="98"/>
          <w:sz w:val="20"/>
          <w:szCs w:val="20"/>
        </w:rPr>
        <w:t>.</w:t>
      </w:r>
      <w:r>
        <w:rPr>
          <w:rFonts w:cs="Calibri" w:hAnsi="Calibri" w:eastAsia="Calibri" w:ascii="Calibri"/>
          <w:color w:val="363435"/>
          <w:spacing w:val="-1"/>
          <w:w w:val="98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64a/DI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TI/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./2010.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90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10.</w:t>
      </w:r>
      <w:r>
        <w:rPr>
          <w:rFonts w:cs="Calibri" w:hAnsi="Calibri" w:eastAsia="Calibri" w:ascii="Calibri"/>
          <w:color w:val="363435"/>
          <w:spacing w:val="4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embaruan</w:t>
      </w:r>
      <w:r>
        <w:rPr>
          <w:rFonts w:cs="Calibri" w:hAnsi="Calibri" w:eastAsia="Calibri" w:ascii="Calibri"/>
          <w:color w:val="363435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0"/>
          <w:szCs w:val="20"/>
        </w:rPr>
        <w:t>:</w:t>
      </w:r>
      <w:r>
        <w:rPr>
          <w:rFonts w:cs="Calibri" w:hAnsi="Calibri" w:eastAsia="Calibri" w:ascii="Calibri"/>
          <w:color w:val="363435"/>
          <w:spacing w:val="7"/>
          <w:w w:val="7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tudi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H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ndonesia</w:t>
      </w:r>
      <w:r>
        <w:rPr>
          <w:rFonts w:cs="Calibri" w:hAnsi="Calibri" w:eastAsia="Calibri" w:ascii="Calibri"/>
          <w:color w:val="363435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al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sia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1900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–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1942,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24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bit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oleh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7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acana</w:t>
      </w:r>
      <w:r>
        <w:rPr>
          <w:rFonts w:cs="Calibri" w:hAnsi="Calibri" w:eastAsia="Calibri" w:ascii="Calibri"/>
          <w:color w:val="363435"/>
          <w:spacing w:val="-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5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og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</w:t>
      </w:r>
      <w:r>
        <w:rPr>
          <w:rFonts w:cs="Calibri" w:hAnsi="Calibri" w:eastAsia="Calibri" w:ascii="Calibri"/>
          <w:color w:val="363435"/>
          <w:spacing w:val="2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tahun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2013.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90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11.</w:t>
      </w:r>
      <w:r>
        <w:rPr>
          <w:rFonts w:cs="Calibri" w:hAnsi="Calibri" w:eastAsia="Calibri" w:ascii="Calibri"/>
          <w:color w:val="363435"/>
          <w:spacing w:val="4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4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nik</w:t>
      </w:r>
      <w:r>
        <w:rPr>
          <w:rFonts w:cs="Calibri" w:hAnsi="Calibri" w:eastAsia="Calibri" w:ascii="Calibri"/>
          <w:color w:val="363435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embelaja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2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Kolabo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tif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tuk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emandi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C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alon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Jamaah</w:t>
      </w:r>
      <w:r>
        <w:rPr>
          <w:rFonts w:cs="Calibri" w:hAnsi="Calibri" w:eastAsia="Calibri" w:ascii="Calibri"/>
          <w:color w:val="363435"/>
          <w:spacing w:val="2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Haji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pada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24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Kelompok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Haji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asjid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Istiqomah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Unga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an,</w:t>
      </w:r>
      <w:r>
        <w:rPr>
          <w:rFonts w:cs="Calibri" w:hAnsi="Calibri" w:eastAsia="Calibri" w:ascii="Calibri"/>
          <w:color w:val="363435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bit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dalam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Ju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nal</w:t>
      </w:r>
      <w:r>
        <w:rPr>
          <w:rFonts w:cs="Calibri" w:hAnsi="Calibri" w:eastAsia="Calibri" w:ascii="Calibri"/>
          <w:color w:val="363435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f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ensi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7"/>
          <w:w w:val="97"/>
          <w:sz w:val="20"/>
          <w:szCs w:val="20"/>
        </w:rPr>
        <w:t>V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-2"/>
          <w:w w:val="97"/>
          <w:sz w:val="20"/>
          <w:szCs w:val="20"/>
        </w:rPr>
        <w:t>l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.</w:t>
      </w:r>
      <w:r>
        <w:rPr>
          <w:rFonts w:cs="Calibri" w:hAnsi="Calibri" w:eastAsia="Calibri" w:ascii="Calibri"/>
          <w:color w:val="363435"/>
          <w:spacing w:val="1"/>
          <w:w w:val="9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8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-5"/>
          <w:w w:val="102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0"/>
          <w:w w:val="83"/>
          <w:sz w:val="20"/>
          <w:szCs w:val="20"/>
        </w:rPr>
        <w:t>,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24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Juni</w:t>
      </w:r>
      <w:r>
        <w:rPr>
          <w:rFonts w:cs="Calibri" w:hAnsi="Calibri" w:eastAsia="Calibri" w:ascii="Calibri"/>
          <w:color w:val="363435"/>
          <w:spacing w:val="1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2014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ISSN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1978-7332.</w:t>
      </w:r>
      <w:r>
        <w:rPr>
          <w:rFonts w:cs="Calibri" w:hAnsi="Calibri" w:eastAsia="Calibri" w:ascii="Calibri"/>
          <w:color w:val="363435"/>
          <w:spacing w:val="-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4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editasi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</w:t>
      </w:r>
      <w:r>
        <w:rPr>
          <w:rFonts w:cs="Calibri" w:hAnsi="Calibri" w:eastAsia="Calibri" w:ascii="Calibri"/>
          <w:color w:val="363435"/>
          <w:spacing w:val="-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oleh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Dikti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Kemdi</w:t>
      </w:r>
      <w:r>
        <w:rPr>
          <w:rFonts w:cs="Calibri" w:hAnsi="Calibri" w:eastAsia="Calibri" w:ascii="Calibri"/>
          <w:color w:val="363435"/>
          <w:spacing w:val="3"/>
          <w:w w:val="104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6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-2"/>
          <w:w w:val="106"/>
          <w:sz w:val="20"/>
          <w:szCs w:val="20"/>
        </w:rPr>
        <w:t>d</w:t>
      </w:r>
      <w:r>
        <w:rPr>
          <w:rFonts w:cs="Calibri" w:hAnsi="Calibri" w:eastAsia="Calibri" w:ascii="Calibri"/>
          <w:color w:val="363435"/>
          <w:spacing w:val="0"/>
          <w:w w:val="83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SK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8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-5"/>
          <w:w w:val="98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0"/>
          <w:w w:val="98"/>
          <w:sz w:val="20"/>
          <w:szCs w:val="20"/>
        </w:rPr>
        <w:t>.</w:t>
      </w:r>
      <w:r>
        <w:rPr>
          <w:rFonts w:cs="Calibri" w:hAnsi="Calibri" w:eastAsia="Calibri" w:ascii="Calibri"/>
          <w:color w:val="363435"/>
          <w:spacing w:val="-1"/>
          <w:w w:val="98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56/</w:t>
      </w:r>
      <w:r>
        <w:rPr>
          <w:rFonts w:cs="Calibri" w:hAnsi="Calibri" w:eastAsia="Calibri" w:ascii="Calibri"/>
          <w:color w:val="363435"/>
          <w:spacing w:val="-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TI/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24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./2012.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90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12.</w:t>
      </w:r>
      <w:r>
        <w:rPr>
          <w:rFonts w:cs="Calibri" w:hAnsi="Calibri" w:eastAsia="Calibri" w:ascii="Calibri"/>
          <w:color w:val="363435"/>
          <w:spacing w:val="4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H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ical</w:t>
      </w:r>
      <w:r>
        <w:rPr>
          <w:rFonts w:cs="Calibri" w:hAnsi="Calibri" w:eastAsia="Calibri" w:ascii="Calibri"/>
          <w:color w:val="363435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tudy</w:t>
      </w:r>
      <w:r>
        <w:rPr>
          <w:rFonts w:cs="Calibri" w:hAnsi="Calibri" w:eastAsia="Calibri" w:ascii="Calibri"/>
          <w:color w:val="363435"/>
          <w:spacing w:val="1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on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the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Changes</w:t>
      </w:r>
      <w:r>
        <w:rPr>
          <w:rFonts w:cs="Calibri" w:hAnsi="Calibri" w:eastAsia="Calibri" w:ascii="Calibri"/>
          <w:color w:val="363435"/>
          <w:spacing w:val="3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of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eli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ious</w:t>
      </w:r>
      <w:r>
        <w:rPr>
          <w:rFonts w:cs="Calibri" w:hAnsi="Calibri" w:eastAsia="Calibri" w:ascii="Calibri"/>
          <w:color w:val="363435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and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al</w:t>
      </w:r>
      <w:r>
        <w:rPr>
          <w:rFonts w:cs="Calibri" w:hAnsi="Calibri" w:eastAsia="Calibri" w:ascii="Calibri"/>
          <w:color w:val="363435"/>
          <w:spacing w:val="-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duc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tion</w:t>
      </w:r>
      <w:r>
        <w:rPr>
          <w:rFonts w:cs="Calibri" w:hAnsi="Calibri" w:eastAsia="Calibri" w:ascii="Calibri"/>
          <w:color w:val="363435"/>
          <w:spacing w:val="2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in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95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ndonesia,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24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it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dalam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Jou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nal</w:t>
      </w:r>
      <w:r>
        <w:rPr>
          <w:rFonts w:cs="Calibri" w:hAnsi="Calibri" w:eastAsia="Calibri" w:ascii="Calibri"/>
          <w:color w:val="363435"/>
          <w:spacing w:val="1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of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ndonesia</w:t>
      </w:r>
      <w:r>
        <w:rPr>
          <w:rFonts w:cs="Calibri" w:hAnsi="Calibri" w:eastAsia="Calibri" w:ascii="Calibri"/>
          <w:color w:val="363435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Islam,</w:t>
      </w:r>
      <w:r>
        <w:rPr>
          <w:rFonts w:cs="Calibri" w:hAnsi="Calibri" w:eastAsia="Calibri" w:ascii="Calibri"/>
          <w:color w:val="363435"/>
          <w:spacing w:val="-1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7"/>
          <w:w w:val="97"/>
          <w:sz w:val="20"/>
          <w:szCs w:val="20"/>
        </w:rPr>
        <w:t>V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-2"/>
          <w:w w:val="97"/>
          <w:sz w:val="20"/>
          <w:szCs w:val="20"/>
        </w:rPr>
        <w:t>l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.</w:t>
      </w:r>
      <w:r>
        <w:rPr>
          <w:rFonts w:cs="Calibri" w:hAnsi="Calibri" w:eastAsia="Calibri" w:ascii="Calibri"/>
          <w:color w:val="363435"/>
          <w:spacing w:val="1"/>
          <w:w w:val="9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8,</w:t>
      </w:r>
      <w:r>
        <w:rPr>
          <w:rFonts w:cs="Calibri" w:hAnsi="Calibri" w:eastAsia="Calibri" w:ascii="Calibri"/>
          <w:color w:val="363435"/>
          <w:spacing w:val="-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number</w:t>
      </w:r>
      <w:r>
        <w:rPr>
          <w:rFonts w:cs="Calibri" w:hAnsi="Calibri" w:eastAsia="Calibri" w:ascii="Calibri"/>
          <w:color w:val="363435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01,</w:t>
      </w:r>
      <w:r>
        <w:rPr>
          <w:rFonts w:cs="Calibri" w:hAnsi="Calibri" w:eastAsia="Calibri" w:ascii="Calibri"/>
          <w:color w:val="363435"/>
          <w:spacing w:val="-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Juni</w:t>
      </w:r>
      <w:r>
        <w:rPr>
          <w:rFonts w:cs="Calibri" w:hAnsi="Calibri" w:eastAsia="Calibri" w:ascii="Calibri"/>
          <w:color w:val="363435"/>
          <w:spacing w:val="1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2014.</w:t>
      </w:r>
      <w:r>
        <w:rPr>
          <w:rFonts w:cs="Calibri" w:hAnsi="Calibri" w:eastAsia="Calibri" w:ascii="Calibri"/>
          <w:color w:val="363435"/>
          <w:spacing w:val="-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4"/>
          <w:w w:val="102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-1"/>
          <w:w w:val="97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3"/>
          <w:w w:val="101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-2"/>
          <w:w w:val="93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editasi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24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oleh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dikti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kemdi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nas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SK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98"/>
          <w:sz w:val="20"/>
          <w:szCs w:val="20"/>
        </w:rPr>
        <w:t>N</w:t>
      </w:r>
      <w:r>
        <w:rPr>
          <w:rFonts w:cs="Calibri" w:hAnsi="Calibri" w:eastAsia="Calibri" w:ascii="Calibri"/>
          <w:color w:val="363435"/>
          <w:spacing w:val="-5"/>
          <w:w w:val="98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0"/>
          <w:w w:val="98"/>
          <w:sz w:val="20"/>
          <w:szCs w:val="20"/>
        </w:rPr>
        <w:t>.</w:t>
      </w:r>
      <w:r>
        <w:rPr>
          <w:rFonts w:cs="Calibri" w:hAnsi="Calibri" w:eastAsia="Calibri" w:ascii="Calibri"/>
          <w:color w:val="363435"/>
          <w:spacing w:val="-1"/>
          <w:w w:val="98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58/DI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TI/Kep/2013.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904"/>
      </w:pP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13.</w:t>
      </w:r>
      <w:r>
        <w:rPr>
          <w:rFonts w:cs="Calibri" w:hAnsi="Calibri" w:eastAsia="Calibri" w:ascii="Calibri"/>
          <w:color w:val="363435"/>
          <w:spacing w:val="-11"/>
          <w:w w:val="9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odel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of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ies</w:t>
      </w:r>
      <w:r>
        <w:rPr>
          <w:rFonts w:cs="Calibri" w:hAnsi="Calibri" w:eastAsia="Calibri" w:ascii="Calibri"/>
          <w:color w:val="363435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in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v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eloping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Islamic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hog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h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th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ough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iculum:</w:t>
      </w:r>
      <w:r>
        <w:rPr>
          <w:rFonts w:cs="Calibri" w:hAnsi="Calibri" w:eastAsia="Calibri" w:ascii="Calibri"/>
          <w:color w:val="363435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tudy</w:t>
      </w:r>
      <w:r>
        <w:rPr>
          <w:rFonts w:cs="Calibri" w:hAnsi="Calibri" w:eastAsia="Calibri" w:ascii="Calibri"/>
          <w:color w:val="363435"/>
          <w:spacing w:val="1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of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2244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Sum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h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alib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1900-1942,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di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bit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dalam</w:t>
      </w:r>
      <w:r>
        <w:rPr>
          <w:rFonts w:cs="Calibri" w:hAnsi="Calibri" w:eastAsia="Calibri" w:ascii="Calibri"/>
          <w:color w:val="363435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ndonesian</w:t>
      </w:r>
      <w:r>
        <w:rPr>
          <w:rFonts w:cs="Calibri" w:hAnsi="Calibri" w:eastAsia="Calibri" w:ascii="Calibri"/>
          <w:color w:val="363435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Jou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nal</w:t>
      </w:r>
      <w:r>
        <w:rPr>
          <w:rFonts w:cs="Calibri" w:hAnsi="Calibri" w:eastAsia="Calibri" w:ascii="Calibri"/>
          <w:color w:val="363435"/>
          <w:spacing w:val="1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of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4"/>
          <w:sz w:val="20"/>
          <w:szCs w:val="20"/>
        </w:rPr>
        <w:t>and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20"/>
        <w:ind w:left="2244"/>
      </w:pPr>
      <w:r>
        <w:pict>
          <v:group style="position:absolute;margin-left:0pt;margin-top:732.164pt;width:15pt;height:0.0001pt;mso-position-horizontal-relative:page;mso-position-vertical-relative:page;z-index:-18679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677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uslim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7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ocietie</w:t>
      </w:r>
      <w:r>
        <w:rPr>
          <w:rFonts w:cs="Calibri" w:hAnsi="Calibri" w:eastAsia="Calibri" w:ascii="Calibri"/>
          <w:color w:val="363435"/>
          <w:spacing w:val="-2"/>
          <w:w w:val="102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83"/>
          <w:sz w:val="20"/>
          <w:szCs w:val="20"/>
        </w:rPr>
        <w:t>,</w:t>
      </w:r>
      <w:r>
        <w:rPr>
          <w:rFonts w:cs="Calibri" w:hAnsi="Calibri" w:eastAsia="Calibri" w:ascii="Calibri"/>
          <w:color w:val="363435"/>
          <w:spacing w:val="-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7"/>
          <w:w w:val="97"/>
          <w:sz w:val="20"/>
          <w:szCs w:val="20"/>
        </w:rPr>
        <w:t>V</w:t>
      </w:r>
      <w:r>
        <w:rPr>
          <w:rFonts w:cs="Calibri" w:hAnsi="Calibri" w:eastAsia="Calibri" w:ascii="Calibri"/>
          <w:color w:val="363435"/>
          <w:spacing w:val="-5"/>
          <w:w w:val="97"/>
          <w:sz w:val="20"/>
          <w:szCs w:val="20"/>
        </w:rPr>
        <w:t>o</w:t>
      </w:r>
      <w:r>
        <w:rPr>
          <w:rFonts w:cs="Calibri" w:hAnsi="Calibri" w:eastAsia="Calibri" w:ascii="Calibri"/>
          <w:color w:val="363435"/>
          <w:spacing w:val="0"/>
          <w:w w:val="97"/>
          <w:sz w:val="20"/>
          <w:szCs w:val="20"/>
        </w:rPr>
        <w:t>.</w:t>
      </w:r>
      <w:r>
        <w:rPr>
          <w:rFonts w:cs="Calibri" w:hAnsi="Calibri" w:eastAsia="Calibri" w:ascii="Calibri"/>
          <w:color w:val="363435"/>
          <w:spacing w:val="-1"/>
          <w:w w:val="97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4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Number</w:t>
      </w:r>
      <w:r>
        <w:rPr>
          <w:rFonts w:cs="Calibri" w:hAnsi="Calibri" w:eastAsia="Calibri" w:ascii="Calibri"/>
          <w:color w:val="363435"/>
          <w:spacing w:val="1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c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ember</w:t>
      </w:r>
      <w:r>
        <w:rPr>
          <w:rFonts w:cs="Calibri" w:hAnsi="Calibri" w:eastAsia="Calibri" w:ascii="Calibri"/>
          <w:color w:val="363435"/>
          <w:spacing w:val="2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2014.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E-ISNN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2406-825X.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1"/>
          <w:sz w:val="20"/>
          <w:szCs w:val="20"/>
        </w:rPr>
        <w:t>ISSN2089-1490.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  <w:sectPr>
          <w:pgMar w:header="0" w:footer="101" w:top="460" w:bottom="0" w:left="0" w:right="0"/>
          <w:pgSz w:w="10880" w:h="1512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/>
        <w:ind w:left="5697" w:right="-44"/>
      </w:pPr>
      <w:r>
        <w:pict>
          <v:group style="position:absolute;margin-left:445.299pt;margin-top:-1.47815pt;width:0pt;height:64.063pt;mso-position-horizontal-relative:page;mso-position-vertical-relative:paragraph;z-index:-18682" coordorigin="8906,-30" coordsize="0,1281">
            <v:shape style="position:absolute;left:8906;top:-30;width:0;height:1281" coordorigin="8906,-30" coordsize="0,1281" path="m8906,1252l8906,-30e" filled="f" stroked="t" strokeweight="1pt" strokecolor="#4BAE52">
              <v:path arrowok="t"/>
            </v:shape>
            <w10:wrap type="none"/>
          </v:group>
        </w:pict>
      </w:r>
      <w:r>
        <w:pict>
          <v:group style="position:absolute;margin-left:528.071pt;margin-top:732.164pt;width:15pt;height:0.0001pt;mso-position-horizontal-relative:page;mso-position-vertical-relative:page;z-index:-18678" coordorigin="10561,14643" coordsize="300,0">
            <v:shape style="position:absolute;left:10561;top:14643;width:300;height:0" coordorigin="10561,14643" coordsize="300,0" path="m10861,14643l10561,14643,10561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19.567pt;margin-top:740.669pt;width:0.0001pt;height:15pt;mso-position-horizontal-relative:page;mso-position-vertical-relative:page;z-index:-18676" coordorigin="10391,14813" coordsize="0,300">
            <v:shape style="position:absolute;left:10391;top:14813;width:0;height:300" coordorigin="10391,14813" coordsize="0,300" path="m10391,15113l10391,14813,10391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Pendidikan</w:t>
      </w:r>
      <w:r>
        <w:rPr>
          <w:rFonts w:cs="Times New Roman" w:hAnsi="Times New Roman" w:eastAsia="Times New Roman" w:ascii="Times New Roman"/>
          <w:b/>
          <w:color w:val="363435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Agama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Islam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dan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Budi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6"/>
          <w:szCs w:val="16"/>
        </w:rPr>
        <w:t>Pekerti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0880" w:h="15120"/>
          <w:pgMar w:top="1260" w:bottom="0" w:left="0" w:right="0"/>
          <w:cols w:num="2" w:equalWidth="off">
            <w:col w:w="8627" w:space="328"/>
            <w:col w:w="192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161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7"/>
          <w:szCs w:val="47"/>
        </w:rPr>
        <w:jc w:val="left"/>
        <w:spacing w:lineRule="exact" w:line="500"/>
        <w:ind w:left="1771"/>
      </w:pPr>
      <w:r>
        <w:pict>
          <v:group style="position:absolute;margin-left:74.583pt;margin-top:2.2099pt;width:6.994pt;height:18.185pt;mso-position-horizontal-relative:page;mso-position-vertical-relative:paragraph;z-index:-18674" coordorigin="1492,44" coordsize="140,364">
            <v:shape style="position:absolute;left:1492;top:44;width:140;height:364" coordorigin="1492,44" coordsize="140,364" path="m1492,408l1632,408,1632,44,1492,44,1492,408xe" filled="t" fillcolor="#EC3237" stroked="f">
              <v:path arrowok="t"/>
              <v:fill/>
            </v:shape>
            <w10:wrap type="none"/>
          </v:group>
        </w:pict>
      </w:r>
      <w:r>
        <w:pict>
          <v:group style="position:absolute;margin-left:74.5829pt;margin-top:33.4691pt;width:388.346pt;height:0pt;mso-position-horizontal-relative:page;mso-position-vertical-relative:paragraph;z-index:-18673" coordorigin="1492,669" coordsize="7767,0">
            <v:shape style="position:absolute;left:1492;top:669;width:7767;height:0" coordorigin="1492,669" coordsize="7767,0" path="m1492,669l9259,669e" filled="f" stroked="t" strokeweight="0.25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-4"/>
          <w:w w:val="100"/>
          <w:sz w:val="47"/>
          <w:szCs w:val="47"/>
        </w:rPr>
        <w:t>P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47"/>
          <w:szCs w:val="47"/>
        </w:rPr>
        <w:t>r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47"/>
          <w:szCs w:val="47"/>
        </w:rPr>
        <w:t>of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47"/>
          <w:szCs w:val="47"/>
        </w:rPr>
        <w:t>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47"/>
          <w:szCs w:val="47"/>
        </w:rPr>
        <w:t>l</w:t>
      </w:r>
      <w:r>
        <w:rPr>
          <w:rFonts w:cs="Times New Roman" w:hAnsi="Times New Roman" w:eastAsia="Times New Roman" w:ascii="Times New Roman"/>
          <w:color w:val="363435"/>
          <w:spacing w:val="-34"/>
          <w:w w:val="100"/>
          <w:sz w:val="47"/>
          <w:szCs w:val="47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94"/>
          <w:sz w:val="47"/>
          <w:szCs w:val="47"/>
        </w:rPr>
        <w:t>E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47"/>
          <w:szCs w:val="47"/>
        </w:rPr>
        <w:t>d</w:t>
      </w:r>
      <w:r>
        <w:rPr>
          <w:rFonts w:cs="Times New Roman" w:hAnsi="Times New Roman" w:eastAsia="Times New Roman" w:ascii="Times New Roman"/>
          <w:color w:val="363435"/>
          <w:spacing w:val="-5"/>
          <w:w w:val="106"/>
          <w:sz w:val="47"/>
          <w:szCs w:val="47"/>
        </w:rPr>
        <w:t>i</w:t>
      </w:r>
      <w:r>
        <w:rPr>
          <w:rFonts w:cs="Times New Roman" w:hAnsi="Times New Roman" w:eastAsia="Times New Roman" w:ascii="Times New Roman"/>
          <w:color w:val="363435"/>
          <w:spacing w:val="-3"/>
          <w:w w:val="106"/>
          <w:sz w:val="47"/>
          <w:szCs w:val="47"/>
        </w:rPr>
        <w:t>t</w:t>
      </w:r>
      <w:r>
        <w:rPr>
          <w:rFonts w:cs="Times New Roman" w:hAnsi="Times New Roman" w:eastAsia="Times New Roman" w:ascii="Times New Roman"/>
          <w:color w:val="363435"/>
          <w:spacing w:val="-5"/>
          <w:w w:val="107"/>
          <w:sz w:val="47"/>
          <w:szCs w:val="47"/>
        </w:rPr>
        <w:t>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7"/>
          <w:szCs w:val="47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3" w:lineRule="exact" w:line="260"/>
        <w:ind w:left="1775" w:right="5432"/>
      </w:pP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Nama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                         </w:t>
      </w:r>
      <w:r>
        <w:rPr>
          <w:rFonts w:cs="Calibri" w:hAnsi="Calibri" w:eastAsia="Calibri" w:ascii="Calibri"/>
          <w:color w:val="363435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8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Nening</w:t>
      </w:r>
      <w:r>
        <w:rPr>
          <w:rFonts w:cs="Calibri" w:hAnsi="Calibri" w:eastAsia="Calibri" w:ascii="Calibri"/>
          <w:color w:val="363435"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2"/>
          <w:sz w:val="22"/>
          <w:szCs w:val="22"/>
        </w:rPr>
        <w:t>Da</w:t>
      </w:r>
      <w:r>
        <w:rPr>
          <w:rFonts w:cs="Calibri" w:hAnsi="Calibri" w:eastAsia="Calibri" w:ascii="Calibri"/>
          <w:color w:val="363435"/>
          <w:spacing w:val="6"/>
          <w:w w:val="102"/>
          <w:sz w:val="22"/>
          <w:szCs w:val="22"/>
        </w:rPr>
        <w:t>r</w:t>
      </w:r>
      <w:r>
        <w:rPr>
          <w:rFonts w:cs="Calibri" w:hAnsi="Calibri" w:eastAsia="Calibri" w:ascii="Calibri"/>
          <w:color w:val="363435"/>
          <w:spacing w:val="-1"/>
          <w:w w:val="104"/>
          <w:sz w:val="22"/>
          <w:szCs w:val="22"/>
        </w:rPr>
        <w:t>y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0"/>
          <w:w w:val="101"/>
          <w:sz w:val="22"/>
          <w:szCs w:val="22"/>
        </w:rPr>
        <w:t>ti,SS</w:t>
      </w:r>
      <w:r>
        <w:rPr>
          <w:rFonts w:cs="Calibri" w:hAnsi="Calibri" w:eastAsia="Calibri" w:ascii="Calibri"/>
          <w:color w:val="363435"/>
          <w:spacing w:val="0"/>
          <w:w w:val="101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16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elp</w:t>
      </w:r>
      <w:r>
        <w:rPr>
          <w:rFonts w:cs="Calibri" w:hAnsi="Calibri" w:eastAsia="Calibri" w:ascii="Calibri"/>
          <w:color w:val="363435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4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or/HP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        </w:t>
      </w:r>
      <w:r>
        <w:rPr>
          <w:rFonts w:cs="Calibri" w:hAnsi="Calibri" w:eastAsia="Calibri" w:ascii="Calibri"/>
          <w:color w:val="363435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8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1"/>
          <w:sz w:val="22"/>
          <w:szCs w:val="22"/>
        </w:rPr>
        <w:t>081311417009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775"/>
      </w:pP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E-mail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                        </w:t>
      </w:r>
      <w:r>
        <w:rPr>
          <w:rFonts w:cs="Calibri" w:hAnsi="Calibri" w:eastAsia="Calibri" w:ascii="Calibri"/>
          <w:color w:val="363435"/>
          <w:spacing w:val="2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8"/>
          <w:w w:val="77"/>
          <w:sz w:val="22"/>
          <w:szCs w:val="22"/>
        </w:rPr>
        <w:t> </w:t>
      </w:r>
      <w:hyperlink r:id="rId91">
        <w:r>
          <w:rPr>
            <w:rFonts w:cs="Calibri" w:hAnsi="Calibri" w:eastAsia="Calibri" w:ascii="Calibri"/>
            <w:color w:val="363435"/>
            <w:spacing w:val="0"/>
            <w:w w:val="104"/>
            <w:sz w:val="22"/>
            <w:szCs w:val="22"/>
          </w:rPr>
          <w:t>di</w:t>
        </w:r>
        <w:r>
          <w:rPr>
            <w:rFonts w:cs="Calibri" w:hAnsi="Calibri" w:eastAsia="Calibri" w:ascii="Calibri"/>
            <w:color w:val="363435"/>
            <w:spacing w:val="4"/>
            <w:w w:val="104"/>
            <w:sz w:val="22"/>
            <w:szCs w:val="22"/>
          </w:rPr>
          <w:t>k</w:t>
        </w:r>
        <w:r>
          <w:rPr>
            <w:rFonts w:cs="Calibri" w:hAnsi="Calibri" w:eastAsia="Calibri" w:ascii="Calibri"/>
            <w:color w:val="363435"/>
            <w:spacing w:val="0"/>
            <w:w w:val="108"/>
            <w:sz w:val="22"/>
            <w:szCs w:val="22"/>
          </w:rPr>
          <w:t>nin</w:t>
        </w:r>
        <w:r>
          <w:rPr>
            <w:rFonts w:cs="Calibri" w:hAnsi="Calibri" w:eastAsia="Calibri" w:ascii="Calibri"/>
            <w:color w:val="363435"/>
            <w:spacing w:val="-1"/>
            <w:w w:val="108"/>
            <w:sz w:val="22"/>
            <w:szCs w:val="22"/>
          </w:rPr>
          <w:t>g</w:t>
        </w:r>
        <w:r>
          <w:rPr>
            <w:rFonts w:cs="Calibri" w:hAnsi="Calibri" w:eastAsia="Calibri" w:ascii="Calibri"/>
            <w:color w:val="363435"/>
            <w:spacing w:val="0"/>
            <w:w w:val="101"/>
            <w:sz w:val="22"/>
            <w:szCs w:val="22"/>
          </w:rPr>
          <w:t>maniez@</w:t>
        </w:r>
        <w:r>
          <w:rPr>
            <w:rFonts w:cs="Calibri" w:hAnsi="Calibri" w:eastAsia="Calibri" w:ascii="Calibri"/>
            <w:color w:val="363435"/>
            <w:spacing w:val="-1"/>
            <w:w w:val="101"/>
            <w:sz w:val="22"/>
            <w:szCs w:val="22"/>
          </w:rPr>
          <w:t>g</w:t>
        </w:r>
        <w:r>
          <w:rPr>
            <w:rFonts w:cs="Calibri" w:hAnsi="Calibri" w:eastAsia="Calibri" w:ascii="Calibri"/>
            <w:color w:val="363435"/>
            <w:spacing w:val="0"/>
            <w:w w:val="102"/>
            <w:sz w:val="22"/>
            <w:szCs w:val="22"/>
          </w:rPr>
          <w:t>mai</w:t>
        </w:r>
        <w:r>
          <w:rPr>
            <w:rFonts w:cs="Calibri" w:hAnsi="Calibri" w:eastAsia="Calibri" w:ascii="Calibri"/>
            <w:color w:val="363435"/>
            <w:spacing w:val="-2"/>
            <w:w w:val="102"/>
            <w:sz w:val="22"/>
            <w:szCs w:val="22"/>
          </w:rPr>
          <w:t>l</w:t>
        </w:r>
        <w:r>
          <w:rPr>
            <w:rFonts w:cs="Calibri" w:hAnsi="Calibri" w:eastAsia="Calibri" w:ascii="Calibri"/>
            <w:color w:val="363435"/>
            <w:spacing w:val="0"/>
            <w:w w:val="97"/>
            <w:sz w:val="22"/>
            <w:szCs w:val="22"/>
          </w:rPr>
          <w:t>.</w:t>
        </w:r>
        <w:r>
          <w:rPr>
            <w:rFonts w:cs="Calibri" w:hAnsi="Calibri" w:eastAsia="Calibri" w:ascii="Calibri"/>
            <w:color w:val="363435"/>
            <w:spacing w:val="-1"/>
            <w:w w:val="97"/>
            <w:sz w:val="22"/>
            <w:szCs w:val="22"/>
          </w:rPr>
          <w:t>c</w:t>
        </w:r>
        <w:r>
          <w:rPr>
            <w:rFonts w:cs="Calibri" w:hAnsi="Calibri" w:eastAsia="Calibri" w:ascii="Calibri"/>
            <w:color w:val="363435"/>
            <w:spacing w:val="0"/>
            <w:w w:val="104"/>
            <w:sz w:val="22"/>
            <w:szCs w:val="22"/>
          </w:rPr>
          <w:t>om</w:t>
        </w:r>
      </w:hyperlink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775"/>
      </w:pP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un</w:t>
      </w:r>
      <w:r>
        <w:rPr>
          <w:rFonts w:cs="Calibri" w:hAnsi="Calibri" w:eastAsia="Calibri" w:ascii="Calibri"/>
          <w:color w:val="363435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1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ebook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        </w:t>
      </w:r>
      <w:r>
        <w:rPr>
          <w:rFonts w:cs="Calibri" w:hAnsi="Calibri" w:eastAsia="Calibri" w:ascii="Calibri"/>
          <w:color w:val="363435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8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775"/>
      </w:pP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lam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4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or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         </w:t>
      </w:r>
      <w:r>
        <w:rPr>
          <w:rFonts w:cs="Calibri" w:hAnsi="Calibri" w:eastAsia="Calibri" w:ascii="Calibri"/>
          <w:color w:val="363435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8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10"/>
          <w:sz w:val="22"/>
          <w:szCs w:val="22"/>
        </w:rPr>
        <w:t>J</w:t>
      </w:r>
      <w:r>
        <w:rPr>
          <w:rFonts w:cs="Calibri" w:hAnsi="Calibri" w:eastAsia="Calibri" w:ascii="Calibri"/>
          <w:color w:val="363435"/>
          <w:spacing w:val="-2"/>
          <w:w w:val="110"/>
          <w:sz w:val="22"/>
          <w:szCs w:val="22"/>
        </w:rPr>
        <w:t>l</w:t>
      </w:r>
      <w:r>
        <w:rPr>
          <w:rFonts w:cs="Calibri" w:hAnsi="Calibri" w:eastAsia="Calibri" w:ascii="Calibri"/>
          <w:color w:val="363435"/>
          <w:spacing w:val="0"/>
          <w:w w:val="82"/>
          <w:sz w:val="22"/>
          <w:szCs w:val="22"/>
        </w:rPr>
        <w:t>.</w:t>
      </w:r>
      <w:r>
        <w:rPr>
          <w:rFonts w:cs="Calibri" w:hAnsi="Calibri" w:eastAsia="Calibri" w:ascii="Calibri"/>
          <w:color w:val="363435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Gunung</w:t>
      </w:r>
      <w:r>
        <w:rPr>
          <w:rFonts w:cs="Calibri" w:hAnsi="Calibri" w:eastAsia="Calibri" w:ascii="Calibri"/>
          <w:color w:val="363435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aha</w:t>
      </w:r>
      <w:r>
        <w:rPr>
          <w:rFonts w:cs="Calibri" w:hAnsi="Calibri" w:eastAsia="Calibri" w:ascii="Calibri"/>
          <w:color w:val="363435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363435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363435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No</w:t>
      </w:r>
      <w:r>
        <w:rPr>
          <w:rFonts w:cs="Calibri" w:hAnsi="Calibri" w:eastAsia="Calibri" w:ascii="Calibri"/>
          <w:color w:val="363435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4</w:t>
      </w:r>
      <w:r>
        <w:rPr>
          <w:rFonts w:cs="Calibri" w:hAnsi="Calibri" w:eastAsia="Calibri" w:ascii="Calibri"/>
          <w:color w:val="363435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5"/>
          <w:sz w:val="22"/>
          <w:szCs w:val="22"/>
        </w:rPr>
        <w:t>Kom</w:t>
      </w:r>
      <w:r>
        <w:rPr>
          <w:rFonts w:cs="Calibri" w:hAnsi="Calibri" w:eastAsia="Calibri" w:ascii="Calibri"/>
          <w:color w:val="363435"/>
          <w:spacing w:val="-5"/>
          <w:w w:val="105"/>
          <w:sz w:val="22"/>
          <w:szCs w:val="22"/>
        </w:rPr>
        <w:t>p</w:t>
      </w:r>
      <w:r>
        <w:rPr>
          <w:rFonts w:cs="Calibri" w:hAnsi="Calibri" w:eastAsia="Calibri" w:ascii="Calibri"/>
          <w:color w:val="363435"/>
          <w:spacing w:val="0"/>
          <w:w w:val="82"/>
          <w:sz w:val="22"/>
          <w:szCs w:val="22"/>
        </w:rPr>
        <w:t>.</w:t>
      </w:r>
      <w:r>
        <w:rPr>
          <w:rFonts w:cs="Calibri" w:hAnsi="Calibri" w:eastAsia="Calibri" w:ascii="Calibri"/>
          <w:color w:val="363435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Eks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Sili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color w:val="363435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i,</w:t>
      </w:r>
      <w:r>
        <w:rPr>
          <w:rFonts w:cs="Calibri" w:hAnsi="Calibri" w:eastAsia="Calibri" w:ascii="Calibri"/>
          <w:color w:val="363435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enen</w:t>
      </w:r>
      <w:r>
        <w:rPr>
          <w:rFonts w:cs="Calibri" w:hAnsi="Calibri" w:eastAsia="Calibri" w:ascii="Calibri"/>
          <w:color w:val="363435"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–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775"/>
      </w:pPr>
      <w:r>
        <w:pict>
          <v:group style="position:absolute;margin-left:76.89pt;margin-top:13.383pt;width:6.994pt;height:6.994pt;mso-position-horizontal-relative:page;mso-position-vertical-relative:paragraph;z-index:-18672" coordorigin="1538,268" coordsize="140,140">
            <v:shape style="position:absolute;left:1538;top:268;width:140;height:140" coordorigin="1538,268" coordsize="140,140" path="m1538,408l1678,408,1678,268,1538,268,1538,408xe" filled="t" fillcolor="#3E3F95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Ja</w:t>
      </w:r>
      <w:r>
        <w:rPr>
          <w:rFonts w:cs="Calibri" w:hAnsi="Calibri" w:eastAsia="Calibri" w:ascii="Calibri"/>
          <w:color w:val="363435"/>
          <w:spacing w:val="4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color w:val="363435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3"/>
          <w:w w:val="103"/>
          <w:sz w:val="22"/>
          <w:szCs w:val="22"/>
        </w:rPr>
        <w:t>P</w:t>
      </w:r>
      <w:r>
        <w:rPr>
          <w:rFonts w:cs="Calibri" w:hAnsi="Calibri" w:eastAsia="Calibri" w:ascii="Calibri"/>
          <w:color w:val="363435"/>
          <w:spacing w:val="0"/>
          <w:w w:val="102"/>
          <w:sz w:val="22"/>
          <w:szCs w:val="22"/>
        </w:rPr>
        <w:t>us</w:t>
      </w:r>
      <w:r>
        <w:rPr>
          <w:rFonts w:cs="Calibri" w:hAnsi="Calibri" w:eastAsia="Calibri" w:ascii="Calibri"/>
          <w:color w:val="363435"/>
          <w:spacing w:val="-1"/>
          <w:w w:val="102"/>
          <w:sz w:val="22"/>
          <w:szCs w:val="22"/>
        </w:rPr>
        <w:t>a</w:t>
      </w:r>
      <w:r>
        <w:rPr>
          <w:rFonts w:cs="Calibri" w:hAnsi="Calibri" w:eastAsia="Calibri" w:ascii="Calibri"/>
          <w:color w:val="363435"/>
          <w:spacing w:val="0"/>
          <w:w w:val="99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775"/>
      </w:pP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Bidang</w:t>
      </w:r>
      <w:r>
        <w:rPr>
          <w:rFonts w:cs="Calibri" w:hAnsi="Calibri" w:eastAsia="Calibri" w:ascii="Calibri"/>
          <w:color w:val="363435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Keahlian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       </w:t>
      </w:r>
      <w:r>
        <w:rPr>
          <w:rFonts w:cs="Calibri" w:hAnsi="Calibri" w:eastAsia="Calibri" w:ascii="Calibri"/>
          <w:color w:val="363435"/>
          <w:spacing w:val="2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0"/>
          <w:w w:val="77"/>
          <w:sz w:val="22"/>
          <w:szCs w:val="22"/>
        </w:rPr>
        <w:t>:</w:t>
      </w:r>
      <w:r>
        <w:rPr>
          <w:rFonts w:cs="Calibri" w:hAnsi="Calibri" w:eastAsia="Calibri" w:ascii="Calibri"/>
          <w:color w:val="363435"/>
          <w:spacing w:val="8"/>
          <w:w w:val="77"/>
          <w:sz w:val="22"/>
          <w:szCs w:val="22"/>
        </w:rPr>
        <w:t> </w:t>
      </w:r>
      <w:r>
        <w:rPr>
          <w:rFonts w:cs="Calibri" w:hAnsi="Calibri" w:eastAsia="Calibri" w:ascii="Calibri"/>
          <w:color w:val="363435"/>
          <w:spacing w:val="-1"/>
          <w:w w:val="77"/>
          <w:sz w:val="22"/>
          <w:szCs w:val="22"/>
        </w:rPr>
        <w:t>E</w:t>
      </w:r>
      <w:r>
        <w:rPr>
          <w:rFonts w:cs="Calibri" w:hAnsi="Calibri" w:eastAsia="Calibri" w:ascii="Calibri"/>
          <w:color w:val="363435"/>
          <w:spacing w:val="0"/>
          <w:w w:val="103"/>
          <w:sz w:val="22"/>
          <w:szCs w:val="22"/>
        </w:rPr>
        <w:t>di</w:t>
      </w:r>
      <w:r>
        <w:rPr>
          <w:rFonts w:cs="Calibri" w:hAnsi="Calibri" w:eastAsia="Calibri" w:ascii="Calibri"/>
          <w:color w:val="363435"/>
          <w:spacing w:val="-1"/>
          <w:w w:val="103"/>
          <w:sz w:val="22"/>
          <w:szCs w:val="22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2"/>
          <w:szCs w:val="22"/>
        </w:rPr>
        <w:t>or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entury Gothic" w:hAnsi="Century Gothic" w:eastAsia="Century Gothic" w:ascii="Century Gothic"/>
          <w:sz w:val="20"/>
          <w:szCs w:val="20"/>
        </w:rPr>
        <w:jc w:val="left"/>
        <w:spacing w:before="94" w:lineRule="exact" w:line="240"/>
        <w:ind w:left="1775"/>
      </w:pPr>
      <w:r>
        <w:pict>
          <v:group style="position:absolute;margin-left:76.89pt;margin-top:39.4737pt;width:6.994pt;height:6.994pt;mso-position-horizontal-relative:page;mso-position-vertical-relative:paragraph;z-index:-18671" coordorigin="1538,789" coordsize="140,140">
            <v:shape style="position:absolute;left:1538;top:789;width:140;height:140" coordorigin="1538,789" coordsize="140,140" path="m1538,929l1678,929,1678,789,1538,789,1538,929xe" filled="t" fillcolor="#3E3F95" stroked="f">
              <v:path arrowok="t"/>
              <v:fill/>
            </v:shape>
            <w10:wrap type="none"/>
          </v:group>
        </w:pict>
      </w:r>
      <w:r>
        <w:rPr>
          <w:rFonts w:cs="Century Gothic" w:hAnsi="Century Gothic" w:eastAsia="Century Gothic" w:ascii="Century Gothic"/>
          <w:color w:val="00AFEE"/>
          <w:spacing w:val="2"/>
          <w:w w:val="93"/>
          <w:position w:val="-1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97"/>
          <w:position w:val="-1"/>
          <w:sz w:val="20"/>
          <w:szCs w:val="20"/>
        </w:rPr>
        <w:t>i</w:t>
      </w:r>
      <w:r>
        <w:rPr>
          <w:rFonts w:cs="Century Gothic" w:hAnsi="Century Gothic" w:eastAsia="Century Gothic" w:ascii="Century Gothic"/>
          <w:color w:val="00AFEE"/>
          <w:spacing w:val="-1"/>
          <w:w w:val="97"/>
          <w:position w:val="-1"/>
          <w:sz w:val="20"/>
          <w:szCs w:val="20"/>
        </w:rPr>
        <w:t>w</w:t>
      </w:r>
      <w:r>
        <w:rPr>
          <w:rFonts w:cs="Century Gothic" w:hAnsi="Century Gothic" w:eastAsia="Century Gothic" w:ascii="Century Gothic"/>
          <w:color w:val="00AFEE"/>
          <w:spacing w:val="-2"/>
          <w:w w:val="74"/>
          <w:position w:val="-1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-1"/>
          <w:w w:val="93"/>
          <w:position w:val="-1"/>
          <w:sz w:val="20"/>
          <w:szCs w:val="20"/>
        </w:rPr>
        <w:t>y</w:t>
      </w:r>
      <w:r>
        <w:rPr>
          <w:rFonts w:cs="Century Gothic" w:hAnsi="Century Gothic" w:eastAsia="Century Gothic" w:ascii="Century Gothic"/>
          <w:color w:val="00AFEE"/>
          <w:spacing w:val="-1"/>
          <w:w w:val="74"/>
          <w:position w:val="-1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0"/>
          <w:w w:val="103"/>
          <w:position w:val="-1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-14"/>
          <w:w w:val="100"/>
          <w:position w:val="-1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position w:val="-1"/>
          <w:sz w:val="20"/>
          <w:szCs w:val="20"/>
        </w:rPr>
        <w:t>pe</w:t>
      </w:r>
      <w:r>
        <w:rPr>
          <w:rFonts w:cs="Century Gothic" w:hAnsi="Century Gothic" w:eastAsia="Century Gothic" w:ascii="Century Gothic"/>
          <w:color w:val="00AFEE"/>
          <w:spacing w:val="-1"/>
          <w:w w:val="86"/>
          <w:position w:val="-1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position w:val="-1"/>
          <w:sz w:val="20"/>
          <w:szCs w:val="20"/>
        </w:rPr>
        <w:t>erjaan/p</w:t>
      </w:r>
      <w:r>
        <w:rPr>
          <w:rFonts w:cs="Century Gothic" w:hAnsi="Century Gothic" w:eastAsia="Century Gothic" w:ascii="Century Gothic"/>
          <w:color w:val="00AFEE"/>
          <w:spacing w:val="-2"/>
          <w:w w:val="86"/>
          <w:position w:val="-1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position w:val="-1"/>
          <w:sz w:val="20"/>
          <w:szCs w:val="20"/>
        </w:rPr>
        <w:t>o</w:t>
      </w:r>
      <w:r>
        <w:rPr>
          <w:rFonts w:cs="Century Gothic" w:hAnsi="Century Gothic" w:eastAsia="Century Gothic" w:ascii="Century Gothic"/>
          <w:color w:val="00AFEE"/>
          <w:spacing w:val="-2"/>
          <w:w w:val="86"/>
          <w:position w:val="-1"/>
          <w:sz w:val="20"/>
          <w:szCs w:val="20"/>
        </w:rPr>
        <w:t>f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position w:val="-1"/>
          <w:sz w:val="20"/>
          <w:szCs w:val="20"/>
        </w:rPr>
        <w:t>esi</w:t>
      </w:r>
      <w:r>
        <w:rPr>
          <w:rFonts w:cs="Century Gothic" w:hAnsi="Century Gothic" w:eastAsia="Century Gothic" w:ascii="Century Gothic"/>
          <w:color w:val="00AFEE"/>
          <w:spacing w:val="135"/>
          <w:w w:val="86"/>
          <w:position w:val="-1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86"/>
          <w:position w:val="-1"/>
          <w:sz w:val="20"/>
          <w:szCs w:val="20"/>
        </w:rPr>
        <w:t>dalam</w:t>
      </w:r>
      <w:r>
        <w:rPr>
          <w:rFonts w:cs="Century Gothic" w:hAnsi="Century Gothic" w:eastAsia="Century Gothic" w:ascii="Century Gothic"/>
          <w:color w:val="00AFEE"/>
          <w:spacing w:val="-6"/>
          <w:w w:val="86"/>
          <w:position w:val="-1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position w:val="-1"/>
          <w:sz w:val="20"/>
          <w:szCs w:val="20"/>
        </w:rPr>
        <w:t>10</w:t>
      </w:r>
      <w:r>
        <w:rPr>
          <w:rFonts w:cs="Century Gothic" w:hAnsi="Century Gothic" w:eastAsia="Century Gothic" w:ascii="Century Gothic"/>
          <w:color w:val="00AFEE"/>
          <w:spacing w:val="-30"/>
          <w:w w:val="100"/>
          <w:position w:val="-1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90"/>
          <w:position w:val="-1"/>
          <w:sz w:val="20"/>
          <w:szCs w:val="20"/>
        </w:rPr>
        <w:t>tahun</w:t>
      </w:r>
      <w:r>
        <w:rPr>
          <w:rFonts w:cs="Century Gothic" w:hAnsi="Century Gothic" w:eastAsia="Century Gothic" w:ascii="Century Gothic"/>
          <w:color w:val="00AFEE"/>
          <w:spacing w:val="6"/>
          <w:w w:val="90"/>
          <w:position w:val="-1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"/>
          <w:w w:val="103"/>
          <w:position w:val="-1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91"/>
          <w:position w:val="-1"/>
          <w:sz w:val="20"/>
          <w:szCs w:val="20"/>
        </w:rPr>
        <w:t>e</w:t>
      </w:r>
      <w:r>
        <w:rPr>
          <w:rFonts w:cs="Century Gothic" w:hAnsi="Century Gothic" w:eastAsia="Century Gothic" w:ascii="Century Gothic"/>
          <w:color w:val="00AFEE"/>
          <w:spacing w:val="-2"/>
          <w:w w:val="91"/>
          <w:position w:val="-1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85"/>
          <w:position w:val="-1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3"/>
          <w:w w:val="85"/>
          <w:position w:val="-1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102"/>
          <w:position w:val="-1"/>
          <w:sz w:val="20"/>
          <w:szCs w:val="20"/>
        </w:rPr>
        <w:t>hir:</w:t>
      </w:r>
      <w:r>
        <w:rPr>
          <w:rFonts w:cs="Century Gothic" w:hAnsi="Century Gothic" w:eastAsia="Century Gothic" w:ascii="Century Gothic"/>
          <w:color w:val="000000"/>
          <w:spacing w:val="0"/>
          <w:w w:val="100"/>
          <w:position w:val="0"/>
          <w:sz w:val="20"/>
          <w:szCs w:val="20"/>
        </w:rPr>
      </w:r>
    </w:p>
    <w:tbl>
      <w:tblPr>
        <w:tblW w:w="0" w:type="auto"/>
        <w:tblLook w:val="01E0"/>
        <w:jc w:val="left"/>
        <w:tblInd w:w="17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61" w:hRule="exact"/>
        </w:trPr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5"/>
              <w:ind w:left="40"/>
            </w:pP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1.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5"/>
              <w:ind w:left="105"/>
            </w:pP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2005</w:t>
            </w:r>
            <w:r>
              <w:rPr>
                <w:rFonts w:cs="Calibri" w:hAnsi="Calibri" w:eastAsia="Calibri" w:ascii="Calibri"/>
                <w:color w:val="363435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–</w:t>
            </w:r>
            <w:r>
              <w:rPr>
                <w:rFonts w:cs="Calibri" w:hAnsi="Calibri" w:eastAsia="Calibri" w:ascii="Calibri"/>
                <w:color w:val="363435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1"/>
                <w:sz w:val="20"/>
                <w:szCs w:val="20"/>
              </w:rPr>
              <w:t>2011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5"/>
              <w:ind w:left="86"/>
            </w:pPr>
            <w:r>
              <w:rPr>
                <w:rFonts w:cs="Calibri" w:hAnsi="Calibri" w:eastAsia="Calibri" w:ascii="Calibri"/>
                <w:color w:val="363435"/>
                <w:spacing w:val="0"/>
                <w:w w:val="77"/>
                <w:sz w:val="20"/>
                <w:szCs w:val="20"/>
              </w:rPr>
              <w:t>:</w:t>
            </w:r>
            <w:r>
              <w:rPr>
                <w:rFonts w:cs="Calibri" w:hAnsi="Calibri" w:eastAsia="Calibri" w:ascii="Calibri"/>
                <w:color w:val="363435"/>
                <w:spacing w:val="7"/>
                <w:w w:val="77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taf</w:t>
            </w:r>
            <w:r>
              <w:rPr>
                <w:rFonts w:cs="Calibri" w:hAnsi="Calibri" w:eastAsia="Calibri" w:ascii="Calibri"/>
                <w:color w:val="363435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-13"/>
                <w:w w:val="100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color w:val="363435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Calibri" w:hAnsi="Calibri" w:eastAsia="Calibri" w:ascii="Calibri"/>
                <w:color w:val="363435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saha</w:t>
            </w:r>
            <w:r>
              <w:rPr>
                <w:rFonts w:cs="Calibri" w:hAnsi="Calibri" w:eastAsia="Calibri" w:ascii="Calibri"/>
                <w:color w:val="363435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di</w:t>
            </w:r>
            <w:r>
              <w:rPr>
                <w:rFonts w:cs="Calibri" w:hAnsi="Calibri" w:eastAsia="Calibri" w:ascii="Calibri"/>
                <w:color w:val="363435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-3"/>
                <w:w w:val="100"/>
                <w:sz w:val="20"/>
                <w:szCs w:val="20"/>
              </w:rPr>
              <w:t>P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us</w:t>
            </w:r>
            <w:r>
              <w:rPr>
                <w:rFonts w:cs="Calibri" w:hAnsi="Calibri" w:eastAsia="Calibri" w:ascii="Calibri"/>
                <w:color w:val="363435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color w:val="363435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-1"/>
                <w:w w:val="100"/>
                <w:sz w:val="20"/>
                <w:szCs w:val="20"/>
              </w:rPr>
              <w:t>K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Calibri" w:hAnsi="Calibri" w:eastAsia="Calibri" w:ascii="Calibri"/>
                <w:color w:val="363435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Calibri" w:hAnsi="Calibri" w:eastAsia="Calibri" w:ascii="Calibri"/>
                <w:color w:val="363435"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ulum,</w:t>
            </w:r>
            <w:r>
              <w:rPr>
                <w:rFonts w:cs="Calibri" w:hAnsi="Calibri" w:eastAsia="Calibri" w:ascii="Calibri"/>
                <w:color w:val="363435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4"/>
                <w:sz w:val="20"/>
                <w:szCs w:val="20"/>
              </w:rPr>
              <w:t>Balitban</w:t>
            </w:r>
            <w:r>
              <w:rPr>
                <w:rFonts w:cs="Calibri" w:hAnsi="Calibri" w:eastAsia="Calibri" w:ascii="Calibri"/>
                <w:color w:val="363435"/>
                <w:spacing w:val="-3"/>
                <w:w w:val="104"/>
                <w:sz w:val="20"/>
                <w:szCs w:val="20"/>
              </w:rPr>
              <w:t>g</w:t>
            </w:r>
            <w:r>
              <w:rPr>
                <w:rFonts w:cs="Calibri" w:hAnsi="Calibri" w:eastAsia="Calibri" w:ascii="Calibri"/>
                <w:color w:val="363435"/>
                <w:spacing w:val="0"/>
                <w:w w:val="83"/>
                <w:sz w:val="20"/>
                <w:szCs w:val="20"/>
              </w:rPr>
              <w:t>,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4"/>
                <w:sz w:val="20"/>
                <w:szCs w:val="20"/>
              </w:rPr>
              <w:t>Kemdi</w:t>
            </w:r>
            <w:r>
              <w:rPr>
                <w:rFonts w:cs="Calibri" w:hAnsi="Calibri" w:eastAsia="Calibri" w:ascii="Calibri"/>
                <w:color w:val="363435"/>
                <w:spacing w:val="3"/>
                <w:w w:val="104"/>
                <w:sz w:val="20"/>
                <w:szCs w:val="20"/>
              </w:rPr>
              <w:t>k</w:t>
            </w:r>
            <w:r>
              <w:rPr>
                <w:rFonts w:cs="Calibri" w:hAnsi="Calibri" w:eastAsia="Calibri" w:ascii="Calibri"/>
                <w:color w:val="363435"/>
                <w:spacing w:val="0"/>
                <w:w w:val="106"/>
                <w:sz w:val="20"/>
                <w:szCs w:val="20"/>
              </w:rPr>
              <w:t>bu</w:t>
            </w:r>
            <w:r>
              <w:rPr>
                <w:rFonts w:cs="Calibri" w:hAnsi="Calibri" w:eastAsia="Calibri" w:ascii="Calibri"/>
                <w:color w:val="363435"/>
                <w:spacing w:val="-2"/>
                <w:w w:val="106"/>
                <w:sz w:val="20"/>
                <w:szCs w:val="20"/>
              </w:rPr>
              <w:t>d</w:t>
            </w:r>
            <w:r>
              <w:rPr>
                <w:rFonts w:cs="Calibri" w:hAnsi="Calibri" w:eastAsia="Calibri" w:ascii="Calibri"/>
                <w:color w:val="363435"/>
                <w:spacing w:val="0"/>
                <w:w w:val="82"/>
                <w:sz w:val="20"/>
                <w:szCs w:val="20"/>
              </w:rPr>
              <w:t>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20"/>
              <w:ind w:left="40"/>
            </w:pP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2.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20"/>
              <w:ind w:left="106"/>
            </w:pP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2011</w:t>
            </w:r>
            <w:r>
              <w:rPr>
                <w:rFonts w:cs="Calibri" w:hAnsi="Calibri" w:eastAsia="Calibri" w:ascii="Calibri"/>
                <w:color w:val="363435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–</w:t>
            </w:r>
            <w:r>
              <w:rPr>
                <w:rFonts w:cs="Calibri" w:hAnsi="Calibri" w:eastAsia="Calibri" w:ascii="Calibri"/>
                <w:color w:val="363435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1"/>
                <w:sz w:val="20"/>
                <w:szCs w:val="20"/>
              </w:rPr>
              <w:t>2015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20"/>
              <w:ind w:left="87"/>
            </w:pPr>
            <w:r>
              <w:rPr>
                <w:rFonts w:cs="Calibri" w:hAnsi="Calibri" w:eastAsia="Calibri" w:ascii="Calibri"/>
                <w:color w:val="363435"/>
                <w:spacing w:val="0"/>
                <w:w w:val="77"/>
                <w:sz w:val="20"/>
                <w:szCs w:val="20"/>
              </w:rPr>
              <w:t>:</w:t>
            </w:r>
            <w:r>
              <w:rPr>
                <w:rFonts w:cs="Calibri" w:hAnsi="Calibri" w:eastAsia="Calibri" w:ascii="Calibri"/>
                <w:color w:val="363435"/>
                <w:spacing w:val="7"/>
                <w:w w:val="77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taf</w:t>
            </w:r>
            <w:r>
              <w:rPr>
                <w:rFonts w:cs="Calibri" w:hAnsi="Calibri" w:eastAsia="Calibri" w:ascii="Calibri"/>
                <w:color w:val="363435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-13"/>
                <w:w w:val="100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color w:val="363435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Calibri" w:hAnsi="Calibri" w:eastAsia="Calibri" w:ascii="Calibri"/>
                <w:color w:val="363435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saha</w:t>
            </w:r>
            <w:r>
              <w:rPr>
                <w:rFonts w:cs="Calibri" w:hAnsi="Calibri" w:eastAsia="Calibri" w:ascii="Calibri"/>
                <w:color w:val="363435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di</w:t>
            </w:r>
            <w:r>
              <w:rPr>
                <w:rFonts w:cs="Calibri" w:hAnsi="Calibri" w:eastAsia="Calibri" w:ascii="Calibri"/>
                <w:color w:val="363435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-3"/>
                <w:w w:val="100"/>
                <w:sz w:val="20"/>
                <w:szCs w:val="20"/>
              </w:rPr>
              <w:t>P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us</w:t>
            </w:r>
            <w:r>
              <w:rPr>
                <w:rFonts w:cs="Calibri" w:hAnsi="Calibri" w:eastAsia="Calibri" w:ascii="Calibri"/>
                <w:color w:val="363435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color w:val="363435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-1"/>
                <w:w w:val="100"/>
                <w:sz w:val="20"/>
                <w:szCs w:val="20"/>
              </w:rPr>
              <w:t>K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Calibri" w:hAnsi="Calibri" w:eastAsia="Calibri" w:ascii="Calibri"/>
                <w:color w:val="363435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Calibri" w:hAnsi="Calibri" w:eastAsia="Calibri" w:ascii="Calibri"/>
                <w:color w:val="363435"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ulum</w:t>
            </w:r>
            <w:r>
              <w:rPr>
                <w:rFonts w:cs="Calibri" w:hAnsi="Calibri" w:eastAsia="Calibri" w:ascii="Calibri"/>
                <w:color w:val="363435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dan</w:t>
            </w:r>
            <w:r>
              <w:rPr>
                <w:rFonts w:cs="Calibri" w:hAnsi="Calibri" w:eastAsia="Calibri" w:ascii="Calibri"/>
                <w:color w:val="363435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-5"/>
                <w:w w:val="103"/>
                <w:sz w:val="20"/>
                <w:szCs w:val="20"/>
              </w:rPr>
              <w:t>P</w:t>
            </w:r>
            <w:r>
              <w:rPr>
                <w:rFonts w:cs="Calibri" w:hAnsi="Calibri" w:eastAsia="Calibri" w:ascii="Calibri"/>
                <w:color w:val="363435"/>
                <w:spacing w:val="0"/>
                <w:w w:val="97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color w:val="363435"/>
                <w:spacing w:val="1"/>
                <w:w w:val="97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color w:val="363435"/>
                <w:spacing w:val="0"/>
                <w:w w:val="105"/>
                <w:sz w:val="20"/>
                <w:szCs w:val="20"/>
              </w:rPr>
              <w:t>bu</w:t>
            </w:r>
            <w:r>
              <w:rPr>
                <w:rFonts w:cs="Calibri" w:hAnsi="Calibri" w:eastAsia="Calibri" w:ascii="Calibri"/>
                <w:color w:val="363435"/>
                <w:spacing w:val="1"/>
                <w:w w:val="105"/>
                <w:sz w:val="20"/>
                <w:szCs w:val="20"/>
              </w:rPr>
              <w:t>k</w:t>
            </w:r>
            <w:r>
              <w:rPr>
                <w:rFonts w:cs="Calibri" w:hAnsi="Calibri" w:eastAsia="Calibri" w:ascii="Calibri"/>
                <w:color w:val="363435"/>
                <w:spacing w:val="0"/>
                <w:w w:val="103"/>
                <w:sz w:val="20"/>
                <w:szCs w:val="20"/>
              </w:rPr>
              <w:t>uan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20" w:hRule="exact"/>
        </w:trPr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20"/>
              <w:ind w:left="40"/>
            </w:pP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3.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20"/>
              <w:ind w:left="106"/>
            </w:pP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2015</w:t>
            </w:r>
            <w:r>
              <w:rPr>
                <w:rFonts w:cs="Calibri" w:hAnsi="Calibri" w:eastAsia="Calibri" w:ascii="Calibri"/>
                <w:color w:val="363435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–</w:t>
            </w:r>
            <w:r>
              <w:rPr>
                <w:rFonts w:cs="Calibri" w:hAnsi="Calibri" w:eastAsia="Calibri" w:ascii="Calibri"/>
                <w:color w:val="363435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1"/>
                <w:sz w:val="20"/>
                <w:szCs w:val="20"/>
              </w:rPr>
              <w:t>se</w:t>
            </w:r>
            <w:r>
              <w:rPr>
                <w:rFonts w:cs="Calibri" w:hAnsi="Calibri" w:eastAsia="Calibri" w:ascii="Calibri"/>
                <w:color w:val="363435"/>
                <w:spacing w:val="4"/>
                <w:w w:val="101"/>
                <w:sz w:val="20"/>
                <w:szCs w:val="20"/>
              </w:rPr>
              <w:t>k</w:t>
            </w:r>
            <w:r>
              <w:rPr>
                <w:rFonts w:cs="Calibri" w:hAnsi="Calibri" w:eastAsia="Calibri" w:ascii="Calibri"/>
                <w:color w:val="363435"/>
                <w:spacing w:val="0"/>
                <w:w w:val="97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color w:val="363435"/>
                <w:spacing w:val="-1"/>
                <w:w w:val="97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color w:val="363435"/>
                <w:spacing w:val="0"/>
                <w:w w:val="108"/>
                <w:sz w:val="20"/>
                <w:szCs w:val="20"/>
              </w:rPr>
              <w:t>ang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20"/>
              <w:ind w:left="87"/>
            </w:pPr>
            <w:r>
              <w:rPr>
                <w:rFonts w:cs="Calibri" w:hAnsi="Calibri" w:eastAsia="Calibri" w:ascii="Calibri"/>
                <w:color w:val="363435"/>
                <w:spacing w:val="0"/>
                <w:w w:val="77"/>
                <w:sz w:val="20"/>
                <w:szCs w:val="20"/>
              </w:rPr>
              <w:t>:</w:t>
            </w:r>
            <w:r>
              <w:rPr>
                <w:rFonts w:cs="Calibri" w:hAnsi="Calibri" w:eastAsia="Calibri" w:ascii="Calibri"/>
                <w:color w:val="363435"/>
                <w:spacing w:val="7"/>
                <w:w w:val="77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taf</w:t>
            </w:r>
            <w:r>
              <w:rPr>
                <w:rFonts w:cs="Calibri" w:hAnsi="Calibri" w:eastAsia="Calibri" w:ascii="Calibri"/>
                <w:color w:val="363435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Bidang</w:t>
            </w:r>
            <w:r>
              <w:rPr>
                <w:rFonts w:cs="Calibri" w:hAnsi="Calibri" w:eastAsia="Calibri" w:ascii="Calibri"/>
                <w:color w:val="363435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-5"/>
                <w:w w:val="100"/>
                <w:sz w:val="20"/>
                <w:szCs w:val="20"/>
              </w:rPr>
              <w:t>P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color w:val="363435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bu</w:t>
            </w:r>
            <w:r>
              <w:rPr>
                <w:rFonts w:cs="Calibri" w:hAnsi="Calibri" w:eastAsia="Calibri" w:ascii="Calibri"/>
                <w:color w:val="363435"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uan</w:t>
            </w:r>
            <w:r>
              <w:rPr>
                <w:rFonts w:cs="Calibri" w:hAnsi="Calibri" w:eastAsia="Calibri" w:ascii="Calibri"/>
                <w:color w:val="363435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di</w:t>
            </w:r>
            <w:r>
              <w:rPr>
                <w:rFonts w:cs="Calibri" w:hAnsi="Calibri" w:eastAsia="Calibri" w:ascii="Calibri"/>
                <w:color w:val="363435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-3"/>
                <w:w w:val="100"/>
                <w:sz w:val="20"/>
                <w:szCs w:val="20"/>
              </w:rPr>
              <w:t>P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us</w:t>
            </w:r>
            <w:r>
              <w:rPr>
                <w:rFonts w:cs="Calibri" w:hAnsi="Calibri" w:eastAsia="Calibri" w:ascii="Calibri"/>
                <w:color w:val="363435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color w:val="363435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-1"/>
                <w:w w:val="100"/>
                <w:sz w:val="20"/>
                <w:szCs w:val="20"/>
              </w:rPr>
              <w:t>K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Calibri" w:hAnsi="Calibri" w:eastAsia="Calibri" w:ascii="Calibri"/>
                <w:color w:val="363435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Calibri" w:hAnsi="Calibri" w:eastAsia="Calibri" w:ascii="Calibri"/>
                <w:color w:val="363435"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ulum</w:t>
            </w:r>
            <w:r>
              <w:rPr>
                <w:rFonts w:cs="Calibri" w:hAnsi="Calibri" w:eastAsia="Calibri" w:ascii="Calibri"/>
                <w:color w:val="363435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0"/>
                <w:w w:val="100"/>
                <w:sz w:val="20"/>
                <w:szCs w:val="20"/>
              </w:rPr>
              <w:t>dan</w:t>
            </w:r>
            <w:r>
              <w:rPr>
                <w:rFonts w:cs="Calibri" w:hAnsi="Calibri" w:eastAsia="Calibri" w:ascii="Calibri"/>
                <w:color w:val="363435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color w:val="363435"/>
                <w:spacing w:val="-5"/>
                <w:w w:val="103"/>
                <w:sz w:val="20"/>
                <w:szCs w:val="20"/>
              </w:rPr>
              <w:t>P</w:t>
            </w:r>
            <w:r>
              <w:rPr>
                <w:rFonts w:cs="Calibri" w:hAnsi="Calibri" w:eastAsia="Calibri" w:ascii="Calibri"/>
                <w:color w:val="363435"/>
                <w:spacing w:val="0"/>
                <w:w w:val="97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color w:val="363435"/>
                <w:spacing w:val="1"/>
                <w:w w:val="97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color w:val="363435"/>
                <w:spacing w:val="0"/>
                <w:w w:val="105"/>
                <w:sz w:val="20"/>
                <w:szCs w:val="20"/>
              </w:rPr>
              <w:t>bu</w:t>
            </w:r>
            <w:r>
              <w:rPr>
                <w:rFonts w:cs="Calibri" w:hAnsi="Calibri" w:eastAsia="Calibri" w:ascii="Calibri"/>
                <w:color w:val="363435"/>
                <w:spacing w:val="1"/>
                <w:w w:val="105"/>
                <w:sz w:val="20"/>
                <w:szCs w:val="20"/>
              </w:rPr>
              <w:t>k</w:t>
            </w:r>
            <w:r>
              <w:rPr>
                <w:rFonts w:cs="Calibri" w:hAnsi="Calibri" w:eastAsia="Calibri" w:ascii="Calibri"/>
                <w:color w:val="363435"/>
                <w:spacing w:val="0"/>
                <w:w w:val="103"/>
                <w:sz w:val="20"/>
                <w:szCs w:val="20"/>
              </w:rPr>
              <w:t>uan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rFonts w:cs="Century Gothic" w:hAnsi="Century Gothic" w:eastAsia="Century Gothic" w:ascii="Century Gothic"/>
          <w:sz w:val="20"/>
          <w:szCs w:val="20"/>
        </w:rPr>
        <w:jc w:val="left"/>
        <w:spacing w:before="20"/>
        <w:ind w:left="1775"/>
      </w:pPr>
      <w:r>
        <w:rPr>
          <w:rFonts w:cs="Century Gothic" w:hAnsi="Century Gothic" w:eastAsia="Century Gothic" w:ascii="Century Gothic"/>
          <w:color w:val="00AFEE"/>
          <w:spacing w:val="2"/>
          <w:w w:val="97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101"/>
          <w:sz w:val="20"/>
          <w:szCs w:val="20"/>
        </w:rPr>
        <w:t>i</w:t>
      </w:r>
      <w:r>
        <w:rPr>
          <w:rFonts w:cs="Century Gothic" w:hAnsi="Century Gothic" w:eastAsia="Century Gothic" w:ascii="Century Gothic"/>
          <w:color w:val="00AFEE"/>
          <w:spacing w:val="-1"/>
          <w:w w:val="101"/>
          <w:sz w:val="20"/>
          <w:szCs w:val="20"/>
        </w:rPr>
        <w:t>w</w:t>
      </w:r>
      <w:r>
        <w:rPr>
          <w:rFonts w:cs="Century Gothic" w:hAnsi="Century Gothic" w:eastAsia="Century Gothic" w:ascii="Century Gothic"/>
          <w:color w:val="00AFEE"/>
          <w:spacing w:val="-2"/>
          <w:w w:val="77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-1"/>
          <w:w w:val="96"/>
          <w:sz w:val="20"/>
          <w:szCs w:val="20"/>
        </w:rPr>
        <w:t>y</w:t>
      </w:r>
      <w:r>
        <w:rPr>
          <w:rFonts w:cs="Century Gothic" w:hAnsi="Century Gothic" w:eastAsia="Century Gothic" w:ascii="Century Gothic"/>
          <w:color w:val="00AFEE"/>
          <w:spacing w:val="-1"/>
          <w:w w:val="77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0"/>
          <w:w w:val="107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-15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5"/>
          <w:w w:val="94"/>
          <w:sz w:val="20"/>
          <w:szCs w:val="20"/>
        </w:rPr>
        <w:t>P</w:t>
      </w:r>
      <w:r>
        <w:rPr>
          <w:rFonts w:cs="Century Gothic" w:hAnsi="Century Gothic" w:eastAsia="Century Gothic" w:ascii="Century Gothic"/>
          <w:color w:val="00AFEE"/>
          <w:spacing w:val="0"/>
          <w:w w:val="94"/>
          <w:sz w:val="20"/>
          <w:szCs w:val="20"/>
        </w:rPr>
        <w:t>endidi</w:t>
      </w:r>
      <w:r>
        <w:rPr>
          <w:rFonts w:cs="Century Gothic" w:hAnsi="Century Gothic" w:eastAsia="Century Gothic" w:ascii="Century Gothic"/>
          <w:color w:val="00AFEE"/>
          <w:spacing w:val="2"/>
          <w:w w:val="94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94"/>
          <w:sz w:val="20"/>
          <w:szCs w:val="20"/>
        </w:rPr>
        <w:t>an</w:t>
      </w:r>
      <w:r>
        <w:rPr>
          <w:rFonts w:cs="Century Gothic" w:hAnsi="Century Gothic" w:eastAsia="Century Gothic" w:ascii="Century Gothic"/>
          <w:color w:val="00AFEE"/>
          <w:spacing w:val="-6"/>
          <w:w w:val="94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4"/>
          <w:w w:val="106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6"/>
          <w:sz w:val="20"/>
          <w:szCs w:val="20"/>
        </w:rPr>
        <w:t>ing</w:t>
      </w:r>
      <w:r>
        <w:rPr>
          <w:rFonts w:cs="Century Gothic" w:hAnsi="Century Gothic" w:eastAsia="Century Gothic" w:ascii="Century Gothic"/>
          <w:color w:val="00AFEE"/>
          <w:spacing w:val="-1"/>
          <w:w w:val="106"/>
          <w:sz w:val="20"/>
          <w:szCs w:val="20"/>
        </w:rPr>
        <w:t>g</w:t>
      </w:r>
      <w:r>
        <w:rPr>
          <w:rFonts w:cs="Century Gothic" w:hAnsi="Century Gothic" w:eastAsia="Century Gothic" w:ascii="Century Gothic"/>
          <w:color w:val="00AFEE"/>
          <w:spacing w:val="0"/>
          <w:w w:val="106"/>
          <w:sz w:val="20"/>
          <w:szCs w:val="20"/>
        </w:rPr>
        <w:t>i</w:t>
      </w:r>
      <w:r>
        <w:rPr>
          <w:rFonts w:cs="Century Gothic" w:hAnsi="Century Gothic" w:eastAsia="Century Gothic" w:ascii="Century Gothic"/>
          <w:color w:val="00AFEE"/>
          <w:spacing w:val="-19"/>
          <w:w w:val="106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87"/>
          <w:sz w:val="20"/>
          <w:szCs w:val="20"/>
        </w:rPr>
        <w:t>dan</w:t>
      </w:r>
      <w:r>
        <w:rPr>
          <w:rFonts w:cs="Century Gothic" w:hAnsi="Century Gothic" w:eastAsia="Century Gothic" w:ascii="Century Gothic"/>
          <w:color w:val="00AFEE"/>
          <w:spacing w:val="4"/>
          <w:w w:val="87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28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15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1"/>
          <w:w w:val="100"/>
          <w:sz w:val="20"/>
          <w:szCs w:val="20"/>
        </w:rPr>
        <w:t>B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elajar:</w:t>
      </w:r>
      <w:r>
        <w:rPr>
          <w:rFonts w:cs="Century Gothic" w:hAnsi="Century Gothic" w:eastAsia="Century Gothic" w:ascii="Century Gothic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4"/>
        <w:ind w:left="1771"/>
      </w:pPr>
      <w:r>
        <w:pict>
          <v:group style="position:absolute;margin-left:76.89pt;margin-top:11.2388pt;width:6.994pt;height:6.994pt;mso-position-horizontal-relative:page;mso-position-vertical-relative:paragraph;z-index:-18670" coordorigin="1538,225" coordsize="140,140">
            <v:shape style="position:absolute;left:1538;top:225;width:140;height:140" coordorigin="1538,225" coordsize="140,140" path="m1538,365l1678,365,1678,225,1538,225,1538,365xe" filled="t" fillcolor="#3E3F95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S1:</w:t>
      </w:r>
      <w:r>
        <w:rPr>
          <w:rFonts w:cs="Calibri" w:hAnsi="Calibri" w:eastAsia="Calibri" w:ascii="Calibri"/>
          <w:color w:val="363435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ast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2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ng</w:t>
      </w:r>
      <w:r>
        <w:rPr>
          <w:rFonts w:cs="Calibri" w:hAnsi="Calibri" w:eastAsia="Calibri" w:ascii="Calibri"/>
          <w:color w:val="363435"/>
          <w:spacing w:val="-1"/>
          <w:w w:val="102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1"/>
          <w:w w:val="102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is/</w:t>
      </w:r>
      <w:r>
        <w:rPr>
          <w:rFonts w:cs="Calibri" w:hAnsi="Calibri" w:eastAsia="Calibri" w:ascii="Calibri"/>
          <w:color w:val="363435"/>
          <w:spacing w:val="-5"/>
          <w:w w:val="102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engaja</w:t>
      </w:r>
      <w:r>
        <w:rPr>
          <w:rFonts w:cs="Calibri" w:hAnsi="Calibri" w:eastAsia="Calibri" w:ascii="Calibri"/>
          <w:color w:val="363435"/>
          <w:spacing w:val="-1"/>
          <w:w w:val="102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an/</w:t>
      </w:r>
      <w:r>
        <w:rPr>
          <w:rFonts w:cs="Calibri" w:hAnsi="Calibri" w:eastAsia="Calibri" w:ascii="Calibri"/>
          <w:color w:val="363435"/>
          <w:spacing w:val="1"/>
          <w:w w:val="102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ekolah</w:t>
      </w:r>
      <w:r>
        <w:rPr>
          <w:rFonts w:cs="Calibri" w:hAnsi="Calibri" w:eastAsia="Calibri" w:ascii="Calibri"/>
          <w:color w:val="363435"/>
          <w:spacing w:val="4"/>
          <w:w w:val="102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ing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4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Bahasa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sing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LIA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(2006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–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2007)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71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D3:</w:t>
      </w:r>
      <w:r>
        <w:rPr>
          <w:rFonts w:cs="Calibri" w:hAnsi="Calibri" w:eastAsia="Calibri" w:ascii="Calibri"/>
          <w:color w:val="363435"/>
          <w:spacing w:val="-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ast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ng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is/</w:t>
      </w:r>
      <w:r>
        <w:rPr>
          <w:rFonts w:cs="Calibri" w:hAnsi="Calibri" w:eastAsia="Calibri" w:ascii="Calibri"/>
          <w:color w:val="363435"/>
          <w:spacing w:val="-14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erjemahan/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ekolah</w:t>
      </w:r>
      <w:r>
        <w:rPr>
          <w:rFonts w:cs="Calibri" w:hAnsi="Calibri" w:eastAsia="Calibri" w:ascii="Calibri"/>
          <w:color w:val="363435"/>
          <w:spacing w:val="3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ing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g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color w:val="363435"/>
          <w:spacing w:val="4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Bahasa</w:t>
      </w:r>
      <w:r>
        <w:rPr>
          <w:rFonts w:cs="Calibri" w:hAnsi="Calibri" w:eastAsia="Calibri" w:ascii="Calibri"/>
          <w:color w:val="363435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sing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LIA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(tahun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2001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–</w:t>
      </w:r>
      <w:r>
        <w:rPr>
          <w:rFonts w:cs="Calibri" w:hAnsi="Calibri" w:eastAsia="Calibri" w:ascii="Calibri"/>
          <w:color w:val="363435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2003)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Century Gothic" w:hAnsi="Century Gothic" w:eastAsia="Century Gothic" w:ascii="Century Gothic"/>
          <w:sz w:val="20"/>
          <w:szCs w:val="20"/>
        </w:rPr>
        <w:jc w:val="left"/>
        <w:ind w:left="1775"/>
      </w:pP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Judul</w:t>
      </w:r>
      <w:r>
        <w:rPr>
          <w:rFonts w:cs="Century Gothic" w:hAnsi="Century Gothic" w:eastAsia="Century Gothic" w:ascii="Century Gothic"/>
          <w:color w:val="00AFEE"/>
          <w:spacing w:val="-65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Buku</w:t>
      </w:r>
      <w:r>
        <w:rPr>
          <w:rFonts w:cs="Century Gothic" w:hAnsi="Century Gothic" w:eastAsia="Century Gothic" w:ascii="Century Gothic"/>
          <w:color w:val="00AFEE"/>
          <w:spacing w:val="-15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"/>
          <w:w w:val="90"/>
          <w:sz w:val="20"/>
          <w:szCs w:val="20"/>
        </w:rPr>
        <w:t>y</w:t>
      </w:r>
      <w:r>
        <w:rPr>
          <w:rFonts w:cs="Century Gothic" w:hAnsi="Century Gothic" w:eastAsia="Century Gothic" w:ascii="Century Gothic"/>
          <w:color w:val="00AFEE"/>
          <w:spacing w:val="0"/>
          <w:w w:val="90"/>
          <w:sz w:val="20"/>
          <w:szCs w:val="20"/>
        </w:rPr>
        <w:t>ang</w:t>
      </w:r>
      <w:r>
        <w:rPr>
          <w:rFonts w:cs="Century Gothic" w:hAnsi="Century Gothic" w:eastAsia="Century Gothic" w:ascii="Century Gothic"/>
          <w:color w:val="00AFEE"/>
          <w:spacing w:val="-1"/>
          <w:w w:val="9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90"/>
          <w:sz w:val="20"/>
          <w:szCs w:val="20"/>
        </w:rPr>
        <w:t>pernah</w:t>
      </w:r>
      <w:r>
        <w:rPr>
          <w:rFonts w:cs="Century Gothic" w:hAnsi="Century Gothic" w:eastAsia="Century Gothic" w:ascii="Century Gothic"/>
          <w:color w:val="00AFEE"/>
          <w:spacing w:val="17"/>
          <w:w w:val="9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diedit</w:t>
      </w:r>
      <w:r>
        <w:rPr>
          <w:rFonts w:cs="Century Gothic" w:hAnsi="Century Gothic" w:eastAsia="Century Gothic" w:ascii="Century Gothic"/>
          <w:color w:val="00AFEE"/>
          <w:spacing w:val="-75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(10</w:t>
      </w:r>
      <w:r>
        <w:rPr>
          <w:rFonts w:cs="Century Gothic" w:hAnsi="Century Gothic" w:eastAsia="Century Gothic" w:ascii="Century Gothic"/>
          <w:color w:val="00AFEE"/>
          <w:spacing w:val="-46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28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22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5"/>
          <w:w w:val="128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95"/>
          <w:sz w:val="20"/>
          <w:szCs w:val="20"/>
        </w:rPr>
        <w:t>e</w:t>
      </w:r>
      <w:r>
        <w:rPr>
          <w:rFonts w:cs="Century Gothic" w:hAnsi="Century Gothic" w:eastAsia="Century Gothic" w:ascii="Century Gothic"/>
          <w:color w:val="00AFEE"/>
          <w:spacing w:val="-2"/>
          <w:w w:val="95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89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3"/>
          <w:w w:val="89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101"/>
          <w:sz w:val="20"/>
          <w:szCs w:val="20"/>
        </w:rPr>
        <w:t>hir):</w:t>
      </w:r>
      <w:r>
        <w:rPr>
          <w:rFonts w:cs="Century Gothic" w:hAnsi="Century Gothic" w:eastAsia="Century Gothic" w:ascii="Century Gothic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4"/>
        <w:ind w:left="1771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1.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Sis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Guru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5"/>
          <w:w w:val="100"/>
          <w:sz w:val="20"/>
          <w:szCs w:val="20"/>
        </w:rPr>
        <w:t>P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endidi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color w:val="363435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Islam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Kelas</w:t>
      </w:r>
      <w:r>
        <w:rPr>
          <w:rFonts w:cs="Calibri" w:hAnsi="Calibri" w:eastAsia="Calibri" w:ascii="Calibri"/>
          <w:color w:val="363435"/>
          <w:spacing w:val="-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VII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71"/>
      </w:pPr>
      <w:r>
        <w:pict>
          <v:group style="position:absolute;margin-left:76.89pt;margin-top:10.7365pt;width:6.994pt;height:6.994pt;mso-position-horizontal-relative:page;mso-position-vertical-relative:paragraph;z-index:-18669" coordorigin="1538,215" coordsize="140,140">
            <v:shape style="position:absolute;left:1538;top:215;width:140;height:140" coordorigin="1538,215" coordsize="140,140" path="m1538,355l1678,355,1678,215,1538,215,1538,355xe" filled="t" fillcolor="#3E3F95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2.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Sis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dan</w:t>
      </w:r>
      <w:r>
        <w:rPr>
          <w:rFonts w:cs="Calibri" w:hAnsi="Calibri" w:eastAsia="Calibri" w:ascii="Calibri"/>
          <w:color w:val="363435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Guru</w:t>
      </w:r>
      <w:r>
        <w:rPr>
          <w:rFonts w:cs="Calibri" w:hAnsi="Calibri" w:eastAsia="Calibri" w:ascii="Calibri"/>
          <w:color w:val="363435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honghucu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kelas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XI.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771"/>
      </w:pP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3.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color w:val="363435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Bu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color w:val="363435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Sis</w:t>
      </w:r>
      <w:r>
        <w:rPr>
          <w:rFonts w:cs="Calibri" w:hAnsi="Calibri" w:eastAsia="Calibri" w:ascii="Calibri"/>
          <w:color w:val="363435"/>
          <w:spacing w:val="-1"/>
          <w:w w:val="100"/>
          <w:sz w:val="20"/>
          <w:szCs w:val="20"/>
        </w:rPr>
        <w:t>w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-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gama</w:t>
      </w:r>
      <w:r>
        <w:rPr>
          <w:rFonts w:cs="Calibri" w:hAnsi="Calibri" w:eastAsia="Calibri" w:ascii="Calibri"/>
          <w:color w:val="363435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2"/>
          <w:w w:val="100"/>
          <w:sz w:val="20"/>
          <w:szCs w:val="20"/>
        </w:rPr>
        <w:t>K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honghucu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sz w:val="20"/>
          <w:szCs w:val="20"/>
        </w:rPr>
        <w:t>kelas</w:t>
      </w:r>
      <w:r>
        <w:rPr>
          <w:rFonts w:cs="Calibri" w:hAnsi="Calibri" w:eastAsia="Calibri" w:ascii="Calibri"/>
          <w:color w:val="363435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2"/>
          <w:sz w:val="20"/>
          <w:szCs w:val="20"/>
        </w:rPr>
        <w:t>XII</w:t>
      </w:r>
      <w:r>
        <w:rPr>
          <w:rFonts w:cs="Calibri" w:hAnsi="Calibri" w:eastAsia="Calibri" w:ascii="Calibri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Century Gothic" w:hAnsi="Century Gothic" w:eastAsia="Century Gothic" w:ascii="Century Gothic"/>
          <w:sz w:val="20"/>
          <w:szCs w:val="20"/>
        </w:rPr>
        <w:jc w:val="left"/>
        <w:ind w:left="1775"/>
      </w:pP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Judul</w:t>
      </w:r>
      <w:r>
        <w:rPr>
          <w:rFonts w:cs="Century Gothic" w:hAnsi="Century Gothic" w:eastAsia="Century Gothic" w:ascii="Century Gothic"/>
          <w:color w:val="00AFEE"/>
          <w:spacing w:val="-65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5"/>
          <w:w w:val="91"/>
          <w:sz w:val="20"/>
          <w:szCs w:val="20"/>
        </w:rPr>
        <w:t>P</w: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enelitian</w:t>
      </w:r>
      <w:r>
        <w:rPr>
          <w:rFonts w:cs="Century Gothic" w:hAnsi="Century Gothic" w:eastAsia="Century Gothic" w:ascii="Century Gothic"/>
          <w:color w:val="00AFEE"/>
          <w:spacing w:val="89"/>
          <w:w w:val="91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dan</w:t>
      </w:r>
      <w:r>
        <w:rPr>
          <w:rFonts w:cs="Century Gothic" w:hAnsi="Century Gothic" w:eastAsia="Century Gothic" w:ascii="Century Gothic"/>
          <w:color w:val="00AFEE"/>
          <w:spacing w:val="-28"/>
          <w:w w:val="91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28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22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5"/>
          <w:w w:val="103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103"/>
          <w:sz w:val="20"/>
          <w:szCs w:val="20"/>
        </w:rPr>
        <w:t>erbit</w:t>
      </w:r>
      <w:r>
        <w:rPr>
          <w:rFonts w:cs="Century Gothic" w:hAnsi="Century Gothic" w:eastAsia="Century Gothic" w:ascii="Century Gothic"/>
          <w:color w:val="00AFEE"/>
          <w:spacing w:val="-21"/>
          <w:w w:val="103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0"/>
          <w:w w:val="100"/>
          <w:sz w:val="20"/>
          <w:szCs w:val="20"/>
        </w:rPr>
        <w:t>(10</w:t>
      </w:r>
      <w:r>
        <w:rPr>
          <w:rFonts w:cs="Century Gothic" w:hAnsi="Century Gothic" w:eastAsia="Century Gothic" w:ascii="Century Gothic"/>
          <w:color w:val="00AFEE"/>
          <w:spacing w:val="-46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3"/>
          <w:w w:val="128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91"/>
          <w:sz w:val="20"/>
          <w:szCs w:val="20"/>
        </w:rPr>
        <w:t>ahun</w:t>
      </w:r>
      <w:r>
        <w:rPr>
          <w:rFonts w:cs="Century Gothic" w:hAnsi="Century Gothic" w:eastAsia="Century Gothic" w:ascii="Century Gothic"/>
          <w:color w:val="00AFEE"/>
          <w:spacing w:val="-22"/>
          <w:w w:val="100"/>
          <w:sz w:val="20"/>
          <w:szCs w:val="20"/>
        </w:rPr>
        <w:t> </w:t>
      </w:r>
      <w:r>
        <w:rPr>
          <w:rFonts w:cs="Century Gothic" w:hAnsi="Century Gothic" w:eastAsia="Century Gothic" w:ascii="Century Gothic"/>
          <w:color w:val="00AFEE"/>
          <w:spacing w:val="-15"/>
          <w:w w:val="128"/>
          <w:sz w:val="20"/>
          <w:szCs w:val="20"/>
        </w:rPr>
        <w:t>T</w:t>
      </w:r>
      <w:r>
        <w:rPr>
          <w:rFonts w:cs="Century Gothic" w:hAnsi="Century Gothic" w:eastAsia="Century Gothic" w:ascii="Century Gothic"/>
          <w:color w:val="00AFEE"/>
          <w:spacing w:val="0"/>
          <w:w w:val="95"/>
          <w:sz w:val="20"/>
          <w:szCs w:val="20"/>
        </w:rPr>
        <w:t>e</w:t>
      </w:r>
      <w:r>
        <w:rPr>
          <w:rFonts w:cs="Century Gothic" w:hAnsi="Century Gothic" w:eastAsia="Century Gothic" w:ascii="Century Gothic"/>
          <w:color w:val="00AFEE"/>
          <w:spacing w:val="-2"/>
          <w:w w:val="95"/>
          <w:sz w:val="20"/>
          <w:szCs w:val="20"/>
        </w:rPr>
        <w:t>r</w:t>
      </w:r>
      <w:r>
        <w:rPr>
          <w:rFonts w:cs="Century Gothic" w:hAnsi="Century Gothic" w:eastAsia="Century Gothic" w:ascii="Century Gothic"/>
          <w:color w:val="00AFEE"/>
          <w:spacing w:val="0"/>
          <w:w w:val="89"/>
          <w:sz w:val="20"/>
          <w:szCs w:val="20"/>
        </w:rPr>
        <w:t>a</w:t>
      </w:r>
      <w:r>
        <w:rPr>
          <w:rFonts w:cs="Century Gothic" w:hAnsi="Century Gothic" w:eastAsia="Century Gothic" w:ascii="Century Gothic"/>
          <w:color w:val="00AFEE"/>
          <w:spacing w:val="3"/>
          <w:w w:val="89"/>
          <w:sz w:val="20"/>
          <w:szCs w:val="20"/>
        </w:rPr>
        <w:t>k</w:t>
      </w:r>
      <w:r>
        <w:rPr>
          <w:rFonts w:cs="Century Gothic" w:hAnsi="Century Gothic" w:eastAsia="Century Gothic" w:ascii="Century Gothic"/>
          <w:color w:val="00AFEE"/>
          <w:spacing w:val="0"/>
          <w:w w:val="104"/>
          <w:sz w:val="20"/>
          <w:szCs w:val="20"/>
        </w:rPr>
        <w:t>hir)</w:t>
      </w:r>
      <w:r>
        <w:rPr>
          <w:rFonts w:cs="Century Gothic" w:hAnsi="Century Gothic" w:eastAsia="Century Gothic" w:ascii="Century Gothic"/>
          <w:color w:val="000000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4" w:lineRule="exact" w:line="220"/>
        <w:ind w:left="1775"/>
      </w:pPr>
      <w:r>
        <w:pict>
          <v:group style="position:absolute;margin-left:187.076pt;margin-top:189.435pt;width:178.208pt;height:6.766pt;mso-position-horizontal-relative:page;mso-position-vertical-relative:paragraph;z-index:-18664" coordorigin="3742,3789" coordsize="3564,135">
            <v:shape style="position:absolute;left:3748;top:3795;width:131;height:123" coordorigin="3748,3795" coordsize="131,123" path="m3748,3856l3813,3795,3879,3856,3813,3918,3748,3856xe" filled="f" stroked="t" strokeweight="0.63pt" strokecolor="#00A759">
              <v:path arrowok="t"/>
            </v:shape>
            <v:shape style="position:absolute;left:3890;top:3795;width:131;height:123" coordorigin="3890,3795" coordsize="131,123" path="m3890,3856l3956,3795,4021,3856,3956,3918,3890,3856xe" filled="f" stroked="t" strokeweight="0.63pt" strokecolor="#00A759">
              <v:path arrowok="t"/>
            </v:shape>
            <v:shape style="position:absolute;left:4033;top:3795;width:131;height:123" coordorigin="4033,3795" coordsize="131,123" path="m4033,3856l4098,3795,4164,3856,4098,3918,4033,3856xe" filled="f" stroked="t" strokeweight="0.63pt" strokecolor="#00A759">
              <v:path arrowok="t"/>
            </v:shape>
            <v:shape style="position:absolute;left:4175;top:3795;width:131;height:123" coordorigin="4175,3795" coordsize="131,123" path="m4175,3856l4241,3795,4306,3856,4241,3918,4175,3856xe" filled="f" stroked="t" strokeweight="0.63pt" strokecolor="#00A759">
              <v:path arrowok="t"/>
            </v:shape>
            <v:shape style="position:absolute;left:4318;top:3795;width:131;height:123" coordorigin="4318,3795" coordsize="131,123" path="m4318,3856l4383,3795,4449,3856,4383,3918,4318,3856xe" filled="f" stroked="t" strokeweight="0.63pt" strokecolor="#00A759">
              <v:path arrowok="t"/>
            </v:shape>
            <v:shape style="position:absolute;left:4460;top:3795;width:131;height:123" coordorigin="4460,3795" coordsize="131,123" path="m4460,3856l4526,3795,4592,3856,4526,3918,4460,3856xe" filled="f" stroked="t" strokeweight="0.63pt" strokecolor="#00A759">
              <v:path arrowok="t"/>
            </v:shape>
            <v:shape style="position:absolute;left:4603;top:3795;width:131;height:123" coordorigin="4603,3795" coordsize="131,123" path="m4603,3856l4668,3795,4734,3856,4668,3918,4603,3856xe" filled="f" stroked="t" strokeweight="0.63pt" strokecolor="#00A759">
              <v:path arrowok="t"/>
            </v:shape>
            <v:shape style="position:absolute;left:4745;top:3795;width:131;height:123" coordorigin="4745,3795" coordsize="131,123" path="m4745,3856l4811,3795,4877,3856,4811,3918,4745,3856xe" filled="f" stroked="t" strokeweight="0.63pt" strokecolor="#00A759">
              <v:path arrowok="t"/>
            </v:shape>
            <v:shape style="position:absolute;left:4888;top:3795;width:131;height:123" coordorigin="4888,3795" coordsize="131,123" path="m4888,3856l4954,3795,5019,3856,4954,3918,4888,3856xe" filled="f" stroked="t" strokeweight="0.63pt" strokecolor="#00A759">
              <v:path arrowok="t"/>
            </v:shape>
            <v:shape style="position:absolute;left:5031;top:3795;width:131;height:123" coordorigin="5031,3795" coordsize="131,123" path="m5031,3856l5096,3795,5162,3856,5096,3918,5031,3856xe" filled="f" stroked="t" strokeweight="0.63pt" strokecolor="#00A759">
              <v:path arrowok="t"/>
            </v:shape>
            <v:shape style="position:absolute;left:5173;top:3795;width:131;height:123" coordorigin="5173,3795" coordsize="131,123" path="m5173,3856l5239,3795,5304,3856,5239,3918,5173,3856xe" filled="f" stroked="t" strokeweight="0.63pt" strokecolor="#00A759">
              <v:path arrowok="t"/>
            </v:shape>
            <v:shape style="position:absolute;left:5316;top:3795;width:131;height:123" coordorigin="5316,3795" coordsize="131,123" path="m5316,3856l5381,3795,5447,3856,5381,3918,5316,3856xe" filled="f" stroked="t" strokeweight="0.63pt" strokecolor="#00A759">
              <v:path arrowok="t"/>
            </v:shape>
            <v:shape style="position:absolute;left:5458;top:3795;width:131;height:123" coordorigin="5458,3795" coordsize="131,123" path="m5458,3856l5524,3795,5589,3856,5524,3918,5458,3856xe" filled="f" stroked="t" strokeweight="0.63pt" strokecolor="#00A759">
              <v:path arrowok="t"/>
            </v:shape>
            <v:shape style="position:absolute;left:5601;top:3795;width:131;height:123" coordorigin="5601,3795" coordsize="131,123" path="m5601,3856l5666,3795,5732,3856,5666,3918,5601,3856xe" filled="f" stroked="t" strokeweight="0.63pt" strokecolor="#00A759">
              <v:path arrowok="t"/>
            </v:shape>
            <v:shape style="position:absolute;left:5743;top:3795;width:131;height:123" coordorigin="5743,3795" coordsize="131,123" path="m5743,3856l5809,3795,5874,3856,5809,3918,5743,3856xe" filled="f" stroked="t" strokeweight="0.63pt" strokecolor="#00A759">
              <v:path arrowok="t"/>
            </v:shape>
            <v:shape style="position:absolute;left:5886;top:3795;width:131;height:123" coordorigin="5886,3795" coordsize="131,123" path="m5886,3856l5951,3795,6017,3856,5951,3918,5886,3856xe" filled="f" stroked="t" strokeweight="0.63pt" strokecolor="#00A759">
              <v:path arrowok="t"/>
            </v:shape>
            <v:shape style="position:absolute;left:6028;top:3795;width:131;height:123" coordorigin="6028,3795" coordsize="131,123" path="m6028,3856l6094,3795,6159,3856,6094,3918,6028,3856xe" filled="f" stroked="t" strokeweight="0.63pt" strokecolor="#00A759">
              <v:path arrowok="t"/>
            </v:shape>
            <v:shape style="position:absolute;left:6171;top:3795;width:131;height:123" coordorigin="6171,3795" coordsize="131,123" path="m6171,3856l6236,3795,6302,3856,6236,3918,6171,3856xe" filled="f" stroked="t" strokeweight="0.63pt" strokecolor="#00A759">
              <v:path arrowok="t"/>
            </v:shape>
            <v:shape style="position:absolute;left:6313;top:3795;width:131;height:123" coordorigin="6313,3795" coordsize="131,123" path="m6313,3856l6379,3795,6444,3856,6379,3918,6313,3856xe" filled="f" stroked="t" strokeweight="0.63pt" strokecolor="#00A759">
              <v:path arrowok="t"/>
            </v:shape>
            <v:shape style="position:absolute;left:6456;top:3795;width:131;height:123" coordorigin="6456,3795" coordsize="131,123" path="m6456,3856l6521,3795,6587,3856,6521,3918,6456,3856xe" filled="f" stroked="t" strokeweight="0.63pt" strokecolor="#00A759">
              <v:path arrowok="t"/>
            </v:shape>
            <v:shape style="position:absolute;left:6598;top:3795;width:131;height:123" coordorigin="6598,3795" coordsize="131,123" path="m6598,3856l6664,3795,6729,3856,6664,3918,6598,3856xe" filled="f" stroked="t" strokeweight="0.63pt" strokecolor="#00A759">
              <v:path arrowok="t"/>
            </v:shape>
            <v:shape style="position:absolute;left:6741;top:3795;width:131;height:123" coordorigin="6741,3795" coordsize="131,123" path="m6741,3856l6806,3795,6872,3856,6806,3918,6741,3856xe" filled="f" stroked="t" strokeweight="0.63pt" strokecolor="#00A759">
              <v:path arrowok="t"/>
            </v:shape>
            <v:shape style="position:absolute;left:6883;top:3795;width:131;height:123" coordorigin="6883,3795" coordsize="131,123" path="m6883,3856l6949,3795,7014,3856,6949,3918,6883,3856xe" filled="f" stroked="t" strokeweight="0.63pt" strokecolor="#00A759">
              <v:path arrowok="t"/>
            </v:shape>
            <v:shape style="position:absolute;left:7026;top:3795;width:131;height:123" coordorigin="7026,3795" coordsize="131,123" path="m7026,3856l7091,3795,7157,3856,7091,3918,7026,3856xe" filled="f" stroked="t" strokeweight="0.63pt" strokecolor="#00A759">
              <v:path arrowok="t"/>
            </v:shape>
            <v:shape style="position:absolute;left:7168;top:3795;width:131;height:123" coordorigin="7168,3795" coordsize="131,123" path="m7168,3856l7234,3795,7299,3856,7234,3918,7168,3856xe" filled="f" stroked="t" strokeweight="0.63pt" strokecolor="#00A759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color w:val="363435"/>
          <w:spacing w:val="-2"/>
          <w:w w:val="100"/>
          <w:position w:val="-1"/>
          <w:sz w:val="20"/>
          <w:szCs w:val="20"/>
        </w:rPr>
        <w:t>T</w:t>
      </w:r>
      <w:r>
        <w:rPr>
          <w:rFonts w:cs="Calibri" w:hAnsi="Calibri" w:eastAsia="Calibri" w:ascii="Calibri"/>
          <w:color w:val="363435"/>
          <w:spacing w:val="0"/>
          <w:w w:val="100"/>
          <w:position w:val="-1"/>
          <w:sz w:val="20"/>
          <w:szCs w:val="20"/>
        </w:rPr>
        <w:t>idak</w:t>
      </w:r>
      <w:r>
        <w:rPr>
          <w:rFonts w:cs="Calibri" w:hAnsi="Calibri" w:eastAsia="Calibri" w:ascii="Calibri"/>
          <w:color w:val="363435"/>
          <w:spacing w:val="9"/>
          <w:w w:val="100"/>
          <w:position w:val="-1"/>
          <w:sz w:val="20"/>
          <w:szCs w:val="20"/>
        </w:rPr>
        <w:t> </w:t>
      </w:r>
      <w:r>
        <w:rPr>
          <w:rFonts w:cs="Calibri" w:hAnsi="Calibri" w:eastAsia="Calibri" w:ascii="Calibri"/>
          <w:color w:val="363435"/>
          <w:spacing w:val="0"/>
          <w:w w:val="100"/>
          <w:position w:val="-1"/>
          <w:sz w:val="20"/>
          <w:szCs w:val="20"/>
        </w:rPr>
        <w:t>ada.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spacing w:before="2" w:lineRule="auto" w:line="250"/>
        <w:ind w:left="3864" w:right="3678"/>
      </w:pPr>
      <w:r>
        <w:pict>
          <v:group style="position:absolute;margin-left:528.071pt;margin-top:732.164pt;width:15pt;height:0.0001pt;mso-position-horizontal-relative:page;mso-position-vertical-relative:page;z-index:-18667" coordorigin="10561,14643" coordsize="300,0">
            <v:shape style="position:absolute;left:10561;top:14643;width:300;height:0" coordorigin="10561,14643" coordsize="300,0" path="m10861,14643l10561,14643,10561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519.567pt;margin-top:740.669pt;width:0.0001pt;height:15pt;mso-position-horizontal-relative:page;mso-position-vertical-relative:page;z-index:-18665" coordorigin="10391,14813" coordsize="0,300">
            <v:shape style="position:absolute;left:10391;top:14813;width:0;height:300" coordorigin="10391,14813" coordsize="0,300" path="m10391,15113l10391,14813,10391,1481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187.076pt;margin-top:65.6217pt;width:178.208pt;height:6.766pt;mso-position-horizontal-relative:page;mso-position-vertical-relative:paragraph;z-index:-18663" coordorigin="3742,1312" coordsize="3564,135">
            <v:shape style="position:absolute;left:3748;top:1319;width:131;height:123" coordorigin="3748,1319" coordsize="131,123" path="m3748,1380l3813,1319,3879,1380,3813,1441,3748,1380xe" filled="f" stroked="t" strokeweight="0.63pt" strokecolor="#00A759">
              <v:path arrowok="t"/>
            </v:shape>
            <v:shape style="position:absolute;left:3890;top:1319;width:131;height:123" coordorigin="3890,1319" coordsize="131,123" path="m3890,1380l3956,1319,4021,1380,3956,1441,3890,1380xe" filled="f" stroked="t" strokeweight="0.63pt" strokecolor="#00A759">
              <v:path arrowok="t"/>
            </v:shape>
            <v:shape style="position:absolute;left:4033;top:1319;width:131;height:123" coordorigin="4033,1319" coordsize="131,123" path="m4033,1380l4098,1319,4164,1380,4098,1441,4033,1380xe" filled="f" stroked="t" strokeweight="0.63pt" strokecolor="#00A759">
              <v:path arrowok="t"/>
            </v:shape>
            <v:shape style="position:absolute;left:4175;top:1319;width:131;height:123" coordorigin="4175,1319" coordsize="131,123" path="m4175,1380l4241,1319,4306,1380,4241,1441,4175,1380xe" filled="f" stroked="t" strokeweight="0.63pt" strokecolor="#00A759">
              <v:path arrowok="t"/>
            </v:shape>
            <v:shape style="position:absolute;left:4318;top:1319;width:131;height:123" coordorigin="4318,1319" coordsize="131,123" path="m4318,1380l4383,1319,4449,1380,4383,1441,4318,1380xe" filled="f" stroked="t" strokeweight="0.63pt" strokecolor="#00A759">
              <v:path arrowok="t"/>
            </v:shape>
            <v:shape style="position:absolute;left:4460;top:1319;width:131;height:123" coordorigin="4460,1319" coordsize="131,123" path="m4460,1380l4526,1319,4592,1380,4526,1441,4460,1380xe" filled="f" stroked="t" strokeweight="0.63pt" strokecolor="#00A759">
              <v:path arrowok="t"/>
            </v:shape>
            <v:shape style="position:absolute;left:4603;top:1319;width:131;height:123" coordorigin="4603,1319" coordsize="131,123" path="m4603,1380l4668,1319,4734,1380,4668,1441,4603,1380xe" filled="f" stroked="t" strokeweight="0.63pt" strokecolor="#00A759">
              <v:path arrowok="t"/>
            </v:shape>
            <v:shape style="position:absolute;left:4745;top:1319;width:131;height:123" coordorigin="4745,1319" coordsize="131,123" path="m4745,1380l4811,1319,4877,1380,4811,1441,4745,1380xe" filled="f" stroked="t" strokeweight="0.63pt" strokecolor="#00A759">
              <v:path arrowok="t"/>
            </v:shape>
            <v:shape style="position:absolute;left:4888;top:1319;width:131;height:123" coordorigin="4888,1319" coordsize="131,123" path="m4888,1380l4954,1319,5019,1380,4954,1441,4888,1380xe" filled="f" stroked="t" strokeweight="0.63pt" strokecolor="#00A759">
              <v:path arrowok="t"/>
            </v:shape>
            <v:shape style="position:absolute;left:5031;top:1319;width:131;height:123" coordorigin="5031,1319" coordsize="131,123" path="m5031,1380l5096,1319,5162,1380,5096,1441,5031,1380xe" filled="f" stroked="t" strokeweight="0.63pt" strokecolor="#00A759">
              <v:path arrowok="t"/>
            </v:shape>
            <v:shape style="position:absolute;left:5173;top:1319;width:131;height:123" coordorigin="5173,1319" coordsize="131,123" path="m5173,1380l5239,1319,5304,1380,5239,1441,5173,1380xe" filled="f" stroked="t" strokeweight="0.63pt" strokecolor="#00A759">
              <v:path arrowok="t"/>
            </v:shape>
            <v:shape style="position:absolute;left:5316;top:1319;width:131;height:123" coordorigin="5316,1319" coordsize="131,123" path="m5316,1380l5381,1319,5447,1380,5381,1441,5316,1380xe" filled="f" stroked="t" strokeweight="0.63pt" strokecolor="#00A759">
              <v:path arrowok="t"/>
            </v:shape>
            <v:shape style="position:absolute;left:5458;top:1319;width:131;height:123" coordorigin="5458,1319" coordsize="131,123" path="m5458,1380l5524,1319,5589,1380,5524,1441,5458,1380xe" filled="f" stroked="t" strokeweight="0.63pt" strokecolor="#00A759">
              <v:path arrowok="t"/>
            </v:shape>
            <v:shape style="position:absolute;left:5601;top:1319;width:131;height:123" coordorigin="5601,1319" coordsize="131,123" path="m5601,1380l5666,1319,5732,1380,5666,1441,5601,1380xe" filled="f" stroked="t" strokeweight="0.63pt" strokecolor="#00A759">
              <v:path arrowok="t"/>
            </v:shape>
            <v:shape style="position:absolute;left:5743;top:1319;width:131;height:123" coordorigin="5743,1319" coordsize="131,123" path="m5743,1380l5809,1319,5874,1380,5809,1441,5743,1380xe" filled="f" stroked="t" strokeweight="0.63pt" strokecolor="#00A759">
              <v:path arrowok="t"/>
            </v:shape>
            <v:shape style="position:absolute;left:5886;top:1319;width:131;height:123" coordorigin="5886,1319" coordsize="131,123" path="m5886,1380l5951,1319,6017,1380,5951,1441,5886,1380xe" filled="f" stroked="t" strokeweight="0.63pt" strokecolor="#00A759">
              <v:path arrowok="t"/>
            </v:shape>
            <v:shape style="position:absolute;left:6028;top:1319;width:131;height:123" coordorigin="6028,1319" coordsize="131,123" path="m6028,1380l6094,1319,6159,1380,6094,1441,6028,1380xe" filled="f" stroked="t" strokeweight="0.63pt" strokecolor="#00A759">
              <v:path arrowok="t"/>
            </v:shape>
            <v:shape style="position:absolute;left:6171;top:1319;width:131;height:123" coordorigin="6171,1319" coordsize="131,123" path="m6171,1380l6236,1319,6302,1380,6236,1441,6171,1380xe" filled="f" stroked="t" strokeweight="0.63pt" strokecolor="#00A759">
              <v:path arrowok="t"/>
            </v:shape>
            <v:shape style="position:absolute;left:6313;top:1319;width:131;height:123" coordorigin="6313,1319" coordsize="131,123" path="m6313,1380l6379,1319,6444,1380,6379,1441,6313,1380xe" filled="f" stroked="t" strokeweight="0.63pt" strokecolor="#00A759">
              <v:path arrowok="t"/>
            </v:shape>
            <v:shape style="position:absolute;left:6456;top:1319;width:131;height:123" coordorigin="6456,1319" coordsize="131,123" path="m6456,1380l6521,1319,6587,1380,6521,1441,6456,1380xe" filled="f" stroked="t" strokeweight="0.63pt" strokecolor="#00A759">
              <v:path arrowok="t"/>
            </v:shape>
            <v:shape style="position:absolute;left:6598;top:1319;width:131;height:123" coordorigin="6598,1319" coordsize="131,123" path="m6598,1380l6664,1319,6729,1380,6664,1441,6598,1380xe" filled="f" stroked="t" strokeweight="0.63pt" strokecolor="#00A759">
              <v:path arrowok="t"/>
            </v:shape>
            <v:shape style="position:absolute;left:6741;top:1319;width:131;height:123" coordorigin="6741,1319" coordsize="131,123" path="m6741,1380l6806,1319,6872,1380,6806,1441,6741,1380xe" filled="f" stroked="t" strokeweight="0.63pt" strokecolor="#00A759">
              <v:path arrowok="t"/>
            </v:shape>
            <v:shape style="position:absolute;left:6883;top:1319;width:131;height:123" coordorigin="6883,1319" coordsize="131,123" path="m6883,1380l6949,1319,7014,1380,6949,1441,6883,1380xe" filled="f" stroked="t" strokeweight="0.63pt" strokecolor="#00A759">
              <v:path arrowok="t"/>
            </v:shape>
            <v:shape style="position:absolute;left:7026;top:1319;width:131;height:123" coordorigin="7026,1319" coordsize="131,123" path="m7026,1380l7091,1319,7157,1380,7091,1441,7026,1380xe" filled="f" stroked="t" strokeweight="0.63pt" strokecolor="#00A759">
              <v:path arrowok="t"/>
            </v:shape>
            <v:shape style="position:absolute;left:7168;top:1319;width:131;height:123" coordorigin="7168,1319" coordsize="131,123" path="m7168,1380l7234,1319,7299,1380,7234,1441,7168,1380xe" filled="f" stroked="t" strokeweight="0.63pt" strokecolor="#00A759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00A759"/>
          <w:spacing w:val="0"/>
          <w:w w:val="110"/>
          <w:sz w:val="36"/>
          <w:szCs w:val="36"/>
        </w:rPr>
        <w:t>HIDUP</w:t>
      </w:r>
      <w:r>
        <w:rPr>
          <w:rFonts w:cs="Times New Roman" w:hAnsi="Times New Roman" w:eastAsia="Times New Roman" w:ascii="Times New Roman"/>
          <w:color w:val="00A759"/>
          <w:spacing w:val="18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color w:val="00A759"/>
          <w:spacing w:val="0"/>
          <w:w w:val="111"/>
          <w:sz w:val="36"/>
          <w:szCs w:val="36"/>
        </w:rPr>
        <w:t>MENJADI</w:t>
      </w:r>
      <w:r>
        <w:rPr>
          <w:rFonts w:cs="Times New Roman" w:hAnsi="Times New Roman" w:eastAsia="Times New Roman" w:ascii="Times New Roman"/>
          <w:color w:val="00A759"/>
          <w:spacing w:val="0"/>
          <w:w w:val="111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color w:val="00A759"/>
          <w:spacing w:val="0"/>
          <w:w w:val="109"/>
          <w:sz w:val="36"/>
          <w:szCs w:val="36"/>
        </w:rPr>
        <w:t>LEBIH</w:t>
      </w:r>
      <w:r>
        <w:rPr>
          <w:rFonts w:cs="Times New Roman" w:hAnsi="Times New Roman" w:eastAsia="Times New Roman" w:ascii="Times New Roman"/>
          <w:color w:val="00A759"/>
          <w:spacing w:val="18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color w:val="00A759"/>
          <w:spacing w:val="0"/>
          <w:w w:val="106"/>
          <w:sz w:val="36"/>
          <w:szCs w:val="36"/>
        </w:rPr>
        <w:t>INDAH</w:t>
      </w:r>
      <w:r>
        <w:rPr>
          <w:rFonts w:cs="Times New Roman" w:hAnsi="Times New Roman" w:eastAsia="Times New Roman" w:ascii="Times New Roman"/>
          <w:color w:val="00A759"/>
          <w:spacing w:val="0"/>
          <w:w w:val="106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color w:val="00A759"/>
          <w:spacing w:val="0"/>
          <w:w w:val="105"/>
          <w:sz w:val="36"/>
          <w:szCs w:val="36"/>
        </w:rPr>
        <w:t>TANPA</w:t>
      </w:r>
      <w:r>
        <w:rPr>
          <w:rFonts w:cs="Times New Roman" w:hAnsi="Times New Roman" w:eastAsia="Times New Roman" w:ascii="Times New Roman"/>
          <w:color w:val="00A759"/>
          <w:spacing w:val="18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color w:val="00A759"/>
          <w:spacing w:val="0"/>
          <w:w w:val="100"/>
          <w:sz w:val="36"/>
          <w:szCs w:val="36"/>
        </w:rPr>
        <w:t>NARKOBA.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6"/>
          <w:szCs w:val="36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575"/>
      </w:pPr>
      <w:r>
        <w:pict>
          <v:group style="position:absolute;margin-left:101.673pt;margin-top:-2.56817pt;width:0pt;height:64.063pt;mso-position-horizontal-relative:page;mso-position-vertical-relative:paragraph;z-index:-18675" coordorigin="2033,-51" coordsize="0,1281">
            <v:shape style="position:absolute;left:2033;top:-51;width:0;height:1281" coordorigin="2033,-51" coordsize="0,1281" path="m2033,1230l2033,-51e" filled="f" stroked="t" strokeweight="1pt" strokecolor="#44B553">
              <v:path arrowok="t"/>
            </v:shape>
            <w10:wrap type="none"/>
          </v:group>
        </w:pict>
      </w:r>
      <w:r>
        <w:pict>
          <v:group style="position:absolute;margin-left:0pt;margin-top:732.164pt;width:15pt;height:0.0001pt;mso-position-horizontal-relative:page;mso-position-vertical-relative:page;z-index:-18668" coordorigin="0,14643" coordsize="300,0">
            <v:shape style="position:absolute;left:0;top:14643;width:300;height:0" coordorigin="0,14643" coordsize="300,0" path="m300,14643l0,14643,300,14643e" filled="f" stroked="t" strokeweight="0.125pt" strokecolor="#000000">
              <v:path arrowok="t"/>
            </v:shape>
            <w10:wrap type="none"/>
          </v:group>
        </w:pict>
      </w:r>
      <w:r>
        <w:pict>
          <v:group style="position:absolute;margin-left:23.504pt;margin-top:740.669pt;width:0.0001pt;height:15pt;mso-position-horizontal-relative:page;mso-position-vertical-relative:page;z-index:-18666" coordorigin="470,14813" coordsize="0,300">
            <v:shape style="position:absolute;left:470;top:14813;width:0;height:300" coordorigin="470,14813" coordsize="0,300" path="m470,15113l470,14813,470,14813e" filled="f" stroked="t" strokeweight="0.1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162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color w:val="363435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Buku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Guru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Kelas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VII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6"/>
          <w:szCs w:val="16"/>
        </w:rPr>
        <w:t>SMP/MTs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sectPr>
      <w:pgMar w:header="0" w:footer="101" w:top="460" w:bottom="0" w:left="0" w:right="0"/>
      <w:pgSz w:w="10880" w:h="1512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740.669pt;width:0.0001pt;height:15pt;mso-position-horizontal-relative:page;mso-position-vertical-relative:page;z-index:-19731" coordorigin="470,14813" coordsize="0,300">
          <v:shape style="position:absolute;left:470;top:14813;width:0;height:300" coordorigin="470,14813" coordsize="0,300" path="m470,15113l470,14813,470,14813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740.669pt;width:0.0001pt;height:15pt;mso-position-horizontal-relative:page;mso-position-vertical-relative:page;z-index:-19730" coordorigin="10448,14813" coordsize="0,300">
          <v:shape style="position:absolute;left:10448;top:14813;width:0;height:300" coordorigin="10448,14813" coordsize="0,300" path="m10448,15113l10448,14813,10448,14813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733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732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703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702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701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700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699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698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697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696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695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694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693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692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691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690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689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688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687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686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685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684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683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682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681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680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679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678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677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676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675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674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673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672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671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670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669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668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729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728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727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726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667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666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665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664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663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662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661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660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659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658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657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656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655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654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653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652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651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650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649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648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647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646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645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644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643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642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641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640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639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638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637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636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635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634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725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724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633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632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631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630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629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628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627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626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625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624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623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622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621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620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619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618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617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616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615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614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613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612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611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610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609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608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607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606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605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604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603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602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601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600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723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722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721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720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599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598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597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596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595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594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593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592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591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590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589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588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587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586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585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584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583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582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581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580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579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578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577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576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575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574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573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572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571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570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569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568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567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566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565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564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719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718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717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716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563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562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561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560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559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558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557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556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555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554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5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553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19.567pt;margin-top:0pt;width:0.0001pt;height:14.9996pt;mso-position-horizontal-relative:page;mso-position-vertical-relative:page;z-index:-19552" coordorigin="10391,0" coordsize="0,300">
          <v:shape style="position:absolute;left:10391;top:0;width:0;height:300" coordorigin="10391,0" coordsize="0,300" path="m10391,300l10391,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5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551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19.567pt;margin-top:0pt;width:0.0001pt;height:14.9996pt;mso-position-horizontal-relative:page;mso-position-vertical-relative:page;z-index:-19550" coordorigin="10391,0" coordsize="0,300">
          <v:shape style="position:absolute;left:10391;top:0;width:0;height:300" coordorigin="10391,0" coordsize="0,300" path="m10391,300l10391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549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8.071pt;margin-top:23.5035pt;width:15pt;height:0.0001pt;mso-position-horizontal-relative:page;mso-position-vertical-relative:page;z-index:-19548" coordorigin="10561,470" coordsize="300,0">
          <v:shape style="position:absolute;left:10561;top:470;width:300;height:0" coordorigin="10561,470" coordsize="300,0" path="m10861,470l10561,470,10561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547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19.567pt;margin-top:0pt;width:0.0001pt;height:14.9996pt;mso-position-horizontal-relative:page;mso-position-vertical-relative:page;z-index:-19546" coordorigin="10391,0" coordsize="0,300">
          <v:shape style="position:absolute;left:10391;top:0;width:0;height:300" coordorigin="10391,0" coordsize="0,300" path="m10391,300l10391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545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8.071pt;margin-top:23.5035pt;width:15pt;height:0.0001pt;mso-position-horizontal-relative:page;mso-position-vertical-relative:page;z-index:-19544" coordorigin="10561,470" coordsize="300,0">
          <v:shape style="position:absolute;left:10561;top:470;width:300;height:0" coordorigin="10561,470" coordsize="300,0" path="m10861,470l10561,470,10561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715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714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713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712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711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710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709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708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0pt;margin-top:23.5035pt;width:15pt;height:0.0001pt;mso-position-horizontal-relative:page;mso-position-vertical-relative:page;z-index:-19707" coordorigin="0,470" coordsize="300,0">
          <v:shape style="position:absolute;left:0;top:470;width:300;height:0" coordorigin="0,470" coordsize="300,0" path="m300,470l0,470,300,47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30.906pt;margin-top:23.5035pt;width:15pt;height:0.0001pt;mso-position-horizontal-relative:page;mso-position-vertical-relative:page;z-index:-19706" coordorigin="10618,470" coordsize="300,0">
          <v:shape style="position:absolute;left:10618;top:470;width:300;height:0" coordorigin="10618,470" coordsize="300,0" path="m10918,470l10618,470,10618,47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3.504pt;margin-top:0pt;width:0.0001pt;height:14.9996pt;mso-position-horizontal-relative:page;mso-position-vertical-relative:page;z-index:-19705" coordorigin="470,0" coordsize="0,300">
          <v:shape style="position:absolute;left:470;top:0;width:0;height:300" coordorigin="470,0" coordsize="0,300" path="m470,300l470,0e" filled="f" stroked="t" strokeweight="0.125pt" strokecolor="#000000">
            <v:path arrowok="t"/>
          </v:shape>
          <w10:wrap type="none"/>
        </v:group>
      </w:pict>
    </w:r>
    <w:r>
      <w:pict>
        <v:group style="position:absolute;margin-left:522.402pt;margin-top:0pt;width:0.0001pt;height:14.9996pt;mso-position-horizontal-relative:page;mso-position-vertical-relative:page;z-index:-19704" coordorigin="10448,0" coordsize="0,300">
          <v:shape style="position:absolute;left:10448;top:0;width:0;height:300" coordorigin="10448,0" coordsize="0,300" path="m10448,300l10448,0e" filled="f" stroked="t" strokeweight="0.125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jpg"/><Relationship Id="rId6" Type="http://schemas.openxmlformats.org/officeDocument/2006/relationships/image" Target="media\image3.jp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yperlink" Target="http://buku.kemdikbud.go.id" TargetMode="External"/><Relationship Id="rId10" Type="http://schemas.openxmlformats.org/officeDocument/2006/relationships/hyperlink" Target="mailto:buku@kemdikbud.go.id" TargetMode="Externa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header" Target="header10.xml"/><Relationship Id="rId20" Type="http://schemas.openxmlformats.org/officeDocument/2006/relationships/header" Target="header11.xml"/><Relationship Id="rId21" Type="http://schemas.openxmlformats.org/officeDocument/2006/relationships/header" Target="header12.xml"/><Relationship Id="rId22" Type="http://schemas.openxmlformats.org/officeDocument/2006/relationships/header" Target="header13.xml"/><Relationship Id="rId23" Type="http://schemas.openxmlformats.org/officeDocument/2006/relationships/header" Target="header14.xml"/><Relationship Id="rId24" Type="http://schemas.openxmlformats.org/officeDocument/2006/relationships/header" Target="header15.xml"/><Relationship Id="rId25" Type="http://schemas.openxmlformats.org/officeDocument/2006/relationships/header" Target="header16.xml"/><Relationship Id="rId26" Type="http://schemas.openxmlformats.org/officeDocument/2006/relationships/header" Target="header17.xml"/><Relationship Id="rId27" Type="http://schemas.openxmlformats.org/officeDocument/2006/relationships/header" Target="header18.xml"/><Relationship Id="rId28" Type="http://schemas.openxmlformats.org/officeDocument/2006/relationships/header" Target="header19.xml"/><Relationship Id="rId29" Type="http://schemas.openxmlformats.org/officeDocument/2006/relationships/header" Target="header20.xml"/><Relationship Id="rId30" Type="http://schemas.openxmlformats.org/officeDocument/2006/relationships/header" Target="header21.xml"/><Relationship Id="rId31" Type="http://schemas.openxmlformats.org/officeDocument/2006/relationships/header" Target="header22.xml"/><Relationship Id="rId32" Type="http://schemas.openxmlformats.org/officeDocument/2006/relationships/header" Target="header23.xml"/><Relationship Id="rId33" Type="http://schemas.openxmlformats.org/officeDocument/2006/relationships/header" Target="header24.xml"/><Relationship Id="rId34" Type="http://schemas.openxmlformats.org/officeDocument/2006/relationships/header" Target="header25.xml"/><Relationship Id="rId35" Type="http://schemas.openxmlformats.org/officeDocument/2006/relationships/header" Target="header26.xml"/><Relationship Id="rId36" Type="http://schemas.openxmlformats.org/officeDocument/2006/relationships/header" Target="header27.xml"/><Relationship Id="rId37" Type="http://schemas.openxmlformats.org/officeDocument/2006/relationships/header" Target="header28.xml"/><Relationship Id="rId38" Type="http://schemas.openxmlformats.org/officeDocument/2006/relationships/header" Target="header29.xml"/><Relationship Id="rId39" Type="http://schemas.openxmlformats.org/officeDocument/2006/relationships/image" Target="media\image4.png"/><Relationship Id="rId40" Type="http://schemas.openxmlformats.org/officeDocument/2006/relationships/image" Target="media\image5.png"/><Relationship Id="rId41" Type="http://schemas.openxmlformats.org/officeDocument/2006/relationships/image" Target="media\image6.png"/><Relationship Id="rId42" Type="http://schemas.openxmlformats.org/officeDocument/2006/relationships/image" Target="media\image7.png"/><Relationship Id="rId43" Type="http://schemas.openxmlformats.org/officeDocument/2006/relationships/header" Target="header30.xml"/><Relationship Id="rId44" Type="http://schemas.openxmlformats.org/officeDocument/2006/relationships/header" Target="header31.xml"/><Relationship Id="rId45" Type="http://schemas.openxmlformats.org/officeDocument/2006/relationships/header" Target="header32.xml"/><Relationship Id="rId46" Type="http://schemas.openxmlformats.org/officeDocument/2006/relationships/header" Target="header33.xml"/><Relationship Id="rId47" Type="http://schemas.openxmlformats.org/officeDocument/2006/relationships/header" Target="header34.xml"/><Relationship Id="rId48" Type="http://schemas.openxmlformats.org/officeDocument/2006/relationships/header" Target="header35.xml"/><Relationship Id="rId49" Type="http://schemas.openxmlformats.org/officeDocument/2006/relationships/header" Target="header36.xml"/><Relationship Id="rId50" Type="http://schemas.openxmlformats.org/officeDocument/2006/relationships/header" Target="header37.xml"/><Relationship Id="rId51" Type="http://schemas.openxmlformats.org/officeDocument/2006/relationships/header" Target="header38.xml"/><Relationship Id="rId52" Type="http://schemas.openxmlformats.org/officeDocument/2006/relationships/header" Target="header39.xml"/><Relationship Id="rId53" Type="http://schemas.openxmlformats.org/officeDocument/2006/relationships/header" Target="header40.xml"/><Relationship Id="rId54" Type="http://schemas.openxmlformats.org/officeDocument/2006/relationships/header" Target="header41.xml"/><Relationship Id="rId55" Type="http://schemas.openxmlformats.org/officeDocument/2006/relationships/header" Target="header42.xml"/><Relationship Id="rId56" Type="http://schemas.openxmlformats.org/officeDocument/2006/relationships/image" Target="media\image8.png"/><Relationship Id="rId57" Type="http://schemas.openxmlformats.org/officeDocument/2006/relationships/image" Target="media\image9.png"/><Relationship Id="rId58" Type="http://schemas.openxmlformats.org/officeDocument/2006/relationships/image" Target="media\image10.png"/><Relationship Id="rId59" Type="http://schemas.openxmlformats.org/officeDocument/2006/relationships/image" Target="media\image11.png"/><Relationship Id="rId60" Type="http://schemas.openxmlformats.org/officeDocument/2006/relationships/image" Target="media\image12.png"/><Relationship Id="rId61" Type="http://schemas.openxmlformats.org/officeDocument/2006/relationships/image" Target="media\image13.png"/><Relationship Id="rId62" Type="http://schemas.openxmlformats.org/officeDocument/2006/relationships/image" Target="media\image14.png"/><Relationship Id="rId63" Type="http://schemas.openxmlformats.org/officeDocument/2006/relationships/image" Target="media\image15.png"/><Relationship Id="rId64" Type="http://schemas.openxmlformats.org/officeDocument/2006/relationships/image" Target="media\image16.png"/><Relationship Id="rId65" Type="http://schemas.openxmlformats.org/officeDocument/2006/relationships/image" Target="media\image17.png"/><Relationship Id="rId66" Type="http://schemas.openxmlformats.org/officeDocument/2006/relationships/image" Target="media\image18.png"/><Relationship Id="rId67" Type="http://schemas.openxmlformats.org/officeDocument/2006/relationships/header" Target="header43.xml"/><Relationship Id="rId68" Type="http://schemas.openxmlformats.org/officeDocument/2006/relationships/header" Target="header44.xml"/><Relationship Id="rId69" Type="http://schemas.openxmlformats.org/officeDocument/2006/relationships/header" Target="header45.xml"/><Relationship Id="rId70" Type="http://schemas.openxmlformats.org/officeDocument/2006/relationships/header" Target="header46.xml"/><Relationship Id="rId71" Type="http://schemas.openxmlformats.org/officeDocument/2006/relationships/header" Target="header47.xml"/><Relationship Id="rId72" Type="http://schemas.openxmlformats.org/officeDocument/2006/relationships/header" Target="header48.xml"/><Relationship Id="rId73" Type="http://schemas.openxmlformats.org/officeDocument/2006/relationships/header" Target="header49.xml"/><Relationship Id="rId74" Type="http://schemas.openxmlformats.org/officeDocument/2006/relationships/header" Target="header50.xml"/><Relationship Id="rId75" Type="http://schemas.openxmlformats.org/officeDocument/2006/relationships/header" Target="header51.xml"/><Relationship Id="rId76" Type="http://schemas.openxmlformats.org/officeDocument/2006/relationships/header" Target="header52.xml"/><Relationship Id="rId77" Type="http://schemas.openxmlformats.org/officeDocument/2006/relationships/header" Target="header53.xml"/><Relationship Id="rId78" Type="http://schemas.openxmlformats.org/officeDocument/2006/relationships/footer" Target="footer2.xml"/><Relationship Id="rId79" Type="http://schemas.openxmlformats.org/officeDocument/2006/relationships/header" Target="header54.xml"/><Relationship Id="rId80" Type="http://schemas.openxmlformats.org/officeDocument/2006/relationships/image" Target="media\image19.jpg"/><Relationship Id="rId81" Type="http://schemas.openxmlformats.org/officeDocument/2006/relationships/hyperlink" Target="mailto:ahsanpedurungan@gmail.com" TargetMode="External"/><Relationship Id="rId82" Type="http://schemas.openxmlformats.org/officeDocument/2006/relationships/hyperlink" Target="http://www.facebook.com/Muhammad-Ahsan-FP" TargetMode="External"/><Relationship Id="rId83" Type="http://schemas.openxmlformats.org/officeDocument/2006/relationships/image" Target="media\image20.jpg"/><Relationship Id="rId84" Type="http://schemas.openxmlformats.org/officeDocument/2006/relationships/hyperlink" Target="mailto:syarial_helmy@yahoo.co.id" TargetMode="External"/><Relationship Id="rId85" Type="http://schemas.openxmlformats.org/officeDocument/2006/relationships/header" Target="header55.xml"/><Relationship Id="rId86" Type="http://schemas.openxmlformats.org/officeDocument/2006/relationships/image" Target="media\image21.jpg"/><Relationship Id="rId87" Type="http://schemas.openxmlformats.org/officeDocument/2006/relationships/hyperlink" Target="mailto:mustahdi2010@gmail.com" TargetMode="External"/><Relationship Id="rId88" Type="http://schemas.openxmlformats.org/officeDocument/2006/relationships/hyperlink" Target="mailto:djamas@yahoo.com" TargetMode="External"/><Relationship Id="rId89" Type="http://schemas.openxmlformats.org/officeDocument/2006/relationships/hyperlink" Target="mailto:yah_lies@yahoo.com" TargetMode="External"/><Relationship Id="rId90" Type="http://schemas.openxmlformats.org/officeDocument/2006/relationships/hyperlink" Target="mailto:saerozi2010@yahoo.com" TargetMode="External"/><Relationship Id="rId91" Type="http://schemas.openxmlformats.org/officeDocument/2006/relationships/hyperlink" Target="mailto:dikningmaniez@gmail.co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